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D60" w:rsidRDefault="00021D60" w:rsidP="00021D60">
      <w:bookmarkStart w:id="0" w:name="_Toc26387"/>
    </w:p>
    <w:p w:rsidR="00021D60" w:rsidRDefault="00021D60" w:rsidP="00021D60"/>
    <w:p w:rsidR="00021D60" w:rsidRDefault="00021D60" w:rsidP="00021D60"/>
    <w:p w:rsidR="00021D60" w:rsidRDefault="00021D60" w:rsidP="00021D60"/>
    <w:p w:rsidR="00021D60" w:rsidRDefault="00021D60" w:rsidP="00021D60"/>
    <w:p w:rsidR="00021D60" w:rsidRDefault="00021D60" w:rsidP="00021D60"/>
    <w:p w:rsidR="00021D60" w:rsidRDefault="00021D60" w:rsidP="00021D60"/>
    <w:p w:rsidR="00021D60" w:rsidRDefault="00963546" w:rsidP="00021D60">
      <w:r>
        <w:rPr>
          <w:noProof/>
        </w:rPr>
        <w:drawing>
          <wp:anchor distT="0" distB="0" distL="114300" distR="114300" simplePos="0" relativeHeight="251658240" behindDoc="1" locked="0" layoutInCell="1" allowOverlap="1" wp14:anchorId="15772729" wp14:editId="17260A44">
            <wp:simplePos x="0" y="0"/>
            <wp:positionH relativeFrom="margin">
              <wp:posOffset>-1270</wp:posOffset>
            </wp:positionH>
            <wp:positionV relativeFrom="paragraph">
              <wp:posOffset>11409</wp:posOffset>
            </wp:positionV>
            <wp:extent cx="5269865" cy="4496435"/>
            <wp:effectExtent l="0" t="0" r="6985" b="0"/>
            <wp:wrapNone/>
            <wp:docPr id="5" name="图片 5" descr="心院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心院图标"/>
                    <pic:cNvPicPr>
                      <a:picLocks noChangeAspect="1" noChangeArrowheads="1"/>
                    </pic:cNvPicPr>
                  </pic:nvPicPr>
                  <pic:blipFill>
                    <a:blip r:embed="rId8" cstate="print">
                      <a:lum bright="70000" contrast="-70000"/>
                      <a:extLst>
                        <a:ext uri="{28A0092B-C50C-407E-A947-70E740481C1C}">
                          <a14:useLocalDpi xmlns:a14="http://schemas.microsoft.com/office/drawing/2010/main" val="0"/>
                        </a:ext>
                      </a:extLst>
                    </a:blip>
                    <a:srcRect/>
                    <a:stretch>
                      <a:fillRect/>
                    </a:stretch>
                  </pic:blipFill>
                  <pic:spPr bwMode="auto">
                    <a:xfrm>
                      <a:off x="0" y="0"/>
                      <a:ext cx="5269865" cy="44964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C553E" w:rsidRPr="002C553E" w:rsidRDefault="002C553E" w:rsidP="002C553E">
      <w:pPr>
        <w:jc w:val="center"/>
        <w:rPr>
          <w:b/>
          <w:sz w:val="84"/>
          <w:szCs w:val="84"/>
        </w:rPr>
      </w:pPr>
      <w:r w:rsidRPr="002C553E">
        <w:rPr>
          <w:b/>
          <w:sz w:val="84"/>
          <w:szCs w:val="84"/>
        </w:rPr>
        <w:t>华中师范大学</w:t>
      </w:r>
    </w:p>
    <w:p w:rsidR="002C553E" w:rsidRPr="002C553E" w:rsidRDefault="002C553E" w:rsidP="002C553E">
      <w:pPr>
        <w:jc w:val="center"/>
        <w:rPr>
          <w:b/>
          <w:sz w:val="84"/>
          <w:szCs w:val="84"/>
        </w:rPr>
      </w:pPr>
      <w:r w:rsidRPr="002C553E">
        <w:rPr>
          <w:rFonts w:hint="eastAsia"/>
          <w:b/>
          <w:sz w:val="84"/>
          <w:szCs w:val="84"/>
        </w:rPr>
        <w:t>心理学院</w:t>
      </w:r>
    </w:p>
    <w:p w:rsidR="002C553E" w:rsidRPr="002C553E" w:rsidRDefault="002C553E" w:rsidP="002C553E">
      <w:pPr>
        <w:pStyle w:val="10"/>
        <w:rPr>
          <w:sz w:val="84"/>
          <w:szCs w:val="84"/>
        </w:rPr>
      </w:pPr>
      <w:r w:rsidRPr="002C553E">
        <w:rPr>
          <w:rFonts w:hint="eastAsia"/>
          <w:sz w:val="84"/>
          <w:szCs w:val="84"/>
        </w:rPr>
        <w:t>青年志愿者协会</w:t>
      </w:r>
    </w:p>
    <w:p w:rsidR="002C553E" w:rsidRPr="002C553E" w:rsidRDefault="002C553E" w:rsidP="002C553E">
      <w:pPr>
        <w:pStyle w:val="10"/>
        <w:tabs>
          <w:tab w:val="center" w:pos="4153"/>
          <w:tab w:val="left" w:pos="5269"/>
        </w:tabs>
        <w:jc w:val="left"/>
        <w:rPr>
          <w:sz w:val="84"/>
          <w:szCs w:val="84"/>
        </w:rPr>
      </w:pPr>
      <w:r>
        <w:tab/>
      </w:r>
      <w:r w:rsidRPr="002C553E">
        <w:rPr>
          <w:rFonts w:hint="eastAsia"/>
          <w:sz w:val="84"/>
          <w:szCs w:val="84"/>
        </w:rPr>
        <w:t>规章制度</w:t>
      </w:r>
    </w:p>
    <w:p w:rsidR="00021D60" w:rsidRDefault="00021D60" w:rsidP="00021D60"/>
    <w:p w:rsidR="00021D60" w:rsidRDefault="00021D60" w:rsidP="00021D60"/>
    <w:p w:rsidR="00021D60" w:rsidRDefault="00021D60" w:rsidP="00021D60"/>
    <w:p w:rsidR="00021D60" w:rsidRDefault="00021D60" w:rsidP="00021D60"/>
    <w:p w:rsidR="00021D60" w:rsidRPr="00963546" w:rsidRDefault="00021D60" w:rsidP="00021D60"/>
    <w:p w:rsidR="00021D60" w:rsidRDefault="00021D60" w:rsidP="00021D60"/>
    <w:p w:rsidR="00021D60" w:rsidRDefault="00021D60" w:rsidP="00021D60"/>
    <w:p w:rsidR="00021D60" w:rsidRDefault="00021D60" w:rsidP="00021D60"/>
    <w:p w:rsidR="00021D60" w:rsidRDefault="00021D60" w:rsidP="00021D60"/>
    <w:p w:rsidR="00021D60" w:rsidRDefault="00021D60" w:rsidP="00021D60"/>
    <w:p w:rsidR="00021D60" w:rsidRDefault="00021D60" w:rsidP="00021D60"/>
    <w:p w:rsidR="00021D60" w:rsidRDefault="00021D60" w:rsidP="00021D60"/>
    <w:p w:rsidR="002C553E" w:rsidRDefault="002C553E" w:rsidP="00021D60"/>
    <w:p w:rsidR="002C553E" w:rsidRDefault="002C553E" w:rsidP="00021D60"/>
    <w:p w:rsidR="002C553E" w:rsidRDefault="002C553E" w:rsidP="00021D60"/>
    <w:p w:rsidR="002C553E" w:rsidRPr="00021D60" w:rsidRDefault="002C553E" w:rsidP="00021D60"/>
    <w:sdt>
      <w:sdtPr>
        <w:rPr>
          <w:lang w:val="zh-CN"/>
        </w:rPr>
        <w:id w:val="-312720936"/>
        <w:docPartObj>
          <w:docPartGallery w:val="Table of Contents"/>
          <w:docPartUnique/>
        </w:docPartObj>
      </w:sdtPr>
      <w:sdtEndPr>
        <w:rPr>
          <w:rFonts w:ascii="Times New Roman" w:eastAsia="宋体" w:hAnsi="Times New Roman" w:cs="Times New Roman"/>
          <w:b/>
          <w:color w:val="auto"/>
          <w:kern w:val="2"/>
          <w:sz w:val="21"/>
          <w:szCs w:val="20"/>
        </w:rPr>
      </w:sdtEndPr>
      <w:sdtContent>
        <w:p w:rsidR="007D53A5" w:rsidRPr="00963546" w:rsidRDefault="007D53A5">
          <w:pPr>
            <w:pStyle w:val="TOC"/>
            <w:rPr>
              <w:b/>
              <w:lang w:val="zh-CN"/>
            </w:rPr>
          </w:pPr>
          <w:r w:rsidRPr="00963546">
            <w:rPr>
              <w:b/>
              <w:lang w:val="zh-CN"/>
            </w:rPr>
            <w:t>目录</w:t>
          </w:r>
        </w:p>
      </w:sdtContent>
    </w:sdt>
    <w:p w:rsidR="00B42675" w:rsidRPr="00B42675" w:rsidRDefault="00B42675" w:rsidP="00963546">
      <w:pPr>
        <w:pStyle w:val="10"/>
      </w:pPr>
      <w:r w:rsidRPr="00963546">
        <w:t>华中师范大学青年志愿者协会章程</w:t>
      </w:r>
      <w:r w:rsidRPr="00963546">
        <w:ptab w:relativeTo="margin" w:alignment="right" w:leader="dot"/>
      </w:r>
      <w:r w:rsidRPr="00963546">
        <w:rPr>
          <w:lang w:val="zh-CN"/>
        </w:rPr>
        <w:t>4</w:t>
      </w:r>
    </w:p>
    <w:p w:rsidR="00B42675" w:rsidRDefault="00B42675" w:rsidP="00B42675">
      <w:pPr>
        <w:pStyle w:val="20"/>
      </w:pPr>
      <w:r>
        <w:t>总则</w:t>
      </w:r>
      <w:r>
        <w:ptab w:relativeTo="margin" w:alignment="right" w:leader="dot"/>
      </w:r>
      <w:r>
        <w:rPr>
          <w:lang w:val="zh-CN"/>
        </w:rPr>
        <w:t>4</w:t>
      </w:r>
    </w:p>
    <w:p w:rsidR="00B42675" w:rsidRDefault="00B42675" w:rsidP="00B42675">
      <w:pPr>
        <w:pStyle w:val="30"/>
        <w:ind w:leftChars="0" w:left="0" w:firstLineChars="200" w:firstLine="420"/>
        <w:rPr>
          <w:lang w:val="zh-CN"/>
        </w:rPr>
      </w:pPr>
      <w:r>
        <w:t>成员及其权利义务</w:t>
      </w:r>
      <w:r>
        <w:ptab w:relativeTo="margin" w:alignment="right" w:leader="dot"/>
      </w:r>
      <w:r>
        <w:rPr>
          <w:lang w:val="zh-CN"/>
        </w:rPr>
        <w:t>4</w:t>
      </w:r>
    </w:p>
    <w:p w:rsidR="00B42675" w:rsidRDefault="00B42675" w:rsidP="00B42675">
      <w:pPr>
        <w:pStyle w:val="20"/>
        <w:rPr>
          <w:lang w:val="zh-CN"/>
        </w:rPr>
      </w:pPr>
      <w:r>
        <w:t>组织结构及其职责</w:t>
      </w:r>
      <w:r>
        <w:ptab w:relativeTo="margin" w:alignment="right" w:leader="dot"/>
      </w:r>
      <w:r w:rsidR="00135B73">
        <w:rPr>
          <w:lang w:val="zh-CN"/>
        </w:rPr>
        <w:t>6</w:t>
      </w:r>
    </w:p>
    <w:p w:rsidR="00B42675" w:rsidRDefault="00B42675" w:rsidP="00B42675">
      <w:pPr>
        <w:pStyle w:val="20"/>
        <w:rPr>
          <w:lang w:val="zh-CN"/>
        </w:rPr>
      </w:pPr>
      <w:r>
        <w:t>考核</w:t>
      </w:r>
      <w:r>
        <w:rPr>
          <w:rFonts w:hint="eastAsia"/>
        </w:rPr>
        <w:t>、</w:t>
      </w:r>
      <w:r>
        <w:t>奖惩制度</w:t>
      </w:r>
      <w:r>
        <w:ptab w:relativeTo="margin" w:alignment="right" w:leader="dot"/>
      </w:r>
      <w:r>
        <w:rPr>
          <w:lang w:val="zh-CN"/>
        </w:rPr>
        <w:t>7</w:t>
      </w:r>
    </w:p>
    <w:p w:rsidR="00B42675" w:rsidRDefault="00B42675" w:rsidP="00B42675">
      <w:pPr>
        <w:pStyle w:val="20"/>
      </w:pPr>
      <w:r>
        <w:t>资金的来源于管理使用</w:t>
      </w:r>
      <w:r>
        <w:ptab w:relativeTo="margin" w:alignment="right" w:leader="dot"/>
      </w:r>
      <w:r>
        <w:rPr>
          <w:lang w:val="zh-CN"/>
        </w:rPr>
        <w:t>7</w:t>
      </w:r>
    </w:p>
    <w:p w:rsidR="00B42675" w:rsidRPr="00B42675" w:rsidRDefault="00B42675" w:rsidP="00B42675">
      <w:pPr>
        <w:pStyle w:val="20"/>
      </w:pPr>
      <w:r>
        <w:t>附则</w:t>
      </w:r>
      <w:r>
        <w:ptab w:relativeTo="margin" w:alignment="right" w:leader="dot"/>
      </w:r>
      <w:r w:rsidR="00135B73">
        <w:rPr>
          <w:lang w:val="zh-CN"/>
        </w:rPr>
        <w:t>8</w:t>
      </w:r>
    </w:p>
    <w:p w:rsidR="00B42675" w:rsidRPr="00963546" w:rsidRDefault="00B42675" w:rsidP="00963546">
      <w:pPr>
        <w:pStyle w:val="10"/>
      </w:pPr>
      <w:r w:rsidRPr="00963546">
        <w:rPr>
          <w:rFonts w:hint="eastAsia"/>
        </w:rPr>
        <w:t>华中</w:t>
      </w:r>
      <w:r w:rsidRPr="00963546">
        <w:t>师范大学青年志愿者协会财务管理制度</w:t>
      </w:r>
      <w:r w:rsidRPr="00963546">
        <w:ptab w:relativeTo="margin" w:alignment="right" w:leader="dot"/>
      </w:r>
      <w:r w:rsidRPr="00963546">
        <w:rPr>
          <w:lang w:val="zh-CN"/>
        </w:rPr>
        <w:t>9</w:t>
      </w:r>
    </w:p>
    <w:p w:rsidR="00B42675" w:rsidRDefault="00B42675" w:rsidP="00B42675">
      <w:pPr>
        <w:pStyle w:val="20"/>
        <w:rPr>
          <w:lang w:val="zh-CN"/>
        </w:rPr>
      </w:pPr>
      <w:r>
        <w:rPr>
          <w:rFonts w:hint="eastAsia"/>
        </w:rPr>
        <w:t>总则</w:t>
      </w:r>
      <w:r>
        <w:ptab w:relativeTo="margin" w:alignment="right" w:leader="dot"/>
      </w:r>
      <w:r>
        <w:rPr>
          <w:lang w:val="zh-CN"/>
        </w:rPr>
        <w:t>9</w:t>
      </w:r>
    </w:p>
    <w:p w:rsidR="00B42675" w:rsidRDefault="007F7BD0" w:rsidP="00B42675">
      <w:pPr>
        <w:pStyle w:val="20"/>
      </w:pPr>
      <w:r>
        <w:t>财务工作职权分工</w:t>
      </w:r>
      <w:r w:rsidR="00B42675">
        <w:ptab w:relativeTo="margin" w:alignment="right" w:leader="dot"/>
      </w:r>
      <w:r>
        <w:rPr>
          <w:lang w:val="zh-CN"/>
        </w:rPr>
        <w:t>9</w:t>
      </w:r>
    </w:p>
    <w:p w:rsidR="007F7BD0" w:rsidRDefault="007F7BD0" w:rsidP="007F7BD0">
      <w:pPr>
        <w:pStyle w:val="20"/>
      </w:pPr>
      <w:r>
        <w:t>经费管理</w:t>
      </w:r>
      <w:r>
        <w:ptab w:relativeTo="margin" w:alignment="right" w:leader="dot"/>
      </w:r>
      <w:r>
        <w:rPr>
          <w:lang w:val="zh-CN"/>
        </w:rPr>
        <w:t>9</w:t>
      </w:r>
    </w:p>
    <w:p w:rsidR="007F7BD0" w:rsidRDefault="007F7BD0" w:rsidP="007F7BD0">
      <w:pPr>
        <w:pStyle w:val="20"/>
      </w:pPr>
      <w:r>
        <w:rPr>
          <w:rFonts w:hint="eastAsia"/>
        </w:rPr>
        <w:t>预支</w:t>
      </w:r>
      <w:r>
        <w:t>及报账程序</w:t>
      </w:r>
      <w:r>
        <w:ptab w:relativeTo="margin" w:alignment="right" w:leader="dot"/>
      </w:r>
      <w:r>
        <w:rPr>
          <w:lang w:val="zh-CN"/>
        </w:rPr>
        <w:t>10</w:t>
      </w:r>
    </w:p>
    <w:p w:rsidR="007F7BD0" w:rsidRDefault="007F7BD0" w:rsidP="007F7BD0">
      <w:pPr>
        <w:pStyle w:val="20"/>
      </w:pPr>
      <w:r>
        <w:rPr>
          <w:rFonts w:hint="eastAsia"/>
        </w:rPr>
        <w:t>票据</w:t>
      </w:r>
      <w:r>
        <w:ptab w:relativeTo="margin" w:alignment="right" w:leader="dot"/>
      </w:r>
      <w:r w:rsidR="00135B73">
        <w:rPr>
          <w:lang w:val="zh-CN"/>
        </w:rPr>
        <w:t>11</w:t>
      </w:r>
    </w:p>
    <w:p w:rsidR="007F7BD0" w:rsidRDefault="007F7BD0" w:rsidP="007F7BD0">
      <w:pPr>
        <w:pStyle w:val="20"/>
      </w:pPr>
      <w:r>
        <w:rPr>
          <w:rFonts w:hint="eastAsia"/>
        </w:rPr>
        <w:t>财务</w:t>
      </w:r>
      <w:r>
        <w:t>违规处理</w:t>
      </w:r>
      <w:r>
        <w:ptab w:relativeTo="margin" w:alignment="right" w:leader="dot"/>
      </w:r>
      <w:r>
        <w:rPr>
          <w:lang w:val="zh-CN"/>
        </w:rPr>
        <w:t>11</w:t>
      </w:r>
    </w:p>
    <w:p w:rsidR="00B42675" w:rsidRPr="007F7BD0" w:rsidRDefault="007F7BD0" w:rsidP="007F7BD0">
      <w:pPr>
        <w:pStyle w:val="20"/>
      </w:pPr>
      <w:r>
        <w:rPr>
          <w:rFonts w:hint="eastAsia"/>
        </w:rPr>
        <w:t>附则</w:t>
      </w:r>
      <w:r>
        <w:ptab w:relativeTo="margin" w:alignment="right" w:leader="dot"/>
      </w:r>
      <w:r>
        <w:rPr>
          <w:lang w:val="zh-CN"/>
        </w:rPr>
        <w:t>11</w:t>
      </w:r>
    </w:p>
    <w:p w:rsidR="00B42675" w:rsidRPr="00B42675" w:rsidRDefault="007F7BD0" w:rsidP="00963546">
      <w:pPr>
        <w:pStyle w:val="10"/>
      </w:pPr>
      <w:r>
        <w:t>华中师范大学心理学院青年志愿者协会部员培训制度</w:t>
      </w:r>
      <w:r w:rsidR="00B42675" w:rsidRPr="00B42675">
        <w:ptab w:relativeTo="margin" w:alignment="right" w:leader="dot"/>
      </w:r>
      <w:r w:rsidR="00B42675" w:rsidRPr="00B42675">
        <w:rPr>
          <w:lang w:val="zh-CN"/>
        </w:rPr>
        <w:t>1</w:t>
      </w:r>
      <w:r>
        <w:rPr>
          <w:lang w:val="zh-CN"/>
        </w:rPr>
        <w:t>2</w:t>
      </w:r>
    </w:p>
    <w:p w:rsidR="00B42675" w:rsidRDefault="007F7BD0" w:rsidP="00B42675">
      <w:pPr>
        <w:pStyle w:val="20"/>
        <w:rPr>
          <w:lang w:val="zh-CN"/>
        </w:rPr>
      </w:pPr>
      <w:r>
        <w:rPr>
          <w:rFonts w:hint="eastAsia"/>
        </w:rPr>
        <w:t>总则</w:t>
      </w:r>
      <w:r w:rsidR="00B42675">
        <w:ptab w:relativeTo="margin" w:alignment="right" w:leader="dot"/>
      </w:r>
      <w:r>
        <w:t>1</w:t>
      </w:r>
      <w:r w:rsidR="00B42675">
        <w:rPr>
          <w:lang w:val="zh-CN"/>
        </w:rPr>
        <w:t>2</w:t>
      </w:r>
    </w:p>
    <w:p w:rsidR="007F7BD0" w:rsidRDefault="007F7BD0" w:rsidP="007F7BD0">
      <w:pPr>
        <w:pStyle w:val="20"/>
      </w:pPr>
      <w:r>
        <w:t>培训课程设置及时间安排</w:t>
      </w:r>
      <w:r>
        <w:ptab w:relativeTo="margin" w:alignment="right" w:leader="dot"/>
      </w:r>
      <w:r>
        <w:t>1</w:t>
      </w:r>
      <w:r>
        <w:rPr>
          <w:lang w:val="zh-CN"/>
        </w:rPr>
        <w:t>2</w:t>
      </w:r>
    </w:p>
    <w:p w:rsidR="007F7BD0" w:rsidRDefault="007F7BD0" w:rsidP="007F7BD0">
      <w:pPr>
        <w:pStyle w:val="20"/>
        <w:rPr>
          <w:lang w:val="zh-CN"/>
        </w:rPr>
      </w:pPr>
      <w:r>
        <w:rPr>
          <w:rFonts w:hint="eastAsia"/>
        </w:rPr>
        <w:t>培训</w:t>
      </w:r>
      <w:r>
        <w:t>方式</w:t>
      </w:r>
      <w:r>
        <w:ptab w:relativeTo="margin" w:alignment="right" w:leader="dot"/>
      </w:r>
      <w:r>
        <w:t>1</w:t>
      </w:r>
      <w:r>
        <w:rPr>
          <w:lang w:val="zh-CN"/>
        </w:rPr>
        <w:t>2</w:t>
      </w:r>
    </w:p>
    <w:p w:rsidR="007F7BD0" w:rsidRDefault="007F7BD0" w:rsidP="007F7BD0">
      <w:pPr>
        <w:pStyle w:val="20"/>
        <w:rPr>
          <w:lang w:val="zh-CN"/>
        </w:rPr>
      </w:pPr>
      <w:r>
        <w:rPr>
          <w:rFonts w:hint="eastAsia"/>
        </w:rPr>
        <w:t>培训</w:t>
      </w:r>
      <w:r>
        <w:t>讲师</w:t>
      </w:r>
      <w:r>
        <w:ptab w:relativeTo="margin" w:alignment="right" w:leader="dot"/>
      </w:r>
      <w:r>
        <w:rPr>
          <w:lang w:val="zh-CN"/>
        </w:rPr>
        <w:t>13</w:t>
      </w:r>
    </w:p>
    <w:p w:rsidR="007F7BD0" w:rsidRDefault="007F7BD0" w:rsidP="007F7BD0">
      <w:pPr>
        <w:pStyle w:val="20"/>
        <w:rPr>
          <w:lang w:val="zh-CN"/>
        </w:rPr>
      </w:pPr>
      <w:r>
        <w:rPr>
          <w:rFonts w:hint="eastAsia"/>
        </w:rPr>
        <w:t>培训</w:t>
      </w:r>
      <w:r>
        <w:t>学员的义务与权力</w:t>
      </w:r>
      <w:r>
        <w:ptab w:relativeTo="margin" w:alignment="right" w:leader="dot"/>
      </w:r>
      <w:r>
        <w:rPr>
          <w:lang w:val="zh-CN"/>
        </w:rPr>
        <w:t>13</w:t>
      </w:r>
    </w:p>
    <w:p w:rsidR="007F7BD0" w:rsidRDefault="007F7BD0" w:rsidP="007F7BD0">
      <w:pPr>
        <w:pStyle w:val="20"/>
        <w:rPr>
          <w:lang w:val="zh-CN"/>
        </w:rPr>
      </w:pPr>
      <w:r>
        <w:rPr>
          <w:rFonts w:hint="eastAsia"/>
        </w:rPr>
        <w:t>请假</w:t>
      </w:r>
      <w:r>
        <w:t>制度</w:t>
      </w:r>
      <w:r>
        <w:ptab w:relativeTo="margin" w:alignment="right" w:leader="dot"/>
      </w:r>
      <w:r w:rsidR="00D86722">
        <w:rPr>
          <w:lang w:val="zh-CN"/>
        </w:rPr>
        <w:t>14</w:t>
      </w:r>
    </w:p>
    <w:p w:rsidR="007F7BD0" w:rsidRDefault="007F7BD0" w:rsidP="007F7BD0">
      <w:pPr>
        <w:pStyle w:val="20"/>
        <w:rPr>
          <w:lang w:val="zh-CN"/>
        </w:rPr>
      </w:pPr>
      <w:r>
        <w:t>日常管理制度</w:t>
      </w:r>
      <w:r>
        <w:ptab w:relativeTo="margin" w:alignment="right" w:leader="dot"/>
      </w:r>
      <w:r>
        <w:rPr>
          <w:lang w:val="zh-CN"/>
        </w:rPr>
        <w:t>14</w:t>
      </w:r>
    </w:p>
    <w:p w:rsidR="00B42675" w:rsidRDefault="007F7BD0" w:rsidP="007F7BD0">
      <w:pPr>
        <w:pStyle w:val="20"/>
      </w:pPr>
      <w:r>
        <w:rPr>
          <w:rFonts w:hint="eastAsia"/>
        </w:rPr>
        <w:t>培训</w:t>
      </w:r>
      <w:r>
        <w:t>反馈与评估</w:t>
      </w:r>
      <w:r>
        <w:ptab w:relativeTo="margin" w:alignment="right" w:leader="dot"/>
      </w:r>
      <w:r w:rsidR="00135B73">
        <w:rPr>
          <w:lang w:val="zh-CN"/>
        </w:rPr>
        <w:t>15</w:t>
      </w:r>
    </w:p>
    <w:p w:rsidR="00B42675" w:rsidRDefault="007F7BD0" w:rsidP="00963546">
      <w:pPr>
        <w:pStyle w:val="10"/>
      </w:pPr>
      <w:r>
        <w:t>华中师范大学心理学院青年志愿者协会人事档案制度</w:t>
      </w:r>
      <w:r w:rsidR="00B42675">
        <w:ptab w:relativeTo="margin" w:alignment="right" w:leader="dot"/>
      </w:r>
      <w:r w:rsidR="00D86722">
        <w:rPr>
          <w:lang w:val="zh-CN"/>
        </w:rPr>
        <w:t>16</w:t>
      </w:r>
    </w:p>
    <w:p w:rsidR="00B42675" w:rsidRDefault="007F7BD0" w:rsidP="00B42675">
      <w:pPr>
        <w:pStyle w:val="20"/>
        <w:rPr>
          <w:lang w:val="zh-CN"/>
        </w:rPr>
      </w:pPr>
      <w:r>
        <w:t>总则</w:t>
      </w:r>
      <w:r w:rsidR="00B42675">
        <w:ptab w:relativeTo="margin" w:alignment="right" w:leader="dot"/>
      </w:r>
      <w:r>
        <w:t>1</w:t>
      </w:r>
      <w:r w:rsidR="00D86722">
        <w:rPr>
          <w:lang w:val="zh-CN"/>
        </w:rPr>
        <w:t>6</w:t>
      </w:r>
    </w:p>
    <w:p w:rsidR="007F7BD0" w:rsidRDefault="007F7BD0" w:rsidP="007F7BD0">
      <w:pPr>
        <w:pStyle w:val="20"/>
      </w:pPr>
      <w:r>
        <w:rPr>
          <w:rFonts w:hint="eastAsia"/>
        </w:rPr>
        <w:t>日常</w:t>
      </w:r>
      <w:r>
        <w:t>档案整理</w:t>
      </w:r>
      <w:r>
        <w:ptab w:relativeTo="margin" w:alignment="right" w:leader="dot"/>
      </w:r>
      <w:r w:rsidR="00D86722">
        <w:rPr>
          <w:lang w:val="zh-CN"/>
        </w:rPr>
        <w:t>16</w:t>
      </w:r>
    </w:p>
    <w:p w:rsidR="00B42675" w:rsidRPr="007F7BD0" w:rsidRDefault="007F7BD0" w:rsidP="007F7BD0">
      <w:pPr>
        <w:pStyle w:val="20"/>
        <w:rPr>
          <w:lang w:val="zh-CN"/>
        </w:rPr>
      </w:pPr>
      <w:r>
        <w:rPr>
          <w:rFonts w:hint="eastAsia"/>
        </w:rPr>
        <w:t>人事</w:t>
      </w:r>
      <w:r>
        <w:t>档案利用的方式</w:t>
      </w:r>
      <w:r>
        <w:ptab w:relativeTo="margin" w:alignment="right" w:leader="dot"/>
      </w:r>
      <w:r w:rsidR="00D86722">
        <w:rPr>
          <w:lang w:val="zh-CN"/>
        </w:rPr>
        <w:t>17</w:t>
      </w:r>
    </w:p>
    <w:p w:rsidR="00B42675" w:rsidRPr="00B42675" w:rsidRDefault="007F7BD0" w:rsidP="00963546">
      <w:pPr>
        <w:pStyle w:val="10"/>
      </w:pPr>
      <w:r>
        <w:rPr>
          <w:rFonts w:hint="eastAsia"/>
        </w:rPr>
        <w:t>华中</w:t>
      </w:r>
      <w:r>
        <w:t>师范大学心理学院青年志愿者协会干事招新制度</w:t>
      </w:r>
      <w:r w:rsidR="00B42675" w:rsidRPr="00B42675">
        <w:ptab w:relativeTo="margin" w:alignment="right" w:leader="dot"/>
      </w:r>
      <w:r w:rsidR="00B42675" w:rsidRPr="00B42675">
        <w:rPr>
          <w:lang w:val="zh-CN"/>
        </w:rPr>
        <w:t>1</w:t>
      </w:r>
      <w:r w:rsidR="00135B73">
        <w:rPr>
          <w:lang w:val="zh-CN"/>
        </w:rPr>
        <w:t>8</w:t>
      </w:r>
    </w:p>
    <w:p w:rsidR="00B42675" w:rsidRDefault="007F7BD0" w:rsidP="00B42675">
      <w:pPr>
        <w:pStyle w:val="20"/>
        <w:rPr>
          <w:lang w:val="zh-CN"/>
        </w:rPr>
      </w:pPr>
      <w:r>
        <w:rPr>
          <w:rFonts w:hint="eastAsia"/>
        </w:rPr>
        <w:t>总则</w:t>
      </w:r>
      <w:r w:rsidR="00B42675">
        <w:ptab w:relativeTo="margin" w:alignment="right" w:leader="dot"/>
      </w:r>
      <w:r w:rsidR="00135B73">
        <w:rPr>
          <w:lang w:val="zh-CN"/>
        </w:rPr>
        <w:t>18</w:t>
      </w:r>
    </w:p>
    <w:p w:rsidR="007F7BD0" w:rsidRDefault="007F7BD0" w:rsidP="007F7BD0">
      <w:pPr>
        <w:pStyle w:val="20"/>
        <w:rPr>
          <w:lang w:val="zh-CN"/>
        </w:rPr>
      </w:pPr>
      <w:r>
        <w:rPr>
          <w:rFonts w:hint="eastAsia"/>
        </w:rPr>
        <w:t>招新条件</w:t>
      </w:r>
      <w:r>
        <w:ptab w:relativeTo="margin" w:alignment="right" w:leader="dot"/>
      </w:r>
      <w:r w:rsidR="00135B73">
        <w:rPr>
          <w:lang w:val="zh-CN"/>
        </w:rPr>
        <w:t>18</w:t>
      </w:r>
    </w:p>
    <w:p w:rsidR="007F7BD0" w:rsidRDefault="007F7BD0" w:rsidP="007F7BD0">
      <w:pPr>
        <w:pStyle w:val="20"/>
        <w:rPr>
          <w:lang w:val="zh-CN"/>
        </w:rPr>
      </w:pPr>
      <w:r>
        <w:rPr>
          <w:rFonts w:hint="eastAsia"/>
        </w:rPr>
        <w:t>招新</w:t>
      </w:r>
      <w:r>
        <w:t>形式</w:t>
      </w:r>
      <w:r>
        <w:ptab w:relativeTo="margin" w:alignment="right" w:leader="dot"/>
      </w:r>
      <w:r w:rsidR="00135B73">
        <w:rPr>
          <w:lang w:val="zh-CN"/>
        </w:rPr>
        <w:t>19</w:t>
      </w:r>
    </w:p>
    <w:p w:rsidR="007F7BD0" w:rsidRDefault="007F7BD0" w:rsidP="007F7BD0">
      <w:pPr>
        <w:pStyle w:val="20"/>
        <w:rPr>
          <w:lang w:val="zh-CN"/>
        </w:rPr>
      </w:pPr>
      <w:proofErr w:type="gramStart"/>
      <w:r>
        <w:rPr>
          <w:rFonts w:hint="eastAsia"/>
        </w:rPr>
        <w:t>加入</w:t>
      </w:r>
      <w:r>
        <w:t>青协流程</w:t>
      </w:r>
      <w:proofErr w:type="gramEnd"/>
      <w:r>
        <w:ptab w:relativeTo="margin" w:alignment="right" w:leader="dot"/>
      </w:r>
      <w:r w:rsidR="00135B73">
        <w:rPr>
          <w:lang w:val="zh-CN"/>
        </w:rPr>
        <w:t>20</w:t>
      </w:r>
    </w:p>
    <w:p w:rsidR="00B42675" w:rsidRDefault="00021D60" w:rsidP="00021D60">
      <w:pPr>
        <w:pStyle w:val="20"/>
      </w:pPr>
      <w:r>
        <w:rPr>
          <w:rFonts w:hint="eastAsia"/>
        </w:rPr>
        <w:t>附则</w:t>
      </w:r>
      <w:r w:rsidR="007F7BD0">
        <w:ptab w:relativeTo="margin" w:alignment="right" w:leader="dot"/>
      </w:r>
      <w:r w:rsidR="00E0215C">
        <w:rPr>
          <w:lang w:val="zh-CN"/>
        </w:rPr>
        <w:t>21</w:t>
      </w:r>
    </w:p>
    <w:p w:rsidR="00B42675" w:rsidRDefault="00021D60" w:rsidP="00963546">
      <w:pPr>
        <w:pStyle w:val="10"/>
      </w:pPr>
      <w:r>
        <w:rPr>
          <w:rFonts w:hint="eastAsia"/>
        </w:rPr>
        <w:lastRenderedPageBreak/>
        <w:t>华中</w:t>
      </w:r>
      <w:r>
        <w:t>师范大学心理学院青年志愿者协会各考核制度</w:t>
      </w:r>
      <w:r w:rsidR="00B42675">
        <w:ptab w:relativeTo="margin" w:alignment="right" w:leader="dot"/>
      </w:r>
      <w:r w:rsidR="00E0215C">
        <w:rPr>
          <w:lang w:val="zh-CN"/>
        </w:rPr>
        <w:t>22</w:t>
      </w:r>
    </w:p>
    <w:p w:rsidR="00B42675" w:rsidRDefault="00021D60" w:rsidP="00B42675">
      <w:pPr>
        <w:pStyle w:val="20"/>
        <w:rPr>
          <w:lang w:val="zh-CN"/>
        </w:rPr>
      </w:pPr>
      <w:r>
        <w:rPr>
          <w:rFonts w:hint="eastAsia"/>
        </w:rPr>
        <w:t>总则</w:t>
      </w:r>
      <w:r w:rsidR="00B42675">
        <w:ptab w:relativeTo="margin" w:alignment="right" w:leader="dot"/>
      </w:r>
      <w:r w:rsidR="00E0215C">
        <w:rPr>
          <w:lang w:val="zh-CN"/>
        </w:rPr>
        <w:t>22</w:t>
      </w:r>
    </w:p>
    <w:p w:rsidR="00021D60" w:rsidRDefault="00021D60" w:rsidP="00021D60">
      <w:pPr>
        <w:pStyle w:val="20"/>
        <w:rPr>
          <w:lang w:val="zh-CN"/>
        </w:rPr>
      </w:pPr>
      <w:r>
        <w:rPr>
          <w:rFonts w:hint="eastAsia"/>
        </w:rPr>
        <w:t>考核</w:t>
      </w:r>
      <w:r>
        <w:t>办法与考核机构</w:t>
      </w:r>
      <w:r>
        <w:ptab w:relativeTo="margin" w:alignment="right" w:leader="dot"/>
      </w:r>
      <w:r w:rsidR="00E0215C">
        <w:rPr>
          <w:lang w:val="zh-CN"/>
        </w:rPr>
        <w:t>22</w:t>
      </w:r>
    </w:p>
    <w:p w:rsidR="00021D60" w:rsidRDefault="00021D60" w:rsidP="00021D60">
      <w:pPr>
        <w:pStyle w:val="20"/>
        <w:rPr>
          <w:lang w:val="zh-CN"/>
        </w:rPr>
      </w:pPr>
      <w:r>
        <w:rPr>
          <w:rFonts w:hint="eastAsia"/>
        </w:rPr>
        <w:t>考核</w:t>
      </w:r>
      <w:r>
        <w:t>评比程序</w:t>
      </w:r>
      <w:r>
        <w:ptab w:relativeTo="margin" w:alignment="right" w:leader="dot"/>
      </w:r>
      <w:r w:rsidR="00E0215C">
        <w:rPr>
          <w:lang w:val="zh-CN"/>
        </w:rPr>
        <w:t>23</w:t>
      </w:r>
    </w:p>
    <w:p w:rsidR="00021D60" w:rsidRDefault="00021D60" w:rsidP="00021D60">
      <w:pPr>
        <w:pStyle w:val="20"/>
        <w:rPr>
          <w:lang w:val="zh-CN"/>
        </w:rPr>
      </w:pPr>
      <w:r>
        <w:rPr>
          <w:rFonts w:hint="eastAsia"/>
        </w:rPr>
        <w:t>考核内容细则</w:t>
      </w:r>
      <w:r>
        <w:ptab w:relativeTo="margin" w:alignment="right" w:leader="dot"/>
      </w:r>
      <w:r w:rsidR="00E0215C">
        <w:rPr>
          <w:lang w:val="zh-CN"/>
        </w:rPr>
        <w:t>23</w:t>
      </w:r>
    </w:p>
    <w:p w:rsidR="00021D60" w:rsidRDefault="00021D60" w:rsidP="00021D60">
      <w:pPr>
        <w:pStyle w:val="20"/>
        <w:rPr>
          <w:lang w:val="zh-CN"/>
        </w:rPr>
      </w:pPr>
      <w:r>
        <w:rPr>
          <w:rFonts w:hint="eastAsia"/>
        </w:rPr>
        <w:t>考核</w:t>
      </w:r>
      <w:r>
        <w:t>工作主义事项</w:t>
      </w:r>
      <w:r>
        <w:ptab w:relativeTo="margin" w:alignment="right" w:leader="dot"/>
      </w:r>
      <w:r w:rsidR="00E0215C">
        <w:rPr>
          <w:lang w:val="zh-CN"/>
        </w:rPr>
        <w:t>26</w:t>
      </w:r>
    </w:p>
    <w:p w:rsidR="00021D60" w:rsidRDefault="00021D60" w:rsidP="00021D60">
      <w:pPr>
        <w:pStyle w:val="20"/>
        <w:rPr>
          <w:lang w:val="zh-CN"/>
        </w:rPr>
      </w:pPr>
      <w:r>
        <w:rPr>
          <w:rFonts w:hint="eastAsia"/>
        </w:rPr>
        <w:t>附件</w:t>
      </w:r>
      <w:r>
        <w:t>一</w:t>
      </w:r>
      <w:r>
        <w:ptab w:relativeTo="margin" w:alignment="right" w:leader="dot"/>
      </w:r>
      <w:r w:rsidR="00135B73">
        <w:rPr>
          <w:lang w:val="zh-CN"/>
        </w:rPr>
        <w:t>28</w:t>
      </w:r>
    </w:p>
    <w:p w:rsidR="00021D60" w:rsidRDefault="00021D60" w:rsidP="00021D60">
      <w:pPr>
        <w:pStyle w:val="20"/>
        <w:rPr>
          <w:lang w:val="zh-CN"/>
        </w:rPr>
      </w:pPr>
      <w:r>
        <w:rPr>
          <w:rFonts w:hint="eastAsia"/>
        </w:rPr>
        <w:t>附件</w:t>
      </w:r>
      <w:r>
        <w:t>二</w:t>
      </w:r>
      <w:r>
        <w:ptab w:relativeTo="margin" w:alignment="right" w:leader="dot"/>
      </w:r>
      <w:r w:rsidR="00135B73">
        <w:rPr>
          <w:lang w:val="zh-CN"/>
        </w:rPr>
        <w:t>31</w:t>
      </w:r>
    </w:p>
    <w:p w:rsidR="00021D60" w:rsidRDefault="00021D60" w:rsidP="00021D60">
      <w:pPr>
        <w:pStyle w:val="20"/>
        <w:rPr>
          <w:lang w:val="zh-CN"/>
        </w:rPr>
      </w:pPr>
      <w:r>
        <w:rPr>
          <w:rFonts w:hint="eastAsia"/>
        </w:rPr>
        <w:t>附件</w:t>
      </w:r>
      <w:r>
        <w:t>三</w:t>
      </w:r>
      <w:r>
        <w:ptab w:relativeTo="margin" w:alignment="right" w:leader="dot"/>
      </w:r>
      <w:r w:rsidR="00135B73">
        <w:rPr>
          <w:lang w:val="zh-CN"/>
        </w:rPr>
        <w:t>34</w:t>
      </w:r>
    </w:p>
    <w:p w:rsidR="00B42675" w:rsidRPr="00021D60" w:rsidRDefault="00021D60" w:rsidP="00021D60">
      <w:pPr>
        <w:pStyle w:val="20"/>
      </w:pPr>
      <w:r>
        <w:t>附件四</w:t>
      </w:r>
      <w:r>
        <w:ptab w:relativeTo="margin" w:alignment="right" w:leader="dot"/>
      </w:r>
      <w:r w:rsidR="00135B73">
        <w:rPr>
          <w:lang w:val="zh-CN"/>
        </w:rPr>
        <w:t>36</w:t>
      </w:r>
    </w:p>
    <w:p w:rsidR="00B42675" w:rsidRPr="00B42675" w:rsidRDefault="00021D60" w:rsidP="00963546">
      <w:pPr>
        <w:pStyle w:val="10"/>
      </w:pPr>
      <w:proofErr w:type="gramStart"/>
      <w:r>
        <w:rPr>
          <w:rFonts w:hint="eastAsia"/>
        </w:rPr>
        <w:t>青协</w:t>
      </w:r>
      <w:r>
        <w:t>部</w:t>
      </w:r>
      <w:proofErr w:type="gramEnd"/>
      <w:r>
        <w:t>员日常考核制度</w:t>
      </w:r>
      <w:r w:rsidR="00B42675" w:rsidRPr="00B42675">
        <w:ptab w:relativeTo="margin" w:alignment="right" w:leader="dot"/>
      </w:r>
      <w:r w:rsidR="00135B73">
        <w:rPr>
          <w:lang w:val="zh-CN"/>
        </w:rPr>
        <w:t>38</w:t>
      </w:r>
    </w:p>
    <w:p w:rsidR="00B42675" w:rsidRDefault="00021D60" w:rsidP="00B42675">
      <w:pPr>
        <w:pStyle w:val="20"/>
        <w:rPr>
          <w:lang w:val="zh-CN"/>
        </w:rPr>
      </w:pPr>
      <w:r>
        <w:t>总则</w:t>
      </w:r>
      <w:r w:rsidR="00B42675">
        <w:ptab w:relativeTo="margin" w:alignment="right" w:leader="dot"/>
      </w:r>
      <w:r w:rsidR="00135B73">
        <w:rPr>
          <w:lang w:val="zh-CN"/>
        </w:rPr>
        <w:t>38</w:t>
      </w:r>
    </w:p>
    <w:p w:rsidR="00021D60" w:rsidRDefault="00021D60" w:rsidP="00021D60">
      <w:pPr>
        <w:pStyle w:val="20"/>
      </w:pPr>
      <w:r>
        <w:rPr>
          <w:rFonts w:hint="eastAsia"/>
        </w:rPr>
        <w:t>考核</w:t>
      </w:r>
      <w:r>
        <w:t>内容与方式</w:t>
      </w:r>
      <w:r>
        <w:ptab w:relativeTo="margin" w:alignment="right" w:leader="dot"/>
      </w:r>
      <w:r w:rsidR="00135B73">
        <w:rPr>
          <w:lang w:val="zh-CN"/>
        </w:rPr>
        <w:t>38</w:t>
      </w:r>
    </w:p>
    <w:p w:rsidR="00021D60" w:rsidRDefault="00021D60" w:rsidP="00021D60">
      <w:pPr>
        <w:pStyle w:val="20"/>
        <w:rPr>
          <w:lang w:val="zh-CN"/>
        </w:rPr>
      </w:pPr>
      <w:r>
        <w:rPr>
          <w:rFonts w:hint="eastAsia"/>
        </w:rPr>
        <w:t>考核</w:t>
      </w:r>
      <w:r>
        <w:t>结果与运用</w:t>
      </w:r>
      <w:r>
        <w:ptab w:relativeTo="margin" w:alignment="right" w:leader="dot"/>
      </w:r>
      <w:r w:rsidR="00135B73">
        <w:rPr>
          <w:lang w:val="zh-CN"/>
        </w:rPr>
        <w:t>39</w:t>
      </w:r>
    </w:p>
    <w:p w:rsidR="00B42675" w:rsidRDefault="00021D60" w:rsidP="00021D60">
      <w:pPr>
        <w:pStyle w:val="20"/>
      </w:pPr>
      <w:r>
        <w:t>附件一</w:t>
      </w:r>
      <w:r>
        <w:ptab w:relativeTo="margin" w:alignment="right" w:leader="dot"/>
      </w:r>
      <w:r w:rsidR="00135B73">
        <w:rPr>
          <w:lang w:val="zh-CN"/>
        </w:rPr>
        <w:t>40</w:t>
      </w:r>
    </w:p>
    <w:p w:rsidR="00B42675" w:rsidRDefault="00021D60" w:rsidP="00963546">
      <w:pPr>
        <w:pStyle w:val="10"/>
      </w:pPr>
      <w:r>
        <w:rPr>
          <w:rFonts w:hint="eastAsia"/>
        </w:rPr>
        <w:t>关于</w:t>
      </w:r>
      <w:r>
        <w:t>临时教室及活动场地借用流程及说明</w:t>
      </w:r>
      <w:r w:rsidR="00B42675">
        <w:ptab w:relativeTo="margin" w:alignment="right" w:leader="dot"/>
      </w:r>
      <w:r w:rsidR="00135B73">
        <w:rPr>
          <w:lang w:val="zh-CN"/>
        </w:rPr>
        <w:t>41</w:t>
      </w:r>
    </w:p>
    <w:p w:rsidR="00B42675" w:rsidRDefault="00021D60" w:rsidP="00B42675">
      <w:pPr>
        <w:pStyle w:val="20"/>
        <w:rPr>
          <w:lang w:val="zh-CN"/>
        </w:rPr>
      </w:pPr>
      <w:r>
        <w:rPr>
          <w:rFonts w:hint="eastAsia"/>
        </w:rPr>
        <w:t>社联</w:t>
      </w:r>
      <w:r>
        <w:t>分管教室和场地的申请程序及相关说明</w:t>
      </w:r>
      <w:r w:rsidR="00B42675">
        <w:ptab w:relativeTo="margin" w:alignment="right" w:leader="dot"/>
      </w:r>
      <w:r w:rsidR="00135B73">
        <w:rPr>
          <w:lang w:val="zh-CN"/>
        </w:rPr>
        <w:t>41</w:t>
      </w:r>
    </w:p>
    <w:p w:rsidR="00B42675" w:rsidRPr="00021D60" w:rsidRDefault="00021D60" w:rsidP="00021D60">
      <w:pPr>
        <w:pStyle w:val="20"/>
      </w:pPr>
      <w:r>
        <w:rPr>
          <w:rFonts w:hint="eastAsia"/>
        </w:rPr>
        <w:t>教务处</w:t>
      </w:r>
      <w:r>
        <w:t>临时使用教室的申请程序及相关说明</w:t>
      </w:r>
      <w:r>
        <w:ptab w:relativeTo="margin" w:alignment="right" w:leader="dot"/>
      </w:r>
      <w:r w:rsidR="00135B73">
        <w:rPr>
          <w:lang w:val="zh-CN"/>
        </w:rPr>
        <w:t>48</w:t>
      </w:r>
    </w:p>
    <w:p w:rsidR="0000117A" w:rsidRDefault="0000117A" w:rsidP="0000117A">
      <w:pPr>
        <w:pStyle w:val="10"/>
        <w:jc w:val="both"/>
        <w:rPr>
          <w:rFonts w:hint="eastAsia"/>
        </w:rPr>
      </w:pPr>
      <w:r>
        <w:t>关于志愿者奖惩制度</w:t>
      </w:r>
    </w:p>
    <w:p w:rsidR="00D3335D" w:rsidRDefault="0000117A" w:rsidP="0000117A">
      <w:pPr>
        <w:pStyle w:val="20"/>
        <w:ind w:leftChars="0" w:left="0"/>
      </w:pPr>
      <w:bookmarkStart w:id="1" w:name="_GoBack"/>
      <w:bookmarkEnd w:id="1"/>
      <w:r>
        <w:t>注</w:t>
      </w:r>
      <w:r>
        <w:rPr>
          <w:rFonts w:hint="eastAsia"/>
        </w:rPr>
        <w:t>：</w:t>
      </w:r>
      <w:r>
        <w:t>由于本院对志愿者及志愿服务时间并未作出规定</w:t>
      </w:r>
      <w:r>
        <w:rPr>
          <w:rFonts w:hint="eastAsia"/>
        </w:rPr>
        <w:t>，</w:t>
      </w:r>
      <w:r>
        <w:t>所以对于志愿者并无奖励</w:t>
      </w:r>
      <w:r>
        <w:rPr>
          <w:rFonts w:hint="eastAsia"/>
        </w:rPr>
        <w:t>，</w:t>
      </w:r>
      <w:r>
        <w:t>只有在年终评选时可以评选三位优秀会志愿者</w:t>
      </w:r>
      <w:r>
        <w:rPr>
          <w:rFonts w:hint="eastAsia"/>
        </w:rPr>
        <w:t>。</w:t>
      </w:r>
      <w:r>
        <w:t>对于校级优秀志愿者等奖项</w:t>
      </w:r>
      <w:r>
        <w:rPr>
          <w:rFonts w:hint="eastAsia"/>
        </w:rPr>
        <w:t>，</w:t>
      </w:r>
      <w:r>
        <w:t>统一以志愿服务实践及队内投票选举决定</w:t>
      </w:r>
      <w:r>
        <w:rPr>
          <w:rFonts w:hint="eastAsia"/>
        </w:rPr>
        <w:t>。</w:t>
      </w:r>
      <w:r w:rsidR="00B42675">
        <w:tab/>
      </w:r>
    </w:p>
    <w:p w:rsidR="00D3335D" w:rsidRDefault="007D53A5" w:rsidP="007D53A5">
      <w:pPr>
        <w:widowControl/>
        <w:tabs>
          <w:tab w:val="left" w:pos="6895"/>
        </w:tabs>
        <w:spacing w:beforeAutospacing="1" w:afterAutospacing="1" w:line="360" w:lineRule="auto"/>
        <w:jc w:val="left"/>
        <w:rPr>
          <w:b/>
          <w:kern w:val="44"/>
          <w:sz w:val="44"/>
        </w:rPr>
        <w:sectPr w:rsidR="00D3335D">
          <w:headerReference w:type="default" r:id="rId9"/>
          <w:footerReference w:type="default" r:id="rId10"/>
          <w:pgSz w:w="11906" w:h="16838"/>
          <w:pgMar w:top="1440" w:right="1800" w:bottom="1118" w:left="1800" w:header="851" w:footer="992" w:gutter="0"/>
          <w:cols w:space="720"/>
          <w:docGrid w:type="lines" w:linePitch="312"/>
        </w:sectPr>
      </w:pPr>
      <w:r>
        <w:rPr>
          <w:b/>
          <w:kern w:val="44"/>
          <w:sz w:val="44"/>
        </w:rPr>
        <w:tab/>
      </w:r>
    </w:p>
    <w:p w:rsidR="00D3335D" w:rsidRDefault="00D3335D" w:rsidP="00D3335D">
      <w:pPr>
        <w:pStyle w:val="1"/>
      </w:pPr>
      <w:bookmarkStart w:id="2" w:name="_Toc23826"/>
      <w:r>
        <w:rPr>
          <w:rFonts w:hint="eastAsia"/>
        </w:rPr>
        <w:lastRenderedPageBreak/>
        <w:t>第一篇</w:t>
      </w:r>
      <w:bookmarkEnd w:id="2"/>
      <w:r>
        <w:t xml:space="preserve">  </w:t>
      </w:r>
    </w:p>
    <w:p w:rsidR="00D3335D" w:rsidRDefault="00D3335D" w:rsidP="00D3335D">
      <w:pPr>
        <w:pStyle w:val="1"/>
        <w:jc w:val="center"/>
      </w:pPr>
      <w:bookmarkStart w:id="3" w:name="_Toc2092"/>
      <w:r>
        <w:rPr>
          <w:rFonts w:hint="eastAsia"/>
        </w:rPr>
        <w:t>华中师范大学</w:t>
      </w:r>
      <w:r w:rsidR="00055B90">
        <w:rPr>
          <w:rFonts w:hint="eastAsia"/>
        </w:rPr>
        <w:t>心理学院青年志愿者协会</w:t>
      </w:r>
      <w:r>
        <w:rPr>
          <w:rFonts w:hint="eastAsia"/>
        </w:rPr>
        <w:t>章程</w:t>
      </w:r>
      <w:bookmarkEnd w:id="0"/>
      <w:bookmarkEnd w:id="3"/>
    </w:p>
    <w:p w:rsidR="00D3335D" w:rsidRDefault="00D3335D" w:rsidP="00D3335D">
      <w:pPr>
        <w:pStyle w:val="2"/>
      </w:pPr>
      <w:bookmarkStart w:id="4" w:name="_Toc8284"/>
      <w:r>
        <w:rPr>
          <w:rFonts w:hint="eastAsia"/>
        </w:rPr>
        <w:t>第一章</w:t>
      </w:r>
      <w:r>
        <w:t xml:space="preserve">  </w:t>
      </w:r>
      <w:r>
        <w:rPr>
          <w:rFonts w:hint="eastAsia"/>
        </w:rPr>
        <w:t>总则</w:t>
      </w:r>
      <w:bookmarkEnd w:id="4"/>
    </w:p>
    <w:p w:rsidR="00D3335D" w:rsidRDefault="00D3335D" w:rsidP="00D3335D">
      <w:pPr>
        <w:numPr>
          <w:ilvl w:val="0"/>
          <w:numId w:val="2"/>
        </w:numPr>
        <w:spacing w:afterLines="100" w:after="312"/>
        <w:rPr>
          <w:rFonts w:ascii="宋体" w:hAnsi="宋体" w:cs="宋体"/>
        </w:rPr>
      </w:pPr>
      <w:r>
        <w:rPr>
          <w:rFonts w:ascii="宋体" w:hAnsi="宋体" w:cs="宋体" w:hint="eastAsia"/>
          <w:b/>
          <w:bCs/>
        </w:rPr>
        <w:t xml:space="preserve"> </w:t>
      </w:r>
      <w:r>
        <w:rPr>
          <w:rFonts w:ascii="宋体" w:hAnsi="宋体" w:cs="宋体" w:hint="eastAsia"/>
        </w:rPr>
        <w:t>华中师范大学</w:t>
      </w:r>
      <w:proofErr w:type="gramStart"/>
      <w:r>
        <w:rPr>
          <w:rFonts w:ascii="宋体" w:hAnsi="宋体" w:cs="宋体" w:hint="eastAsia"/>
        </w:rPr>
        <w:t>心理学院</w:t>
      </w:r>
      <w:r w:rsidR="00055B90">
        <w:rPr>
          <w:rFonts w:ascii="宋体" w:hAnsi="宋体" w:cs="宋体" w:hint="eastAsia"/>
        </w:rPr>
        <w:t>心理学院</w:t>
      </w:r>
      <w:proofErr w:type="gramEnd"/>
      <w:r w:rsidR="00055B90">
        <w:rPr>
          <w:rFonts w:ascii="宋体" w:hAnsi="宋体" w:cs="宋体" w:hint="eastAsia"/>
        </w:rPr>
        <w:t>青年志愿者协会</w:t>
      </w:r>
      <w:r w:rsidR="0097541A">
        <w:rPr>
          <w:rFonts w:ascii="宋体" w:hAnsi="宋体" w:cs="宋体" w:hint="eastAsia"/>
        </w:rPr>
        <w:t>（以下简称青协），是直属于心理学院团委，进行志愿服务和社会实践</w:t>
      </w:r>
      <w:r>
        <w:rPr>
          <w:rFonts w:ascii="宋体" w:hAnsi="宋体" w:cs="宋体" w:hint="eastAsia"/>
        </w:rPr>
        <w:t>的院级学生组织。接受院团委及青志联的领导、监督和审查。</w:t>
      </w:r>
    </w:p>
    <w:p w:rsidR="00D3335D" w:rsidRDefault="00D3335D" w:rsidP="00D3335D">
      <w:pPr>
        <w:numPr>
          <w:ilvl w:val="0"/>
          <w:numId w:val="2"/>
        </w:numPr>
        <w:spacing w:afterLines="100" w:after="312"/>
        <w:rPr>
          <w:rFonts w:ascii="宋体" w:hAnsi="宋体" w:cs="宋体"/>
        </w:rPr>
      </w:pPr>
      <w:r>
        <w:rPr>
          <w:rFonts w:ascii="宋体" w:hAnsi="宋体" w:cs="宋体" w:hint="eastAsia"/>
        </w:rPr>
        <w:t xml:space="preserve"> </w:t>
      </w:r>
      <w:proofErr w:type="gramStart"/>
      <w:r>
        <w:rPr>
          <w:rFonts w:ascii="宋体" w:hAnsi="宋体" w:cs="宋体" w:hint="eastAsia"/>
        </w:rPr>
        <w:t>青协以</w:t>
      </w:r>
      <w:proofErr w:type="gramEnd"/>
      <w:r>
        <w:rPr>
          <w:rFonts w:ascii="宋体" w:hAnsi="宋体" w:cs="宋体" w:hint="eastAsia"/>
        </w:rPr>
        <w:t>“热心奉献社会，弘扬崭新风气”为宗旨，奉行“奉献，友爱，互助，进步”的准则，囊括我院优质志愿服务资源，是我院开展志愿服务与社会实践工作的有生力量。</w:t>
      </w:r>
    </w:p>
    <w:p w:rsidR="00D3335D" w:rsidRDefault="00D3335D" w:rsidP="00D3335D">
      <w:pPr>
        <w:numPr>
          <w:ilvl w:val="0"/>
          <w:numId w:val="2"/>
        </w:numPr>
        <w:spacing w:afterLines="100" w:after="312"/>
        <w:rPr>
          <w:rFonts w:ascii="宋体" w:hAnsi="宋体" w:cs="宋体"/>
          <w:b/>
          <w:bCs/>
          <w:sz w:val="24"/>
          <w:szCs w:val="24"/>
        </w:rPr>
      </w:pPr>
      <w:r>
        <w:rPr>
          <w:rFonts w:ascii="宋体" w:hAnsi="宋体" w:cs="宋体" w:hint="eastAsia"/>
        </w:rPr>
        <w:t xml:space="preserve"> </w:t>
      </w:r>
      <w:proofErr w:type="gramStart"/>
      <w:r>
        <w:rPr>
          <w:rFonts w:ascii="宋体" w:hAnsi="宋体" w:cs="宋体" w:hint="eastAsia"/>
        </w:rPr>
        <w:t>青协秉承</w:t>
      </w:r>
      <w:proofErr w:type="gramEnd"/>
      <w:r>
        <w:rPr>
          <w:rFonts w:ascii="宋体" w:hAnsi="宋体" w:cs="宋体" w:hint="eastAsia"/>
        </w:rPr>
        <w:t>“爱在华师”的理念，传达青志联的各项志愿服务活动于同学，并将同学的意见建议反馈于青志联，做好上传下达的责任，服务于心理学院的志愿者，并适当地给予一些指导，为他们提供更多的志愿服务机会，并有重点有目标的推动春雨服务队及队内项目活动的发展。</w:t>
      </w:r>
    </w:p>
    <w:p w:rsidR="00D3335D" w:rsidRDefault="00D3335D" w:rsidP="00D3335D">
      <w:pPr>
        <w:pStyle w:val="2"/>
      </w:pPr>
      <w:r>
        <w:t xml:space="preserve"> </w:t>
      </w:r>
      <w:bookmarkStart w:id="5" w:name="_Toc5511"/>
      <w:r>
        <w:rPr>
          <w:rFonts w:hint="eastAsia"/>
        </w:rPr>
        <w:t>第二章</w:t>
      </w:r>
      <w:r>
        <w:t xml:space="preserve">  </w:t>
      </w:r>
      <w:r>
        <w:rPr>
          <w:rFonts w:hint="eastAsia"/>
        </w:rPr>
        <w:t>成员及其权利义务</w:t>
      </w:r>
      <w:bookmarkEnd w:id="5"/>
    </w:p>
    <w:p w:rsidR="00D3335D" w:rsidRDefault="00D3335D" w:rsidP="00D3335D">
      <w:pPr>
        <w:numPr>
          <w:ilvl w:val="0"/>
          <w:numId w:val="2"/>
        </w:numPr>
        <w:spacing w:afterLines="100" w:after="312"/>
        <w:rPr>
          <w:rFonts w:ascii="宋体" w:hAnsi="宋体" w:cs="宋体"/>
        </w:rPr>
      </w:pPr>
      <w:r>
        <w:rPr>
          <w:rFonts w:ascii="宋体" w:hAnsi="宋体" w:cs="宋体" w:hint="eastAsia"/>
        </w:rPr>
        <w:t xml:space="preserve"> 凡根据相关规定由我校有关部门批准成立的各青年志愿服务组织单位，通过正规途径申请获得许可后均可成为联合会理事单位，并接受联合会的领导。</w:t>
      </w:r>
    </w:p>
    <w:p w:rsidR="00D3335D" w:rsidRDefault="00D3335D" w:rsidP="00D3335D">
      <w:pPr>
        <w:numPr>
          <w:ilvl w:val="0"/>
          <w:numId w:val="2"/>
        </w:numPr>
        <w:spacing w:afterLines="100" w:after="312"/>
        <w:rPr>
          <w:rFonts w:ascii="宋体" w:hAnsi="宋体" w:cs="宋体"/>
        </w:rPr>
      </w:pPr>
      <w:r>
        <w:rPr>
          <w:rFonts w:ascii="宋体" w:hAnsi="宋体" w:cs="宋体" w:hint="eastAsia"/>
        </w:rPr>
        <w:t xml:space="preserve"> 心理</w:t>
      </w:r>
      <w:proofErr w:type="gramStart"/>
      <w:r>
        <w:rPr>
          <w:rFonts w:ascii="宋体" w:hAnsi="宋体" w:cs="宋体" w:hint="eastAsia"/>
        </w:rPr>
        <w:t>学院青协的</w:t>
      </w:r>
      <w:proofErr w:type="gramEnd"/>
      <w:r>
        <w:rPr>
          <w:rFonts w:ascii="宋体" w:hAnsi="宋体" w:cs="宋体" w:hint="eastAsia"/>
        </w:rPr>
        <w:t>权利</w:t>
      </w:r>
    </w:p>
    <w:p w:rsidR="00D3335D" w:rsidRDefault="00D3335D" w:rsidP="00D3335D">
      <w:pPr>
        <w:spacing w:afterLines="100" w:after="312"/>
        <w:rPr>
          <w:rFonts w:ascii="宋体" w:hAnsi="宋体" w:cs="宋体"/>
        </w:rPr>
      </w:pPr>
      <w:r>
        <w:rPr>
          <w:rFonts w:ascii="宋体" w:hAnsi="宋体" w:cs="宋体" w:hint="eastAsia"/>
        </w:rPr>
        <w:t>（1）</w:t>
      </w:r>
      <w:proofErr w:type="gramStart"/>
      <w:r>
        <w:rPr>
          <w:rFonts w:ascii="宋体" w:hAnsi="宋体" w:cs="宋体" w:hint="eastAsia"/>
        </w:rPr>
        <w:t>报青志</w:t>
      </w:r>
      <w:proofErr w:type="gramEnd"/>
      <w:r>
        <w:rPr>
          <w:rFonts w:ascii="宋体" w:hAnsi="宋体" w:cs="宋体" w:hint="eastAsia"/>
        </w:rPr>
        <w:t>联批准，确定、变更其志愿者组织名称，赋予该组织负责人相应权利；</w:t>
      </w:r>
    </w:p>
    <w:p w:rsidR="00D3335D" w:rsidRDefault="00D3335D" w:rsidP="00D3335D">
      <w:pPr>
        <w:spacing w:afterLines="100" w:after="312"/>
        <w:rPr>
          <w:rFonts w:ascii="宋体" w:hAnsi="宋体" w:cs="宋体"/>
        </w:rPr>
      </w:pPr>
      <w:r>
        <w:rPr>
          <w:rFonts w:ascii="宋体" w:hAnsi="宋体" w:cs="宋体" w:hint="eastAsia"/>
        </w:rPr>
        <w:t>（2）有表决权、选举权和被选举权；</w:t>
      </w:r>
    </w:p>
    <w:p w:rsidR="00D3335D" w:rsidRDefault="00D3335D" w:rsidP="00D3335D">
      <w:pPr>
        <w:spacing w:afterLines="100" w:after="312"/>
        <w:rPr>
          <w:rFonts w:ascii="宋体" w:hAnsi="宋体" w:cs="宋体"/>
        </w:rPr>
      </w:pPr>
      <w:r>
        <w:rPr>
          <w:rFonts w:ascii="宋体" w:hAnsi="宋体" w:cs="宋体" w:hint="eastAsia"/>
        </w:rPr>
        <w:t>（3）根据青志</w:t>
      </w:r>
      <w:proofErr w:type="gramStart"/>
      <w:r>
        <w:rPr>
          <w:rFonts w:ascii="宋体" w:hAnsi="宋体" w:cs="宋体" w:hint="eastAsia"/>
        </w:rPr>
        <w:t>联决议</w:t>
      </w:r>
      <w:proofErr w:type="gramEnd"/>
      <w:r>
        <w:rPr>
          <w:rFonts w:ascii="宋体" w:hAnsi="宋体" w:cs="宋体" w:hint="eastAsia"/>
        </w:rPr>
        <w:t>精神，独立自主的管理本组织事务；</w:t>
      </w:r>
    </w:p>
    <w:p w:rsidR="00D3335D" w:rsidRDefault="00D3335D" w:rsidP="00D3335D">
      <w:pPr>
        <w:spacing w:afterLines="100" w:after="312"/>
        <w:rPr>
          <w:rFonts w:ascii="宋体" w:hAnsi="宋体" w:cs="宋体"/>
        </w:rPr>
      </w:pPr>
      <w:r>
        <w:rPr>
          <w:rFonts w:ascii="宋体" w:hAnsi="宋体" w:cs="宋体" w:hint="eastAsia"/>
        </w:rPr>
        <w:t>（4）监督青志联工作，并有权对青志联工作提出批评、建议；</w:t>
      </w:r>
    </w:p>
    <w:p w:rsidR="00D3335D" w:rsidRDefault="00D3335D" w:rsidP="00D3335D">
      <w:pPr>
        <w:spacing w:afterLines="100" w:after="312"/>
        <w:rPr>
          <w:rFonts w:ascii="宋体" w:hAnsi="宋体" w:cs="宋体"/>
        </w:rPr>
      </w:pPr>
      <w:r>
        <w:rPr>
          <w:rFonts w:ascii="宋体" w:hAnsi="宋体" w:cs="宋体" w:hint="eastAsia"/>
        </w:rPr>
        <w:t>（5）向青志联推荐会员；</w:t>
      </w:r>
    </w:p>
    <w:p w:rsidR="00D3335D" w:rsidRDefault="00D3335D" w:rsidP="00D3335D">
      <w:pPr>
        <w:spacing w:afterLines="100" w:after="312"/>
        <w:rPr>
          <w:rFonts w:ascii="宋体" w:hAnsi="宋体" w:cs="宋体"/>
        </w:rPr>
      </w:pPr>
      <w:r>
        <w:rPr>
          <w:rFonts w:ascii="宋体" w:hAnsi="宋体" w:cs="宋体" w:hint="eastAsia"/>
        </w:rPr>
        <w:lastRenderedPageBreak/>
        <w:t>（6）要求青志联协调其工作的顺利进行，并维护其合法权益。</w:t>
      </w:r>
    </w:p>
    <w:p w:rsidR="00D3335D" w:rsidRDefault="00D3335D" w:rsidP="00D3335D">
      <w:pPr>
        <w:numPr>
          <w:ilvl w:val="0"/>
          <w:numId w:val="2"/>
        </w:numPr>
        <w:spacing w:afterLines="100" w:after="312"/>
        <w:rPr>
          <w:rFonts w:ascii="宋体" w:hAnsi="宋体" w:cs="宋体"/>
        </w:rPr>
      </w:pPr>
      <w:r>
        <w:rPr>
          <w:rFonts w:ascii="宋体" w:hAnsi="宋体" w:cs="宋体" w:hint="eastAsia"/>
        </w:rPr>
        <w:t xml:space="preserve"> 心理</w:t>
      </w:r>
      <w:proofErr w:type="gramStart"/>
      <w:r>
        <w:rPr>
          <w:rFonts w:ascii="宋体" w:hAnsi="宋体" w:cs="宋体" w:hint="eastAsia"/>
        </w:rPr>
        <w:t>学院青协的</w:t>
      </w:r>
      <w:proofErr w:type="gramEnd"/>
      <w:r>
        <w:rPr>
          <w:rFonts w:ascii="宋体" w:hAnsi="宋体" w:cs="宋体" w:hint="eastAsia"/>
        </w:rPr>
        <w:t>义务</w:t>
      </w:r>
    </w:p>
    <w:p w:rsidR="00D3335D" w:rsidRDefault="00D3335D" w:rsidP="00D3335D">
      <w:pPr>
        <w:spacing w:afterLines="100" w:after="312"/>
        <w:rPr>
          <w:rFonts w:ascii="宋体" w:hAnsi="宋体" w:cs="宋体"/>
        </w:rPr>
      </w:pPr>
      <w:r>
        <w:rPr>
          <w:rFonts w:ascii="宋体" w:hAnsi="宋体" w:cs="宋体" w:hint="eastAsia"/>
        </w:rPr>
        <w:t>（1）遵守青志联章程；</w:t>
      </w:r>
    </w:p>
    <w:p w:rsidR="00D3335D" w:rsidRDefault="00D3335D" w:rsidP="00D3335D">
      <w:pPr>
        <w:spacing w:afterLines="100" w:after="312"/>
        <w:rPr>
          <w:rFonts w:ascii="宋体" w:hAnsi="宋体" w:cs="宋体"/>
        </w:rPr>
      </w:pPr>
      <w:r>
        <w:rPr>
          <w:rFonts w:ascii="宋体" w:hAnsi="宋体" w:cs="宋体" w:hint="eastAsia"/>
        </w:rPr>
        <w:t>（2）服从青志联协调；</w:t>
      </w:r>
    </w:p>
    <w:p w:rsidR="00D3335D" w:rsidRDefault="00D3335D" w:rsidP="00D3335D">
      <w:pPr>
        <w:spacing w:afterLines="100" w:after="312"/>
        <w:rPr>
          <w:rFonts w:ascii="宋体" w:hAnsi="宋体" w:cs="宋体"/>
        </w:rPr>
      </w:pPr>
      <w:r>
        <w:rPr>
          <w:rFonts w:ascii="宋体" w:hAnsi="宋体" w:cs="宋体" w:hint="eastAsia"/>
        </w:rPr>
        <w:t>（3）执行青志联决议；</w:t>
      </w:r>
    </w:p>
    <w:p w:rsidR="00D3335D" w:rsidRDefault="00D3335D" w:rsidP="00D3335D">
      <w:pPr>
        <w:spacing w:afterLines="100" w:after="312"/>
        <w:rPr>
          <w:rFonts w:ascii="宋体" w:hAnsi="宋体" w:cs="宋体"/>
        </w:rPr>
      </w:pPr>
      <w:r>
        <w:rPr>
          <w:rFonts w:ascii="宋体" w:hAnsi="宋体" w:cs="宋体" w:hint="eastAsia"/>
        </w:rPr>
        <w:t>（4）参加青志联活动；</w:t>
      </w:r>
    </w:p>
    <w:p w:rsidR="00D3335D" w:rsidRPr="00D3335D" w:rsidRDefault="00D3335D" w:rsidP="00D3335D">
      <w:pPr>
        <w:spacing w:afterLines="100" w:after="312"/>
        <w:rPr>
          <w:rFonts w:ascii="宋体" w:hAnsi="宋体" w:cs="宋体"/>
        </w:rPr>
      </w:pPr>
      <w:r>
        <w:rPr>
          <w:rFonts w:ascii="宋体" w:hAnsi="宋体" w:cs="宋体" w:hint="eastAsia"/>
        </w:rPr>
        <w:t>（5）定期主动向青志</w:t>
      </w:r>
      <w:proofErr w:type="gramStart"/>
      <w:r>
        <w:rPr>
          <w:rFonts w:ascii="宋体" w:hAnsi="宋体" w:cs="宋体" w:hint="eastAsia"/>
        </w:rPr>
        <w:t>联报告</w:t>
      </w:r>
      <w:proofErr w:type="gramEnd"/>
      <w:r>
        <w:rPr>
          <w:rFonts w:ascii="宋体" w:hAnsi="宋体" w:cs="宋体" w:hint="eastAsia"/>
        </w:rPr>
        <w:t>志愿服务组织相关事务。</w:t>
      </w:r>
    </w:p>
    <w:p w:rsidR="00D3335D" w:rsidRDefault="00D3335D" w:rsidP="00D3335D">
      <w:pPr>
        <w:numPr>
          <w:ilvl w:val="0"/>
          <w:numId w:val="2"/>
        </w:numPr>
        <w:spacing w:afterLines="100" w:after="312"/>
        <w:rPr>
          <w:rFonts w:ascii="宋体" w:hAnsi="宋体" w:cs="宋体"/>
        </w:rPr>
      </w:pPr>
      <w:r>
        <w:rPr>
          <w:rFonts w:ascii="宋体" w:hAnsi="宋体" w:cs="宋体" w:hint="eastAsia"/>
        </w:rPr>
        <w:t xml:space="preserve"> </w:t>
      </w:r>
      <w:r w:rsidR="0097541A">
        <w:rPr>
          <w:rFonts w:ascii="宋体" w:hAnsi="宋体" w:cs="宋体" w:hint="eastAsia"/>
        </w:rPr>
        <w:t>心理</w:t>
      </w:r>
      <w:proofErr w:type="gramStart"/>
      <w:r w:rsidR="0097541A">
        <w:rPr>
          <w:rFonts w:ascii="宋体" w:hAnsi="宋体" w:cs="宋体" w:hint="eastAsia"/>
        </w:rPr>
        <w:t>学院青协</w:t>
      </w:r>
      <w:r>
        <w:rPr>
          <w:rFonts w:ascii="宋体" w:hAnsi="宋体" w:cs="宋体" w:hint="eastAsia"/>
        </w:rPr>
        <w:t>注册</w:t>
      </w:r>
      <w:proofErr w:type="gramEnd"/>
      <w:r>
        <w:rPr>
          <w:rFonts w:ascii="宋体" w:hAnsi="宋体" w:cs="宋体" w:hint="eastAsia"/>
        </w:rPr>
        <w:t>志愿者的权利</w:t>
      </w:r>
    </w:p>
    <w:p w:rsidR="00D3335D" w:rsidRDefault="00D3335D" w:rsidP="00D3335D">
      <w:pPr>
        <w:spacing w:afterLines="100" w:after="312"/>
        <w:rPr>
          <w:rFonts w:ascii="宋体" w:hAnsi="宋体" w:cs="宋体"/>
        </w:rPr>
      </w:pPr>
      <w:r>
        <w:rPr>
          <w:rFonts w:ascii="宋体" w:hAnsi="宋体" w:cs="宋体" w:hint="eastAsia"/>
        </w:rPr>
        <w:t>（一）参加青志联组织的志愿服务活动；</w:t>
      </w:r>
    </w:p>
    <w:p w:rsidR="00D3335D" w:rsidRDefault="00D3335D" w:rsidP="00D3335D">
      <w:pPr>
        <w:spacing w:afterLines="100" w:after="312"/>
        <w:rPr>
          <w:rFonts w:ascii="宋体" w:hAnsi="宋体" w:cs="宋体"/>
        </w:rPr>
      </w:pPr>
      <w:r>
        <w:rPr>
          <w:rFonts w:ascii="宋体" w:hAnsi="宋体" w:cs="宋体" w:hint="eastAsia"/>
        </w:rPr>
        <w:t xml:space="preserve">（二）接受相关志愿服务培训； </w:t>
      </w:r>
    </w:p>
    <w:p w:rsidR="00D3335D" w:rsidRDefault="00D3335D" w:rsidP="00D3335D">
      <w:pPr>
        <w:spacing w:afterLines="100" w:after="312"/>
        <w:rPr>
          <w:rFonts w:ascii="宋体" w:hAnsi="宋体" w:cs="宋体"/>
        </w:rPr>
      </w:pPr>
      <w:r>
        <w:rPr>
          <w:rFonts w:ascii="宋体" w:hAnsi="宋体" w:cs="宋体" w:hint="eastAsia"/>
        </w:rPr>
        <w:t>（三）优先获得志愿者组织和其他志愿者提供的服务；</w:t>
      </w:r>
    </w:p>
    <w:p w:rsidR="00D3335D" w:rsidRDefault="00D3335D" w:rsidP="00D3335D">
      <w:pPr>
        <w:spacing w:afterLines="100" w:after="312"/>
        <w:rPr>
          <w:rFonts w:ascii="宋体" w:hAnsi="宋体" w:cs="宋体"/>
        </w:rPr>
      </w:pPr>
      <w:r>
        <w:rPr>
          <w:rFonts w:ascii="宋体" w:hAnsi="宋体" w:cs="宋体" w:hint="eastAsia"/>
        </w:rPr>
        <w:t>（四）对志愿服务工作提出意见和建议；</w:t>
      </w:r>
    </w:p>
    <w:p w:rsidR="00D3335D" w:rsidRDefault="00D3335D" w:rsidP="00D3335D">
      <w:pPr>
        <w:spacing w:afterLines="100" w:after="312"/>
        <w:rPr>
          <w:rFonts w:ascii="宋体" w:hAnsi="宋体" w:cs="宋体"/>
        </w:rPr>
      </w:pPr>
      <w:r>
        <w:rPr>
          <w:rFonts w:ascii="宋体" w:hAnsi="宋体" w:cs="宋体" w:hint="eastAsia"/>
        </w:rPr>
        <w:t>（五）申请取消注册志愿者身份。</w:t>
      </w:r>
    </w:p>
    <w:p w:rsidR="00D3335D" w:rsidRDefault="00D3335D" w:rsidP="00D3335D">
      <w:pPr>
        <w:numPr>
          <w:ilvl w:val="0"/>
          <w:numId w:val="2"/>
        </w:numPr>
        <w:spacing w:afterLines="100" w:after="312"/>
        <w:rPr>
          <w:rFonts w:ascii="宋体" w:hAnsi="宋体" w:cs="宋体"/>
        </w:rPr>
      </w:pPr>
      <w:r>
        <w:rPr>
          <w:rFonts w:ascii="宋体" w:hAnsi="宋体" w:cs="宋体" w:hint="eastAsia"/>
        </w:rPr>
        <w:t xml:space="preserve"> </w:t>
      </w:r>
      <w:r w:rsidR="0097541A">
        <w:rPr>
          <w:rFonts w:ascii="宋体" w:hAnsi="宋体" w:cs="宋体" w:hint="eastAsia"/>
        </w:rPr>
        <w:t>心理</w:t>
      </w:r>
      <w:proofErr w:type="gramStart"/>
      <w:r w:rsidR="0097541A">
        <w:rPr>
          <w:rFonts w:ascii="宋体" w:hAnsi="宋体" w:cs="宋体" w:hint="eastAsia"/>
        </w:rPr>
        <w:t>学院青协</w:t>
      </w:r>
      <w:r>
        <w:rPr>
          <w:rFonts w:ascii="宋体" w:hAnsi="宋体" w:cs="宋体" w:hint="eastAsia"/>
        </w:rPr>
        <w:t>注册</w:t>
      </w:r>
      <w:proofErr w:type="gramEnd"/>
      <w:r>
        <w:rPr>
          <w:rFonts w:ascii="宋体" w:hAnsi="宋体" w:cs="宋体" w:hint="eastAsia"/>
        </w:rPr>
        <w:t>志愿者的义务</w:t>
      </w:r>
    </w:p>
    <w:p w:rsidR="00D3335D" w:rsidRDefault="00D3335D" w:rsidP="00D3335D">
      <w:pPr>
        <w:spacing w:afterLines="100" w:after="312"/>
        <w:rPr>
          <w:rFonts w:ascii="宋体" w:hAnsi="宋体" w:cs="宋体"/>
        </w:rPr>
      </w:pPr>
      <w:r>
        <w:rPr>
          <w:rFonts w:ascii="宋体" w:hAnsi="宋体" w:cs="宋体" w:hint="eastAsia"/>
        </w:rPr>
        <w:t>（一）遵守国家法律法规及团组织、志愿者组织的各项规定；</w:t>
      </w:r>
    </w:p>
    <w:p w:rsidR="00D3335D" w:rsidRDefault="00D3335D" w:rsidP="00D3335D">
      <w:pPr>
        <w:spacing w:afterLines="100" w:after="312"/>
        <w:rPr>
          <w:rFonts w:ascii="宋体" w:hAnsi="宋体" w:cs="宋体"/>
        </w:rPr>
      </w:pPr>
      <w:r>
        <w:rPr>
          <w:rFonts w:ascii="宋体" w:hAnsi="宋体" w:cs="宋体" w:hint="eastAsia"/>
        </w:rPr>
        <w:t>（二）每年参加志愿服务时间累计不少于100小时；</w:t>
      </w:r>
    </w:p>
    <w:p w:rsidR="00D3335D" w:rsidRDefault="00D3335D" w:rsidP="00D3335D">
      <w:pPr>
        <w:spacing w:afterLines="100" w:after="312"/>
        <w:rPr>
          <w:rFonts w:ascii="宋体" w:hAnsi="宋体" w:cs="宋体"/>
        </w:rPr>
      </w:pPr>
      <w:r>
        <w:rPr>
          <w:rFonts w:ascii="宋体" w:hAnsi="宋体" w:cs="宋体" w:hint="eastAsia"/>
        </w:rPr>
        <w:t>（三）履行志愿服务承诺，传播志愿服务理念；</w:t>
      </w:r>
    </w:p>
    <w:p w:rsidR="00D3335D" w:rsidRDefault="00D3335D" w:rsidP="00D3335D">
      <w:pPr>
        <w:spacing w:afterLines="100" w:after="312"/>
        <w:rPr>
          <w:rFonts w:ascii="宋体" w:hAnsi="宋体" w:cs="宋体"/>
        </w:rPr>
      </w:pPr>
      <w:r>
        <w:rPr>
          <w:rFonts w:ascii="宋体" w:hAnsi="宋体" w:cs="宋体" w:hint="eastAsia"/>
        </w:rPr>
        <w:t>（四）自觉维护团组织、志愿者组织和志愿者的形象；</w:t>
      </w:r>
    </w:p>
    <w:p w:rsidR="00D3335D" w:rsidRDefault="00D3335D" w:rsidP="00D3335D">
      <w:pPr>
        <w:spacing w:afterLines="100" w:after="312"/>
        <w:rPr>
          <w:rFonts w:ascii="宋体" w:hAnsi="宋体" w:cs="宋体"/>
        </w:rPr>
      </w:pPr>
      <w:r>
        <w:rPr>
          <w:rFonts w:ascii="宋体" w:hAnsi="宋体" w:cs="宋体" w:hint="eastAsia"/>
        </w:rPr>
        <w:t>（五）自觉维护服务对象的合法权益；</w:t>
      </w:r>
    </w:p>
    <w:p w:rsidR="00D3335D" w:rsidRDefault="00D3335D" w:rsidP="00D3335D">
      <w:pPr>
        <w:spacing w:afterLines="100" w:after="312"/>
        <w:rPr>
          <w:rFonts w:ascii="宋体" w:hAnsi="宋体" w:cs="宋体"/>
          <w:b/>
          <w:bCs/>
          <w:sz w:val="24"/>
          <w:szCs w:val="24"/>
        </w:rPr>
      </w:pPr>
      <w:r>
        <w:rPr>
          <w:rFonts w:ascii="宋体" w:hAnsi="宋体" w:cs="宋体" w:hint="eastAsia"/>
        </w:rPr>
        <w:t>（六）不得以志愿者身份从事赢利活动或其他任何不适宜以志愿者名义从事的活动</w:t>
      </w:r>
    </w:p>
    <w:p w:rsidR="00D3335D" w:rsidRDefault="00D3335D" w:rsidP="00D3335D">
      <w:pPr>
        <w:pStyle w:val="2"/>
      </w:pPr>
      <w:bookmarkStart w:id="6" w:name="_Toc7753"/>
      <w:r>
        <w:rPr>
          <w:rFonts w:hint="eastAsia"/>
        </w:rPr>
        <w:lastRenderedPageBreak/>
        <w:t>第三章</w:t>
      </w:r>
      <w:r>
        <w:t xml:space="preserve">  </w:t>
      </w:r>
      <w:r>
        <w:rPr>
          <w:rFonts w:hint="eastAsia"/>
        </w:rPr>
        <w:t>组织结构及其职责</w:t>
      </w:r>
      <w:bookmarkEnd w:id="6"/>
    </w:p>
    <w:p w:rsidR="00D3335D" w:rsidRDefault="0097541A" w:rsidP="00D3335D">
      <w:pPr>
        <w:numPr>
          <w:ilvl w:val="0"/>
          <w:numId w:val="2"/>
        </w:numPr>
        <w:spacing w:afterLines="100" w:after="312"/>
        <w:rPr>
          <w:rFonts w:ascii="宋体" w:hAnsi="宋体" w:cs="宋体"/>
        </w:rPr>
      </w:pPr>
      <w:r>
        <w:rPr>
          <w:rFonts w:ascii="宋体" w:hAnsi="宋体" w:cs="宋体" w:hint="eastAsia"/>
        </w:rPr>
        <w:t>心理</w:t>
      </w:r>
      <w:proofErr w:type="gramStart"/>
      <w:r>
        <w:rPr>
          <w:rFonts w:ascii="宋体" w:hAnsi="宋体" w:cs="宋体" w:hint="eastAsia"/>
        </w:rPr>
        <w:t>学院青协是</w:t>
      </w:r>
      <w:proofErr w:type="gramEnd"/>
      <w:r>
        <w:rPr>
          <w:rFonts w:ascii="宋体" w:hAnsi="宋体" w:cs="宋体" w:hint="eastAsia"/>
        </w:rPr>
        <w:t>在院团委</w:t>
      </w:r>
      <w:r w:rsidR="00D3335D">
        <w:rPr>
          <w:rFonts w:ascii="宋体" w:hAnsi="宋体" w:cs="宋体" w:hint="eastAsia"/>
        </w:rPr>
        <w:t>具体指导下，设立全体志愿者代表大会和主席团，实行主席团负责制，各职能部门</w:t>
      </w:r>
      <w:r w:rsidR="006F6914">
        <w:rPr>
          <w:rFonts w:ascii="宋体" w:hAnsi="宋体" w:cs="宋体" w:hint="eastAsia"/>
        </w:rPr>
        <w:t>实行部长负责制。主席团在全体志愿者代表大会休会期间全权处理</w:t>
      </w:r>
      <w:proofErr w:type="gramStart"/>
      <w:r w:rsidR="006F6914">
        <w:rPr>
          <w:rFonts w:ascii="宋体" w:hAnsi="宋体" w:cs="宋体" w:hint="eastAsia"/>
        </w:rPr>
        <w:t>青协一切</w:t>
      </w:r>
      <w:proofErr w:type="gramEnd"/>
      <w:r w:rsidR="006F6914">
        <w:rPr>
          <w:rFonts w:ascii="宋体" w:hAnsi="宋体" w:cs="宋体" w:hint="eastAsia"/>
        </w:rPr>
        <w:t>事务，建立以主席团为核心的权力机构，并</w:t>
      </w:r>
      <w:proofErr w:type="gramStart"/>
      <w:r w:rsidR="006F6914">
        <w:rPr>
          <w:rFonts w:ascii="宋体" w:hAnsi="宋体" w:cs="宋体" w:hint="eastAsia"/>
        </w:rPr>
        <w:t>代表青协</w:t>
      </w:r>
      <w:r w:rsidR="00D3335D">
        <w:rPr>
          <w:rFonts w:ascii="宋体" w:hAnsi="宋体" w:cs="宋体" w:hint="eastAsia"/>
        </w:rPr>
        <w:t>与其</w:t>
      </w:r>
      <w:proofErr w:type="gramEnd"/>
      <w:r w:rsidR="00D3335D">
        <w:rPr>
          <w:rFonts w:ascii="宋体" w:hAnsi="宋体" w:cs="宋体" w:hint="eastAsia"/>
        </w:rPr>
        <w:t xml:space="preserve">他组织机构进行交流合作。 </w:t>
      </w:r>
    </w:p>
    <w:p w:rsidR="00D3335D" w:rsidRDefault="006F6914" w:rsidP="00D3335D">
      <w:pPr>
        <w:numPr>
          <w:ilvl w:val="0"/>
          <w:numId w:val="2"/>
        </w:numPr>
        <w:spacing w:afterLines="100" w:after="312"/>
        <w:rPr>
          <w:rFonts w:ascii="宋体" w:hAnsi="宋体" w:cs="宋体"/>
        </w:rPr>
      </w:pPr>
      <w:r>
        <w:rPr>
          <w:rFonts w:ascii="宋体" w:hAnsi="宋体" w:cs="宋体" w:hint="eastAsia"/>
        </w:rPr>
        <w:t>全体志愿者代表大会是</w:t>
      </w:r>
      <w:proofErr w:type="gramStart"/>
      <w:r>
        <w:rPr>
          <w:rFonts w:ascii="宋体" w:hAnsi="宋体" w:cs="宋体" w:hint="eastAsia"/>
        </w:rPr>
        <w:t>青协</w:t>
      </w:r>
      <w:r w:rsidR="00D3335D">
        <w:rPr>
          <w:rFonts w:ascii="宋体" w:hAnsi="宋体" w:cs="宋体" w:hint="eastAsia"/>
        </w:rPr>
        <w:t>最高</w:t>
      </w:r>
      <w:proofErr w:type="gramEnd"/>
      <w:r w:rsidR="00D3335D">
        <w:rPr>
          <w:rFonts w:ascii="宋体" w:hAnsi="宋体" w:cs="宋体" w:hint="eastAsia"/>
        </w:rPr>
        <w:t xml:space="preserve">权力机构，志愿者代表大会的职权是： </w:t>
      </w:r>
    </w:p>
    <w:p w:rsidR="00D3335D" w:rsidRDefault="00D3335D" w:rsidP="00D3335D">
      <w:pPr>
        <w:spacing w:afterLines="100" w:after="312"/>
        <w:rPr>
          <w:rFonts w:ascii="宋体" w:hAnsi="宋体" w:cs="宋体"/>
        </w:rPr>
      </w:pPr>
      <w:r>
        <w:rPr>
          <w:rFonts w:ascii="宋体" w:hAnsi="宋体" w:cs="宋体" w:hint="eastAsia"/>
        </w:rPr>
        <w:t xml:space="preserve">（一） 制定和修改章程； </w:t>
      </w:r>
    </w:p>
    <w:p w:rsidR="00D3335D" w:rsidRDefault="00D3335D" w:rsidP="00D3335D">
      <w:pPr>
        <w:spacing w:afterLines="100" w:after="312"/>
        <w:rPr>
          <w:rFonts w:ascii="宋体" w:hAnsi="宋体" w:cs="宋体"/>
        </w:rPr>
      </w:pPr>
      <w:r>
        <w:rPr>
          <w:rFonts w:ascii="宋体" w:hAnsi="宋体" w:cs="宋体" w:hint="eastAsia"/>
        </w:rPr>
        <w:t xml:space="preserve">（二） 选举和罢免主席团成员； </w:t>
      </w:r>
    </w:p>
    <w:p w:rsidR="00D3335D" w:rsidRDefault="00D3335D" w:rsidP="00D3335D">
      <w:pPr>
        <w:spacing w:afterLines="100" w:after="312"/>
        <w:rPr>
          <w:rFonts w:ascii="宋体" w:hAnsi="宋体" w:cs="宋体"/>
        </w:rPr>
      </w:pPr>
      <w:r>
        <w:rPr>
          <w:rFonts w:ascii="宋体" w:hAnsi="宋体" w:cs="宋体" w:hint="eastAsia"/>
        </w:rPr>
        <w:t xml:space="preserve">（三） 审议主席团的工作报告； </w:t>
      </w:r>
    </w:p>
    <w:p w:rsidR="00D3335D" w:rsidRDefault="00D3335D" w:rsidP="00D3335D">
      <w:pPr>
        <w:spacing w:afterLines="100" w:after="312"/>
        <w:rPr>
          <w:rFonts w:ascii="宋体" w:hAnsi="宋体" w:cs="宋体"/>
        </w:rPr>
      </w:pPr>
      <w:r>
        <w:rPr>
          <w:rFonts w:ascii="宋体" w:hAnsi="宋体" w:cs="宋体" w:hint="eastAsia"/>
        </w:rPr>
        <w:t xml:space="preserve">（四） 决定终止事宜； </w:t>
      </w:r>
    </w:p>
    <w:p w:rsidR="00D3335D" w:rsidRDefault="00D3335D" w:rsidP="00D3335D">
      <w:pPr>
        <w:spacing w:afterLines="100" w:after="312"/>
        <w:rPr>
          <w:rFonts w:ascii="宋体" w:hAnsi="宋体" w:cs="宋体"/>
        </w:rPr>
      </w:pPr>
      <w:r>
        <w:rPr>
          <w:rFonts w:ascii="宋体" w:hAnsi="宋体" w:cs="宋体" w:hint="eastAsia"/>
        </w:rPr>
        <w:t>（五） 决定其他重大事宜。</w:t>
      </w:r>
    </w:p>
    <w:p w:rsidR="00D3335D" w:rsidRDefault="00D3335D" w:rsidP="00D3335D">
      <w:pPr>
        <w:numPr>
          <w:ilvl w:val="0"/>
          <w:numId w:val="2"/>
        </w:numPr>
        <w:spacing w:afterLines="100" w:after="312"/>
        <w:rPr>
          <w:rFonts w:ascii="宋体" w:hAnsi="宋体" w:cs="宋体"/>
        </w:rPr>
      </w:pPr>
      <w:r>
        <w:rPr>
          <w:rFonts w:ascii="宋体" w:hAnsi="宋体" w:cs="宋体" w:hint="eastAsia"/>
        </w:rPr>
        <w:t xml:space="preserve">全体志愿者代表大会须有2/3以上的会员代表出席方能召开，其决议须经到会会员代表半数以上表决通过方能生效。 </w:t>
      </w:r>
    </w:p>
    <w:p w:rsidR="00D3335D" w:rsidRDefault="00D3335D" w:rsidP="00D3335D">
      <w:pPr>
        <w:numPr>
          <w:ilvl w:val="0"/>
          <w:numId w:val="2"/>
        </w:numPr>
        <w:spacing w:afterLines="100" w:after="312"/>
        <w:rPr>
          <w:rFonts w:ascii="宋体" w:hAnsi="宋体" w:cs="宋体"/>
        </w:rPr>
      </w:pPr>
      <w:r>
        <w:rPr>
          <w:rFonts w:ascii="宋体" w:hAnsi="宋体" w:cs="宋体" w:hint="eastAsia"/>
        </w:rPr>
        <w:t>全体志愿者代表大会原则上每学年召开一次（12月5日），进行工作总结，主席团的换届等相关事宜。若有特别需要，由主席团临时召开。</w:t>
      </w:r>
    </w:p>
    <w:p w:rsidR="00D3335D" w:rsidRPr="006F6914" w:rsidRDefault="00D3335D" w:rsidP="006F6914">
      <w:pPr>
        <w:numPr>
          <w:ilvl w:val="0"/>
          <w:numId w:val="2"/>
        </w:numPr>
        <w:spacing w:afterLines="100" w:after="312"/>
        <w:rPr>
          <w:rFonts w:ascii="宋体" w:hAnsi="宋体" w:cs="宋体"/>
        </w:rPr>
      </w:pPr>
      <w:r>
        <w:rPr>
          <w:rFonts w:ascii="宋体" w:hAnsi="宋体" w:cs="宋体" w:hint="eastAsia"/>
        </w:rPr>
        <w:t>华中师范大学</w:t>
      </w:r>
      <w:r w:rsidR="00055B90">
        <w:rPr>
          <w:rFonts w:ascii="宋体" w:hAnsi="宋体" w:cs="宋体" w:hint="eastAsia"/>
        </w:rPr>
        <w:t>心理学院青年志愿者协会</w:t>
      </w:r>
      <w:r>
        <w:rPr>
          <w:rFonts w:ascii="宋体" w:hAnsi="宋体" w:cs="宋体" w:hint="eastAsia"/>
        </w:rPr>
        <w:t>由华中师范大学</w:t>
      </w:r>
      <w:r w:rsidR="00055B90">
        <w:rPr>
          <w:rFonts w:ascii="宋体" w:hAnsi="宋体" w:cs="宋体" w:hint="eastAsia"/>
        </w:rPr>
        <w:t>心理学院青年志愿者协会</w:t>
      </w:r>
      <w:r w:rsidR="006F6914">
        <w:rPr>
          <w:rFonts w:ascii="宋体" w:hAnsi="宋体" w:cs="宋体" w:hint="eastAsia"/>
        </w:rPr>
        <w:t>主席团成员，常务理事会成员，职能部门</w:t>
      </w:r>
      <w:r>
        <w:rPr>
          <w:rFonts w:ascii="宋体" w:hAnsi="宋体" w:cs="宋体" w:hint="eastAsia"/>
        </w:rPr>
        <w:t>组成。</w:t>
      </w:r>
    </w:p>
    <w:p w:rsidR="00D3335D" w:rsidRDefault="00D3335D" w:rsidP="00D3335D">
      <w:pPr>
        <w:numPr>
          <w:ilvl w:val="0"/>
          <w:numId w:val="2"/>
        </w:numPr>
        <w:spacing w:afterLines="100" w:after="312"/>
        <w:rPr>
          <w:rFonts w:ascii="宋体" w:hAnsi="宋体" w:cs="宋体"/>
        </w:rPr>
      </w:pPr>
      <w:r>
        <w:rPr>
          <w:rFonts w:ascii="宋体" w:hAnsi="宋体" w:cs="宋体" w:hint="eastAsia"/>
        </w:rPr>
        <w:t xml:space="preserve"> </w:t>
      </w:r>
      <w:proofErr w:type="gramStart"/>
      <w:r w:rsidR="00081D06">
        <w:rPr>
          <w:rFonts w:ascii="宋体" w:hAnsi="宋体" w:cs="宋体" w:hint="eastAsia"/>
        </w:rPr>
        <w:t>青协</w:t>
      </w:r>
      <w:r>
        <w:rPr>
          <w:rFonts w:ascii="宋体" w:hAnsi="宋体" w:cs="宋体" w:hint="eastAsia"/>
        </w:rPr>
        <w:t>主席团</w:t>
      </w:r>
      <w:proofErr w:type="gramEnd"/>
      <w:r>
        <w:rPr>
          <w:rFonts w:ascii="宋体" w:hAnsi="宋体" w:cs="宋体" w:hint="eastAsia"/>
        </w:rPr>
        <w:t>成员包括：主席1</w:t>
      </w:r>
      <w:r w:rsidR="00081D06">
        <w:rPr>
          <w:rFonts w:ascii="宋体" w:hAnsi="宋体" w:cs="宋体" w:hint="eastAsia"/>
        </w:rPr>
        <w:t>名，副主席</w:t>
      </w:r>
      <w:r w:rsidR="0097541A">
        <w:rPr>
          <w:rFonts w:ascii="宋体" w:hAnsi="宋体" w:cs="宋体" w:hint="eastAsia"/>
        </w:rPr>
        <w:t>四名，春雨服务</w:t>
      </w:r>
      <w:proofErr w:type="gramStart"/>
      <w:r w:rsidR="0097541A">
        <w:rPr>
          <w:rFonts w:ascii="宋体" w:hAnsi="宋体" w:cs="宋体" w:hint="eastAsia"/>
        </w:rPr>
        <w:t>队</w:t>
      </w:r>
      <w:proofErr w:type="gramEnd"/>
      <w:r w:rsidR="0097541A">
        <w:rPr>
          <w:rFonts w:ascii="宋体" w:hAnsi="宋体" w:cs="宋体" w:hint="eastAsia"/>
        </w:rPr>
        <w:t>队长</w:t>
      </w:r>
      <w:r>
        <w:rPr>
          <w:rFonts w:ascii="宋体" w:hAnsi="宋体" w:cs="宋体" w:hint="eastAsia"/>
        </w:rPr>
        <w:t>1</w:t>
      </w:r>
      <w:r w:rsidR="00081D06">
        <w:rPr>
          <w:rFonts w:ascii="宋体" w:hAnsi="宋体" w:cs="宋体" w:hint="eastAsia"/>
        </w:rPr>
        <w:t>名。</w:t>
      </w:r>
      <w:proofErr w:type="gramStart"/>
      <w:r w:rsidR="00081D06">
        <w:rPr>
          <w:rFonts w:ascii="宋体" w:hAnsi="宋体" w:cs="宋体" w:hint="eastAsia"/>
        </w:rPr>
        <w:t>青协主席团</w:t>
      </w:r>
      <w:proofErr w:type="gramEnd"/>
      <w:r w:rsidR="00081D06">
        <w:rPr>
          <w:rFonts w:ascii="宋体" w:hAnsi="宋体" w:cs="宋体" w:hint="eastAsia"/>
        </w:rPr>
        <w:t>为院团委指导下</w:t>
      </w:r>
      <w:proofErr w:type="gramStart"/>
      <w:r w:rsidR="00081D06">
        <w:rPr>
          <w:rFonts w:ascii="宋体" w:hAnsi="宋体" w:cs="宋体" w:hint="eastAsia"/>
        </w:rPr>
        <w:t>青协</w:t>
      </w:r>
      <w:r>
        <w:rPr>
          <w:rFonts w:ascii="宋体" w:hAnsi="宋体" w:cs="宋体" w:hint="eastAsia"/>
        </w:rPr>
        <w:t>内部</w:t>
      </w:r>
      <w:proofErr w:type="gramEnd"/>
      <w:r>
        <w:rPr>
          <w:rFonts w:ascii="宋体" w:hAnsi="宋体" w:cs="宋体" w:hint="eastAsia"/>
        </w:rPr>
        <w:t>最高权力机关，对内实</w:t>
      </w:r>
      <w:r w:rsidR="00081D06">
        <w:rPr>
          <w:rFonts w:ascii="宋体" w:hAnsi="宋体" w:cs="宋体" w:hint="eastAsia"/>
        </w:rPr>
        <w:t>行集体领导、民主集中原则，重大事务由主席团全体讨论，主席、春雨队长</w:t>
      </w:r>
      <w:r>
        <w:rPr>
          <w:rFonts w:ascii="宋体" w:hAnsi="宋体" w:cs="宋体" w:hint="eastAsia"/>
        </w:rPr>
        <w:t>协商做出最后决策。</w:t>
      </w:r>
    </w:p>
    <w:p w:rsidR="00D3335D" w:rsidRDefault="00D3335D" w:rsidP="00D3335D">
      <w:pPr>
        <w:numPr>
          <w:ilvl w:val="0"/>
          <w:numId w:val="2"/>
        </w:numPr>
        <w:spacing w:afterLines="100" w:after="312"/>
        <w:rPr>
          <w:rFonts w:ascii="宋体" w:hAnsi="宋体" w:cs="宋体"/>
        </w:rPr>
      </w:pPr>
      <w:r>
        <w:rPr>
          <w:rFonts w:ascii="宋体" w:hAnsi="宋体" w:cs="宋体" w:hint="eastAsia"/>
        </w:rPr>
        <w:t xml:space="preserve"> </w:t>
      </w:r>
      <w:proofErr w:type="gramStart"/>
      <w:r w:rsidR="00081D06">
        <w:rPr>
          <w:rFonts w:ascii="宋体" w:hAnsi="宋体" w:cs="宋体" w:hint="eastAsia"/>
        </w:rPr>
        <w:t>青协</w:t>
      </w:r>
      <w:r>
        <w:rPr>
          <w:rFonts w:ascii="宋体" w:hAnsi="宋体" w:cs="宋体" w:hint="eastAsia"/>
        </w:rPr>
        <w:t>主席团</w:t>
      </w:r>
      <w:proofErr w:type="gramEnd"/>
      <w:r>
        <w:rPr>
          <w:rFonts w:ascii="宋体" w:hAnsi="宋体" w:cs="宋体" w:hint="eastAsia"/>
        </w:rPr>
        <w:t>重大会议须有2/3以上成员出席方能召开，其决议须经到会成员2/3以上表决通过方能生效。</w:t>
      </w:r>
    </w:p>
    <w:p w:rsidR="00D3335D" w:rsidRDefault="00081D06" w:rsidP="00D3335D">
      <w:pPr>
        <w:numPr>
          <w:ilvl w:val="0"/>
          <w:numId w:val="2"/>
        </w:numPr>
        <w:spacing w:afterLines="100" w:after="312"/>
        <w:rPr>
          <w:rFonts w:ascii="宋体" w:hAnsi="宋体" w:cs="宋体"/>
        </w:rPr>
      </w:pPr>
      <w:r>
        <w:rPr>
          <w:rFonts w:ascii="宋体" w:hAnsi="宋体" w:cs="宋体" w:hint="eastAsia"/>
        </w:rPr>
        <w:t>青协下设四</w:t>
      </w:r>
      <w:r w:rsidR="00A156BA">
        <w:rPr>
          <w:rFonts w:ascii="宋体" w:hAnsi="宋体" w:cs="宋体" w:hint="eastAsia"/>
        </w:rPr>
        <w:t>个具体职能部门，包括：秘书处、宣传中心、志服部</w:t>
      </w:r>
      <w:r w:rsidR="006F6914">
        <w:rPr>
          <w:rFonts w:ascii="宋体" w:hAnsi="宋体" w:cs="宋体" w:hint="eastAsia"/>
        </w:rPr>
        <w:t>、人力资源部。</w:t>
      </w:r>
      <w:r w:rsidR="00D3335D">
        <w:rPr>
          <w:rFonts w:ascii="宋体" w:hAnsi="宋体" w:cs="宋体" w:hint="eastAsia"/>
        </w:rPr>
        <w:t>主席团成员指导自身所分管职能部门及理事单位的具体工作，督促分管单位完成任务、做好单位内部文化建设，并协助分管单位解决发展的实际困难，开辟发展空间。</w:t>
      </w:r>
    </w:p>
    <w:p w:rsidR="00D3335D" w:rsidRDefault="00D3335D" w:rsidP="00D3335D">
      <w:pPr>
        <w:numPr>
          <w:ilvl w:val="0"/>
          <w:numId w:val="2"/>
        </w:numPr>
        <w:tabs>
          <w:tab w:val="clear" w:pos="0"/>
          <w:tab w:val="left" w:pos="7770"/>
        </w:tabs>
        <w:spacing w:afterLines="100" w:after="312"/>
        <w:rPr>
          <w:rFonts w:ascii="宋体" w:hAnsi="宋体" w:cs="宋体"/>
        </w:rPr>
      </w:pPr>
      <w:r>
        <w:rPr>
          <w:rFonts w:ascii="宋体" w:hAnsi="宋体" w:cs="宋体" w:hint="eastAsia"/>
          <w:b/>
          <w:bCs/>
        </w:rPr>
        <w:t>常务理事会</w:t>
      </w:r>
      <w:proofErr w:type="gramStart"/>
      <w:r w:rsidR="006F6914">
        <w:rPr>
          <w:rFonts w:ascii="宋体" w:hAnsi="宋体" w:cs="宋体" w:hint="eastAsia"/>
        </w:rPr>
        <w:t>由青协的</w:t>
      </w:r>
      <w:proofErr w:type="gramEnd"/>
      <w:r w:rsidR="00FD40F5">
        <w:rPr>
          <w:rFonts w:ascii="宋体" w:hAnsi="宋体" w:cs="宋体" w:hint="eastAsia"/>
        </w:rPr>
        <w:t>各职能部门的</w:t>
      </w:r>
      <w:r w:rsidR="006F6914">
        <w:rPr>
          <w:rFonts w:ascii="宋体" w:hAnsi="宋体" w:cs="宋体" w:hint="eastAsia"/>
        </w:rPr>
        <w:t>优秀志愿者</w:t>
      </w:r>
      <w:r w:rsidR="00FD40F5">
        <w:rPr>
          <w:rFonts w:ascii="宋体" w:hAnsi="宋体" w:cs="宋体" w:hint="eastAsia"/>
        </w:rPr>
        <w:t>组成，紧密联系各部门，做到充分沟通交流，致力于内部的打造等。</w:t>
      </w:r>
    </w:p>
    <w:p w:rsidR="00D3335D" w:rsidRDefault="00D3335D" w:rsidP="00D3335D">
      <w:pPr>
        <w:numPr>
          <w:ilvl w:val="0"/>
          <w:numId w:val="2"/>
        </w:numPr>
        <w:spacing w:afterLines="100" w:after="312"/>
        <w:rPr>
          <w:rFonts w:ascii="宋体" w:hAnsi="宋体" w:cs="宋体"/>
        </w:rPr>
      </w:pPr>
      <w:r>
        <w:rPr>
          <w:rFonts w:ascii="宋体" w:hAnsi="宋体" w:cs="宋体" w:hint="eastAsia"/>
          <w:b/>
          <w:bCs/>
        </w:rPr>
        <w:lastRenderedPageBreak/>
        <w:t>秘书处</w:t>
      </w:r>
      <w:r w:rsidR="00FD40F5">
        <w:rPr>
          <w:rFonts w:ascii="宋体" w:hAnsi="宋体" w:cs="宋体" w:hint="eastAsia"/>
        </w:rPr>
        <w:t>主要职责是协助常务理事会协调和处理</w:t>
      </w:r>
      <w:proofErr w:type="gramStart"/>
      <w:r w:rsidR="00FD40F5">
        <w:rPr>
          <w:rFonts w:ascii="宋体" w:hAnsi="宋体" w:cs="宋体" w:hint="eastAsia"/>
        </w:rPr>
        <w:t>青协</w:t>
      </w:r>
      <w:r>
        <w:rPr>
          <w:rFonts w:ascii="宋体" w:hAnsi="宋体" w:cs="宋体" w:hint="eastAsia"/>
        </w:rPr>
        <w:t>各项</w:t>
      </w:r>
      <w:proofErr w:type="gramEnd"/>
      <w:r>
        <w:rPr>
          <w:rFonts w:ascii="宋体" w:hAnsi="宋体" w:cs="宋体" w:hint="eastAsia"/>
        </w:rPr>
        <w:t>工作，</w:t>
      </w:r>
      <w:proofErr w:type="gramStart"/>
      <w:r>
        <w:rPr>
          <w:rFonts w:ascii="宋体" w:hAnsi="宋体" w:cs="宋体" w:hint="eastAsia"/>
        </w:rPr>
        <w:t>确保</w:t>
      </w:r>
      <w:r w:rsidR="00FD40F5">
        <w:rPr>
          <w:rFonts w:ascii="宋体" w:hAnsi="宋体" w:cs="宋体" w:hint="eastAsia"/>
        </w:rPr>
        <w:t>青协</w:t>
      </w:r>
      <w:r>
        <w:rPr>
          <w:rFonts w:ascii="宋体" w:hAnsi="宋体" w:cs="宋体" w:hint="eastAsia"/>
        </w:rPr>
        <w:t>高效</w:t>
      </w:r>
      <w:proofErr w:type="gramEnd"/>
      <w:r>
        <w:rPr>
          <w:rFonts w:ascii="宋体" w:hAnsi="宋体" w:cs="宋体" w:hint="eastAsia"/>
        </w:rPr>
        <w:t>、规范、和谐运作。主要工作：材料的整理与归档；活动的通知以及学期工作计划；工作总结的编写；部分财务工作等。</w:t>
      </w:r>
    </w:p>
    <w:p w:rsidR="00D3335D" w:rsidRPr="00FD40F5" w:rsidRDefault="00D3335D" w:rsidP="00FD40F5">
      <w:pPr>
        <w:numPr>
          <w:ilvl w:val="0"/>
          <w:numId w:val="2"/>
        </w:numPr>
        <w:spacing w:afterLines="100" w:after="312"/>
        <w:rPr>
          <w:rFonts w:ascii="宋体" w:hAnsi="宋体" w:cs="宋体"/>
        </w:rPr>
      </w:pPr>
      <w:r>
        <w:rPr>
          <w:rFonts w:ascii="宋体" w:hAnsi="宋体" w:cs="宋体" w:hint="eastAsia"/>
          <w:b/>
          <w:bCs/>
        </w:rPr>
        <w:t>宣传中心</w:t>
      </w:r>
      <w:r w:rsidR="00FD40F5">
        <w:rPr>
          <w:rFonts w:ascii="宋体" w:hAnsi="宋体" w:cs="宋体" w:hint="eastAsia"/>
        </w:rPr>
        <w:t>是</w:t>
      </w:r>
      <w:proofErr w:type="gramStart"/>
      <w:r w:rsidR="00FD40F5">
        <w:rPr>
          <w:rFonts w:ascii="宋体" w:hAnsi="宋体" w:cs="宋体" w:hint="eastAsia"/>
        </w:rPr>
        <w:t>青协对外</w:t>
      </w:r>
      <w:proofErr w:type="gramEnd"/>
      <w:r w:rsidR="00FD40F5">
        <w:rPr>
          <w:rFonts w:ascii="宋体" w:hAnsi="宋体" w:cs="宋体" w:hint="eastAsia"/>
        </w:rPr>
        <w:t>宣传的重要窗口之一，主要负责</w:t>
      </w:r>
      <w:proofErr w:type="gramStart"/>
      <w:r w:rsidR="00FD40F5">
        <w:rPr>
          <w:rFonts w:ascii="宋体" w:hAnsi="宋体" w:cs="宋体" w:hint="eastAsia"/>
        </w:rPr>
        <w:t>统筹青协</w:t>
      </w:r>
      <w:r>
        <w:rPr>
          <w:rFonts w:ascii="宋体" w:hAnsi="宋体" w:cs="宋体" w:hint="eastAsia"/>
        </w:rPr>
        <w:t>的</w:t>
      </w:r>
      <w:proofErr w:type="gramEnd"/>
      <w:r>
        <w:rPr>
          <w:rFonts w:ascii="宋体" w:hAnsi="宋体" w:cs="宋体" w:hint="eastAsia"/>
        </w:rPr>
        <w:t>宣传工作（包括平面宣传、网络宣传和其他宣传方式）。</w:t>
      </w:r>
    </w:p>
    <w:p w:rsidR="00D3335D" w:rsidRDefault="00A156BA" w:rsidP="00D3335D">
      <w:pPr>
        <w:numPr>
          <w:ilvl w:val="0"/>
          <w:numId w:val="2"/>
        </w:numPr>
        <w:spacing w:afterLines="100" w:after="312"/>
        <w:rPr>
          <w:rFonts w:ascii="宋体" w:hAnsi="宋体" w:cs="宋体"/>
        </w:rPr>
      </w:pPr>
      <w:proofErr w:type="gramStart"/>
      <w:r>
        <w:rPr>
          <w:rFonts w:ascii="宋体" w:hAnsi="宋体" w:cs="宋体" w:hint="eastAsia"/>
          <w:b/>
          <w:bCs/>
        </w:rPr>
        <w:t>志服部</w:t>
      </w:r>
      <w:proofErr w:type="gramEnd"/>
      <w:r w:rsidR="00D3335D">
        <w:rPr>
          <w:rFonts w:ascii="宋体" w:hAnsi="宋体" w:cs="宋体" w:hint="eastAsia"/>
        </w:rPr>
        <w:t>主要负责</w:t>
      </w:r>
      <w:r>
        <w:rPr>
          <w:rFonts w:ascii="宋体" w:hAnsi="宋体" w:cs="宋体" w:hint="eastAsia"/>
        </w:rPr>
        <w:t>举办各种志愿服务活动，组织志愿者参加活动并联系需要志愿服务的地方。</w:t>
      </w:r>
    </w:p>
    <w:p w:rsidR="00D3335D" w:rsidRPr="00FD40F5" w:rsidRDefault="00D3335D" w:rsidP="00FD40F5">
      <w:pPr>
        <w:numPr>
          <w:ilvl w:val="0"/>
          <w:numId w:val="2"/>
        </w:numPr>
        <w:spacing w:afterLines="100" w:after="312"/>
        <w:rPr>
          <w:rFonts w:ascii="宋体" w:hAnsi="宋体" w:cs="宋体"/>
        </w:rPr>
      </w:pPr>
      <w:r>
        <w:rPr>
          <w:rFonts w:ascii="宋体" w:hAnsi="宋体" w:cs="宋体" w:hint="eastAsia"/>
          <w:b/>
          <w:bCs/>
        </w:rPr>
        <w:t>人力资源部</w:t>
      </w:r>
      <w:r w:rsidR="00FD40F5">
        <w:rPr>
          <w:rFonts w:ascii="宋体" w:hAnsi="宋体" w:cs="宋体" w:hint="eastAsia"/>
        </w:rPr>
        <w:t>主要负责人力资源的管理，其中包括</w:t>
      </w:r>
      <w:proofErr w:type="gramStart"/>
      <w:r w:rsidR="00FD40F5">
        <w:rPr>
          <w:rFonts w:ascii="宋体" w:hAnsi="宋体" w:cs="宋体" w:hint="eastAsia"/>
        </w:rPr>
        <w:t>青协成</w:t>
      </w:r>
      <w:r>
        <w:rPr>
          <w:rFonts w:ascii="宋体" w:hAnsi="宋体" w:cs="宋体" w:hint="eastAsia"/>
        </w:rPr>
        <w:t>员</w:t>
      </w:r>
      <w:proofErr w:type="gramEnd"/>
      <w:r>
        <w:rPr>
          <w:rFonts w:ascii="宋体" w:hAnsi="宋体" w:cs="宋体" w:hint="eastAsia"/>
        </w:rPr>
        <w:t>的招新、考核、技能意识培训等一系列招</w:t>
      </w:r>
      <w:r w:rsidR="00FD40F5">
        <w:rPr>
          <w:rFonts w:ascii="宋体" w:hAnsi="宋体" w:cs="宋体" w:hint="eastAsia"/>
        </w:rPr>
        <w:t>聘活动，以及</w:t>
      </w:r>
      <w:proofErr w:type="gramStart"/>
      <w:r w:rsidR="00FD40F5">
        <w:rPr>
          <w:rFonts w:ascii="宋体" w:hAnsi="宋体" w:cs="宋体" w:hint="eastAsia"/>
        </w:rPr>
        <w:t>青协</w:t>
      </w:r>
      <w:r>
        <w:rPr>
          <w:rFonts w:ascii="宋体" w:hAnsi="宋体" w:cs="宋体" w:hint="eastAsia"/>
        </w:rPr>
        <w:t>相关</w:t>
      </w:r>
      <w:proofErr w:type="gramEnd"/>
      <w:r>
        <w:rPr>
          <w:rFonts w:ascii="宋体" w:hAnsi="宋体" w:cs="宋体" w:hint="eastAsia"/>
        </w:rPr>
        <w:t>管理制度的拟定修改，日常活动人员的调配等工作。</w:t>
      </w:r>
    </w:p>
    <w:p w:rsidR="00D3335D" w:rsidRDefault="00D3335D" w:rsidP="00D3335D">
      <w:pPr>
        <w:pStyle w:val="2"/>
      </w:pPr>
      <w:bookmarkStart w:id="7" w:name="_Toc9961"/>
      <w:r>
        <w:rPr>
          <w:rFonts w:hint="eastAsia"/>
        </w:rPr>
        <w:t>第四章</w:t>
      </w:r>
      <w:r>
        <w:t xml:space="preserve"> </w:t>
      </w:r>
      <w:r>
        <w:rPr>
          <w:rFonts w:hint="eastAsia"/>
        </w:rPr>
        <w:t>考核、奖惩制度</w:t>
      </w:r>
      <w:bookmarkEnd w:id="7"/>
    </w:p>
    <w:p w:rsidR="00D3335D" w:rsidRDefault="00D3335D" w:rsidP="00D3335D">
      <w:pPr>
        <w:numPr>
          <w:ilvl w:val="0"/>
          <w:numId w:val="2"/>
        </w:numPr>
        <w:spacing w:afterLines="100" w:after="312"/>
        <w:rPr>
          <w:rFonts w:ascii="宋体" w:hAnsi="宋体" w:cs="宋体"/>
        </w:rPr>
      </w:pPr>
      <w:r>
        <w:rPr>
          <w:rFonts w:ascii="宋体" w:hAnsi="宋体" w:cs="宋体" w:hint="eastAsia"/>
        </w:rPr>
        <w:t xml:space="preserve"> </w:t>
      </w:r>
      <w:proofErr w:type="gramStart"/>
      <w:r w:rsidR="00322D2C">
        <w:rPr>
          <w:rFonts w:ascii="宋体" w:hAnsi="宋体" w:cs="宋体" w:hint="eastAsia"/>
        </w:rPr>
        <w:t>青协</w:t>
      </w:r>
      <w:r>
        <w:rPr>
          <w:rFonts w:ascii="宋体" w:hAnsi="宋体" w:cs="宋体" w:hint="eastAsia"/>
        </w:rPr>
        <w:t>各项</w:t>
      </w:r>
      <w:proofErr w:type="gramEnd"/>
      <w:r>
        <w:rPr>
          <w:rFonts w:ascii="宋体" w:hAnsi="宋体" w:cs="宋体" w:hint="eastAsia"/>
        </w:rPr>
        <w:t>具体工作都有具体的考核、奖励与处罚条例，各职能部门须严格按照条例执行各项工作的考核、</w:t>
      </w:r>
      <w:r w:rsidR="00322D2C">
        <w:rPr>
          <w:rFonts w:ascii="宋体" w:hAnsi="宋体" w:cs="宋体" w:hint="eastAsia"/>
        </w:rPr>
        <w:t>奖励与处罚，不得滥赏、滥罚。详细参照《华中师范大学青年志愿者协会日常管理制度》、《华中师范大学青年志愿者协</w:t>
      </w:r>
      <w:r>
        <w:rPr>
          <w:rFonts w:ascii="宋体" w:hAnsi="宋体" w:cs="宋体" w:hint="eastAsia"/>
        </w:rPr>
        <w:t>会人事制度》。</w:t>
      </w:r>
    </w:p>
    <w:p w:rsidR="00D3335D" w:rsidRDefault="00D3335D" w:rsidP="00D3335D">
      <w:pPr>
        <w:numPr>
          <w:ilvl w:val="0"/>
          <w:numId w:val="2"/>
        </w:numPr>
        <w:spacing w:afterLines="100" w:after="312"/>
        <w:rPr>
          <w:rFonts w:ascii="宋体" w:hAnsi="宋体" w:cs="宋体"/>
        </w:rPr>
      </w:pPr>
      <w:r>
        <w:rPr>
          <w:rFonts w:ascii="宋体" w:hAnsi="宋体" w:cs="宋体" w:hint="eastAsia"/>
        </w:rPr>
        <w:t xml:space="preserve"> </w:t>
      </w:r>
      <w:r w:rsidR="00322D2C">
        <w:rPr>
          <w:rFonts w:ascii="宋体" w:hAnsi="宋体" w:cs="宋体" w:hint="eastAsia"/>
        </w:rPr>
        <w:t>凡不依照各工作考核、奖惩与处罚条例执行工作的部门</w:t>
      </w:r>
      <w:r>
        <w:rPr>
          <w:rFonts w:ascii="宋体" w:hAnsi="宋体" w:cs="宋体" w:hint="eastAsia"/>
        </w:rPr>
        <w:t>由主席团酌情予以处罚。</w:t>
      </w:r>
    </w:p>
    <w:p w:rsidR="00D3335D" w:rsidRDefault="00D3335D" w:rsidP="00D3335D">
      <w:pPr>
        <w:numPr>
          <w:ilvl w:val="0"/>
          <w:numId w:val="2"/>
        </w:numPr>
        <w:spacing w:afterLines="100" w:after="312"/>
        <w:rPr>
          <w:rFonts w:ascii="宋体" w:hAnsi="宋体" w:cs="宋体"/>
        </w:rPr>
      </w:pPr>
      <w:r>
        <w:rPr>
          <w:rFonts w:ascii="宋体" w:hAnsi="宋体" w:cs="宋体" w:hint="eastAsia"/>
        </w:rPr>
        <w:t>凡是没有履行职责、未及时完成任务者，一律取消“评优”“评先”资格。</w:t>
      </w:r>
    </w:p>
    <w:p w:rsidR="00D3335D" w:rsidRDefault="00D3335D" w:rsidP="00D3335D">
      <w:pPr>
        <w:numPr>
          <w:ilvl w:val="0"/>
          <w:numId w:val="2"/>
        </w:numPr>
        <w:spacing w:afterLines="100" w:after="312"/>
        <w:rPr>
          <w:rFonts w:ascii="宋体" w:hAnsi="宋体" w:cs="宋体"/>
        </w:rPr>
      </w:pPr>
      <w:r>
        <w:rPr>
          <w:rFonts w:ascii="宋体" w:hAnsi="宋体" w:cs="宋体" w:hint="eastAsia"/>
        </w:rPr>
        <w:t>志愿者应当积</w:t>
      </w:r>
      <w:r w:rsidR="00322D2C">
        <w:rPr>
          <w:rFonts w:ascii="宋体" w:hAnsi="宋体" w:cs="宋体" w:hint="eastAsia"/>
        </w:rPr>
        <w:t>极按时参加院</w:t>
      </w:r>
      <w:r>
        <w:rPr>
          <w:rFonts w:ascii="宋体" w:hAnsi="宋体" w:cs="宋体" w:hint="eastAsia"/>
        </w:rPr>
        <w:t>内外志愿者活动，对无故</w:t>
      </w:r>
      <w:proofErr w:type="gramStart"/>
      <w:r>
        <w:rPr>
          <w:rFonts w:ascii="宋体" w:hAnsi="宋体" w:cs="宋体" w:hint="eastAsia"/>
        </w:rPr>
        <w:t>不</w:t>
      </w:r>
      <w:proofErr w:type="gramEnd"/>
      <w:r>
        <w:rPr>
          <w:rFonts w:ascii="宋体" w:hAnsi="宋体" w:cs="宋体" w:hint="eastAsia"/>
        </w:rPr>
        <w:t>参加者进行部内批评。</w:t>
      </w:r>
    </w:p>
    <w:p w:rsidR="00D3335D" w:rsidRDefault="00D3335D" w:rsidP="00D3335D">
      <w:pPr>
        <w:pStyle w:val="2"/>
      </w:pPr>
      <w:bookmarkStart w:id="8" w:name="_Toc20805"/>
      <w:r>
        <w:rPr>
          <w:rFonts w:hint="eastAsia"/>
        </w:rPr>
        <w:t>第五章</w:t>
      </w:r>
      <w:r>
        <w:t xml:space="preserve"> </w:t>
      </w:r>
      <w:r>
        <w:rPr>
          <w:rFonts w:hint="eastAsia"/>
        </w:rPr>
        <w:t>资金的来源与管理使用</w:t>
      </w:r>
      <w:bookmarkEnd w:id="8"/>
    </w:p>
    <w:p w:rsidR="00D3335D" w:rsidRDefault="00322D2C" w:rsidP="00D3335D">
      <w:pPr>
        <w:numPr>
          <w:ilvl w:val="0"/>
          <w:numId w:val="2"/>
        </w:numPr>
        <w:rPr>
          <w:rFonts w:ascii="宋体" w:hAnsi="宋体" w:cs="宋体"/>
        </w:rPr>
      </w:pPr>
      <w:proofErr w:type="gramStart"/>
      <w:r>
        <w:rPr>
          <w:rFonts w:ascii="宋体" w:hAnsi="宋体" w:cs="宋体" w:hint="eastAsia"/>
        </w:rPr>
        <w:t>青协</w:t>
      </w:r>
      <w:r w:rsidR="00D3335D">
        <w:rPr>
          <w:rFonts w:ascii="宋体" w:hAnsi="宋体" w:cs="宋体" w:hint="eastAsia"/>
        </w:rPr>
        <w:t>资金来源</w:t>
      </w:r>
      <w:proofErr w:type="gramEnd"/>
      <w:r w:rsidR="00D3335D">
        <w:rPr>
          <w:rFonts w:ascii="宋体" w:hAnsi="宋体" w:cs="宋体" w:hint="eastAsia"/>
        </w:rPr>
        <w:t>：</w:t>
      </w:r>
      <w:r w:rsidR="00D3335D">
        <w:rPr>
          <w:rFonts w:ascii="宋体" w:hAnsi="宋体" w:cs="宋体" w:hint="eastAsia"/>
        </w:rPr>
        <w:br/>
      </w:r>
      <w:r>
        <w:rPr>
          <w:rFonts w:ascii="宋体" w:hAnsi="宋体" w:cs="宋体" w:hint="eastAsia"/>
        </w:rPr>
        <w:t>（一）心理学院团委提供部分活动资金</w:t>
      </w:r>
    </w:p>
    <w:p w:rsidR="00D3335D" w:rsidRDefault="00322D2C" w:rsidP="00D3335D">
      <w:pPr>
        <w:spacing w:afterLines="100" w:after="312"/>
        <w:rPr>
          <w:rFonts w:ascii="宋体" w:hAnsi="宋体" w:cs="宋体"/>
        </w:rPr>
      </w:pPr>
      <w:r>
        <w:rPr>
          <w:rFonts w:ascii="宋体" w:hAnsi="宋体" w:cs="宋体" w:hint="eastAsia"/>
        </w:rPr>
        <w:t>（二</w:t>
      </w:r>
      <w:r w:rsidR="00D3335D">
        <w:rPr>
          <w:rFonts w:ascii="宋体" w:hAnsi="宋体" w:cs="宋体" w:hint="eastAsia"/>
        </w:rPr>
        <w:t>）团体、机构及个人自愿捐赠；</w:t>
      </w:r>
      <w:r w:rsidR="00D3335D">
        <w:rPr>
          <w:rFonts w:ascii="宋体" w:hAnsi="宋体" w:cs="宋体" w:hint="eastAsia"/>
        </w:rPr>
        <w:br/>
      </w:r>
      <w:r>
        <w:rPr>
          <w:rFonts w:ascii="宋体" w:hAnsi="宋体" w:cs="宋体" w:hint="eastAsia"/>
        </w:rPr>
        <w:t>（三</w:t>
      </w:r>
      <w:r w:rsidR="00D3335D">
        <w:rPr>
          <w:rFonts w:ascii="宋体" w:hAnsi="宋体" w:cs="宋体" w:hint="eastAsia"/>
        </w:rPr>
        <w:t>）其他合法收入。</w:t>
      </w:r>
    </w:p>
    <w:p w:rsidR="00D3335D" w:rsidRPr="00322D2C" w:rsidRDefault="00D3335D" w:rsidP="00322D2C">
      <w:pPr>
        <w:numPr>
          <w:ilvl w:val="0"/>
          <w:numId w:val="2"/>
        </w:numPr>
        <w:spacing w:afterLines="100" w:after="312"/>
        <w:rPr>
          <w:rFonts w:ascii="宋体" w:hAnsi="宋体" w:cs="宋体"/>
        </w:rPr>
      </w:pPr>
      <w:r>
        <w:rPr>
          <w:rFonts w:ascii="宋体" w:hAnsi="宋体" w:cs="宋体" w:hint="eastAsia"/>
        </w:rPr>
        <w:t xml:space="preserve"> </w:t>
      </w:r>
      <w:proofErr w:type="gramStart"/>
      <w:r w:rsidR="00322D2C">
        <w:rPr>
          <w:rFonts w:ascii="宋体" w:hAnsi="宋体" w:cs="宋体" w:hint="eastAsia"/>
        </w:rPr>
        <w:t>青协所</w:t>
      </w:r>
      <w:proofErr w:type="gramEnd"/>
      <w:r w:rsidR="00322D2C">
        <w:rPr>
          <w:rFonts w:ascii="宋体" w:hAnsi="宋体" w:cs="宋体" w:hint="eastAsia"/>
        </w:rPr>
        <w:t>筹集资产，主要用于志愿服务活动</w:t>
      </w:r>
      <w:proofErr w:type="gramStart"/>
      <w:r w:rsidR="00322D2C">
        <w:rPr>
          <w:rFonts w:ascii="宋体" w:hAnsi="宋体" w:cs="宋体" w:hint="eastAsia"/>
        </w:rPr>
        <w:t>和青协活动</w:t>
      </w:r>
      <w:proofErr w:type="gramEnd"/>
      <w:r w:rsidR="00322D2C">
        <w:rPr>
          <w:rFonts w:ascii="宋体" w:hAnsi="宋体" w:cs="宋体" w:hint="eastAsia"/>
        </w:rPr>
        <w:t>的正常开支，其用途不得</w:t>
      </w:r>
      <w:proofErr w:type="gramStart"/>
      <w:r w:rsidR="00322D2C">
        <w:rPr>
          <w:rFonts w:ascii="宋体" w:hAnsi="宋体" w:cs="宋体" w:hint="eastAsia"/>
        </w:rPr>
        <w:t>违背青协</w:t>
      </w:r>
      <w:r>
        <w:rPr>
          <w:rFonts w:ascii="宋体" w:hAnsi="宋体" w:cs="宋体" w:hint="eastAsia"/>
        </w:rPr>
        <w:t>的</w:t>
      </w:r>
      <w:proofErr w:type="gramEnd"/>
      <w:r>
        <w:rPr>
          <w:rFonts w:ascii="宋体" w:hAnsi="宋体" w:cs="宋体" w:hint="eastAsia"/>
        </w:rPr>
        <w:t>宗旨。</w:t>
      </w:r>
    </w:p>
    <w:p w:rsidR="00D3335D" w:rsidRDefault="00D3335D" w:rsidP="00D3335D">
      <w:pPr>
        <w:numPr>
          <w:ilvl w:val="0"/>
          <w:numId w:val="2"/>
        </w:numPr>
        <w:spacing w:afterLines="100" w:after="312"/>
        <w:rPr>
          <w:rFonts w:ascii="宋体" w:hAnsi="宋体" w:cs="宋体"/>
        </w:rPr>
      </w:pPr>
      <w:r>
        <w:rPr>
          <w:rFonts w:ascii="宋体" w:hAnsi="宋体" w:cs="宋体" w:hint="eastAsia"/>
        </w:rPr>
        <w:t xml:space="preserve"> </w:t>
      </w:r>
      <w:proofErr w:type="gramStart"/>
      <w:r w:rsidR="00322D2C">
        <w:rPr>
          <w:rFonts w:ascii="宋体" w:hAnsi="宋体" w:cs="宋体" w:hint="eastAsia"/>
        </w:rPr>
        <w:t>青协</w:t>
      </w:r>
      <w:r>
        <w:rPr>
          <w:rFonts w:ascii="宋体" w:hAnsi="宋体" w:cs="宋体" w:hint="eastAsia"/>
        </w:rPr>
        <w:t>财务</w:t>
      </w:r>
      <w:proofErr w:type="gramEnd"/>
      <w:r>
        <w:rPr>
          <w:rFonts w:ascii="宋体" w:hAnsi="宋体" w:cs="宋体" w:hint="eastAsia"/>
        </w:rPr>
        <w:t>工作建立了完善的财务管理制度，保证会计资料合法、真实、准确、完整，具体内容可参阅《华中师范大学</w:t>
      </w:r>
      <w:r w:rsidR="00055B90">
        <w:rPr>
          <w:rFonts w:ascii="宋体" w:hAnsi="宋体" w:cs="宋体" w:hint="eastAsia"/>
        </w:rPr>
        <w:t>心理学院青年志愿者协会</w:t>
      </w:r>
      <w:r>
        <w:rPr>
          <w:rFonts w:ascii="宋体" w:hAnsi="宋体" w:cs="宋体" w:hint="eastAsia"/>
        </w:rPr>
        <w:t>财务管理制度》</w:t>
      </w:r>
    </w:p>
    <w:p w:rsidR="00D3335D" w:rsidRDefault="00322D2C" w:rsidP="00D3335D">
      <w:pPr>
        <w:numPr>
          <w:ilvl w:val="0"/>
          <w:numId w:val="2"/>
        </w:numPr>
        <w:spacing w:afterLines="100" w:after="312"/>
        <w:rPr>
          <w:rFonts w:ascii="宋体" w:hAnsi="宋体" w:cs="宋体"/>
        </w:rPr>
      </w:pPr>
      <w:proofErr w:type="gramStart"/>
      <w:r>
        <w:rPr>
          <w:rFonts w:ascii="宋体" w:hAnsi="宋体" w:cs="宋体" w:hint="eastAsia"/>
        </w:rPr>
        <w:t>青协</w:t>
      </w:r>
      <w:r w:rsidR="00D3335D">
        <w:rPr>
          <w:rFonts w:ascii="宋体" w:hAnsi="宋体" w:cs="宋体" w:hint="eastAsia"/>
        </w:rPr>
        <w:t>更换</w:t>
      </w:r>
      <w:proofErr w:type="gramEnd"/>
      <w:r w:rsidR="00D3335D">
        <w:rPr>
          <w:rFonts w:ascii="宋体" w:hAnsi="宋体" w:cs="宋体" w:hint="eastAsia"/>
        </w:rPr>
        <w:t>主席后一个月内必须进行财务审计，在此期间前任主席与新任主席办</w:t>
      </w:r>
      <w:r w:rsidR="00D3335D">
        <w:rPr>
          <w:rFonts w:ascii="宋体" w:hAnsi="宋体" w:cs="宋体" w:hint="eastAsia"/>
        </w:rPr>
        <w:lastRenderedPageBreak/>
        <w:t>清财务交接手续。</w:t>
      </w:r>
    </w:p>
    <w:p w:rsidR="00D3335D" w:rsidRDefault="00D3335D" w:rsidP="00D3335D">
      <w:pPr>
        <w:numPr>
          <w:ilvl w:val="0"/>
          <w:numId w:val="2"/>
        </w:numPr>
        <w:spacing w:afterLines="100" w:after="312"/>
        <w:rPr>
          <w:rFonts w:ascii="宋体" w:hAnsi="宋体" w:cs="宋体"/>
        </w:rPr>
      </w:pPr>
      <w:r>
        <w:rPr>
          <w:rFonts w:ascii="宋体" w:hAnsi="宋体" w:cs="宋体" w:hint="eastAsia"/>
        </w:rPr>
        <w:t xml:space="preserve"> </w:t>
      </w:r>
      <w:proofErr w:type="gramStart"/>
      <w:r w:rsidR="00322D2C">
        <w:rPr>
          <w:rFonts w:ascii="宋体" w:hAnsi="宋体" w:cs="宋体" w:hint="eastAsia"/>
        </w:rPr>
        <w:t>青协</w:t>
      </w:r>
      <w:r>
        <w:rPr>
          <w:rFonts w:ascii="宋体" w:hAnsi="宋体" w:cs="宋体" w:hint="eastAsia"/>
        </w:rPr>
        <w:t>资产</w:t>
      </w:r>
      <w:proofErr w:type="gramEnd"/>
      <w:r>
        <w:rPr>
          <w:rFonts w:ascii="宋体" w:hAnsi="宋体" w:cs="宋体" w:hint="eastAsia"/>
        </w:rPr>
        <w:t xml:space="preserve">，任何单位、个人不得侵占、私分和挪用。 </w:t>
      </w:r>
    </w:p>
    <w:p w:rsidR="00D3335D" w:rsidRDefault="00D3335D" w:rsidP="00D3335D">
      <w:pPr>
        <w:numPr>
          <w:ilvl w:val="0"/>
          <w:numId w:val="2"/>
        </w:numPr>
        <w:spacing w:afterLines="100" w:after="312"/>
        <w:rPr>
          <w:rFonts w:ascii="宋体" w:hAnsi="宋体" w:cs="宋体"/>
        </w:rPr>
      </w:pPr>
      <w:r>
        <w:rPr>
          <w:rFonts w:ascii="宋体" w:hAnsi="宋体" w:cs="宋体" w:hint="eastAsia"/>
        </w:rPr>
        <w:t xml:space="preserve"> </w:t>
      </w:r>
      <w:proofErr w:type="gramStart"/>
      <w:r w:rsidR="00322D2C">
        <w:rPr>
          <w:rFonts w:ascii="宋体" w:hAnsi="宋体" w:cs="宋体" w:hint="eastAsia"/>
        </w:rPr>
        <w:t>青协</w:t>
      </w:r>
      <w:r>
        <w:rPr>
          <w:rFonts w:ascii="宋体" w:hAnsi="宋体" w:cs="宋体" w:hint="eastAsia"/>
        </w:rPr>
        <w:t>所有</w:t>
      </w:r>
      <w:proofErr w:type="gramEnd"/>
      <w:r>
        <w:rPr>
          <w:rFonts w:ascii="宋体" w:hAnsi="宋体" w:cs="宋体" w:hint="eastAsia"/>
        </w:rPr>
        <w:t>工作人员为志愿服务者，</w:t>
      </w:r>
      <w:proofErr w:type="gramStart"/>
      <w:r>
        <w:rPr>
          <w:rFonts w:ascii="宋体" w:hAnsi="宋体" w:cs="宋体" w:hint="eastAsia"/>
        </w:rPr>
        <w:t>在</w:t>
      </w:r>
      <w:r w:rsidR="00322D2C">
        <w:rPr>
          <w:rFonts w:ascii="宋体" w:hAnsi="宋体" w:cs="宋体" w:hint="eastAsia"/>
        </w:rPr>
        <w:t>青协</w:t>
      </w:r>
      <w:r>
        <w:rPr>
          <w:rFonts w:ascii="宋体" w:hAnsi="宋体" w:cs="宋体" w:hint="eastAsia"/>
        </w:rPr>
        <w:t>工作</w:t>
      </w:r>
      <w:proofErr w:type="gramEnd"/>
      <w:r>
        <w:rPr>
          <w:rFonts w:ascii="宋体" w:hAnsi="宋体" w:cs="宋体" w:hint="eastAsia"/>
        </w:rPr>
        <w:t>期间不领任何形式的工资报酬。</w:t>
      </w:r>
    </w:p>
    <w:p w:rsidR="00D3335D" w:rsidRDefault="00D3335D" w:rsidP="00D3335D">
      <w:pPr>
        <w:pStyle w:val="2"/>
      </w:pPr>
      <w:bookmarkStart w:id="9" w:name="_Toc16041"/>
      <w:r>
        <w:rPr>
          <w:rFonts w:hint="eastAsia"/>
        </w:rPr>
        <w:t>第六章</w:t>
      </w:r>
      <w:r>
        <w:t xml:space="preserve"> </w:t>
      </w:r>
      <w:r>
        <w:rPr>
          <w:rFonts w:hint="eastAsia"/>
        </w:rPr>
        <w:t>附则</w:t>
      </w:r>
      <w:bookmarkEnd w:id="9"/>
    </w:p>
    <w:p w:rsidR="00D3335D" w:rsidRDefault="00D3335D" w:rsidP="00D3335D">
      <w:pPr>
        <w:numPr>
          <w:ilvl w:val="0"/>
          <w:numId w:val="2"/>
        </w:numPr>
        <w:spacing w:afterLines="100" w:after="312"/>
        <w:rPr>
          <w:rFonts w:ascii="宋体" w:hAnsi="宋体" w:cs="宋体"/>
        </w:rPr>
      </w:pPr>
      <w:r>
        <w:rPr>
          <w:rFonts w:ascii="宋体" w:hAnsi="宋体" w:cs="宋体" w:hint="eastAsia"/>
        </w:rPr>
        <w:t xml:space="preserve"> 对本章程的修改，须经主席团表决通过后报全体志愿者代表大会审议，提案通过2/3以上后方可修改。 </w:t>
      </w:r>
    </w:p>
    <w:p w:rsidR="00D3335D" w:rsidRDefault="00D3335D" w:rsidP="00D3335D">
      <w:pPr>
        <w:numPr>
          <w:ilvl w:val="0"/>
          <w:numId w:val="2"/>
        </w:numPr>
        <w:spacing w:afterLines="100" w:after="312"/>
        <w:rPr>
          <w:rFonts w:ascii="宋体" w:hAnsi="宋体" w:cs="宋体"/>
        </w:rPr>
      </w:pPr>
      <w:r>
        <w:rPr>
          <w:rFonts w:ascii="宋体" w:hAnsi="宋体" w:cs="宋体" w:hint="eastAsia"/>
        </w:rPr>
        <w:t xml:space="preserve"> </w:t>
      </w:r>
      <w:r w:rsidR="00322D2C">
        <w:rPr>
          <w:rFonts w:ascii="宋体" w:hAnsi="宋体" w:cs="宋体" w:hint="eastAsia"/>
        </w:rPr>
        <w:t>本章程最终解释权</w:t>
      </w:r>
      <w:proofErr w:type="gramStart"/>
      <w:r w:rsidR="00322D2C">
        <w:rPr>
          <w:rFonts w:ascii="宋体" w:hAnsi="宋体" w:cs="宋体" w:hint="eastAsia"/>
        </w:rPr>
        <w:t>由青协</w:t>
      </w:r>
      <w:r>
        <w:rPr>
          <w:rFonts w:ascii="宋体" w:hAnsi="宋体" w:cs="宋体" w:hint="eastAsia"/>
        </w:rPr>
        <w:t>主席团</w:t>
      </w:r>
      <w:proofErr w:type="gramEnd"/>
      <w:r>
        <w:rPr>
          <w:rFonts w:ascii="宋体" w:hAnsi="宋体" w:cs="宋体" w:hint="eastAsia"/>
        </w:rPr>
        <w:t>所有。</w:t>
      </w:r>
    </w:p>
    <w:p w:rsidR="00D3335D" w:rsidRDefault="00D3335D" w:rsidP="00D3335D">
      <w:pPr>
        <w:numPr>
          <w:ilvl w:val="0"/>
          <w:numId w:val="2"/>
        </w:numPr>
        <w:spacing w:afterLines="100" w:after="312"/>
        <w:rPr>
          <w:rFonts w:ascii="宋体" w:hAnsi="宋体" w:cs="宋体"/>
        </w:rPr>
      </w:pPr>
      <w:r>
        <w:rPr>
          <w:rFonts w:ascii="宋体" w:hAnsi="宋体" w:cs="宋体" w:hint="eastAsia"/>
        </w:rPr>
        <w:t xml:space="preserve"> 本章程自公布之日起开始执行。</w:t>
      </w:r>
    </w:p>
    <w:p w:rsidR="00D3335D" w:rsidRDefault="00D3335D" w:rsidP="00D3335D">
      <w:pPr>
        <w:numPr>
          <w:ilvl w:val="0"/>
          <w:numId w:val="2"/>
        </w:numPr>
        <w:spacing w:afterLines="100" w:after="312"/>
        <w:rPr>
          <w:rFonts w:ascii="宋体" w:hAnsi="宋体" w:cs="宋体"/>
        </w:rPr>
      </w:pPr>
      <w:r>
        <w:rPr>
          <w:rFonts w:ascii="宋体" w:hAnsi="宋体" w:cs="宋体" w:hint="eastAsia"/>
        </w:rPr>
        <w:t xml:space="preserve"> 各部门、组织单位具体规章制度或实施细则，由各职能部门、组织单位根据本章程相应健全。</w:t>
      </w:r>
    </w:p>
    <w:p w:rsidR="00D3335D" w:rsidRDefault="00D3335D" w:rsidP="00D3335D">
      <w:pPr>
        <w:spacing w:afterLines="100" w:after="312"/>
        <w:rPr>
          <w:rFonts w:ascii="宋体" w:hAnsi="宋体" w:cs="宋体"/>
        </w:rPr>
      </w:pPr>
    </w:p>
    <w:p w:rsidR="00D3335D" w:rsidRDefault="00D3335D" w:rsidP="00D3335D">
      <w:pPr>
        <w:spacing w:afterLines="100" w:after="312"/>
        <w:rPr>
          <w:rFonts w:ascii="宋体" w:hAnsi="宋体" w:cs="宋体"/>
        </w:rPr>
      </w:pPr>
    </w:p>
    <w:p w:rsidR="00D3335D" w:rsidRDefault="00D3335D" w:rsidP="00D3335D">
      <w:pPr>
        <w:spacing w:afterLines="100" w:after="312"/>
        <w:rPr>
          <w:rFonts w:ascii="宋体" w:hAnsi="宋体" w:cs="宋体"/>
        </w:rPr>
      </w:pPr>
    </w:p>
    <w:p w:rsidR="00D3335D" w:rsidRDefault="00D3335D" w:rsidP="00D3335D">
      <w:pPr>
        <w:spacing w:afterLines="100" w:after="312"/>
        <w:rPr>
          <w:rFonts w:ascii="宋体" w:hAnsi="宋体" w:cs="宋体"/>
          <w:b/>
          <w:bCs/>
        </w:rPr>
      </w:pPr>
      <w:r>
        <w:rPr>
          <w:rFonts w:ascii="宋体" w:hAnsi="宋体" w:cs="宋体" w:hint="eastAsia"/>
        </w:rPr>
        <w:t xml:space="preserve">             </w:t>
      </w:r>
      <w:r w:rsidR="00322D2C">
        <w:rPr>
          <w:rFonts w:ascii="宋体" w:hAnsi="宋体" w:cs="宋体" w:hint="eastAsia"/>
        </w:rPr>
        <w:t xml:space="preserve">                          </w:t>
      </w:r>
      <w:r>
        <w:rPr>
          <w:rFonts w:ascii="宋体" w:hAnsi="宋体" w:cs="宋体" w:hint="eastAsia"/>
        </w:rPr>
        <w:t xml:space="preserve">     </w:t>
      </w:r>
      <w:r>
        <w:rPr>
          <w:rFonts w:ascii="宋体" w:hAnsi="宋体" w:cs="宋体" w:hint="eastAsia"/>
          <w:b/>
          <w:bCs/>
        </w:rPr>
        <w:t>华中师范大学</w:t>
      </w:r>
      <w:r w:rsidR="00322D2C">
        <w:rPr>
          <w:rFonts w:ascii="宋体" w:hAnsi="宋体" w:cs="宋体" w:hint="eastAsia"/>
          <w:b/>
          <w:bCs/>
        </w:rPr>
        <w:t>心理学院青年志愿者协</w:t>
      </w:r>
      <w:r>
        <w:rPr>
          <w:rFonts w:ascii="宋体" w:hAnsi="宋体" w:cs="宋体" w:hint="eastAsia"/>
          <w:b/>
          <w:bCs/>
        </w:rPr>
        <w:t>会</w:t>
      </w:r>
    </w:p>
    <w:p w:rsidR="00D3335D" w:rsidRDefault="00D3335D" w:rsidP="00D3335D">
      <w:pPr>
        <w:spacing w:afterLines="100" w:after="312"/>
        <w:rPr>
          <w:rFonts w:ascii="宋体" w:hAnsi="宋体" w:cs="宋体"/>
          <w:b/>
          <w:bCs/>
        </w:rPr>
      </w:pPr>
      <w:r>
        <w:rPr>
          <w:rFonts w:ascii="宋体" w:hAnsi="宋体" w:cs="宋体" w:hint="eastAsia"/>
          <w:b/>
          <w:bCs/>
        </w:rPr>
        <w:t xml:space="preserve">                                                        </w:t>
      </w:r>
      <w:r w:rsidR="00322D2C">
        <w:rPr>
          <w:rFonts w:ascii="宋体" w:hAnsi="宋体" w:cs="宋体" w:hint="eastAsia"/>
          <w:b/>
          <w:bCs/>
        </w:rPr>
        <w:t>二零一六</w:t>
      </w:r>
      <w:r>
        <w:rPr>
          <w:rFonts w:ascii="宋体" w:hAnsi="宋体" w:cs="宋体" w:hint="eastAsia"/>
          <w:b/>
          <w:bCs/>
        </w:rPr>
        <w:t xml:space="preserve">年二月   </w:t>
      </w:r>
    </w:p>
    <w:p w:rsidR="00D3335D" w:rsidRDefault="00D3335D" w:rsidP="00D3335D">
      <w:pPr>
        <w:rPr>
          <w:rFonts w:ascii="宋体" w:hAnsi="宋体" w:cs="宋体"/>
          <w:szCs w:val="24"/>
        </w:rPr>
      </w:pPr>
    </w:p>
    <w:p w:rsidR="00D3335D" w:rsidRDefault="00D3335D" w:rsidP="00D3335D">
      <w:pPr>
        <w:rPr>
          <w:rFonts w:ascii="宋体" w:hAnsi="宋体" w:cs="宋体"/>
        </w:rPr>
      </w:pPr>
    </w:p>
    <w:p w:rsidR="00D3335D" w:rsidRDefault="00D3335D" w:rsidP="00D3335D">
      <w:pPr>
        <w:rPr>
          <w:rFonts w:ascii="宋体" w:hAnsi="宋体" w:cs="宋体"/>
        </w:rPr>
      </w:pPr>
    </w:p>
    <w:p w:rsidR="00D3335D" w:rsidRDefault="00D3335D" w:rsidP="00D3335D">
      <w:pPr>
        <w:rPr>
          <w:rFonts w:ascii="宋体" w:hAnsi="宋体" w:cs="宋体"/>
        </w:rPr>
      </w:pPr>
    </w:p>
    <w:p w:rsidR="00D3335D" w:rsidRDefault="00D3335D" w:rsidP="00D3335D">
      <w:pPr>
        <w:rPr>
          <w:rFonts w:ascii="宋体" w:hAnsi="宋体" w:cs="宋体"/>
        </w:rPr>
      </w:pPr>
    </w:p>
    <w:p w:rsidR="00581B23" w:rsidRDefault="00581B23" w:rsidP="00D3335D">
      <w:pPr>
        <w:rPr>
          <w:rFonts w:ascii="宋体" w:hAnsi="宋体" w:cs="宋体"/>
        </w:rPr>
      </w:pPr>
    </w:p>
    <w:p w:rsidR="00581B23" w:rsidRDefault="00581B23" w:rsidP="00D3335D">
      <w:pPr>
        <w:rPr>
          <w:rFonts w:ascii="宋体" w:hAnsi="宋体" w:cs="宋体"/>
        </w:rPr>
      </w:pPr>
    </w:p>
    <w:p w:rsidR="00581B23" w:rsidRDefault="00581B23" w:rsidP="00D3335D">
      <w:pPr>
        <w:rPr>
          <w:rFonts w:ascii="宋体" w:hAnsi="宋体" w:cs="宋体"/>
        </w:rPr>
      </w:pPr>
    </w:p>
    <w:p w:rsidR="00581B23" w:rsidRDefault="00581B23" w:rsidP="00D3335D">
      <w:pPr>
        <w:rPr>
          <w:rFonts w:ascii="宋体" w:hAnsi="宋体" w:cs="宋体"/>
        </w:rPr>
      </w:pPr>
    </w:p>
    <w:p w:rsidR="00581B23" w:rsidRDefault="00581B23" w:rsidP="00D3335D">
      <w:pPr>
        <w:rPr>
          <w:rFonts w:ascii="宋体" w:hAnsi="宋体" w:cs="宋体"/>
        </w:rPr>
      </w:pPr>
    </w:p>
    <w:p w:rsidR="00581B23" w:rsidRDefault="00581B23" w:rsidP="00D3335D">
      <w:pPr>
        <w:rPr>
          <w:rFonts w:ascii="宋体" w:hAnsi="宋体" w:cs="宋体"/>
        </w:rPr>
      </w:pPr>
    </w:p>
    <w:p w:rsidR="00D3335D" w:rsidRDefault="00D3335D" w:rsidP="00D3335D">
      <w:pPr>
        <w:pStyle w:val="1"/>
      </w:pPr>
      <w:bookmarkStart w:id="10" w:name="_Toc17790"/>
      <w:bookmarkStart w:id="11" w:name="_Toc4751"/>
      <w:r>
        <w:rPr>
          <w:rFonts w:hint="eastAsia"/>
        </w:rPr>
        <w:lastRenderedPageBreak/>
        <w:t>第二篇</w:t>
      </w:r>
      <w:bookmarkEnd w:id="10"/>
      <w:r>
        <w:t xml:space="preserve">  </w:t>
      </w:r>
    </w:p>
    <w:p w:rsidR="00D3335D" w:rsidRDefault="00D3335D" w:rsidP="00D3335D">
      <w:pPr>
        <w:pStyle w:val="2"/>
      </w:pPr>
      <w:bookmarkStart w:id="12" w:name="_Toc18093"/>
      <w:bookmarkEnd w:id="11"/>
      <w:r>
        <w:rPr>
          <w:rFonts w:hint="eastAsia"/>
          <w:szCs w:val="18"/>
        </w:rPr>
        <w:t>华中师范大学</w:t>
      </w:r>
      <w:r w:rsidR="00055B90">
        <w:rPr>
          <w:rFonts w:hint="eastAsia"/>
          <w:szCs w:val="18"/>
        </w:rPr>
        <w:t>心理学院青年志愿者协会</w:t>
      </w:r>
      <w:r>
        <w:rPr>
          <w:rFonts w:hint="eastAsia"/>
        </w:rPr>
        <w:t>财务管理制度</w:t>
      </w:r>
      <w:bookmarkEnd w:id="12"/>
    </w:p>
    <w:p w:rsidR="00D3335D" w:rsidRDefault="00D3335D" w:rsidP="00D3335D">
      <w:pPr>
        <w:pStyle w:val="2"/>
      </w:pPr>
      <w:bookmarkStart w:id="13" w:name="_Toc14856"/>
      <w:r>
        <w:rPr>
          <w:rFonts w:hint="eastAsia"/>
        </w:rPr>
        <w:t>第一章</w:t>
      </w:r>
      <w:r>
        <w:t xml:space="preserve">  </w:t>
      </w:r>
      <w:r>
        <w:rPr>
          <w:rFonts w:hint="eastAsia"/>
        </w:rPr>
        <w:t>总则</w:t>
      </w:r>
      <w:bookmarkEnd w:id="13"/>
    </w:p>
    <w:p w:rsidR="00D3335D" w:rsidRDefault="00D3335D" w:rsidP="00D3335D">
      <w:pPr>
        <w:rPr>
          <w:rFonts w:ascii="宋体" w:hAnsi="宋体" w:cs="宋体"/>
          <w:color w:val="333333"/>
          <w:kern w:val="0"/>
          <w:szCs w:val="21"/>
          <w:shd w:val="clear" w:color="auto" w:fill="F7FDFF"/>
        </w:rPr>
      </w:pPr>
      <w:r>
        <w:rPr>
          <w:rFonts w:ascii="宋体" w:hAnsi="宋体" w:cs="宋体" w:hint="eastAsia"/>
          <w:b/>
          <w:color w:val="333333"/>
          <w:kern w:val="0"/>
          <w:szCs w:val="21"/>
          <w:shd w:val="clear" w:color="auto" w:fill="F7FDFF"/>
        </w:rPr>
        <w:t>第一条 </w:t>
      </w:r>
      <w:r w:rsidR="00322D2C">
        <w:rPr>
          <w:rFonts w:ascii="宋体" w:hAnsi="宋体" w:cs="宋体" w:hint="eastAsia"/>
          <w:color w:val="333333"/>
          <w:kern w:val="0"/>
          <w:szCs w:val="21"/>
          <w:shd w:val="clear" w:color="auto" w:fill="F7FDFF"/>
        </w:rPr>
        <w:t>为了保证华中师范大学青年志愿者协会经费着实</w:t>
      </w:r>
      <w:proofErr w:type="gramStart"/>
      <w:r w:rsidR="00322D2C">
        <w:rPr>
          <w:rFonts w:ascii="宋体" w:hAnsi="宋体" w:cs="宋体" w:hint="eastAsia"/>
          <w:color w:val="333333"/>
          <w:kern w:val="0"/>
          <w:szCs w:val="21"/>
          <w:shd w:val="clear" w:color="auto" w:fill="F7FDFF"/>
        </w:rPr>
        <w:t>用于青协</w:t>
      </w:r>
      <w:r>
        <w:rPr>
          <w:rFonts w:ascii="宋体" w:hAnsi="宋体" w:cs="宋体" w:hint="eastAsia"/>
          <w:color w:val="333333"/>
          <w:kern w:val="0"/>
          <w:szCs w:val="21"/>
          <w:shd w:val="clear" w:color="auto" w:fill="F7FDFF"/>
        </w:rPr>
        <w:t>活动</w:t>
      </w:r>
      <w:proofErr w:type="gramEnd"/>
      <w:r>
        <w:rPr>
          <w:rFonts w:ascii="宋体" w:hAnsi="宋体" w:cs="宋体" w:hint="eastAsia"/>
          <w:color w:val="333333"/>
          <w:kern w:val="0"/>
          <w:szCs w:val="21"/>
          <w:shd w:val="clear" w:color="auto" w:fill="F7FDFF"/>
        </w:rPr>
        <w:t>；为了保</w:t>
      </w:r>
      <w:r w:rsidR="00322D2C">
        <w:rPr>
          <w:rFonts w:ascii="宋体" w:hAnsi="宋体" w:cs="宋体" w:hint="eastAsia"/>
          <w:color w:val="333333"/>
          <w:kern w:val="0"/>
          <w:szCs w:val="21"/>
          <w:shd w:val="clear" w:color="auto" w:fill="F7FDFF"/>
        </w:rPr>
        <w:t>证经费使用科学，经费管理有章可循，根据华中师范大学青年志愿者协</w:t>
      </w:r>
      <w:r>
        <w:rPr>
          <w:rFonts w:ascii="宋体" w:hAnsi="宋体" w:cs="宋体" w:hint="eastAsia"/>
          <w:color w:val="333333"/>
          <w:kern w:val="0"/>
          <w:szCs w:val="21"/>
          <w:shd w:val="clear" w:color="auto" w:fill="F7FDFF"/>
        </w:rPr>
        <w:t>会特点制定本条例。</w:t>
      </w:r>
    </w:p>
    <w:p w:rsidR="00D3335D" w:rsidRDefault="00D3335D" w:rsidP="00D3335D">
      <w:pPr>
        <w:rPr>
          <w:rFonts w:ascii="宋体" w:hAnsi="宋体" w:cs="宋体"/>
          <w:b/>
          <w:color w:val="333333"/>
          <w:kern w:val="0"/>
          <w:szCs w:val="21"/>
          <w:shd w:val="clear" w:color="auto" w:fill="F7FDFF"/>
        </w:rPr>
      </w:pPr>
    </w:p>
    <w:p w:rsidR="00D3335D" w:rsidRDefault="00D3335D" w:rsidP="00D3335D">
      <w:pPr>
        <w:rPr>
          <w:rFonts w:ascii="宋体" w:hAnsi="宋体" w:cs="宋体"/>
          <w:color w:val="333333"/>
          <w:kern w:val="0"/>
          <w:szCs w:val="21"/>
          <w:shd w:val="clear" w:color="auto" w:fill="F7FDFF"/>
        </w:rPr>
      </w:pPr>
      <w:r>
        <w:rPr>
          <w:rFonts w:ascii="宋体" w:hAnsi="宋体" w:cs="宋体" w:hint="eastAsia"/>
          <w:b/>
          <w:color w:val="333333"/>
          <w:kern w:val="0"/>
          <w:szCs w:val="21"/>
          <w:shd w:val="clear" w:color="auto" w:fill="F7FDFF"/>
        </w:rPr>
        <w:t>第二条</w:t>
      </w:r>
      <w:proofErr w:type="gramStart"/>
      <w:r>
        <w:rPr>
          <w:rFonts w:ascii="宋体" w:hAnsi="宋体" w:cs="宋体" w:hint="eastAsia"/>
          <w:b/>
          <w:color w:val="333333"/>
          <w:kern w:val="0"/>
          <w:szCs w:val="21"/>
          <w:shd w:val="clear" w:color="auto" w:fill="F7FDFF"/>
        </w:rPr>
        <w:t> </w:t>
      </w:r>
      <w:r w:rsidR="00322D2C">
        <w:rPr>
          <w:rFonts w:ascii="宋体" w:hAnsi="宋体" w:cs="宋体" w:hint="eastAsia"/>
          <w:color w:val="333333"/>
          <w:kern w:val="0"/>
          <w:szCs w:val="21"/>
          <w:shd w:val="clear" w:color="auto" w:fill="F7FDFF"/>
        </w:rPr>
        <w:t>青协</w:t>
      </w:r>
      <w:r>
        <w:rPr>
          <w:rFonts w:ascii="宋体" w:hAnsi="宋体" w:cs="宋体" w:hint="eastAsia"/>
          <w:color w:val="333333"/>
          <w:kern w:val="0"/>
          <w:szCs w:val="21"/>
          <w:shd w:val="clear" w:color="auto" w:fill="F7FDFF"/>
        </w:rPr>
        <w:t>各</w:t>
      </w:r>
      <w:proofErr w:type="gramEnd"/>
      <w:r>
        <w:rPr>
          <w:rFonts w:ascii="宋体" w:hAnsi="宋体" w:cs="宋体" w:hint="eastAsia"/>
          <w:color w:val="333333"/>
          <w:kern w:val="0"/>
          <w:szCs w:val="21"/>
          <w:shd w:val="clear" w:color="auto" w:fill="F7FDFF"/>
        </w:rPr>
        <w:t>部门应本着科学预算，合理使用的原则使用经费，秘书处负责财务管理和服务工作。</w:t>
      </w:r>
    </w:p>
    <w:p w:rsidR="00D3335D" w:rsidRDefault="00D3335D" w:rsidP="00D3335D">
      <w:pPr>
        <w:pStyle w:val="2"/>
      </w:pPr>
      <w:bookmarkStart w:id="14" w:name="_Toc4975"/>
      <w:r>
        <w:rPr>
          <w:rFonts w:ascii="宋体" w:eastAsia="宋体" w:hAnsi="宋体" w:cs="宋体" w:hint="eastAsia"/>
          <w:color w:val="333333"/>
          <w:shd w:val="clear" w:color="auto" w:fill="F7FDFF"/>
        </w:rPr>
        <w:t>    </w:t>
      </w:r>
      <w:r>
        <w:t> </w:t>
      </w:r>
      <w:r>
        <w:rPr>
          <w:rFonts w:hint="eastAsia"/>
        </w:rPr>
        <w:t>第二章</w:t>
      </w:r>
      <w:r>
        <w:t xml:space="preserve"> </w:t>
      </w:r>
      <w:r>
        <w:rPr>
          <w:rFonts w:hint="eastAsia"/>
        </w:rPr>
        <w:t>财务工作职权分工</w:t>
      </w:r>
      <w:bookmarkEnd w:id="14"/>
    </w:p>
    <w:p w:rsidR="00D3335D" w:rsidRDefault="00D3335D" w:rsidP="00D3335D">
      <w:pPr>
        <w:rPr>
          <w:rFonts w:ascii="宋体" w:hAnsi="宋体" w:cs="宋体"/>
          <w:color w:val="333333"/>
          <w:kern w:val="0"/>
          <w:szCs w:val="21"/>
          <w:shd w:val="clear" w:color="auto" w:fill="F7FDFF"/>
        </w:rPr>
      </w:pPr>
      <w:r>
        <w:rPr>
          <w:rFonts w:ascii="宋体" w:hAnsi="宋体" w:cs="宋体" w:hint="eastAsia"/>
          <w:b/>
          <w:color w:val="333333"/>
          <w:kern w:val="0"/>
          <w:szCs w:val="21"/>
          <w:shd w:val="clear" w:color="auto" w:fill="F7FDFF"/>
        </w:rPr>
        <w:t>第三条</w:t>
      </w:r>
      <w:proofErr w:type="gramStart"/>
      <w:r>
        <w:rPr>
          <w:rFonts w:ascii="宋体" w:hAnsi="宋体" w:cs="宋体" w:hint="eastAsia"/>
          <w:b/>
          <w:color w:val="333333"/>
          <w:kern w:val="0"/>
          <w:szCs w:val="21"/>
          <w:shd w:val="clear" w:color="auto" w:fill="F7FDFF"/>
        </w:rPr>
        <w:t> </w:t>
      </w:r>
      <w:r w:rsidR="00322D2C">
        <w:rPr>
          <w:rFonts w:ascii="宋体" w:hAnsi="宋体" w:cs="宋体" w:hint="eastAsia"/>
          <w:color w:val="333333"/>
          <w:kern w:val="0"/>
          <w:szCs w:val="21"/>
          <w:shd w:val="clear" w:color="auto" w:fill="F7FDFF"/>
        </w:rPr>
        <w:t>青协</w:t>
      </w:r>
      <w:r>
        <w:rPr>
          <w:rFonts w:ascii="宋体" w:hAnsi="宋体" w:cs="宋体" w:hint="eastAsia"/>
          <w:color w:val="333333"/>
          <w:kern w:val="0"/>
          <w:szCs w:val="21"/>
          <w:shd w:val="clear" w:color="auto" w:fill="F7FDFF"/>
        </w:rPr>
        <w:t>日常</w:t>
      </w:r>
      <w:proofErr w:type="gramEnd"/>
      <w:r>
        <w:rPr>
          <w:rFonts w:ascii="宋体" w:hAnsi="宋体" w:cs="宋体" w:hint="eastAsia"/>
          <w:color w:val="333333"/>
          <w:kern w:val="0"/>
          <w:szCs w:val="21"/>
          <w:shd w:val="clear" w:color="auto" w:fill="F7FDFF"/>
        </w:rPr>
        <w:t>财务工作</w:t>
      </w:r>
      <w:proofErr w:type="gramStart"/>
      <w:r>
        <w:rPr>
          <w:rFonts w:ascii="宋体" w:hAnsi="宋体" w:cs="宋体" w:hint="eastAsia"/>
          <w:color w:val="333333"/>
          <w:kern w:val="0"/>
          <w:szCs w:val="21"/>
          <w:shd w:val="clear" w:color="auto" w:fill="F7FDFF"/>
        </w:rPr>
        <w:t>由</w:t>
      </w:r>
      <w:r w:rsidR="00322D2C">
        <w:rPr>
          <w:rFonts w:ascii="宋体" w:hAnsi="宋体" w:cs="宋体" w:hint="eastAsia"/>
          <w:color w:val="333333"/>
          <w:kern w:val="0"/>
          <w:szCs w:val="21"/>
          <w:shd w:val="clear" w:color="auto" w:fill="F7FDFF"/>
        </w:rPr>
        <w:t>青协</w:t>
      </w:r>
      <w:r>
        <w:rPr>
          <w:rFonts w:ascii="宋体" w:hAnsi="宋体" w:cs="宋体" w:hint="eastAsia"/>
          <w:color w:val="333333"/>
          <w:kern w:val="0"/>
          <w:szCs w:val="21"/>
          <w:shd w:val="clear" w:color="auto" w:fill="F7FDFF"/>
        </w:rPr>
        <w:t>主席团</w:t>
      </w:r>
      <w:proofErr w:type="gramEnd"/>
      <w:r>
        <w:rPr>
          <w:rFonts w:ascii="宋体" w:hAnsi="宋体" w:cs="宋体" w:hint="eastAsia"/>
          <w:color w:val="333333"/>
          <w:kern w:val="0"/>
          <w:szCs w:val="21"/>
          <w:shd w:val="clear" w:color="auto" w:fill="F7FDFF"/>
        </w:rPr>
        <w:t>负责监管，秘书处具体负责执行，会长代表大会负责监督秘书处财务工作。</w:t>
      </w:r>
    </w:p>
    <w:p w:rsidR="00D3335D" w:rsidRDefault="00D3335D" w:rsidP="00D3335D">
      <w:pPr>
        <w:rPr>
          <w:rFonts w:ascii="宋体" w:hAnsi="宋体" w:cs="宋体"/>
          <w:b/>
          <w:color w:val="333333"/>
          <w:kern w:val="0"/>
          <w:szCs w:val="21"/>
          <w:shd w:val="clear" w:color="auto" w:fill="F7FDFF"/>
        </w:rPr>
      </w:pPr>
    </w:p>
    <w:p w:rsidR="00D3335D" w:rsidRDefault="00D3335D" w:rsidP="00D3335D">
      <w:pPr>
        <w:rPr>
          <w:rFonts w:ascii="宋体" w:hAnsi="宋体" w:cs="宋体"/>
          <w:color w:val="333333"/>
          <w:kern w:val="0"/>
          <w:szCs w:val="21"/>
          <w:shd w:val="clear" w:color="auto" w:fill="F7FDFF"/>
        </w:rPr>
      </w:pPr>
      <w:r>
        <w:rPr>
          <w:rFonts w:ascii="宋体" w:hAnsi="宋体" w:cs="宋体" w:hint="eastAsia"/>
          <w:b/>
          <w:color w:val="333333"/>
          <w:kern w:val="0"/>
          <w:szCs w:val="21"/>
          <w:shd w:val="clear" w:color="auto" w:fill="F7FDFF"/>
        </w:rPr>
        <w:t>第四条</w:t>
      </w:r>
      <w:proofErr w:type="gramStart"/>
      <w:r>
        <w:rPr>
          <w:rFonts w:ascii="宋体" w:hAnsi="宋体" w:cs="宋体" w:hint="eastAsia"/>
          <w:b/>
          <w:color w:val="333333"/>
          <w:kern w:val="0"/>
          <w:szCs w:val="21"/>
          <w:shd w:val="clear" w:color="auto" w:fill="F7FDFF"/>
        </w:rPr>
        <w:t> </w:t>
      </w:r>
      <w:r w:rsidR="00322D2C">
        <w:rPr>
          <w:rFonts w:ascii="宋体" w:hAnsi="宋体" w:cs="宋体" w:hint="eastAsia"/>
          <w:color w:val="333333"/>
          <w:kern w:val="0"/>
          <w:szCs w:val="21"/>
          <w:shd w:val="clear" w:color="auto" w:fill="F7FDFF"/>
        </w:rPr>
        <w:t>青协</w:t>
      </w:r>
      <w:r>
        <w:rPr>
          <w:rFonts w:ascii="宋体" w:hAnsi="宋体" w:cs="宋体" w:hint="eastAsia"/>
          <w:color w:val="333333"/>
          <w:kern w:val="0"/>
          <w:szCs w:val="21"/>
          <w:shd w:val="clear" w:color="auto" w:fill="F7FDFF"/>
        </w:rPr>
        <w:t>财务</w:t>
      </w:r>
      <w:proofErr w:type="gramEnd"/>
      <w:r>
        <w:rPr>
          <w:rFonts w:ascii="宋体" w:hAnsi="宋体" w:cs="宋体" w:hint="eastAsia"/>
          <w:color w:val="333333"/>
          <w:kern w:val="0"/>
          <w:szCs w:val="21"/>
          <w:shd w:val="clear" w:color="auto" w:fill="F7FDFF"/>
        </w:rPr>
        <w:t>工作实行统一收支，各部门各项工作的财务支出须交由秘书处，并由秘书处统一管理。</w:t>
      </w:r>
    </w:p>
    <w:p w:rsidR="00D3335D" w:rsidRDefault="00D3335D" w:rsidP="00D3335D">
      <w:pPr>
        <w:rPr>
          <w:rFonts w:ascii="宋体" w:hAnsi="宋体" w:cs="宋体"/>
          <w:b/>
          <w:color w:val="333333"/>
          <w:kern w:val="0"/>
          <w:szCs w:val="21"/>
          <w:shd w:val="clear" w:color="auto" w:fill="F7FDFF"/>
        </w:rPr>
      </w:pPr>
    </w:p>
    <w:p w:rsidR="00D3335D" w:rsidRDefault="00D3335D" w:rsidP="00D3335D">
      <w:pPr>
        <w:rPr>
          <w:rFonts w:ascii="宋体" w:hAnsi="宋体" w:cs="宋体"/>
          <w:color w:val="333333"/>
          <w:kern w:val="0"/>
          <w:szCs w:val="21"/>
          <w:shd w:val="clear" w:color="auto" w:fill="F7FDFF"/>
        </w:rPr>
      </w:pPr>
      <w:r>
        <w:rPr>
          <w:rFonts w:ascii="宋体" w:hAnsi="宋体" w:cs="宋体" w:hint="eastAsia"/>
          <w:b/>
          <w:color w:val="333333"/>
          <w:kern w:val="0"/>
          <w:szCs w:val="21"/>
          <w:shd w:val="clear" w:color="auto" w:fill="F7FDFF"/>
        </w:rPr>
        <w:t>第五条 </w:t>
      </w:r>
      <w:r>
        <w:rPr>
          <w:rFonts w:ascii="宋体" w:hAnsi="宋体" w:cs="宋体" w:hint="eastAsia"/>
          <w:color w:val="333333"/>
          <w:kern w:val="0"/>
          <w:szCs w:val="21"/>
          <w:shd w:val="clear" w:color="auto" w:fill="F7FDFF"/>
        </w:rPr>
        <w:t>主席团负责各项活动经费和日常工作开支的审核和批准工作，交由指导老师批准。如出现预算金额较大的活动预算，应由主席团会议讨论通过后批准。</w:t>
      </w:r>
    </w:p>
    <w:p w:rsidR="00D3335D" w:rsidRDefault="00D3335D" w:rsidP="00D3335D">
      <w:pPr>
        <w:rPr>
          <w:rFonts w:ascii="宋体" w:hAnsi="宋体" w:cs="宋体"/>
          <w:b/>
          <w:color w:val="333333"/>
          <w:kern w:val="0"/>
          <w:szCs w:val="21"/>
          <w:shd w:val="clear" w:color="auto" w:fill="F7FDFF"/>
        </w:rPr>
      </w:pPr>
    </w:p>
    <w:p w:rsidR="00D3335D" w:rsidRDefault="00D3335D" w:rsidP="00D3335D">
      <w:pPr>
        <w:rPr>
          <w:rFonts w:ascii="宋体" w:hAnsi="宋体" w:cs="宋体"/>
          <w:color w:val="333333"/>
          <w:kern w:val="0"/>
          <w:sz w:val="24"/>
          <w:shd w:val="clear" w:color="auto" w:fill="F7FDFF"/>
        </w:rPr>
      </w:pPr>
      <w:r>
        <w:rPr>
          <w:rFonts w:ascii="宋体" w:hAnsi="宋体" w:cs="宋体" w:hint="eastAsia"/>
          <w:b/>
          <w:color w:val="333333"/>
          <w:kern w:val="0"/>
          <w:szCs w:val="21"/>
          <w:shd w:val="clear" w:color="auto" w:fill="F7FDFF"/>
        </w:rPr>
        <w:t>第六条 </w:t>
      </w:r>
      <w:r>
        <w:rPr>
          <w:rFonts w:ascii="宋体" w:hAnsi="宋体" w:cs="宋体" w:hint="eastAsia"/>
          <w:color w:val="333333"/>
          <w:kern w:val="0"/>
          <w:szCs w:val="21"/>
          <w:shd w:val="clear" w:color="auto" w:fill="F7FDFF"/>
        </w:rPr>
        <w:t>秘书处的主要职责及要求：按照本制度的要求，</w:t>
      </w:r>
      <w:proofErr w:type="gramStart"/>
      <w:r>
        <w:rPr>
          <w:rFonts w:ascii="宋体" w:hAnsi="宋体" w:cs="宋体" w:hint="eastAsia"/>
          <w:color w:val="333333"/>
          <w:kern w:val="0"/>
          <w:szCs w:val="21"/>
          <w:shd w:val="clear" w:color="auto" w:fill="F7FDFF"/>
        </w:rPr>
        <w:t>对</w:t>
      </w:r>
      <w:r w:rsidR="00322D2C">
        <w:rPr>
          <w:rFonts w:ascii="宋体" w:hAnsi="宋体" w:cs="宋体" w:hint="eastAsia"/>
          <w:color w:val="333333"/>
          <w:kern w:val="0"/>
          <w:szCs w:val="21"/>
          <w:shd w:val="clear" w:color="auto" w:fill="F7FDFF"/>
        </w:rPr>
        <w:t>青协</w:t>
      </w:r>
      <w:r>
        <w:rPr>
          <w:rFonts w:ascii="宋体" w:hAnsi="宋体" w:cs="宋体" w:hint="eastAsia"/>
          <w:color w:val="333333"/>
          <w:kern w:val="0"/>
          <w:szCs w:val="21"/>
          <w:shd w:val="clear" w:color="auto" w:fill="F7FDFF"/>
        </w:rPr>
        <w:t>各</w:t>
      </w:r>
      <w:proofErr w:type="gramEnd"/>
      <w:r>
        <w:rPr>
          <w:rFonts w:ascii="宋体" w:hAnsi="宋体" w:cs="宋体" w:hint="eastAsia"/>
          <w:color w:val="333333"/>
          <w:kern w:val="0"/>
          <w:szCs w:val="21"/>
          <w:shd w:val="clear" w:color="auto" w:fill="F7FDFF"/>
        </w:rPr>
        <w:t>部门负责，做报账和登记工作，做到手续完备、数目准确、账目清晰、报账及时，保持资金周转流畅；每月做好财务资金收支状况统计工作，及时向主席团汇报，并定期公布收支情况。</w:t>
      </w:r>
    </w:p>
    <w:p w:rsidR="00D3335D" w:rsidRDefault="00D3335D" w:rsidP="00D3335D">
      <w:pPr>
        <w:pStyle w:val="2"/>
      </w:pPr>
      <w:bookmarkStart w:id="15" w:name="_Toc25670"/>
      <w:r>
        <w:rPr>
          <w:rFonts w:hint="eastAsia"/>
        </w:rPr>
        <w:t>第三章</w:t>
      </w:r>
      <w:r>
        <w:t xml:space="preserve"> </w:t>
      </w:r>
      <w:r>
        <w:rPr>
          <w:rFonts w:hint="eastAsia"/>
        </w:rPr>
        <w:t>经费管理</w:t>
      </w:r>
      <w:bookmarkEnd w:id="15"/>
    </w:p>
    <w:p w:rsidR="00D3335D" w:rsidRDefault="00D3335D" w:rsidP="00D3335D">
      <w:pPr>
        <w:rPr>
          <w:rFonts w:ascii="宋体" w:hAnsi="宋体" w:cs="宋体"/>
          <w:color w:val="333333"/>
          <w:kern w:val="0"/>
          <w:szCs w:val="21"/>
          <w:shd w:val="clear" w:color="auto" w:fill="F7FDFF"/>
        </w:rPr>
      </w:pPr>
      <w:r>
        <w:rPr>
          <w:rFonts w:ascii="宋体" w:hAnsi="宋体" w:cs="宋体" w:hint="eastAsia"/>
          <w:b/>
          <w:color w:val="333333"/>
          <w:kern w:val="0"/>
          <w:szCs w:val="21"/>
          <w:shd w:val="clear" w:color="auto" w:fill="F7FDFF"/>
        </w:rPr>
        <w:t xml:space="preserve">第七条  </w:t>
      </w:r>
      <w:r>
        <w:rPr>
          <w:rFonts w:ascii="宋体" w:hAnsi="宋体" w:cs="宋体" w:hint="eastAsia"/>
          <w:color w:val="333333"/>
          <w:kern w:val="0"/>
          <w:szCs w:val="21"/>
          <w:shd w:val="clear" w:color="auto" w:fill="F7FDFF"/>
        </w:rPr>
        <w:t>经费包括：</w:t>
      </w:r>
    </w:p>
    <w:p w:rsidR="00055B90" w:rsidRDefault="00055B90" w:rsidP="00055B90">
      <w:pPr>
        <w:numPr>
          <w:ilvl w:val="0"/>
          <w:numId w:val="2"/>
        </w:numPr>
        <w:rPr>
          <w:rFonts w:ascii="宋体" w:hAnsi="宋体" w:cs="宋体"/>
        </w:rPr>
      </w:pPr>
      <w:r>
        <w:rPr>
          <w:rFonts w:ascii="宋体" w:hAnsi="宋体" w:cs="宋体" w:hint="eastAsia"/>
        </w:rPr>
        <w:t>一）心理学院团委提供部分活动资金</w:t>
      </w:r>
    </w:p>
    <w:p w:rsidR="00D3335D" w:rsidRPr="00055B90" w:rsidRDefault="00055B90" w:rsidP="00055B90">
      <w:pPr>
        <w:spacing w:afterLines="100" w:after="312"/>
        <w:rPr>
          <w:rFonts w:ascii="宋体" w:hAnsi="宋体" w:cs="宋体"/>
        </w:rPr>
      </w:pPr>
      <w:r>
        <w:rPr>
          <w:rFonts w:ascii="宋体" w:hAnsi="宋体" w:cs="宋体" w:hint="eastAsia"/>
        </w:rPr>
        <w:t>（二）团体、机构及个人自愿捐赠；</w:t>
      </w:r>
      <w:r>
        <w:rPr>
          <w:rFonts w:ascii="宋体" w:hAnsi="宋体" w:cs="宋体" w:hint="eastAsia"/>
        </w:rPr>
        <w:br/>
        <w:t>（三）其他合法收入。</w:t>
      </w:r>
    </w:p>
    <w:p w:rsidR="00D3335D" w:rsidRDefault="00D3335D" w:rsidP="00D3335D">
      <w:pPr>
        <w:rPr>
          <w:rFonts w:ascii="宋体" w:hAnsi="宋体" w:cs="宋体"/>
          <w:color w:val="333333"/>
          <w:kern w:val="0"/>
          <w:szCs w:val="21"/>
          <w:shd w:val="clear" w:color="auto" w:fill="F7FDFF"/>
        </w:rPr>
      </w:pPr>
      <w:r>
        <w:rPr>
          <w:rFonts w:ascii="宋体" w:hAnsi="宋体" w:cs="宋体" w:hint="eastAsia"/>
          <w:b/>
          <w:color w:val="333333"/>
          <w:kern w:val="0"/>
          <w:szCs w:val="21"/>
          <w:shd w:val="clear" w:color="auto" w:fill="F7FDFF"/>
        </w:rPr>
        <w:t xml:space="preserve">第八条  </w:t>
      </w:r>
      <w:r>
        <w:rPr>
          <w:rFonts w:ascii="宋体" w:hAnsi="宋体" w:cs="宋体" w:hint="eastAsia"/>
          <w:color w:val="333333"/>
          <w:kern w:val="0"/>
          <w:szCs w:val="21"/>
          <w:shd w:val="clear" w:color="auto" w:fill="F7FDFF"/>
        </w:rPr>
        <w:t>经费管理遵循“自主管理、钱帐分离”的原则：</w:t>
      </w:r>
      <w:proofErr w:type="gramStart"/>
      <w:r w:rsidR="00322D2C">
        <w:rPr>
          <w:rFonts w:ascii="宋体" w:hAnsi="宋体" w:cs="宋体" w:hint="eastAsia"/>
          <w:color w:val="333333"/>
          <w:kern w:val="0"/>
          <w:szCs w:val="21"/>
          <w:shd w:val="clear" w:color="auto" w:fill="F7FDFF"/>
        </w:rPr>
        <w:t>青协</w:t>
      </w:r>
      <w:r>
        <w:rPr>
          <w:rFonts w:ascii="宋体" w:hAnsi="宋体" w:cs="宋体" w:hint="eastAsia"/>
          <w:color w:val="333333"/>
          <w:kern w:val="0"/>
          <w:szCs w:val="21"/>
          <w:shd w:val="clear" w:color="auto" w:fill="F7FDFF"/>
        </w:rPr>
        <w:t>经费由</w:t>
      </w:r>
      <w:r w:rsidR="00322D2C">
        <w:rPr>
          <w:rFonts w:ascii="宋体" w:hAnsi="宋体" w:cs="宋体" w:hint="eastAsia"/>
          <w:color w:val="333333"/>
          <w:kern w:val="0"/>
          <w:szCs w:val="21"/>
          <w:shd w:val="clear" w:color="auto" w:fill="F7FDFF"/>
        </w:rPr>
        <w:t>青协</w:t>
      </w:r>
      <w:proofErr w:type="gramEnd"/>
      <w:r>
        <w:rPr>
          <w:rFonts w:ascii="宋体" w:hAnsi="宋体" w:cs="宋体" w:hint="eastAsia"/>
          <w:color w:val="333333"/>
          <w:kern w:val="0"/>
          <w:szCs w:val="21"/>
          <w:shd w:val="clear" w:color="auto" w:fill="F7FDFF"/>
        </w:rPr>
        <w:t>自行管理，自主支配。所取得经费必须及时存入银行，由财务负责管理。</w:t>
      </w:r>
    </w:p>
    <w:p w:rsidR="00D3335D" w:rsidRDefault="00D3335D" w:rsidP="00D3335D">
      <w:pPr>
        <w:rPr>
          <w:rFonts w:ascii="宋体" w:hAnsi="宋体" w:cs="宋体"/>
          <w:b/>
          <w:color w:val="333333"/>
          <w:kern w:val="0"/>
          <w:szCs w:val="21"/>
          <w:shd w:val="clear" w:color="auto" w:fill="F7FDFF"/>
        </w:rPr>
      </w:pPr>
    </w:p>
    <w:p w:rsidR="00D3335D" w:rsidRDefault="00D3335D" w:rsidP="00D3335D">
      <w:pPr>
        <w:rPr>
          <w:rFonts w:ascii="宋体" w:hAnsi="宋体" w:cs="宋体"/>
          <w:color w:val="333333"/>
          <w:kern w:val="0"/>
          <w:szCs w:val="21"/>
          <w:shd w:val="clear" w:color="auto" w:fill="F7FDFF"/>
        </w:rPr>
      </w:pPr>
      <w:r>
        <w:rPr>
          <w:rFonts w:ascii="宋体" w:hAnsi="宋体" w:cs="宋体" w:hint="eastAsia"/>
          <w:b/>
          <w:color w:val="333333"/>
          <w:kern w:val="0"/>
          <w:szCs w:val="21"/>
          <w:shd w:val="clear" w:color="auto" w:fill="F7FDFF"/>
        </w:rPr>
        <w:lastRenderedPageBreak/>
        <w:t xml:space="preserve">第九条  </w:t>
      </w:r>
      <w:r w:rsidR="00055B90">
        <w:rPr>
          <w:rFonts w:ascii="宋体" w:hAnsi="宋体" w:cs="宋体" w:hint="eastAsia"/>
          <w:color w:val="333333"/>
          <w:kern w:val="0"/>
          <w:szCs w:val="21"/>
          <w:shd w:val="clear" w:color="auto" w:fill="F7FDFF"/>
        </w:rPr>
        <w:t>秘书</w:t>
      </w:r>
      <w:r>
        <w:rPr>
          <w:rFonts w:ascii="宋体" w:hAnsi="宋体" w:cs="宋体" w:hint="eastAsia"/>
          <w:color w:val="333333"/>
          <w:kern w:val="0"/>
          <w:szCs w:val="21"/>
          <w:shd w:val="clear" w:color="auto" w:fill="F7FDFF"/>
        </w:rPr>
        <w:t>处建立正规明细账目，详细记录收支情况；支出须有相应的收据证明，盖章生效，白条无效，收据由经手人和会长签字；联合会支出超过５００元必须经主席批准后方可支出。</w:t>
      </w:r>
    </w:p>
    <w:p w:rsidR="00D3335D" w:rsidRDefault="00D3335D" w:rsidP="00D3335D">
      <w:pPr>
        <w:rPr>
          <w:rFonts w:ascii="宋体" w:hAnsi="宋体" w:cs="宋体"/>
          <w:b/>
          <w:color w:val="333333"/>
          <w:kern w:val="0"/>
          <w:szCs w:val="21"/>
          <w:shd w:val="clear" w:color="auto" w:fill="F7FDFF"/>
        </w:rPr>
      </w:pPr>
    </w:p>
    <w:p w:rsidR="00D3335D" w:rsidRDefault="00D3335D" w:rsidP="00D3335D">
      <w:pPr>
        <w:rPr>
          <w:rFonts w:ascii="宋体" w:hAnsi="宋体" w:cs="宋体"/>
          <w:color w:val="333333"/>
          <w:kern w:val="0"/>
          <w:szCs w:val="21"/>
          <w:shd w:val="clear" w:color="auto" w:fill="F7FDFF"/>
        </w:rPr>
      </w:pPr>
      <w:r>
        <w:rPr>
          <w:rFonts w:ascii="宋体" w:hAnsi="宋体" w:cs="宋体" w:hint="eastAsia"/>
          <w:b/>
          <w:color w:val="333333"/>
          <w:kern w:val="0"/>
          <w:szCs w:val="21"/>
          <w:shd w:val="clear" w:color="auto" w:fill="F7FDFF"/>
        </w:rPr>
        <w:t xml:space="preserve">第十条  </w:t>
      </w:r>
      <w:r>
        <w:rPr>
          <w:rFonts w:ascii="宋体" w:hAnsi="宋体" w:cs="宋体" w:hint="eastAsia"/>
          <w:color w:val="333333"/>
          <w:kern w:val="0"/>
          <w:szCs w:val="21"/>
          <w:shd w:val="clear" w:color="auto" w:fill="F7FDFF"/>
        </w:rPr>
        <w:t>经费</w:t>
      </w:r>
      <w:proofErr w:type="gramStart"/>
      <w:r>
        <w:rPr>
          <w:rFonts w:ascii="宋体" w:hAnsi="宋体" w:cs="宋体" w:hint="eastAsia"/>
          <w:color w:val="333333"/>
          <w:kern w:val="0"/>
          <w:szCs w:val="21"/>
          <w:shd w:val="clear" w:color="auto" w:fill="F7FDFF"/>
        </w:rPr>
        <w:t>归</w:t>
      </w:r>
      <w:r w:rsidR="00322D2C">
        <w:rPr>
          <w:rFonts w:ascii="宋体" w:hAnsi="宋体" w:cs="宋体" w:hint="eastAsia"/>
          <w:color w:val="333333"/>
          <w:kern w:val="0"/>
          <w:szCs w:val="21"/>
          <w:shd w:val="clear" w:color="auto" w:fill="F7FDFF"/>
        </w:rPr>
        <w:t>青协</w:t>
      </w:r>
      <w:proofErr w:type="gramEnd"/>
      <w:r>
        <w:rPr>
          <w:rFonts w:ascii="宋体" w:hAnsi="宋体" w:cs="宋体" w:hint="eastAsia"/>
          <w:color w:val="333333"/>
          <w:kern w:val="0"/>
          <w:szCs w:val="21"/>
          <w:shd w:val="clear" w:color="auto" w:fill="F7FDFF"/>
        </w:rPr>
        <w:t>全体成员所有，不</w:t>
      </w:r>
      <w:proofErr w:type="gramStart"/>
      <w:r>
        <w:rPr>
          <w:rFonts w:ascii="宋体" w:hAnsi="宋体" w:cs="宋体" w:hint="eastAsia"/>
          <w:color w:val="333333"/>
          <w:kern w:val="0"/>
          <w:szCs w:val="21"/>
          <w:shd w:val="clear" w:color="auto" w:fill="F7FDFF"/>
        </w:rPr>
        <w:t>属于</w:t>
      </w:r>
      <w:r w:rsidR="00322D2C">
        <w:rPr>
          <w:rFonts w:ascii="宋体" w:hAnsi="宋体" w:cs="宋体" w:hint="eastAsia"/>
          <w:color w:val="333333"/>
          <w:kern w:val="0"/>
          <w:szCs w:val="21"/>
          <w:shd w:val="clear" w:color="auto" w:fill="F7FDFF"/>
        </w:rPr>
        <w:t>青协</w:t>
      </w:r>
      <w:r>
        <w:rPr>
          <w:rFonts w:ascii="宋体" w:hAnsi="宋体" w:cs="宋体" w:hint="eastAsia"/>
          <w:color w:val="333333"/>
          <w:kern w:val="0"/>
          <w:szCs w:val="21"/>
          <w:shd w:val="clear" w:color="auto" w:fill="F7FDFF"/>
        </w:rPr>
        <w:t>的</w:t>
      </w:r>
      <w:proofErr w:type="gramEnd"/>
      <w:r>
        <w:rPr>
          <w:rFonts w:ascii="宋体" w:hAnsi="宋体" w:cs="宋体" w:hint="eastAsia"/>
          <w:color w:val="333333"/>
          <w:kern w:val="0"/>
          <w:szCs w:val="21"/>
          <w:shd w:val="clear" w:color="auto" w:fill="F7FDFF"/>
        </w:rPr>
        <w:t>某一个人，</w:t>
      </w:r>
      <w:proofErr w:type="gramStart"/>
      <w:r w:rsidR="00322D2C">
        <w:rPr>
          <w:rFonts w:ascii="宋体" w:hAnsi="宋体" w:cs="宋体" w:hint="eastAsia"/>
          <w:color w:val="333333"/>
          <w:kern w:val="0"/>
          <w:szCs w:val="21"/>
          <w:shd w:val="clear" w:color="auto" w:fill="F7FDFF"/>
        </w:rPr>
        <w:t>青协</w:t>
      </w:r>
      <w:r>
        <w:rPr>
          <w:rFonts w:ascii="宋体" w:hAnsi="宋体" w:cs="宋体" w:hint="eastAsia"/>
          <w:color w:val="333333"/>
          <w:kern w:val="0"/>
          <w:szCs w:val="21"/>
          <w:shd w:val="clear" w:color="auto" w:fill="F7FDFF"/>
        </w:rPr>
        <w:t>经费</w:t>
      </w:r>
      <w:proofErr w:type="gramEnd"/>
      <w:r>
        <w:rPr>
          <w:rFonts w:ascii="宋体" w:hAnsi="宋体" w:cs="宋体" w:hint="eastAsia"/>
          <w:color w:val="333333"/>
          <w:kern w:val="0"/>
          <w:szCs w:val="21"/>
          <w:shd w:val="clear" w:color="auto" w:fill="F7FDFF"/>
        </w:rPr>
        <w:t>只能</w:t>
      </w:r>
      <w:proofErr w:type="gramStart"/>
      <w:r>
        <w:rPr>
          <w:rFonts w:ascii="宋体" w:hAnsi="宋体" w:cs="宋体" w:hint="eastAsia"/>
          <w:color w:val="333333"/>
          <w:kern w:val="0"/>
          <w:szCs w:val="21"/>
          <w:shd w:val="clear" w:color="auto" w:fill="F7FDFF"/>
        </w:rPr>
        <w:t>用于</w:t>
      </w:r>
      <w:r w:rsidR="00322D2C">
        <w:rPr>
          <w:rFonts w:ascii="宋体" w:hAnsi="宋体" w:cs="宋体" w:hint="eastAsia"/>
          <w:color w:val="333333"/>
          <w:kern w:val="0"/>
          <w:szCs w:val="21"/>
          <w:shd w:val="clear" w:color="auto" w:fill="F7FDFF"/>
        </w:rPr>
        <w:t>青协</w:t>
      </w:r>
      <w:r>
        <w:rPr>
          <w:rFonts w:ascii="宋体" w:hAnsi="宋体" w:cs="宋体" w:hint="eastAsia"/>
          <w:color w:val="333333"/>
          <w:kern w:val="0"/>
          <w:szCs w:val="21"/>
          <w:shd w:val="clear" w:color="auto" w:fill="F7FDFF"/>
        </w:rPr>
        <w:t>的</w:t>
      </w:r>
      <w:proofErr w:type="gramEnd"/>
      <w:r>
        <w:rPr>
          <w:rFonts w:ascii="宋体" w:hAnsi="宋体" w:cs="宋体" w:hint="eastAsia"/>
          <w:color w:val="333333"/>
          <w:kern w:val="0"/>
          <w:szCs w:val="21"/>
          <w:shd w:val="clear" w:color="auto" w:fill="F7FDFF"/>
        </w:rPr>
        <w:t>基本建设和集体活动，任何人不得挪用或侵占。</w:t>
      </w:r>
    </w:p>
    <w:p w:rsidR="00D3335D" w:rsidRPr="00055B90" w:rsidRDefault="00D3335D" w:rsidP="00D3335D">
      <w:pPr>
        <w:rPr>
          <w:rFonts w:ascii="宋体" w:hAnsi="宋体" w:cs="宋体"/>
          <w:b/>
          <w:color w:val="333333"/>
          <w:kern w:val="0"/>
          <w:szCs w:val="21"/>
          <w:shd w:val="clear" w:color="auto" w:fill="F7FDFF"/>
        </w:rPr>
      </w:pPr>
    </w:p>
    <w:p w:rsidR="00D3335D" w:rsidRDefault="00D3335D" w:rsidP="00D3335D">
      <w:pPr>
        <w:rPr>
          <w:rFonts w:ascii="宋体" w:hAnsi="宋体" w:cs="宋体"/>
          <w:color w:val="333333"/>
          <w:kern w:val="0"/>
          <w:szCs w:val="21"/>
          <w:shd w:val="clear" w:color="auto" w:fill="F7FDFF"/>
        </w:rPr>
      </w:pPr>
      <w:r>
        <w:rPr>
          <w:rFonts w:ascii="宋体" w:hAnsi="宋体" w:cs="宋体" w:hint="eastAsia"/>
          <w:b/>
          <w:color w:val="333333"/>
          <w:kern w:val="0"/>
          <w:szCs w:val="21"/>
          <w:shd w:val="clear" w:color="auto" w:fill="F7FDFF"/>
        </w:rPr>
        <w:t xml:space="preserve">第十二条  </w:t>
      </w:r>
      <w:r>
        <w:rPr>
          <w:rFonts w:ascii="宋体" w:hAnsi="宋体" w:cs="宋体" w:hint="eastAsia"/>
          <w:color w:val="333333"/>
          <w:kern w:val="0"/>
          <w:szCs w:val="21"/>
          <w:shd w:val="clear" w:color="auto" w:fill="F7FDFF"/>
        </w:rPr>
        <w:t>商家赞助</w:t>
      </w:r>
    </w:p>
    <w:p w:rsidR="00D3335D" w:rsidRDefault="00D3335D" w:rsidP="00D3335D">
      <w:pPr>
        <w:rPr>
          <w:rFonts w:ascii="宋体" w:hAnsi="宋体" w:cs="宋体"/>
          <w:color w:val="333333"/>
          <w:kern w:val="0"/>
          <w:szCs w:val="21"/>
          <w:shd w:val="clear" w:color="auto" w:fill="F7FDFF"/>
        </w:rPr>
      </w:pPr>
      <w:r>
        <w:rPr>
          <w:rFonts w:ascii="宋体" w:hAnsi="宋体" w:cs="宋体" w:hint="eastAsia"/>
          <w:color w:val="333333"/>
          <w:kern w:val="0"/>
          <w:szCs w:val="21"/>
          <w:shd w:val="clear" w:color="auto" w:fill="F7FDFF"/>
        </w:rPr>
        <w:t>1、</w:t>
      </w:r>
      <w:proofErr w:type="gramStart"/>
      <w:r w:rsidR="00322D2C">
        <w:rPr>
          <w:rFonts w:ascii="宋体" w:hAnsi="宋体" w:cs="宋体" w:hint="eastAsia"/>
          <w:color w:val="333333"/>
          <w:kern w:val="0"/>
          <w:szCs w:val="21"/>
          <w:shd w:val="clear" w:color="auto" w:fill="F7FDFF"/>
        </w:rPr>
        <w:t>青协</w:t>
      </w:r>
      <w:r>
        <w:rPr>
          <w:rFonts w:ascii="宋体" w:hAnsi="宋体" w:cs="宋体" w:hint="eastAsia"/>
          <w:color w:val="333333"/>
          <w:kern w:val="0"/>
          <w:szCs w:val="21"/>
          <w:shd w:val="clear" w:color="auto" w:fill="F7FDFF"/>
        </w:rPr>
        <w:t>获得</w:t>
      </w:r>
      <w:proofErr w:type="gramEnd"/>
      <w:r>
        <w:rPr>
          <w:rFonts w:ascii="宋体" w:hAnsi="宋体" w:cs="宋体" w:hint="eastAsia"/>
          <w:color w:val="333333"/>
          <w:kern w:val="0"/>
          <w:szCs w:val="21"/>
          <w:shd w:val="clear" w:color="auto" w:fill="F7FDFF"/>
        </w:rPr>
        <w:t>商家赞助所得经费由秘书处保管，会计入账。</w:t>
      </w:r>
    </w:p>
    <w:p w:rsidR="00D3335D" w:rsidRDefault="00D3335D" w:rsidP="00D3335D">
      <w:pPr>
        <w:rPr>
          <w:rFonts w:ascii="宋体" w:hAnsi="宋体" w:cs="宋体"/>
          <w:color w:val="333333"/>
          <w:kern w:val="0"/>
          <w:szCs w:val="21"/>
          <w:shd w:val="clear" w:color="auto" w:fill="F7FDFF"/>
        </w:rPr>
      </w:pPr>
      <w:r>
        <w:rPr>
          <w:rFonts w:ascii="宋体" w:hAnsi="宋体" w:cs="宋体" w:hint="eastAsia"/>
          <w:color w:val="333333"/>
          <w:kern w:val="0"/>
          <w:szCs w:val="21"/>
          <w:shd w:val="clear" w:color="auto" w:fill="F7FDFF"/>
        </w:rPr>
        <w:t>2、</w:t>
      </w:r>
      <w:proofErr w:type="gramStart"/>
      <w:r w:rsidR="00322D2C">
        <w:rPr>
          <w:rFonts w:ascii="宋体" w:hAnsi="宋体" w:cs="宋体" w:hint="eastAsia"/>
          <w:color w:val="333333"/>
          <w:kern w:val="0"/>
          <w:szCs w:val="21"/>
          <w:shd w:val="clear" w:color="auto" w:fill="F7FDFF"/>
        </w:rPr>
        <w:t>青协</w:t>
      </w:r>
      <w:r>
        <w:rPr>
          <w:rFonts w:ascii="宋体" w:hAnsi="宋体" w:cs="宋体" w:hint="eastAsia"/>
          <w:color w:val="333333"/>
          <w:kern w:val="0"/>
          <w:szCs w:val="21"/>
          <w:shd w:val="clear" w:color="auto" w:fill="F7FDFF"/>
        </w:rPr>
        <w:t>所</w:t>
      </w:r>
      <w:proofErr w:type="gramEnd"/>
      <w:r>
        <w:rPr>
          <w:rFonts w:ascii="宋体" w:hAnsi="宋体" w:cs="宋体" w:hint="eastAsia"/>
          <w:color w:val="333333"/>
          <w:kern w:val="0"/>
          <w:szCs w:val="21"/>
          <w:shd w:val="clear" w:color="auto" w:fill="F7FDFF"/>
        </w:rPr>
        <w:t>获得的赞助必须符合国家有关法律规定，不以损害国家和集体利益作为交换条件；对赞助商要有诚信，维护</w:t>
      </w:r>
      <w:r w:rsidR="00322D2C">
        <w:rPr>
          <w:rFonts w:ascii="宋体" w:hAnsi="宋体" w:cs="宋体" w:hint="eastAsia"/>
          <w:color w:val="333333"/>
          <w:kern w:val="0"/>
          <w:szCs w:val="21"/>
          <w:shd w:val="clear" w:color="auto" w:fill="F7FDFF"/>
        </w:rPr>
        <w:t>青协</w:t>
      </w:r>
      <w:r w:rsidR="00055B90">
        <w:rPr>
          <w:rFonts w:ascii="宋体" w:hAnsi="宋体" w:cs="宋体" w:hint="eastAsia"/>
          <w:color w:val="333333"/>
          <w:kern w:val="0"/>
          <w:szCs w:val="21"/>
          <w:shd w:val="clear" w:color="auto" w:fill="F7FDFF"/>
        </w:rPr>
        <w:t>和我院我校</w:t>
      </w:r>
      <w:r>
        <w:rPr>
          <w:rFonts w:ascii="宋体" w:hAnsi="宋体" w:cs="宋体" w:hint="eastAsia"/>
          <w:color w:val="333333"/>
          <w:kern w:val="0"/>
          <w:szCs w:val="21"/>
          <w:shd w:val="clear" w:color="auto" w:fill="F7FDFF"/>
        </w:rPr>
        <w:t>的整体形象。</w:t>
      </w:r>
    </w:p>
    <w:p w:rsidR="00D3335D" w:rsidRDefault="00D3335D" w:rsidP="00D3335D">
      <w:pPr>
        <w:rPr>
          <w:rFonts w:ascii="宋体" w:hAnsi="宋体" w:cs="宋体"/>
          <w:b/>
          <w:color w:val="333333"/>
          <w:kern w:val="0"/>
          <w:szCs w:val="21"/>
          <w:shd w:val="clear" w:color="auto" w:fill="F7FDFF"/>
        </w:rPr>
      </w:pPr>
    </w:p>
    <w:p w:rsidR="00D3335D" w:rsidRDefault="00D3335D" w:rsidP="00D3335D">
      <w:pPr>
        <w:rPr>
          <w:rFonts w:ascii="宋体" w:hAnsi="宋体" w:cs="宋体"/>
          <w:color w:val="333333"/>
          <w:kern w:val="0"/>
          <w:szCs w:val="21"/>
          <w:shd w:val="clear" w:color="auto" w:fill="F7FDFF"/>
        </w:rPr>
      </w:pPr>
      <w:r>
        <w:rPr>
          <w:rFonts w:ascii="宋体" w:hAnsi="宋体" w:cs="宋体" w:hint="eastAsia"/>
          <w:b/>
          <w:color w:val="333333"/>
          <w:kern w:val="0"/>
          <w:szCs w:val="21"/>
          <w:shd w:val="clear" w:color="auto" w:fill="F7FDFF"/>
        </w:rPr>
        <w:t xml:space="preserve">第十三条  </w:t>
      </w:r>
      <w:r>
        <w:rPr>
          <w:rFonts w:ascii="宋体" w:hAnsi="宋体" w:cs="宋体" w:hint="eastAsia"/>
          <w:color w:val="333333"/>
          <w:kern w:val="0"/>
          <w:szCs w:val="21"/>
          <w:shd w:val="clear" w:color="auto" w:fill="F7FDFF"/>
        </w:rPr>
        <w:t>各部</w:t>
      </w:r>
      <w:r w:rsidR="00055B90">
        <w:rPr>
          <w:rFonts w:ascii="宋体" w:hAnsi="宋体" w:cs="宋体" w:hint="eastAsia"/>
          <w:color w:val="333333"/>
          <w:kern w:val="0"/>
          <w:szCs w:val="21"/>
          <w:shd w:val="clear" w:color="auto" w:fill="F7FDFF"/>
        </w:rPr>
        <w:t>门要坚持勤俭节约原则，经费的使用一律开具发票（以及其他形式的秘书</w:t>
      </w:r>
      <w:r>
        <w:rPr>
          <w:rFonts w:ascii="宋体" w:hAnsi="宋体" w:cs="宋体" w:hint="eastAsia"/>
          <w:color w:val="333333"/>
          <w:kern w:val="0"/>
          <w:szCs w:val="21"/>
          <w:shd w:val="clear" w:color="auto" w:fill="F7FDFF"/>
        </w:rPr>
        <w:t>处认可的票据凭证），报销费用必须有明确的费用细则，履行正规的手续进行申请，并由负责人签字，方可成效。</w:t>
      </w:r>
    </w:p>
    <w:p w:rsidR="00D3335D" w:rsidRDefault="00D3335D" w:rsidP="00D3335D">
      <w:pPr>
        <w:rPr>
          <w:rFonts w:ascii="宋体" w:hAnsi="宋体" w:cs="宋体"/>
          <w:b/>
          <w:color w:val="333333"/>
          <w:kern w:val="0"/>
          <w:szCs w:val="21"/>
          <w:shd w:val="clear" w:color="auto" w:fill="F7FDFF"/>
        </w:rPr>
      </w:pPr>
    </w:p>
    <w:p w:rsidR="00D3335D" w:rsidRDefault="00D3335D" w:rsidP="00D3335D">
      <w:pPr>
        <w:rPr>
          <w:rFonts w:ascii="宋体" w:hAnsi="宋体" w:cs="宋体"/>
          <w:color w:val="333333"/>
          <w:kern w:val="0"/>
          <w:szCs w:val="21"/>
          <w:shd w:val="clear" w:color="auto" w:fill="F7FDFF"/>
        </w:rPr>
      </w:pPr>
      <w:r>
        <w:rPr>
          <w:rFonts w:ascii="宋体" w:hAnsi="宋体" w:cs="宋体" w:hint="eastAsia"/>
          <w:b/>
          <w:color w:val="333333"/>
          <w:kern w:val="0"/>
          <w:szCs w:val="21"/>
          <w:shd w:val="clear" w:color="auto" w:fill="F7FDFF"/>
        </w:rPr>
        <w:t xml:space="preserve">第十四条  </w:t>
      </w:r>
      <w:r>
        <w:rPr>
          <w:rFonts w:ascii="宋体" w:hAnsi="宋体" w:cs="宋体" w:hint="eastAsia"/>
          <w:color w:val="333333"/>
          <w:kern w:val="0"/>
          <w:szCs w:val="21"/>
          <w:shd w:val="clear" w:color="auto" w:fill="F7FDFF"/>
        </w:rPr>
        <w:t>经费必须用于工作上，禁止个人占用或挪用，经发现即刻解除职务开除并通报批评，同时当事人须退还有关经费。对违反本制度的学生干部，</w:t>
      </w:r>
      <w:proofErr w:type="gramStart"/>
      <w:r w:rsidR="00322D2C">
        <w:rPr>
          <w:rFonts w:ascii="宋体" w:hAnsi="宋体" w:cs="宋体" w:hint="eastAsia"/>
          <w:color w:val="333333"/>
          <w:kern w:val="0"/>
          <w:szCs w:val="21"/>
          <w:shd w:val="clear" w:color="auto" w:fill="F7FDFF"/>
        </w:rPr>
        <w:t>青协</w:t>
      </w:r>
      <w:r>
        <w:rPr>
          <w:rFonts w:ascii="宋体" w:hAnsi="宋体" w:cs="宋体" w:hint="eastAsia"/>
          <w:color w:val="333333"/>
          <w:kern w:val="0"/>
          <w:szCs w:val="21"/>
          <w:shd w:val="clear" w:color="auto" w:fill="F7FDFF"/>
        </w:rPr>
        <w:t>将</w:t>
      </w:r>
      <w:proofErr w:type="gramEnd"/>
      <w:r>
        <w:rPr>
          <w:rFonts w:ascii="宋体" w:hAnsi="宋体" w:cs="宋体" w:hint="eastAsia"/>
          <w:color w:val="333333"/>
          <w:kern w:val="0"/>
          <w:szCs w:val="21"/>
          <w:shd w:val="clear" w:color="auto" w:fill="F7FDFF"/>
        </w:rPr>
        <w:t>给予批评、警告、撤消会内职务的处分，并予以通报。</w:t>
      </w:r>
      <w:proofErr w:type="gramStart"/>
      <w:r w:rsidR="00322D2C">
        <w:rPr>
          <w:rFonts w:ascii="宋体" w:hAnsi="宋体" w:cs="宋体" w:hint="eastAsia"/>
          <w:color w:val="333333"/>
          <w:kern w:val="0"/>
          <w:szCs w:val="21"/>
          <w:shd w:val="clear" w:color="auto" w:fill="F7FDFF"/>
        </w:rPr>
        <w:t>青协</w:t>
      </w:r>
      <w:r>
        <w:rPr>
          <w:rFonts w:ascii="宋体" w:hAnsi="宋体" w:cs="宋体" w:hint="eastAsia"/>
          <w:color w:val="333333"/>
          <w:kern w:val="0"/>
          <w:szCs w:val="21"/>
          <w:shd w:val="clear" w:color="auto" w:fill="F7FDFF"/>
        </w:rPr>
        <w:t>秘书处</w:t>
      </w:r>
      <w:proofErr w:type="gramEnd"/>
      <w:r>
        <w:rPr>
          <w:rFonts w:ascii="宋体" w:hAnsi="宋体" w:cs="宋体" w:hint="eastAsia"/>
          <w:color w:val="333333"/>
          <w:kern w:val="0"/>
          <w:szCs w:val="21"/>
          <w:shd w:val="clear" w:color="auto" w:fill="F7FDFF"/>
        </w:rPr>
        <w:t>换届时须接受主席团财务审核，圆满地移交工作。</w:t>
      </w:r>
    </w:p>
    <w:p w:rsidR="00D3335D" w:rsidRDefault="00D3335D" w:rsidP="00D3335D">
      <w:pPr>
        <w:rPr>
          <w:rFonts w:ascii="宋体" w:hAnsi="宋体" w:cs="宋体"/>
          <w:color w:val="333333"/>
          <w:kern w:val="0"/>
          <w:szCs w:val="21"/>
          <w:shd w:val="clear" w:color="auto" w:fill="F7FDFF"/>
        </w:rPr>
      </w:pPr>
      <w:r>
        <w:rPr>
          <w:rFonts w:ascii="宋体" w:hAnsi="宋体" w:cs="宋体" w:hint="eastAsia"/>
          <w:color w:val="333333"/>
          <w:kern w:val="0"/>
          <w:szCs w:val="21"/>
          <w:shd w:val="clear" w:color="auto" w:fill="F7FDFF"/>
        </w:rPr>
        <w:t xml:space="preserve"> </w:t>
      </w:r>
    </w:p>
    <w:p w:rsidR="00D3335D" w:rsidRDefault="00D3335D" w:rsidP="00D3335D">
      <w:pPr>
        <w:pStyle w:val="2"/>
      </w:pPr>
      <w:bookmarkStart w:id="16" w:name="_Toc13393"/>
      <w:r>
        <w:rPr>
          <w:rFonts w:hint="eastAsia"/>
        </w:rPr>
        <w:t>第四章</w:t>
      </w:r>
      <w:r>
        <w:t xml:space="preserve"> </w:t>
      </w:r>
      <w:r>
        <w:rPr>
          <w:rFonts w:hint="eastAsia"/>
        </w:rPr>
        <w:t>预支及报账程序</w:t>
      </w:r>
      <w:bookmarkEnd w:id="16"/>
    </w:p>
    <w:p w:rsidR="00D3335D" w:rsidRDefault="00D3335D" w:rsidP="00D3335D">
      <w:pPr>
        <w:rPr>
          <w:rFonts w:ascii="宋体" w:hAnsi="宋体" w:cs="宋体"/>
          <w:color w:val="333333"/>
          <w:kern w:val="0"/>
          <w:szCs w:val="21"/>
          <w:shd w:val="clear" w:color="auto" w:fill="F7FDFF"/>
        </w:rPr>
      </w:pPr>
      <w:r>
        <w:rPr>
          <w:rFonts w:ascii="宋体" w:hAnsi="宋体" w:cs="宋体" w:hint="eastAsia"/>
          <w:b/>
          <w:color w:val="333333"/>
          <w:kern w:val="0"/>
          <w:szCs w:val="21"/>
          <w:shd w:val="clear" w:color="auto" w:fill="F7FDFF"/>
        </w:rPr>
        <w:t xml:space="preserve">第十五条  </w:t>
      </w:r>
      <w:r>
        <w:rPr>
          <w:rFonts w:ascii="宋体" w:hAnsi="宋体" w:cs="宋体" w:hint="eastAsia"/>
          <w:color w:val="333333"/>
          <w:kern w:val="0"/>
          <w:szCs w:val="21"/>
          <w:shd w:val="clear" w:color="auto" w:fill="F7FDFF"/>
        </w:rPr>
        <w:t>原则上预算金额达５００以上的活动才能经费预支，并且至少须提前5天与秘书处提交活动策划和详细预算，经会长审核和批准。</w:t>
      </w:r>
    </w:p>
    <w:p w:rsidR="00D3335D" w:rsidRDefault="00D3335D" w:rsidP="00D3335D">
      <w:pPr>
        <w:rPr>
          <w:rFonts w:ascii="宋体" w:hAnsi="宋体" w:cs="宋体"/>
          <w:b/>
          <w:color w:val="333333"/>
          <w:kern w:val="0"/>
          <w:szCs w:val="21"/>
          <w:shd w:val="clear" w:color="auto" w:fill="F7FDFF"/>
        </w:rPr>
      </w:pPr>
    </w:p>
    <w:p w:rsidR="00D3335D" w:rsidRDefault="00D3335D" w:rsidP="00D3335D">
      <w:pPr>
        <w:rPr>
          <w:rFonts w:ascii="宋体" w:hAnsi="宋体" w:cs="宋体"/>
          <w:color w:val="333333"/>
          <w:kern w:val="0"/>
          <w:szCs w:val="21"/>
          <w:shd w:val="clear" w:color="auto" w:fill="F7FDFF"/>
        </w:rPr>
      </w:pPr>
      <w:r>
        <w:rPr>
          <w:rFonts w:ascii="宋体" w:hAnsi="宋体" w:cs="宋体" w:hint="eastAsia"/>
          <w:b/>
          <w:color w:val="333333"/>
          <w:kern w:val="0"/>
          <w:szCs w:val="21"/>
          <w:shd w:val="clear" w:color="auto" w:fill="F7FDFF"/>
        </w:rPr>
        <w:t xml:space="preserve">第十六条  </w:t>
      </w:r>
      <w:r>
        <w:rPr>
          <w:rFonts w:ascii="宋体" w:hAnsi="宋体" w:cs="宋体" w:hint="eastAsia"/>
          <w:color w:val="333333"/>
          <w:kern w:val="0"/>
          <w:szCs w:val="21"/>
          <w:shd w:val="clear" w:color="auto" w:fill="F7FDFF"/>
        </w:rPr>
        <w:t>预支经费须在规定时间内，按金额将发票等有效票据作为还款凭证上交</w:t>
      </w:r>
      <w:r w:rsidR="00322D2C">
        <w:rPr>
          <w:rFonts w:ascii="宋体" w:hAnsi="宋体" w:cs="宋体" w:hint="eastAsia"/>
          <w:color w:val="333333"/>
          <w:kern w:val="0"/>
          <w:szCs w:val="21"/>
          <w:shd w:val="clear" w:color="auto" w:fill="F7FDFF"/>
        </w:rPr>
        <w:t>青协</w:t>
      </w:r>
      <w:r>
        <w:rPr>
          <w:rFonts w:ascii="宋体" w:hAnsi="宋体" w:cs="宋体" w:hint="eastAsia"/>
          <w:color w:val="333333"/>
          <w:kern w:val="0"/>
          <w:szCs w:val="21"/>
          <w:shd w:val="clear" w:color="auto" w:fill="F7FDFF"/>
        </w:rPr>
        <w:t>，预支经费中尚未使用完的部分，以现金形式归还。</w:t>
      </w:r>
    </w:p>
    <w:p w:rsidR="00D3335D" w:rsidRDefault="00D3335D" w:rsidP="00D3335D">
      <w:pPr>
        <w:rPr>
          <w:rFonts w:ascii="宋体" w:hAnsi="宋体" w:cs="宋体"/>
          <w:b/>
          <w:color w:val="333333"/>
          <w:kern w:val="0"/>
          <w:szCs w:val="21"/>
          <w:shd w:val="clear" w:color="auto" w:fill="F7FDFF"/>
        </w:rPr>
      </w:pPr>
    </w:p>
    <w:p w:rsidR="00D3335D" w:rsidRDefault="00D3335D" w:rsidP="00D3335D">
      <w:pPr>
        <w:rPr>
          <w:rFonts w:ascii="宋体" w:hAnsi="宋体" w:cs="宋体"/>
          <w:color w:val="333333"/>
          <w:kern w:val="0"/>
          <w:szCs w:val="21"/>
          <w:shd w:val="clear" w:color="auto" w:fill="F7FDFF"/>
        </w:rPr>
      </w:pPr>
      <w:r>
        <w:rPr>
          <w:rFonts w:ascii="宋体" w:hAnsi="宋体" w:cs="宋体" w:hint="eastAsia"/>
          <w:b/>
          <w:color w:val="333333"/>
          <w:kern w:val="0"/>
          <w:szCs w:val="21"/>
          <w:shd w:val="clear" w:color="auto" w:fill="F7FDFF"/>
        </w:rPr>
        <w:t>第十七条 </w:t>
      </w:r>
      <w:r>
        <w:rPr>
          <w:rFonts w:ascii="宋体" w:hAnsi="宋体" w:cs="宋体" w:hint="eastAsia"/>
          <w:color w:val="333333"/>
          <w:kern w:val="0"/>
          <w:szCs w:val="21"/>
          <w:shd w:val="clear" w:color="auto" w:fill="F7FDFF"/>
        </w:rPr>
        <w:t>原则上活动支出总额不得超过预算，如出现突发事项等特殊情况需向会长请示。</w:t>
      </w:r>
    </w:p>
    <w:p w:rsidR="00D3335D" w:rsidRDefault="00D3335D" w:rsidP="00D3335D">
      <w:pPr>
        <w:rPr>
          <w:rFonts w:ascii="宋体" w:hAnsi="宋体" w:cs="宋体"/>
          <w:b/>
          <w:color w:val="333333"/>
          <w:kern w:val="0"/>
          <w:szCs w:val="21"/>
          <w:shd w:val="clear" w:color="auto" w:fill="F7FDFF"/>
        </w:rPr>
      </w:pPr>
    </w:p>
    <w:p w:rsidR="00D3335D" w:rsidRDefault="00D3335D" w:rsidP="00D3335D">
      <w:pPr>
        <w:rPr>
          <w:rFonts w:ascii="宋体" w:hAnsi="宋体" w:cs="宋体"/>
          <w:color w:val="333333"/>
          <w:kern w:val="0"/>
          <w:szCs w:val="21"/>
          <w:shd w:val="clear" w:color="auto" w:fill="F7FDFF"/>
        </w:rPr>
      </w:pPr>
      <w:r>
        <w:rPr>
          <w:rFonts w:ascii="宋体" w:hAnsi="宋体" w:cs="宋体" w:hint="eastAsia"/>
          <w:b/>
          <w:color w:val="333333"/>
          <w:kern w:val="0"/>
          <w:szCs w:val="21"/>
          <w:shd w:val="clear" w:color="auto" w:fill="F7FDFF"/>
        </w:rPr>
        <w:t>第十八条 </w:t>
      </w:r>
      <w:r>
        <w:rPr>
          <w:rFonts w:ascii="宋体" w:hAnsi="宋体" w:cs="宋体" w:hint="eastAsia"/>
          <w:color w:val="333333"/>
          <w:kern w:val="0"/>
          <w:szCs w:val="21"/>
          <w:shd w:val="clear" w:color="auto" w:fill="F7FDFF"/>
        </w:rPr>
        <w:t>内部经费单次报销金额达５００元以上，须经会长审核和批准。</w:t>
      </w:r>
    </w:p>
    <w:p w:rsidR="00D3335D" w:rsidRDefault="00D3335D" w:rsidP="00D3335D">
      <w:pPr>
        <w:rPr>
          <w:rFonts w:ascii="宋体" w:hAnsi="宋体" w:cs="宋体"/>
          <w:b/>
          <w:color w:val="333333"/>
          <w:kern w:val="0"/>
          <w:szCs w:val="21"/>
          <w:shd w:val="clear" w:color="auto" w:fill="F7FDFF"/>
        </w:rPr>
      </w:pPr>
    </w:p>
    <w:p w:rsidR="00D3335D" w:rsidRDefault="00D3335D" w:rsidP="00D3335D">
      <w:pPr>
        <w:rPr>
          <w:rFonts w:ascii="宋体" w:hAnsi="宋体" w:cs="宋体"/>
          <w:color w:val="333333"/>
          <w:kern w:val="0"/>
          <w:szCs w:val="21"/>
          <w:shd w:val="clear" w:color="auto" w:fill="F7FDFF"/>
        </w:rPr>
      </w:pPr>
      <w:r>
        <w:rPr>
          <w:rFonts w:ascii="宋体" w:hAnsi="宋体" w:cs="宋体" w:hint="eastAsia"/>
          <w:b/>
          <w:color w:val="333333"/>
          <w:kern w:val="0"/>
          <w:szCs w:val="21"/>
          <w:shd w:val="clear" w:color="auto" w:fill="F7FDFF"/>
        </w:rPr>
        <w:t xml:space="preserve">第十九条  </w:t>
      </w:r>
      <w:proofErr w:type="gramStart"/>
      <w:r w:rsidR="00322D2C">
        <w:rPr>
          <w:rFonts w:ascii="宋体" w:hAnsi="宋体" w:cs="宋体" w:hint="eastAsia"/>
          <w:color w:val="333333"/>
          <w:kern w:val="0"/>
          <w:szCs w:val="21"/>
          <w:shd w:val="clear" w:color="auto" w:fill="F7FDFF"/>
        </w:rPr>
        <w:t>青协</w:t>
      </w:r>
      <w:r>
        <w:rPr>
          <w:rFonts w:ascii="宋体" w:hAnsi="宋体" w:cs="宋体" w:hint="eastAsia"/>
          <w:color w:val="333333"/>
          <w:kern w:val="0"/>
          <w:szCs w:val="21"/>
          <w:shd w:val="clear" w:color="auto" w:fill="F7FDFF"/>
        </w:rPr>
        <w:t>经费</w:t>
      </w:r>
      <w:proofErr w:type="gramEnd"/>
      <w:r>
        <w:rPr>
          <w:rFonts w:ascii="宋体" w:hAnsi="宋体" w:cs="宋体" w:hint="eastAsia"/>
          <w:color w:val="333333"/>
          <w:kern w:val="0"/>
          <w:szCs w:val="21"/>
          <w:shd w:val="clear" w:color="auto" w:fill="F7FDFF"/>
        </w:rPr>
        <w:t>及内部经费报销，均须规范填写“经费申请表”，并附上活动总结和规范合格票据，由部长审核签字后，转交至秘书处。</w:t>
      </w:r>
    </w:p>
    <w:p w:rsidR="00D3335D" w:rsidRDefault="00D3335D" w:rsidP="00D3335D">
      <w:pPr>
        <w:rPr>
          <w:rFonts w:ascii="宋体" w:hAnsi="宋体" w:cs="宋体"/>
          <w:b/>
          <w:color w:val="333333"/>
          <w:kern w:val="0"/>
          <w:szCs w:val="21"/>
          <w:shd w:val="clear" w:color="auto" w:fill="F7FDFF"/>
        </w:rPr>
      </w:pPr>
    </w:p>
    <w:p w:rsidR="00D3335D" w:rsidRDefault="00D3335D" w:rsidP="00D3335D">
      <w:pPr>
        <w:rPr>
          <w:rFonts w:ascii="宋体" w:hAnsi="宋体" w:cs="宋体"/>
          <w:b/>
          <w:color w:val="333333"/>
          <w:kern w:val="0"/>
          <w:szCs w:val="21"/>
          <w:shd w:val="clear" w:color="auto" w:fill="F7FDFF"/>
        </w:rPr>
      </w:pPr>
    </w:p>
    <w:p w:rsidR="00D3335D" w:rsidRDefault="00D3335D" w:rsidP="00D3335D">
      <w:pPr>
        <w:rPr>
          <w:rFonts w:ascii="宋体" w:hAnsi="宋体" w:cs="宋体"/>
          <w:color w:val="333333"/>
          <w:kern w:val="0"/>
          <w:szCs w:val="21"/>
          <w:shd w:val="clear" w:color="auto" w:fill="F7FDFF"/>
        </w:rPr>
      </w:pPr>
      <w:r>
        <w:rPr>
          <w:rFonts w:ascii="宋体" w:hAnsi="宋体" w:cs="宋体" w:hint="eastAsia"/>
          <w:b/>
          <w:color w:val="333333"/>
          <w:kern w:val="0"/>
          <w:szCs w:val="21"/>
          <w:shd w:val="clear" w:color="auto" w:fill="F7FDFF"/>
        </w:rPr>
        <w:t xml:space="preserve">第二十条  </w:t>
      </w:r>
      <w:r>
        <w:rPr>
          <w:rFonts w:ascii="宋体" w:hAnsi="宋体" w:cs="宋体" w:hint="eastAsia"/>
          <w:color w:val="333333"/>
          <w:kern w:val="0"/>
          <w:szCs w:val="21"/>
          <w:shd w:val="clear" w:color="auto" w:fill="F7FDFF"/>
        </w:rPr>
        <w:t xml:space="preserve">秘书处确认无误后， </w:t>
      </w:r>
      <w:r w:rsidR="00055B90">
        <w:rPr>
          <w:rFonts w:ascii="宋体" w:hAnsi="宋体" w:cs="宋体" w:hint="eastAsia"/>
          <w:color w:val="333333"/>
          <w:kern w:val="0"/>
          <w:szCs w:val="21"/>
          <w:shd w:val="clear" w:color="auto" w:fill="F7FDFF"/>
        </w:rPr>
        <w:t>秘书处到负责</w:t>
      </w:r>
      <w:r>
        <w:rPr>
          <w:rFonts w:ascii="宋体" w:hAnsi="宋体" w:cs="宋体" w:hint="eastAsia"/>
          <w:color w:val="333333"/>
          <w:kern w:val="0"/>
          <w:szCs w:val="21"/>
          <w:shd w:val="clear" w:color="auto" w:fill="F7FDFF"/>
        </w:rPr>
        <w:t>老师处审核签字报账。</w:t>
      </w:r>
    </w:p>
    <w:p w:rsidR="00D3335D" w:rsidRDefault="00D3335D" w:rsidP="00D3335D">
      <w:pPr>
        <w:rPr>
          <w:rFonts w:ascii="宋体" w:hAnsi="宋体" w:cs="宋体"/>
          <w:b/>
          <w:color w:val="333333"/>
          <w:kern w:val="0"/>
          <w:szCs w:val="21"/>
          <w:shd w:val="clear" w:color="auto" w:fill="F7FDFF"/>
        </w:rPr>
      </w:pPr>
    </w:p>
    <w:p w:rsidR="00D3335D" w:rsidRDefault="00D3335D" w:rsidP="00D3335D">
      <w:pPr>
        <w:rPr>
          <w:rFonts w:ascii="宋体" w:hAnsi="宋体" w:cs="宋体"/>
          <w:color w:val="333333"/>
          <w:kern w:val="0"/>
          <w:sz w:val="24"/>
          <w:shd w:val="clear" w:color="auto" w:fill="F7FDFF"/>
        </w:rPr>
      </w:pPr>
      <w:r>
        <w:rPr>
          <w:rFonts w:ascii="宋体" w:hAnsi="宋体" w:cs="宋体" w:hint="eastAsia"/>
          <w:b/>
          <w:color w:val="333333"/>
          <w:kern w:val="0"/>
          <w:szCs w:val="21"/>
          <w:shd w:val="clear" w:color="auto" w:fill="F7FDFF"/>
        </w:rPr>
        <w:t xml:space="preserve">第二十一条  </w:t>
      </w:r>
      <w:r>
        <w:rPr>
          <w:rFonts w:ascii="宋体" w:hAnsi="宋体" w:cs="宋体" w:hint="eastAsia"/>
          <w:color w:val="333333"/>
          <w:kern w:val="0"/>
          <w:szCs w:val="21"/>
          <w:shd w:val="clear" w:color="auto" w:fill="F7FDFF"/>
        </w:rPr>
        <w:t>经费一经申请成功，秘书处将通过各部长通知相关部长在规定时间和地点领取，并由负责人签字核实。</w:t>
      </w:r>
    </w:p>
    <w:p w:rsidR="00D3335D" w:rsidRDefault="00D3335D" w:rsidP="00D3335D">
      <w:pPr>
        <w:pStyle w:val="2"/>
      </w:pPr>
      <w:bookmarkStart w:id="17" w:name="_Toc12144"/>
      <w:r>
        <w:rPr>
          <w:rFonts w:hint="eastAsia"/>
        </w:rPr>
        <w:lastRenderedPageBreak/>
        <w:t>第五章</w:t>
      </w:r>
      <w:r>
        <w:t> </w:t>
      </w:r>
      <w:r>
        <w:rPr>
          <w:rFonts w:hint="eastAsia"/>
        </w:rPr>
        <w:t>票据</w:t>
      </w:r>
      <w:bookmarkEnd w:id="17"/>
    </w:p>
    <w:p w:rsidR="00D3335D" w:rsidRDefault="00D3335D" w:rsidP="00D3335D">
      <w:pPr>
        <w:rPr>
          <w:rFonts w:ascii="宋体" w:hAnsi="宋体" w:cs="宋体"/>
          <w:color w:val="333333"/>
          <w:kern w:val="0"/>
          <w:szCs w:val="21"/>
          <w:shd w:val="clear" w:color="auto" w:fill="F7FDFF"/>
        </w:rPr>
      </w:pPr>
      <w:r>
        <w:rPr>
          <w:rFonts w:ascii="宋体" w:hAnsi="宋体" w:cs="宋体" w:hint="eastAsia"/>
          <w:b/>
          <w:color w:val="333333"/>
          <w:kern w:val="0"/>
          <w:szCs w:val="21"/>
          <w:shd w:val="clear" w:color="auto" w:fill="F7FDFF"/>
        </w:rPr>
        <w:t>第二十二条 </w:t>
      </w:r>
      <w:r>
        <w:rPr>
          <w:rFonts w:ascii="宋体" w:hAnsi="宋体" w:cs="宋体" w:hint="eastAsia"/>
          <w:color w:val="333333"/>
          <w:kern w:val="0"/>
          <w:szCs w:val="21"/>
          <w:shd w:val="clear" w:color="auto" w:fill="F7FDFF"/>
        </w:rPr>
        <w:t>根据华中师范大学财务处规定，有效票据为加盖商家发票专用章的地税或者国税发票以及“华中师范大学内部结算凭证”(红色)，其他票据不予认可；票据内容应与所报项目有关。</w:t>
      </w:r>
    </w:p>
    <w:p w:rsidR="00D3335D" w:rsidRDefault="00D3335D" w:rsidP="00D3335D">
      <w:pPr>
        <w:rPr>
          <w:rFonts w:ascii="宋体" w:hAnsi="宋体" w:cs="宋体"/>
          <w:b/>
          <w:color w:val="333333"/>
          <w:kern w:val="0"/>
          <w:szCs w:val="21"/>
          <w:shd w:val="clear" w:color="auto" w:fill="F7FDFF"/>
        </w:rPr>
      </w:pPr>
    </w:p>
    <w:p w:rsidR="00D3335D" w:rsidRDefault="00D3335D" w:rsidP="00D3335D">
      <w:pPr>
        <w:rPr>
          <w:rFonts w:ascii="宋体" w:hAnsi="宋体" w:cs="宋体"/>
          <w:color w:val="333333"/>
          <w:kern w:val="0"/>
          <w:szCs w:val="21"/>
          <w:shd w:val="clear" w:color="auto" w:fill="F7FDFF"/>
        </w:rPr>
      </w:pPr>
      <w:r>
        <w:rPr>
          <w:rFonts w:ascii="宋体" w:hAnsi="宋体" w:cs="宋体" w:hint="eastAsia"/>
          <w:b/>
          <w:color w:val="333333"/>
          <w:kern w:val="0"/>
          <w:szCs w:val="21"/>
          <w:shd w:val="clear" w:color="auto" w:fill="F7FDFF"/>
        </w:rPr>
        <w:t xml:space="preserve">第二十三条  </w:t>
      </w:r>
      <w:r>
        <w:rPr>
          <w:rFonts w:ascii="宋体" w:hAnsi="宋体" w:cs="宋体" w:hint="eastAsia"/>
          <w:color w:val="333333"/>
          <w:kern w:val="0"/>
          <w:szCs w:val="21"/>
          <w:shd w:val="clear" w:color="auto" w:fill="F7FDFF"/>
        </w:rPr>
        <w:t>发票和收据的付款单位应统一有“华中师范大学”等字样，票据背面需要注明款项用途。</w:t>
      </w:r>
    </w:p>
    <w:p w:rsidR="00D3335D" w:rsidRDefault="00D3335D" w:rsidP="00D3335D">
      <w:pPr>
        <w:rPr>
          <w:rFonts w:ascii="宋体" w:hAnsi="宋体" w:cs="宋体"/>
          <w:b/>
          <w:color w:val="333333"/>
          <w:kern w:val="0"/>
          <w:szCs w:val="21"/>
          <w:shd w:val="clear" w:color="auto" w:fill="F7FDFF"/>
        </w:rPr>
      </w:pPr>
    </w:p>
    <w:p w:rsidR="00D3335D" w:rsidRDefault="00D3335D" w:rsidP="00D3335D">
      <w:pPr>
        <w:rPr>
          <w:rFonts w:ascii="宋体" w:hAnsi="宋体" w:cs="宋体"/>
          <w:color w:val="333333"/>
          <w:kern w:val="0"/>
          <w:szCs w:val="21"/>
          <w:shd w:val="clear" w:color="auto" w:fill="F7FDFF"/>
        </w:rPr>
      </w:pPr>
      <w:r>
        <w:rPr>
          <w:rFonts w:ascii="宋体" w:hAnsi="宋体" w:cs="宋体" w:hint="eastAsia"/>
          <w:b/>
          <w:color w:val="333333"/>
          <w:kern w:val="0"/>
          <w:szCs w:val="21"/>
          <w:shd w:val="clear" w:color="auto" w:fill="F7FDFF"/>
        </w:rPr>
        <w:t>第二十四条 </w:t>
      </w:r>
      <w:r>
        <w:rPr>
          <w:rFonts w:ascii="宋体" w:hAnsi="宋体" w:cs="宋体" w:hint="eastAsia"/>
          <w:color w:val="333333"/>
          <w:kern w:val="0"/>
          <w:szCs w:val="21"/>
          <w:shd w:val="clear" w:color="auto" w:fill="F7FDFF"/>
        </w:rPr>
        <w:t>票据“品名/项目”记载为烟、酒、药品等名称，一律不予以报销。</w:t>
      </w:r>
    </w:p>
    <w:p w:rsidR="00D3335D" w:rsidRDefault="00D3335D" w:rsidP="00D3335D">
      <w:pPr>
        <w:rPr>
          <w:rFonts w:ascii="宋体" w:hAnsi="宋体" w:cs="宋体"/>
          <w:b/>
          <w:color w:val="333333"/>
          <w:kern w:val="0"/>
          <w:szCs w:val="21"/>
          <w:shd w:val="clear" w:color="auto" w:fill="F7FDFF"/>
        </w:rPr>
      </w:pPr>
    </w:p>
    <w:p w:rsidR="00D3335D" w:rsidRDefault="00D3335D" w:rsidP="00D3335D">
      <w:pPr>
        <w:rPr>
          <w:rFonts w:ascii="宋体" w:hAnsi="宋体" w:cs="宋体"/>
          <w:color w:val="333333"/>
          <w:kern w:val="0"/>
          <w:szCs w:val="21"/>
          <w:shd w:val="clear" w:color="auto" w:fill="F7FDFF"/>
        </w:rPr>
      </w:pPr>
      <w:r>
        <w:rPr>
          <w:rFonts w:ascii="宋体" w:hAnsi="宋体" w:cs="宋体" w:hint="eastAsia"/>
          <w:b/>
          <w:color w:val="333333"/>
          <w:kern w:val="0"/>
          <w:szCs w:val="21"/>
          <w:shd w:val="clear" w:color="auto" w:fill="F7FDFF"/>
        </w:rPr>
        <w:t xml:space="preserve">第二十五条  </w:t>
      </w:r>
      <w:r>
        <w:rPr>
          <w:rFonts w:ascii="宋体" w:hAnsi="宋体" w:cs="宋体" w:hint="eastAsia"/>
          <w:color w:val="333333"/>
          <w:kern w:val="0"/>
          <w:szCs w:val="21"/>
          <w:shd w:val="clear" w:color="auto" w:fill="F7FDFF"/>
        </w:rPr>
        <w:t>票据“品名/项目”为“办公用品、文具、日用品、复印费、打印费”的须在此栏内详细写明单价和数目。</w:t>
      </w:r>
    </w:p>
    <w:p w:rsidR="00D3335D" w:rsidRDefault="00D3335D" w:rsidP="00D3335D">
      <w:pPr>
        <w:rPr>
          <w:rFonts w:ascii="宋体" w:hAnsi="宋体" w:cs="宋体"/>
          <w:b/>
          <w:color w:val="333333"/>
          <w:kern w:val="0"/>
          <w:szCs w:val="21"/>
          <w:shd w:val="clear" w:color="auto" w:fill="F7FDFF"/>
        </w:rPr>
      </w:pPr>
    </w:p>
    <w:p w:rsidR="00D3335D" w:rsidRDefault="00D3335D" w:rsidP="00D3335D">
      <w:pPr>
        <w:rPr>
          <w:rFonts w:ascii="宋体" w:hAnsi="宋体" w:cs="宋体"/>
          <w:color w:val="333333"/>
          <w:kern w:val="0"/>
          <w:szCs w:val="21"/>
          <w:shd w:val="clear" w:color="auto" w:fill="F7FDFF"/>
        </w:rPr>
      </w:pPr>
      <w:r>
        <w:rPr>
          <w:rFonts w:ascii="宋体" w:hAnsi="宋体" w:cs="宋体" w:hint="eastAsia"/>
          <w:b/>
          <w:color w:val="333333"/>
          <w:kern w:val="0"/>
          <w:szCs w:val="21"/>
          <w:shd w:val="clear" w:color="auto" w:fill="F7FDFF"/>
        </w:rPr>
        <w:t xml:space="preserve">第二十六条  </w:t>
      </w:r>
      <w:r>
        <w:rPr>
          <w:rFonts w:ascii="宋体" w:hAnsi="宋体" w:cs="宋体" w:hint="eastAsia"/>
          <w:color w:val="333333"/>
          <w:kern w:val="0"/>
          <w:szCs w:val="21"/>
          <w:shd w:val="clear" w:color="auto" w:fill="F7FDFF"/>
        </w:rPr>
        <w:t>票据应当完整，文字清晰，关键数字不得有涂改。</w:t>
      </w:r>
    </w:p>
    <w:p w:rsidR="00D3335D" w:rsidRDefault="00D3335D" w:rsidP="00D3335D">
      <w:pPr>
        <w:pStyle w:val="2"/>
      </w:pPr>
      <w:bookmarkStart w:id="18" w:name="_Toc9089"/>
      <w:r>
        <w:t> </w:t>
      </w:r>
      <w:r>
        <w:rPr>
          <w:rFonts w:hint="eastAsia"/>
        </w:rPr>
        <w:t>第六章</w:t>
      </w:r>
      <w:r>
        <w:t xml:space="preserve"> </w:t>
      </w:r>
      <w:r>
        <w:rPr>
          <w:rFonts w:hint="eastAsia"/>
        </w:rPr>
        <w:t>财务违规处理</w:t>
      </w:r>
      <w:bookmarkEnd w:id="18"/>
    </w:p>
    <w:p w:rsidR="00D3335D" w:rsidRDefault="00D3335D" w:rsidP="00D3335D">
      <w:pPr>
        <w:rPr>
          <w:rFonts w:ascii="宋体" w:hAnsi="宋体" w:cs="宋体"/>
          <w:color w:val="333333"/>
          <w:kern w:val="0"/>
          <w:szCs w:val="21"/>
          <w:shd w:val="clear" w:color="auto" w:fill="F7FDFF"/>
        </w:rPr>
      </w:pPr>
      <w:r>
        <w:rPr>
          <w:rFonts w:ascii="宋体" w:hAnsi="宋体" w:cs="宋体" w:hint="eastAsia"/>
          <w:b/>
          <w:color w:val="333333"/>
          <w:kern w:val="0"/>
          <w:szCs w:val="21"/>
          <w:shd w:val="clear" w:color="auto" w:fill="F7FDFF"/>
        </w:rPr>
        <w:t>第二十七条 </w:t>
      </w:r>
      <w:r>
        <w:rPr>
          <w:rFonts w:ascii="宋体" w:hAnsi="宋体" w:cs="宋体" w:hint="eastAsia"/>
          <w:color w:val="333333"/>
          <w:kern w:val="0"/>
          <w:szCs w:val="21"/>
          <w:shd w:val="clear" w:color="auto" w:fill="F7FDFF"/>
        </w:rPr>
        <w:t>如发现有关学生干部在财务管理和使用方面确实存在严重违规、失职、渎职情形的，按照相关规定，进行严肃处理。</w:t>
      </w:r>
    </w:p>
    <w:p w:rsidR="00D3335D" w:rsidRDefault="00D3335D" w:rsidP="00D3335D">
      <w:pPr>
        <w:rPr>
          <w:rFonts w:ascii="宋体" w:hAnsi="宋体" w:cs="宋体"/>
          <w:color w:val="333333"/>
          <w:kern w:val="0"/>
          <w:szCs w:val="21"/>
          <w:shd w:val="clear" w:color="auto" w:fill="F7FDFF"/>
        </w:rPr>
      </w:pPr>
      <w:r>
        <w:rPr>
          <w:rFonts w:ascii="宋体" w:hAnsi="宋体" w:cs="宋体" w:hint="eastAsia"/>
          <w:b/>
          <w:color w:val="333333"/>
          <w:kern w:val="0"/>
          <w:szCs w:val="21"/>
          <w:shd w:val="clear" w:color="auto" w:fill="F7FDFF"/>
        </w:rPr>
        <w:t>第二十八条 </w:t>
      </w:r>
      <w:proofErr w:type="gramStart"/>
      <w:r>
        <w:rPr>
          <w:rFonts w:ascii="宋体" w:hAnsi="宋体" w:cs="宋体" w:hint="eastAsia"/>
          <w:color w:val="333333"/>
          <w:kern w:val="0"/>
          <w:szCs w:val="21"/>
          <w:shd w:val="clear" w:color="auto" w:fill="F7FDFF"/>
        </w:rPr>
        <w:t>在</w:t>
      </w:r>
      <w:r w:rsidR="00322D2C">
        <w:rPr>
          <w:rFonts w:ascii="宋体" w:hAnsi="宋体" w:cs="宋体" w:hint="eastAsia"/>
          <w:color w:val="333333"/>
          <w:kern w:val="0"/>
          <w:szCs w:val="21"/>
          <w:shd w:val="clear" w:color="auto" w:fill="F7FDFF"/>
        </w:rPr>
        <w:t>青协</w:t>
      </w:r>
      <w:r>
        <w:rPr>
          <w:rFonts w:ascii="宋体" w:hAnsi="宋体" w:cs="宋体" w:hint="eastAsia"/>
          <w:color w:val="333333"/>
          <w:kern w:val="0"/>
          <w:szCs w:val="21"/>
          <w:shd w:val="clear" w:color="auto" w:fill="F7FDFF"/>
        </w:rPr>
        <w:t>财务管理</w:t>
      </w:r>
      <w:proofErr w:type="gramEnd"/>
      <w:r>
        <w:rPr>
          <w:rFonts w:ascii="宋体" w:hAnsi="宋体" w:cs="宋体" w:hint="eastAsia"/>
          <w:color w:val="333333"/>
          <w:kern w:val="0"/>
          <w:szCs w:val="21"/>
          <w:shd w:val="clear" w:color="auto" w:fill="F7FDFF"/>
        </w:rPr>
        <w:t>过程中，发现如下情况的，根据程序直接辞退，并追回款项：各部门出现通过虚开、涂改、分摊发票或收据等形式，虚报、瞒报工作支出，骗取经费。</w:t>
      </w:r>
    </w:p>
    <w:p w:rsidR="00D3335D" w:rsidRDefault="00D3335D" w:rsidP="00D3335D">
      <w:pPr>
        <w:pStyle w:val="2"/>
      </w:pPr>
      <w:bookmarkStart w:id="19" w:name="_Toc24942"/>
      <w:r>
        <w:rPr>
          <w:rFonts w:hint="eastAsia"/>
        </w:rPr>
        <w:t>第七章</w:t>
      </w:r>
      <w:r>
        <w:t xml:space="preserve"> </w:t>
      </w:r>
      <w:r>
        <w:rPr>
          <w:rFonts w:hint="eastAsia"/>
        </w:rPr>
        <w:t>附则</w:t>
      </w:r>
      <w:bookmarkEnd w:id="19"/>
    </w:p>
    <w:p w:rsidR="00D3335D" w:rsidRDefault="00D3335D" w:rsidP="00D3335D">
      <w:pPr>
        <w:spacing w:line="360" w:lineRule="auto"/>
        <w:rPr>
          <w:rFonts w:ascii="宋体" w:hAnsi="宋体" w:cs="宋体"/>
          <w:color w:val="333333"/>
          <w:kern w:val="0"/>
          <w:szCs w:val="21"/>
          <w:shd w:val="clear" w:color="auto" w:fill="F7FDFF"/>
        </w:rPr>
      </w:pPr>
      <w:r>
        <w:rPr>
          <w:rFonts w:ascii="宋体" w:hAnsi="宋体" w:cs="宋体" w:hint="eastAsia"/>
          <w:b/>
          <w:color w:val="333333"/>
          <w:kern w:val="0"/>
          <w:szCs w:val="21"/>
          <w:shd w:val="clear" w:color="auto" w:fill="F7FDFF"/>
        </w:rPr>
        <w:t xml:space="preserve">第二十九条  </w:t>
      </w:r>
      <w:r w:rsidR="00055B90">
        <w:rPr>
          <w:rFonts w:ascii="宋体" w:hAnsi="宋体" w:cs="宋体" w:hint="eastAsia"/>
          <w:color w:val="333333"/>
          <w:kern w:val="0"/>
          <w:szCs w:val="21"/>
          <w:shd w:val="clear" w:color="auto" w:fill="F7FDFF"/>
        </w:rPr>
        <w:t>此办法自即日起实施，最终解释权归华中师范大学心理学院志愿者协</w:t>
      </w:r>
      <w:r>
        <w:rPr>
          <w:rFonts w:ascii="宋体" w:hAnsi="宋体" w:cs="宋体" w:hint="eastAsia"/>
          <w:color w:val="333333"/>
          <w:kern w:val="0"/>
          <w:szCs w:val="21"/>
          <w:shd w:val="clear" w:color="auto" w:fill="F7FDFF"/>
        </w:rPr>
        <w:t>会所有。</w:t>
      </w:r>
    </w:p>
    <w:p w:rsidR="00D3335D" w:rsidRDefault="00D3335D" w:rsidP="00D3335D">
      <w:pPr>
        <w:spacing w:line="360" w:lineRule="auto"/>
        <w:rPr>
          <w:rFonts w:ascii="宋体" w:hAnsi="宋体" w:cs="宋体"/>
          <w:color w:val="333333"/>
          <w:kern w:val="0"/>
          <w:szCs w:val="21"/>
          <w:shd w:val="clear" w:color="auto" w:fill="F7FDFF"/>
        </w:rPr>
      </w:pPr>
    </w:p>
    <w:p w:rsidR="00D3335D" w:rsidRDefault="00D3335D" w:rsidP="00055B90">
      <w:pPr>
        <w:spacing w:afterLines="100" w:after="312"/>
        <w:jc w:val="right"/>
        <w:rPr>
          <w:rFonts w:ascii="宋体" w:hAnsi="宋体" w:cs="宋体"/>
          <w:b/>
          <w:bCs/>
        </w:rPr>
      </w:pPr>
      <w:r>
        <w:rPr>
          <w:rFonts w:ascii="宋体" w:hAnsi="宋体" w:cs="宋体" w:hint="eastAsia"/>
          <w:color w:val="333333"/>
          <w:kern w:val="0"/>
          <w:sz w:val="24"/>
          <w:shd w:val="clear" w:color="auto" w:fill="F7FDFF"/>
        </w:rPr>
        <w:t xml:space="preserve">　　　　　　</w:t>
      </w:r>
      <w:r w:rsidR="00055B90">
        <w:rPr>
          <w:rFonts w:ascii="宋体" w:hAnsi="宋体" w:cs="宋体" w:hint="eastAsia"/>
          <w:color w:val="333333"/>
          <w:kern w:val="0"/>
          <w:sz w:val="24"/>
          <w:shd w:val="clear" w:color="auto" w:fill="F7FDFF"/>
        </w:rPr>
        <w:t xml:space="preserve">　　　　　　　　　　　　　　　　　　　　　　　　　　　　　</w:t>
      </w:r>
      <w:r w:rsidR="00055B90">
        <w:rPr>
          <w:rFonts w:ascii="宋体" w:hAnsi="宋体" w:cs="宋体" w:hint="eastAsia"/>
          <w:b/>
          <w:bCs/>
        </w:rPr>
        <w:t>华中师范大学心理学院青年志愿者协</w:t>
      </w:r>
      <w:r>
        <w:rPr>
          <w:rFonts w:ascii="宋体" w:hAnsi="宋体" w:cs="宋体" w:hint="eastAsia"/>
          <w:b/>
          <w:bCs/>
        </w:rPr>
        <w:t>会</w:t>
      </w:r>
    </w:p>
    <w:p w:rsidR="00D3335D" w:rsidRDefault="00D3335D" w:rsidP="00D3335D">
      <w:pPr>
        <w:spacing w:afterLines="100" w:after="312"/>
        <w:ind w:firstLineChars="2150" w:firstLine="4533"/>
        <w:rPr>
          <w:rFonts w:ascii="宋体" w:hAnsi="宋体" w:cs="宋体"/>
          <w:b/>
          <w:bCs/>
        </w:rPr>
      </w:pPr>
      <w:r>
        <w:rPr>
          <w:rFonts w:ascii="宋体" w:hAnsi="宋体" w:cs="宋体" w:hint="eastAsia"/>
          <w:b/>
          <w:bCs/>
        </w:rPr>
        <w:t xml:space="preserve">          </w:t>
      </w:r>
      <w:r w:rsidR="00055B90">
        <w:rPr>
          <w:rFonts w:ascii="宋体" w:hAnsi="宋体" w:cs="宋体" w:hint="eastAsia"/>
          <w:b/>
          <w:bCs/>
        </w:rPr>
        <w:t>二零一六年二</w:t>
      </w:r>
      <w:r>
        <w:rPr>
          <w:rFonts w:ascii="宋体" w:hAnsi="宋体" w:cs="宋体" w:hint="eastAsia"/>
          <w:b/>
          <w:bCs/>
        </w:rPr>
        <w:t>月</w:t>
      </w:r>
    </w:p>
    <w:p w:rsidR="00D3335D" w:rsidRDefault="00D3335D" w:rsidP="00D3335D">
      <w:pPr>
        <w:spacing w:line="360" w:lineRule="auto"/>
        <w:rPr>
          <w:rFonts w:ascii="宋体" w:hAnsi="宋体" w:cs="宋体"/>
          <w:color w:val="333333"/>
          <w:kern w:val="0"/>
          <w:sz w:val="24"/>
          <w:shd w:val="clear" w:color="auto" w:fill="F7FDFF"/>
        </w:rPr>
      </w:pPr>
    </w:p>
    <w:p w:rsidR="00D3335D" w:rsidRDefault="00D3335D" w:rsidP="00D3335D">
      <w:pPr>
        <w:tabs>
          <w:tab w:val="left" w:pos="2196"/>
        </w:tabs>
        <w:jc w:val="left"/>
        <w:rPr>
          <w:rFonts w:ascii="宋体" w:hAnsi="宋体" w:cs="宋体"/>
        </w:rPr>
      </w:pPr>
    </w:p>
    <w:p w:rsidR="00D3335D" w:rsidRDefault="00D3335D" w:rsidP="00D3335D">
      <w:pPr>
        <w:tabs>
          <w:tab w:val="left" w:pos="2196"/>
        </w:tabs>
        <w:jc w:val="left"/>
        <w:rPr>
          <w:rFonts w:ascii="宋体" w:hAnsi="宋体" w:cs="宋体"/>
        </w:rPr>
      </w:pPr>
    </w:p>
    <w:p w:rsidR="00D3335D" w:rsidRDefault="00D3335D" w:rsidP="00D3335D">
      <w:pPr>
        <w:tabs>
          <w:tab w:val="left" w:pos="2196"/>
        </w:tabs>
        <w:jc w:val="left"/>
        <w:rPr>
          <w:rFonts w:ascii="宋体" w:hAnsi="宋体" w:cs="宋体"/>
        </w:rPr>
      </w:pPr>
    </w:p>
    <w:p w:rsidR="00D3335D" w:rsidRDefault="00D3335D" w:rsidP="00D3335D">
      <w:pPr>
        <w:tabs>
          <w:tab w:val="left" w:pos="2196"/>
        </w:tabs>
        <w:jc w:val="left"/>
        <w:rPr>
          <w:rFonts w:ascii="宋体" w:hAnsi="宋体" w:cs="宋体"/>
        </w:rPr>
      </w:pPr>
    </w:p>
    <w:p w:rsidR="00D3335D" w:rsidRDefault="00D3335D" w:rsidP="00D3335D">
      <w:pPr>
        <w:tabs>
          <w:tab w:val="left" w:pos="2196"/>
        </w:tabs>
        <w:jc w:val="left"/>
        <w:rPr>
          <w:rFonts w:ascii="宋体" w:hAnsi="宋体" w:cs="宋体"/>
        </w:rPr>
      </w:pPr>
    </w:p>
    <w:p w:rsidR="00D3335D" w:rsidRDefault="00055B90" w:rsidP="00D3335D">
      <w:pPr>
        <w:pStyle w:val="1"/>
      </w:pPr>
      <w:bookmarkStart w:id="20" w:name="_Toc9071"/>
      <w:bookmarkStart w:id="21" w:name="_Toc13200"/>
      <w:r>
        <w:rPr>
          <w:rFonts w:hint="eastAsia"/>
        </w:rPr>
        <w:lastRenderedPageBreak/>
        <w:t>第三</w:t>
      </w:r>
      <w:r w:rsidR="00D3335D">
        <w:rPr>
          <w:rFonts w:hint="eastAsia"/>
        </w:rPr>
        <w:t>篇</w:t>
      </w:r>
      <w:bookmarkEnd w:id="20"/>
      <w:r w:rsidR="00D3335D">
        <w:t xml:space="preserve">  </w:t>
      </w:r>
    </w:p>
    <w:p w:rsidR="00D3335D" w:rsidRDefault="00D3335D" w:rsidP="00D3335D">
      <w:pPr>
        <w:pStyle w:val="2"/>
      </w:pPr>
      <w:bookmarkStart w:id="22" w:name="_Toc3345"/>
      <w:r>
        <w:rPr>
          <w:rFonts w:hint="eastAsia"/>
        </w:rPr>
        <w:t>华中师范大学</w:t>
      </w:r>
      <w:r w:rsidR="00055B90">
        <w:rPr>
          <w:rFonts w:hint="eastAsia"/>
        </w:rPr>
        <w:t>心理学院青年志愿者协会</w:t>
      </w:r>
      <w:r>
        <w:rPr>
          <w:rFonts w:hint="eastAsia"/>
        </w:rPr>
        <w:t>部员培训制度</w:t>
      </w:r>
      <w:bookmarkEnd w:id="21"/>
      <w:bookmarkEnd w:id="22"/>
    </w:p>
    <w:p w:rsidR="00D3335D" w:rsidRDefault="00D3335D" w:rsidP="00D3335D">
      <w:pPr>
        <w:jc w:val="center"/>
        <w:rPr>
          <w:rFonts w:ascii="宋体" w:hAnsi="宋体" w:cs="宋体"/>
          <w:b/>
          <w:bCs/>
          <w:szCs w:val="21"/>
        </w:rPr>
      </w:pPr>
    </w:p>
    <w:p w:rsidR="00D3335D" w:rsidRDefault="00D3335D" w:rsidP="00D3335D">
      <w:pPr>
        <w:pStyle w:val="2"/>
      </w:pPr>
      <w:bookmarkStart w:id="23" w:name="_Toc27801"/>
      <w:r>
        <w:rPr>
          <w:rFonts w:hint="eastAsia"/>
        </w:rPr>
        <w:t>第一章</w:t>
      </w:r>
      <w:r>
        <w:t xml:space="preserve">  </w:t>
      </w:r>
      <w:r>
        <w:rPr>
          <w:rFonts w:hint="eastAsia"/>
        </w:rPr>
        <w:t>总则</w:t>
      </w:r>
      <w:bookmarkEnd w:id="23"/>
    </w:p>
    <w:p w:rsidR="00D3335D" w:rsidRDefault="00D3335D" w:rsidP="00D3335D">
      <w:pPr>
        <w:tabs>
          <w:tab w:val="left" w:pos="6268"/>
        </w:tabs>
        <w:jc w:val="left"/>
        <w:rPr>
          <w:rFonts w:ascii="宋体" w:hAnsi="宋体" w:cs="宋体"/>
          <w:szCs w:val="21"/>
        </w:rPr>
      </w:pPr>
      <w:r>
        <w:rPr>
          <w:rFonts w:ascii="宋体" w:hAnsi="宋体" w:cs="宋体" w:hint="eastAsia"/>
          <w:szCs w:val="21"/>
        </w:rPr>
        <w:tab/>
      </w:r>
    </w:p>
    <w:p w:rsidR="00D3335D" w:rsidRDefault="00D3335D" w:rsidP="00D3335D">
      <w:pPr>
        <w:widowControl/>
        <w:adjustRightInd w:val="0"/>
        <w:snapToGrid w:val="0"/>
        <w:spacing w:after="200"/>
        <w:rPr>
          <w:rFonts w:ascii="宋体" w:hAnsi="宋体" w:cs="宋体"/>
          <w:szCs w:val="21"/>
        </w:rPr>
      </w:pPr>
      <w:r>
        <w:rPr>
          <w:rFonts w:ascii="宋体" w:hAnsi="宋体" w:cs="宋体" w:hint="eastAsia"/>
          <w:b/>
          <w:bCs/>
          <w:szCs w:val="21"/>
        </w:rPr>
        <w:t>第一条</w:t>
      </w:r>
      <w:r>
        <w:rPr>
          <w:rFonts w:ascii="宋体" w:hAnsi="宋体" w:cs="宋体" w:hint="eastAsia"/>
          <w:szCs w:val="21"/>
        </w:rPr>
        <w:t xml:space="preserve">  华中师范大学</w:t>
      </w:r>
      <w:r w:rsidR="00055B90">
        <w:rPr>
          <w:rFonts w:ascii="宋体" w:hAnsi="宋体" w:cs="宋体" w:hint="eastAsia"/>
          <w:szCs w:val="21"/>
        </w:rPr>
        <w:t>心理学院青年志愿者协会</w:t>
      </w:r>
      <w:r>
        <w:rPr>
          <w:rFonts w:ascii="宋体" w:hAnsi="宋体" w:cs="宋体" w:hint="eastAsia"/>
          <w:szCs w:val="21"/>
        </w:rPr>
        <w:t>（以下简称</w:t>
      </w:r>
      <w:r w:rsidR="00322D2C">
        <w:rPr>
          <w:rFonts w:ascii="宋体" w:hAnsi="宋体" w:cs="宋体" w:hint="eastAsia"/>
          <w:szCs w:val="21"/>
        </w:rPr>
        <w:t>青协</w:t>
      </w:r>
      <w:r>
        <w:rPr>
          <w:rFonts w:ascii="宋体" w:hAnsi="宋体" w:cs="宋体" w:hint="eastAsia"/>
          <w:szCs w:val="21"/>
        </w:rPr>
        <w:t>）培训制度</w:t>
      </w:r>
      <w:proofErr w:type="gramStart"/>
      <w:r>
        <w:rPr>
          <w:rFonts w:ascii="宋体" w:hAnsi="宋体" w:cs="宋体" w:hint="eastAsia"/>
          <w:szCs w:val="21"/>
        </w:rPr>
        <w:t>以</w:t>
      </w:r>
      <w:r w:rsidR="00322D2C">
        <w:rPr>
          <w:rFonts w:ascii="宋体" w:hAnsi="宋体" w:cs="宋体" w:hint="eastAsia"/>
          <w:szCs w:val="21"/>
        </w:rPr>
        <w:t>青协</w:t>
      </w:r>
      <w:r>
        <w:rPr>
          <w:rFonts w:ascii="宋体" w:hAnsi="宋体" w:cs="宋体" w:hint="eastAsia"/>
          <w:szCs w:val="21"/>
        </w:rPr>
        <w:t>章程</w:t>
      </w:r>
      <w:proofErr w:type="gramEnd"/>
      <w:r>
        <w:rPr>
          <w:rFonts w:ascii="宋体" w:hAnsi="宋体" w:cs="宋体" w:hint="eastAsia"/>
          <w:szCs w:val="21"/>
        </w:rPr>
        <w:t>为根据，结合各部门各服务队培训经验和实际情况制定。</w:t>
      </w:r>
    </w:p>
    <w:p w:rsidR="00D3335D" w:rsidRDefault="00D3335D" w:rsidP="00D3335D">
      <w:pPr>
        <w:widowControl/>
        <w:adjustRightInd w:val="0"/>
        <w:snapToGrid w:val="0"/>
        <w:spacing w:after="200"/>
        <w:rPr>
          <w:rFonts w:ascii="宋体" w:hAnsi="宋体" w:cs="宋体"/>
          <w:szCs w:val="21"/>
        </w:rPr>
      </w:pPr>
      <w:r>
        <w:rPr>
          <w:rFonts w:ascii="宋体" w:hAnsi="宋体" w:cs="宋体" w:hint="eastAsia"/>
          <w:b/>
          <w:bCs/>
          <w:szCs w:val="21"/>
        </w:rPr>
        <w:t>第二条</w:t>
      </w:r>
      <w:r>
        <w:rPr>
          <w:rFonts w:ascii="宋体" w:hAnsi="宋体" w:cs="宋体" w:hint="eastAsia"/>
          <w:szCs w:val="21"/>
        </w:rPr>
        <w:t xml:space="preserve">  本制度旨在打造一支责任意识强，执行能力突出，团队合作意识和服务意识明显</w:t>
      </w:r>
      <w:proofErr w:type="gramStart"/>
      <w:r>
        <w:rPr>
          <w:rFonts w:ascii="宋体" w:hAnsi="宋体" w:cs="宋体" w:hint="eastAsia"/>
          <w:szCs w:val="21"/>
        </w:rPr>
        <w:t>的</w:t>
      </w:r>
      <w:r w:rsidR="00322D2C">
        <w:rPr>
          <w:rFonts w:ascii="宋体" w:hAnsi="宋体" w:cs="宋体" w:hint="eastAsia"/>
          <w:szCs w:val="21"/>
        </w:rPr>
        <w:t>青协</w:t>
      </w:r>
      <w:r>
        <w:rPr>
          <w:rFonts w:ascii="宋体" w:hAnsi="宋体" w:cs="宋体" w:hint="eastAsia"/>
          <w:szCs w:val="21"/>
        </w:rPr>
        <w:t>队伍</w:t>
      </w:r>
      <w:proofErr w:type="gramEnd"/>
      <w:r>
        <w:rPr>
          <w:rFonts w:ascii="宋体" w:hAnsi="宋体" w:cs="宋体" w:hint="eastAsia"/>
          <w:szCs w:val="21"/>
        </w:rPr>
        <w:t>。</w:t>
      </w:r>
    </w:p>
    <w:p w:rsidR="00D3335D" w:rsidRDefault="00D3335D" w:rsidP="00D3335D">
      <w:pPr>
        <w:widowControl/>
        <w:adjustRightInd w:val="0"/>
        <w:snapToGrid w:val="0"/>
        <w:spacing w:after="200"/>
        <w:rPr>
          <w:rFonts w:ascii="宋体" w:hAnsi="宋体" w:cs="宋体"/>
          <w:szCs w:val="21"/>
        </w:rPr>
      </w:pPr>
      <w:r>
        <w:rPr>
          <w:rFonts w:ascii="宋体" w:hAnsi="宋体" w:cs="宋体" w:hint="eastAsia"/>
          <w:b/>
          <w:bCs/>
          <w:szCs w:val="21"/>
        </w:rPr>
        <w:t xml:space="preserve">第三条  </w:t>
      </w:r>
      <w:r>
        <w:rPr>
          <w:rFonts w:ascii="宋体" w:hAnsi="宋体" w:cs="宋体" w:hint="eastAsia"/>
          <w:szCs w:val="21"/>
        </w:rPr>
        <w:t>部员培训贯彻实事求是、学用一致、按需施教、讲求实效的原则。</w:t>
      </w:r>
    </w:p>
    <w:p w:rsidR="00D3335D" w:rsidRDefault="00D3335D" w:rsidP="00D3335D">
      <w:pPr>
        <w:widowControl/>
        <w:adjustRightInd w:val="0"/>
        <w:snapToGrid w:val="0"/>
        <w:spacing w:after="200"/>
        <w:rPr>
          <w:rFonts w:ascii="宋体" w:hAnsi="宋体" w:cs="宋体"/>
          <w:szCs w:val="21"/>
        </w:rPr>
      </w:pPr>
      <w:r>
        <w:rPr>
          <w:rFonts w:ascii="宋体" w:hAnsi="宋体" w:cs="宋体" w:hint="eastAsia"/>
          <w:b/>
          <w:bCs/>
          <w:szCs w:val="21"/>
        </w:rPr>
        <w:t xml:space="preserve">第四条  </w:t>
      </w:r>
      <w:r>
        <w:rPr>
          <w:rFonts w:ascii="宋体" w:hAnsi="宋体" w:cs="宋体" w:hint="eastAsia"/>
          <w:szCs w:val="21"/>
        </w:rPr>
        <w:t>培训对象为</w:t>
      </w:r>
      <w:proofErr w:type="gramStart"/>
      <w:r w:rsidR="00322D2C">
        <w:rPr>
          <w:rFonts w:ascii="宋体" w:hAnsi="宋体" w:cs="宋体" w:hint="eastAsia"/>
          <w:szCs w:val="21"/>
        </w:rPr>
        <w:t>青协</w:t>
      </w:r>
      <w:r>
        <w:rPr>
          <w:rFonts w:ascii="宋体" w:hAnsi="宋体" w:cs="宋体" w:hint="eastAsia"/>
          <w:szCs w:val="21"/>
        </w:rPr>
        <w:t>全部</w:t>
      </w:r>
      <w:proofErr w:type="gramEnd"/>
      <w:r>
        <w:rPr>
          <w:rFonts w:ascii="宋体" w:hAnsi="宋体" w:cs="宋体" w:hint="eastAsia"/>
          <w:szCs w:val="21"/>
        </w:rPr>
        <w:t>新招部员；培训采取集中授课、分散学习、讨论交流、实践锻炼等形式。</w:t>
      </w:r>
    </w:p>
    <w:p w:rsidR="00D3335D" w:rsidRDefault="00D3335D" w:rsidP="00D3335D">
      <w:pPr>
        <w:widowControl/>
        <w:adjustRightInd w:val="0"/>
        <w:snapToGrid w:val="0"/>
        <w:spacing w:after="200"/>
        <w:rPr>
          <w:rFonts w:ascii="宋体" w:hAnsi="宋体" w:cs="宋体"/>
          <w:szCs w:val="21"/>
        </w:rPr>
      </w:pPr>
    </w:p>
    <w:p w:rsidR="00D3335D" w:rsidRDefault="00D3335D" w:rsidP="00D3335D">
      <w:pPr>
        <w:pStyle w:val="2"/>
      </w:pPr>
      <w:r>
        <w:t xml:space="preserve">    </w:t>
      </w:r>
      <w:bookmarkStart w:id="24" w:name="_Toc30562"/>
      <w:r>
        <w:rPr>
          <w:rFonts w:hint="eastAsia"/>
        </w:rPr>
        <w:t>第二章</w:t>
      </w:r>
      <w:r>
        <w:t xml:space="preserve">  </w:t>
      </w:r>
      <w:r>
        <w:rPr>
          <w:rFonts w:hint="eastAsia"/>
        </w:rPr>
        <w:t>培训课程设置及时间安排</w:t>
      </w:r>
      <w:bookmarkEnd w:id="24"/>
    </w:p>
    <w:p w:rsidR="00D3335D" w:rsidRDefault="00D3335D" w:rsidP="00D3335D">
      <w:pPr>
        <w:widowControl/>
        <w:adjustRightInd w:val="0"/>
        <w:snapToGrid w:val="0"/>
        <w:spacing w:after="200"/>
        <w:rPr>
          <w:rFonts w:ascii="宋体" w:hAnsi="宋体" w:cs="宋体"/>
          <w:szCs w:val="21"/>
        </w:rPr>
      </w:pPr>
      <w:r>
        <w:rPr>
          <w:rFonts w:ascii="宋体" w:hAnsi="宋体" w:cs="宋体" w:hint="eastAsia"/>
          <w:b/>
          <w:bCs/>
          <w:szCs w:val="21"/>
        </w:rPr>
        <w:t>第五条</w:t>
      </w:r>
      <w:r>
        <w:rPr>
          <w:rFonts w:ascii="宋体" w:hAnsi="宋体" w:cs="宋体" w:hint="eastAsia"/>
          <w:szCs w:val="21"/>
        </w:rPr>
        <w:t xml:space="preserve">  培训工作组按照领导组确定的培训方针拟定培训课程设置计划。该计划应</w:t>
      </w:r>
      <w:proofErr w:type="gramStart"/>
      <w:r>
        <w:rPr>
          <w:rFonts w:ascii="宋体" w:hAnsi="宋体" w:cs="宋体" w:hint="eastAsia"/>
          <w:szCs w:val="21"/>
        </w:rPr>
        <w:t>符合</w:t>
      </w:r>
      <w:r w:rsidR="00322D2C">
        <w:rPr>
          <w:rFonts w:ascii="宋体" w:hAnsi="宋体" w:cs="宋体" w:hint="eastAsia"/>
          <w:szCs w:val="21"/>
        </w:rPr>
        <w:t>青协</w:t>
      </w:r>
      <w:r>
        <w:rPr>
          <w:rFonts w:ascii="宋体" w:hAnsi="宋体" w:cs="宋体" w:hint="eastAsia"/>
          <w:szCs w:val="21"/>
        </w:rPr>
        <w:t>工作</w:t>
      </w:r>
      <w:proofErr w:type="gramEnd"/>
      <w:r>
        <w:rPr>
          <w:rFonts w:ascii="宋体" w:hAnsi="宋体" w:cs="宋体" w:hint="eastAsia"/>
          <w:szCs w:val="21"/>
        </w:rPr>
        <w:t>的实际，并能切实提高学生干部的素质与能力。如有必要可事先发放培训需求调查表。 提升培训设置的多样性，理论培训和实践培训相结合,领导培训与自我学习相结合。</w:t>
      </w:r>
    </w:p>
    <w:p w:rsidR="00D3335D" w:rsidRDefault="00D3335D" w:rsidP="00D3335D">
      <w:pPr>
        <w:widowControl/>
        <w:adjustRightInd w:val="0"/>
        <w:snapToGrid w:val="0"/>
        <w:spacing w:after="200"/>
        <w:rPr>
          <w:rFonts w:ascii="宋体" w:hAnsi="宋体" w:cs="宋体"/>
          <w:szCs w:val="21"/>
        </w:rPr>
      </w:pPr>
      <w:r>
        <w:rPr>
          <w:rFonts w:ascii="宋体" w:hAnsi="宋体" w:cs="宋体" w:hint="eastAsia"/>
          <w:b/>
          <w:bCs/>
          <w:szCs w:val="21"/>
        </w:rPr>
        <w:t>第六条</w:t>
      </w:r>
      <w:r>
        <w:rPr>
          <w:rFonts w:ascii="宋体" w:hAnsi="宋体" w:cs="宋体" w:hint="eastAsia"/>
          <w:szCs w:val="21"/>
        </w:rPr>
        <w:t xml:space="preserve">  培训内容：</w:t>
      </w:r>
    </w:p>
    <w:p w:rsidR="00D3335D" w:rsidRDefault="00D3335D" w:rsidP="00D3335D">
      <w:pPr>
        <w:widowControl/>
        <w:adjustRightInd w:val="0"/>
        <w:snapToGrid w:val="0"/>
        <w:spacing w:after="200"/>
        <w:rPr>
          <w:rFonts w:ascii="宋体" w:hAnsi="宋体" w:cs="宋体"/>
          <w:szCs w:val="21"/>
        </w:rPr>
      </w:pPr>
      <w:r>
        <w:rPr>
          <w:rFonts w:ascii="宋体" w:hAnsi="宋体" w:cs="宋体" w:hint="eastAsia"/>
          <w:szCs w:val="21"/>
        </w:rPr>
        <w:t>1．</w:t>
      </w:r>
      <w:proofErr w:type="gramStart"/>
      <w:r>
        <w:rPr>
          <w:rFonts w:ascii="宋体" w:hAnsi="宋体" w:cs="宋体" w:hint="eastAsia"/>
          <w:szCs w:val="21"/>
        </w:rPr>
        <w:t>学习</w:t>
      </w:r>
      <w:r w:rsidR="00322D2C">
        <w:rPr>
          <w:rFonts w:ascii="宋体" w:hAnsi="宋体" w:cs="宋体" w:hint="eastAsia"/>
          <w:szCs w:val="21"/>
        </w:rPr>
        <w:t>青协</w:t>
      </w:r>
      <w:r>
        <w:rPr>
          <w:rFonts w:ascii="宋体" w:hAnsi="宋体" w:cs="宋体" w:hint="eastAsia"/>
          <w:szCs w:val="21"/>
        </w:rPr>
        <w:t>的</w:t>
      </w:r>
      <w:proofErr w:type="gramEnd"/>
      <w:r>
        <w:rPr>
          <w:rFonts w:ascii="宋体" w:hAnsi="宋体" w:cs="宋体" w:hint="eastAsia"/>
          <w:szCs w:val="21"/>
        </w:rPr>
        <w:t>章程与制度；</w:t>
      </w:r>
    </w:p>
    <w:p w:rsidR="00D3335D" w:rsidRDefault="007C1973" w:rsidP="00D3335D">
      <w:pPr>
        <w:widowControl/>
        <w:adjustRightInd w:val="0"/>
        <w:snapToGrid w:val="0"/>
        <w:spacing w:after="200"/>
        <w:rPr>
          <w:rFonts w:ascii="宋体" w:hAnsi="宋体" w:cs="宋体"/>
          <w:szCs w:val="21"/>
        </w:rPr>
      </w:pPr>
      <w:r>
        <w:rPr>
          <w:rFonts w:ascii="宋体" w:hAnsi="宋体" w:cs="宋体" w:hint="eastAsia"/>
          <w:szCs w:val="21"/>
        </w:rPr>
        <w:t>2</w:t>
      </w:r>
      <w:r w:rsidR="00D3335D">
        <w:rPr>
          <w:rFonts w:ascii="宋体" w:hAnsi="宋体" w:cs="宋体" w:hint="eastAsia"/>
          <w:szCs w:val="21"/>
        </w:rPr>
        <w:t>. 提高新招部员的行政素质；</w:t>
      </w:r>
    </w:p>
    <w:p w:rsidR="00D3335D" w:rsidRDefault="007C1973" w:rsidP="00D3335D">
      <w:pPr>
        <w:widowControl/>
        <w:adjustRightInd w:val="0"/>
        <w:snapToGrid w:val="0"/>
        <w:spacing w:after="200"/>
        <w:rPr>
          <w:rFonts w:ascii="宋体" w:hAnsi="宋体" w:cs="宋体"/>
          <w:szCs w:val="21"/>
        </w:rPr>
      </w:pPr>
      <w:r>
        <w:rPr>
          <w:rFonts w:ascii="宋体" w:hAnsi="宋体" w:cs="宋体" w:hint="eastAsia"/>
          <w:szCs w:val="21"/>
        </w:rPr>
        <w:t>3</w:t>
      </w:r>
      <w:r w:rsidR="00D3335D">
        <w:rPr>
          <w:rFonts w:ascii="宋体" w:hAnsi="宋体" w:cs="宋体" w:hint="eastAsia"/>
          <w:szCs w:val="21"/>
        </w:rPr>
        <w:t>. 拓展新招部员的综合素质；</w:t>
      </w:r>
    </w:p>
    <w:p w:rsidR="00D3335D" w:rsidRDefault="00D3335D" w:rsidP="00D3335D">
      <w:pPr>
        <w:widowControl/>
        <w:adjustRightInd w:val="0"/>
        <w:snapToGrid w:val="0"/>
        <w:spacing w:after="200"/>
        <w:rPr>
          <w:rFonts w:ascii="宋体" w:hAnsi="宋体" w:cs="宋体"/>
          <w:szCs w:val="21"/>
        </w:rPr>
      </w:pPr>
      <w:r>
        <w:rPr>
          <w:rFonts w:ascii="宋体" w:hAnsi="宋体" w:cs="宋体" w:hint="eastAsia"/>
          <w:szCs w:val="21"/>
        </w:rPr>
        <w:t xml:space="preserve">第七条  </w:t>
      </w:r>
      <w:proofErr w:type="gramStart"/>
      <w:r w:rsidR="00322D2C">
        <w:rPr>
          <w:rFonts w:ascii="宋体" w:hAnsi="宋体" w:cs="宋体" w:hint="eastAsia"/>
          <w:szCs w:val="21"/>
        </w:rPr>
        <w:t>青协</w:t>
      </w:r>
      <w:r>
        <w:rPr>
          <w:rFonts w:ascii="宋体" w:hAnsi="宋体" w:cs="宋体" w:hint="eastAsia"/>
          <w:szCs w:val="21"/>
        </w:rPr>
        <w:t>的</w:t>
      </w:r>
      <w:proofErr w:type="gramEnd"/>
      <w:r>
        <w:rPr>
          <w:rFonts w:ascii="宋体" w:hAnsi="宋体" w:cs="宋体" w:hint="eastAsia"/>
          <w:szCs w:val="21"/>
        </w:rPr>
        <w:t>培训在课余时间进行，不与正常上课时间相冲突；培训次数原则上不超过四轮，一周培训一次。</w:t>
      </w:r>
    </w:p>
    <w:p w:rsidR="00D3335D" w:rsidRDefault="00D3335D" w:rsidP="00D3335D">
      <w:pPr>
        <w:pStyle w:val="2"/>
      </w:pPr>
      <w:r>
        <w:t xml:space="preserve"> </w:t>
      </w:r>
      <w:bookmarkStart w:id="25" w:name="_Toc7896"/>
      <w:r>
        <w:rPr>
          <w:rFonts w:hint="eastAsia"/>
        </w:rPr>
        <w:t>第三章</w:t>
      </w:r>
      <w:r>
        <w:t xml:space="preserve">  </w:t>
      </w:r>
      <w:r>
        <w:rPr>
          <w:rFonts w:hint="eastAsia"/>
        </w:rPr>
        <w:t>培训方式</w:t>
      </w:r>
      <w:bookmarkEnd w:id="25"/>
    </w:p>
    <w:p w:rsidR="00D3335D" w:rsidRDefault="00D3335D" w:rsidP="00D3335D">
      <w:pPr>
        <w:widowControl/>
        <w:adjustRightInd w:val="0"/>
        <w:snapToGrid w:val="0"/>
        <w:spacing w:after="200"/>
        <w:rPr>
          <w:rFonts w:ascii="宋体" w:hAnsi="宋体" w:cs="宋体"/>
          <w:szCs w:val="21"/>
        </w:rPr>
      </w:pPr>
      <w:r>
        <w:rPr>
          <w:rFonts w:ascii="宋体" w:hAnsi="宋体" w:cs="宋体" w:hint="eastAsia"/>
          <w:szCs w:val="21"/>
        </w:rPr>
        <w:t>1.讲座</w:t>
      </w:r>
    </w:p>
    <w:p w:rsidR="00D3335D" w:rsidRDefault="00D3335D" w:rsidP="00D3335D">
      <w:pPr>
        <w:widowControl/>
        <w:adjustRightInd w:val="0"/>
        <w:snapToGrid w:val="0"/>
        <w:spacing w:after="200"/>
        <w:rPr>
          <w:rFonts w:ascii="宋体" w:hAnsi="宋体" w:cs="宋体"/>
          <w:szCs w:val="21"/>
        </w:rPr>
      </w:pPr>
      <w:r>
        <w:rPr>
          <w:rFonts w:ascii="宋体" w:hAnsi="宋体" w:cs="宋体" w:hint="eastAsia"/>
          <w:szCs w:val="21"/>
        </w:rPr>
        <w:lastRenderedPageBreak/>
        <w:t>通过丰富多彩的讲座使得学生干部在思想政治意识上有较大提高，明确自身定位，服务意识进一步提升，了解自身职责并熟知如何合理安排时间完成任务；具备一定的业务素质，办事效率提高；学生干部更加注重建设和维护自身形象以及组织形象，干部自身修养得到提升。</w:t>
      </w:r>
    </w:p>
    <w:p w:rsidR="00D3335D" w:rsidRDefault="00D3335D" w:rsidP="00D3335D">
      <w:pPr>
        <w:widowControl/>
        <w:adjustRightInd w:val="0"/>
        <w:snapToGrid w:val="0"/>
        <w:spacing w:after="200"/>
        <w:rPr>
          <w:rFonts w:ascii="宋体" w:hAnsi="宋体" w:cs="宋体"/>
          <w:szCs w:val="21"/>
        </w:rPr>
      </w:pPr>
      <w:r>
        <w:rPr>
          <w:rFonts w:ascii="宋体" w:hAnsi="宋体" w:cs="宋体" w:hint="eastAsia"/>
          <w:szCs w:val="21"/>
        </w:rPr>
        <w:t>2.情景培训</w:t>
      </w:r>
    </w:p>
    <w:p w:rsidR="00D3335D" w:rsidRDefault="00D3335D" w:rsidP="00D3335D">
      <w:pPr>
        <w:widowControl/>
        <w:adjustRightInd w:val="0"/>
        <w:snapToGrid w:val="0"/>
        <w:spacing w:after="200"/>
        <w:rPr>
          <w:rFonts w:ascii="宋体" w:hAnsi="宋体" w:cs="宋体"/>
          <w:szCs w:val="21"/>
        </w:rPr>
      </w:pPr>
      <w:r>
        <w:rPr>
          <w:rFonts w:ascii="宋体" w:hAnsi="宋体" w:cs="宋体" w:hint="eastAsia"/>
          <w:szCs w:val="21"/>
        </w:rPr>
        <w:t>通过观看一些记录片和成果展的培训，丰富培训的视觉感官和接受方式，激发学生的思维拓展。</w:t>
      </w:r>
    </w:p>
    <w:p w:rsidR="00D3335D" w:rsidRDefault="00D3335D" w:rsidP="00D3335D">
      <w:pPr>
        <w:widowControl/>
        <w:adjustRightInd w:val="0"/>
        <w:snapToGrid w:val="0"/>
        <w:spacing w:after="200"/>
        <w:rPr>
          <w:rFonts w:ascii="宋体" w:hAnsi="宋体" w:cs="宋体"/>
          <w:szCs w:val="21"/>
        </w:rPr>
      </w:pPr>
      <w:r>
        <w:rPr>
          <w:rFonts w:ascii="宋体" w:hAnsi="宋体" w:cs="宋体" w:hint="eastAsia"/>
          <w:szCs w:val="21"/>
        </w:rPr>
        <w:t>3.培训采取集中学习和分组讨论</w:t>
      </w:r>
    </w:p>
    <w:p w:rsidR="00D3335D" w:rsidRDefault="00D3335D" w:rsidP="00D3335D">
      <w:pPr>
        <w:widowControl/>
        <w:adjustRightInd w:val="0"/>
        <w:snapToGrid w:val="0"/>
        <w:spacing w:after="200"/>
        <w:rPr>
          <w:rFonts w:ascii="宋体" w:hAnsi="宋体" w:cs="宋体"/>
          <w:szCs w:val="21"/>
        </w:rPr>
      </w:pPr>
      <w:r>
        <w:rPr>
          <w:rFonts w:ascii="宋体" w:hAnsi="宋体" w:cs="宋体" w:hint="eastAsia"/>
          <w:szCs w:val="21"/>
        </w:rPr>
        <w:t>理论学习和实践能力培养相结合的教育训练形式。</w:t>
      </w:r>
    </w:p>
    <w:p w:rsidR="00D3335D" w:rsidRDefault="00D3335D" w:rsidP="00D3335D">
      <w:pPr>
        <w:widowControl/>
        <w:adjustRightInd w:val="0"/>
        <w:snapToGrid w:val="0"/>
        <w:spacing w:after="200"/>
        <w:rPr>
          <w:rFonts w:ascii="宋体" w:hAnsi="宋体" w:cs="宋体"/>
          <w:szCs w:val="21"/>
        </w:rPr>
      </w:pPr>
      <w:r>
        <w:rPr>
          <w:rFonts w:ascii="宋体" w:hAnsi="宋体" w:cs="宋体" w:hint="eastAsia"/>
          <w:szCs w:val="21"/>
        </w:rPr>
        <w:t>4.团队训练</w:t>
      </w:r>
    </w:p>
    <w:p w:rsidR="00D3335D" w:rsidRDefault="00D3335D" w:rsidP="00D3335D">
      <w:pPr>
        <w:widowControl/>
        <w:adjustRightInd w:val="0"/>
        <w:snapToGrid w:val="0"/>
        <w:spacing w:after="200"/>
        <w:rPr>
          <w:rFonts w:ascii="宋体" w:hAnsi="宋体" w:cs="宋体"/>
          <w:szCs w:val="21"/>
        </w:rPr>
      </w:pPr>
      <w:r>
        <w:rPr>
          <w:rFonts w:ascii="宋体" w:hAnsi="宋体" w:cs="宋体" w:hint="eastAsia"/>
          <w:szCs w:val="21"/>
        </w:rPr>
        <w:t>通过综合团队训练，主要让学生在活动过程中领悟到团队协作、团队沟通的重要性</w:t>
      </w:r>
    </w:p>
    <w:p w:rsidR="00D3335D" w:rsidRDefault="00D3335D" w:rsidP="00D3335D">
      <w:pPr>
        <w:pStyle w:val="2"/>
      </w:pPr>
      <w:r>
        <w:t xml:space="preserve"> </w:t>
      </w:r>
      <w:bookmarkStart w:id="26" w:name="_Toc17718"/>
      <w:r>
        <w:rPr>
          <w:rFonts w:hint="eastAsia"/>
        </w:rPr>
        <w:t>第四章</w:t>
      </w:r>
      <w:r>
        <w:t xml:space="preserve">  </w:t>
      </w:r>
      <w:r>
        <w:rPr>
          <w:rFonts w:hint="eastAsia"/>
        </w:rPr>
        <w:t>培训讲师</w:t>
      </w:r>
      <w:bookmarkEnd w:id="26"/>
    </w:p>
    <w:p w:rsidR="00D3335D" w:rsidRDefault="00D3335D" w:rsidP="00D3335D">
      <w:pPr>
        <w:widowControl/>
        <w:adjustRightInd w:val="0"/>
        <w:snapToGrid w:val="0"/>
        <w:spacing w:after="200"/>
        <w:rPr>
          <w:rFonts w:ascii="宋体" w:hAnsi="宋体" w:cs="宋体"/>
          <w:szCs w:val="21"/>
        </w:rPr>
      </w:pPr>
      <w:r>
        <w:rPr>
          <w:rFonts w:ascii="宋体" w:hAnsi="宋体" w:cs="宋体" w:hint="eastAsia"/>
          <w:bCs/>
          <w:szCs w:val="21"/>
        </w:rPr>
        <w:t>第八条</w:t>
      </w:r>
      <w:r>
        <w:rPr>
          <w:rFonts w:ascii="宋体" w:hAnsi="宋体" w:cs="宋体" w:hint="eastAsia"/>
          <w:szCs w:val="21"/>
        </w:rPr>
        <w:t xml:space="preserve">  培训讲师的标准资格为</w:t>
      </w:r>
    </w:p>
    <w:p w:rsidR="00D3335D" w:rsidRDefault="00D3335D" w:rsidP="00D3335D">
      <w:pPr>
        <w:widowControl/>
        <w:adjustRightInd w:val="0"/>
        <w:snapToGrid w:val="0"/>
        <w:spacing w:after="200"/>
        <w:rPr>
          <w:rFonts w:ascii="宋体" w:hAnsi="宋体" w:cs="宋体"/>
          <w:szCs w:val="21"/>
        </w:rPr>
      </w:pPr>
      <w:r>
        <w:rPr>
          <w:rFonts w:ascii="宋体" w:hAnsi="宋体" w:cs="宋体" w:hint="eastAsia"/>
          <w:szCs w:val="21"/>
        </w:rPr>
        <w:t>1.有相关方面(志愿服务)的专业知识和从教经验，以保证培训质量；</w:t>
      </w:r>
    </w:p>
    <w:p w:rsidR="00D3335D" w:rsidRDefault="00D3335D" w:rsidP="00D3335D">
      <w:pPr>
        <w:widowControl/>
        <w:adjustRightInd w:val="0"/>
        <w:snapToGrid w:val="0"/>
        <w:spacing w:after="200"/>
        <w:rPr>
          <w:rFonts w:ascii="宋体" w:hAnsi="宋体" w:cs="宋体"/>
          <w:szCs w:val="21"/>
        </w:rPr>
      </w:pPr>
      <w:r>
        <w:rPr>
          <w:rFonts w:ascii="宋体" w:hAnsi="宋体" w:cs="宋体" w:hint="eastAsia"/>
          <w:szCs w:val="21"/>
        </w:rPr>
        <w:t>2.对学生工作积极性较高，能热心地完成教学任务；</w:t>
      </w:r>
    </w:p>
    <w:p w:rsidR="00D3335D" w:rsidRDefault="00D3335D" w:rsidP="00D3335D">
      <w:pPr>
        <w:widowControl/>
        <w:adjustRightInd w:val="0"/>
        <w:snapToGrid w:val="0"/>
        <w:spacing w:after="200"/>
        <w:rPr>
          <w:rFonts w:ascii="宋体" w:hAnsi="宋体" w:cs="宋体"/>
          <w:szCs w:val="21"/>
        </w:rPr>
      </w:pPr>
      <w:r>
        <w:rPr>
          <w:rFonts w:ascii="宋体" w:hAnsi="宋体" w:cs="宋体" w:hint="eastAsia"/>
          <w:szCs w:val="21"/>
        </w:rPr>
        <w:t>3.沟通能力强，能和学员很好地交流</w:t>
      </w:r>
    </w:p>
    <w:p w:rsidR="00D3335D" w:rsidRDefault="00D3335D" w:rsidP="00D3335D">
      <w:pPr>
        <w:widowControl/>
        <w:adjustRightInd w:val="0"/>
        <w:snapToGrid w:val="0"/>
        <w:spacing w:after="200"/>
        <w:rPr>
          <w:rFonts w:ascii="宋体" w:hAnsi="宋体" w:cs="宋体"/>
          <w:szCs w:val="21"/>
        </w:rPr>
      </w:pPr>
      <w:r>
        <w:rPr>
          <w:rFonts w:ascii="宋体" w:hAnsi="宋体" w:cs="宋体" w:hint="eastAsia"/>
          <w:b/>
          <w:bCs/>
          <w:szCs w:val="21"/>
        </w:rPr>
        <w:t>第九条</w:t>
      </w:r>
      <w:r>
        <w:rPr>
          <w:rFonts w:ascii="宋体" w:hAnsi="宋体" w:cs="宋体" w:hint="eastAsia"/>
          <w:szCs w:val="21"/>
        </w:rPr>
        <w:t xml:space="preserve">  各部门的内部培训根据实际需要，开展小规模、灵活实用的培训。内部培训的讲师可以是有相关专长的学生，但须提交备课方案经培训领导组审批</w:t>
      </w:r>
    </w:p>
    <w:p w:rsidR="00D3335D" w:rsidRDefault="00D3335D" w:rsidP="00D3335D">
      <w:pPr>
        <w:pStyle w:val="2"/>
      </w:pPr>
      <w:r>
        <w:t xml:space="preserve"> </w:t>
      </w:r>
      <w:bookmarkStart w:id="27" w:name="_Toc24390"/>
      <w:r>
        <w:rPr>
          <w:rFonts w:hint="eastAsia"/>
        </w:rPr>
        <w:t>第五章</w:t>
      </w:r>
      <w:r>
        <w:t xml:space="preserve">  </w:t>
      </w:r>
      <w:r>
        <w:rPr>
          <w:rFonts w:hint="eastAsia"/>
        </w:rPr>
        <w:t>培训学员的义务与权利</w:t>
      </w:r>
      <w:bookmarkEnd w:id="27"/>
    </w:p>
    <w:p w:rsidR="00D3335D" w:rsidRDefault="00D3335D" w:rsidP="00D3335D">
      <w:pPr>
        <w:widowControl/>
        <w:adjustRightInd w:val="0"/>
        <w:snapToGrid w:val="0"/>
        <w:spacing w:after="200"/>
        <w:rPr>
          <w:rFonts w:ascii="宋体" w:hAnsi="宋体" w:cs="宋体"/>
          <w:szCs w:val="21"/>
        </w:rPr>
      </w:pPr>
      <w:r>
        <w:rPr>
          <w:rFonts w:ascii="宋体" w:hAnsi="宋体" w:cs="宋体" w:hint="eastAsia"/>
          <w:b/>
          <w:bCs/>
          <w:szCs w:val="21"/>
        </w:rPr>
        <w:t>第十条</w:t>
      </w:r>
      <w:r>
        <w:rPr>
          <w:rFonts w:ascii="宋体" w:hAnsi="宋体" w:cs="宋体" w:hint="eastAsia"/>
          <w:szCs w:val="21"/>
        </w:rPr>
        <w:t xml:space="preserve">  培训学员应履行以下义务</w:t>
      </w:r>
    </w:p>
    <w:p w:rsidR="00D3335D" w:rsidRDefault="00D3335D" w:rsidP="00D3335D">
      <w:pPr>
        <w:widowControl/>
        <w:adjustRightInd w:val="0"/>
        <w:snapToGrid w:val="0"/>
        <w:spacing w:after="200"/>
        <w:rPr>
          <w:rFonts w:ascii="宋体" w:hAnsi="宋体" w:cs="宋体"/>
          <w:szCs w:val="21"/>
        </w:rPr>
      </w:pPr>
      <w:r>
        <w:rPr>
          <w:rFonts w:ascii="宋体" w:hAnsi="宋体" w:cs="宋体" w:hint="eastAsia"/>
          <w:szCs w:val="21"/>
        </w:rPr>
        <w:t>1.按时参加培训课程，不得迟到、早退、</w:t>
      </w:r>
      <w:proofErr w:type="gramStart"/>
      <w:r>
        <w:rPr>
          <w:rFonts w:ascii="宋体" w:hAnsi="宋体" w:cs="宋体" w:hint="eastAsia"/>
          <w:szCs w:val="21"/>
        </w:rPr>
        <w:t>不</w:t>
      </w:r>
      <w:proofErr w:type="gramEnd"/>
      <w:r>
        <w:rPr>
          <w:rFonts w:ascii="宋体" w:hAnsi="宋体" w:cs="宋体" w:hint="eastAsia"/>
          <w:szCs w:val="21"/>
        </w:rPr>
        <w:t>无故缺课。培训工作组负责考勤</w:t>
      </w:r>
    </w:p>
    <w:p w:rsidR="00D3335D" w:rsidRDefault="00D3335D" w:rsidP="00D3335D">
      <w:pPr>
        <w:widowControl/>
        <w:adjustRightInd w:val="0"/>
        <w:snapToGrid w:val="0"/>
        <w:spacing w:after="200"/>
        <w:rPr>
          <w:rFonts w:ascii="宋体" w:hAnsi="宋体" w:cs="宋体"/>
          <w:szCs w:val="21"/>
        </w:rPr>
      </w:pPr>
      <w:r>
        <w:rPr>
          <w:rFonts w:ascii="宋体" w:hAnsi="宋体" w:cs="宋体" w:hint="eastAsia"/>
          <w:szCs w:val="21"/>
        </w:rPr>
        <w:t>2.学习过程中必须保持认真的学习态度，积极配合培训活动的开展，按质按量完成培训计划的各项任务,努力提高自身理论水平和实践能力</w:t>
      </w:r>
    </w:p>
    <w:p w:rsidR="00D3335D" w:rsidRDefault="00D3335D" w:rsidP="00D3335D">
      <w:pPr>
        <w:widowControl/>
        <w:adjustRightInd w:val="0"/>
        <w:snapToGrid w:val="0"/>
        <w:spacing w:after="200"/>
        <w:rPr>
          <w:rFonts w:ascii="宋体" w:hAnsi="宋体" w:cs="宋体"/>
          <w:szCs w:val="21"/>
        </w:rPr>
      </w:pPr>
      <w:r>
        <w:rPr>
          <w:rFonts w:ascii="宋体" w:hAnsi="宋体" w:cs="宋体" w:hint="eastAsia"/>
          <w:szCs w:val="21"/>
        </w:rPr>
        <w:t>3. 讲座期间不做与课程无关的事，认真听讲，有必要时须做笔记。讲课期间，不能大声喧哗，交头接耳。所有通信设备需要调至静音或震动状态。</w:t>
      </w:r>
    </w:p>
    <w:p w:rsidR="00D3335D" w:rsidRDefault="00D3335D" w:rsidP="00D3335D">
      <w:pPr>
        <w:widowControl/>
        <w:adjustRightInd w:val="0"/>
        <w:snapToGrid w:val="0"/>
        <w:spacing w:after="200"/>
        <w:rPr>
          <w:rFonts w:ascii="宋体" w:hAnsi="宋体" w:cs="宋体"/>
          <w:szCs w:val="21"/>
        </w:rPr>
      </w:pPr>
      <w:r>
        <w:rPr>
          <w:rFonts w:ascii="宋体" w:hAnsi="宋体" w:cs="宋体" w:hint="eastAsia"/>
          <w:szCs w:val="21"/>
        </w:rPr>
        <w:t>4.缺席超过培训时间1/4以上，将列入考绩不良纪录。</w:t>
      </w:r>
    </w:p>
    <w:p w:rsidR="00D3335D" w:rsidRDefault="00D3335D" w:rsidP="00D3335D">
      <w:pPr>
        <w:widowControl/>
        <w:adjustRightInd w:val="0"/>
        <w:snapToGrid w:val="0"/>
        <w:spacing w:after="200"/>
        <w:rPr>
          <w:rFonts w:ascii="宋体" w:hAnsi="宋体" w:cs="宋体"/>
          <w:szCs w:val="21"/>
        </w:rPr>
      </w:pPr>
      <w:r>
        <w:rPr>
          <w:rFonts w:ascii="宋体" w:hAnsi="宋体" w:cs="宋体" w:hint="eastAsia"/>
          <w:szCs w:val="21"/>
        </w:rPr>
        <w:t>5.学员不得拒绝培训检测的考试。</w:t>
      </w:r>
    </w:p>
    <w:p w:rsidR="00D3335D" w:rsidRDefault="00D3335D" w:rsidP="00D3335D">
      <w:pPr>
        <w:widowControl/>
        <w:adjustRightInd w:val="0"/>
        <w:snapToGrid w:val="0"/>
        <w:spacing w:after="200"/>
        <w:rPr>
          <w:rFonts w:ascii="宋体" w:hAnsi="宋体" w:cs="宋体"/>
          <w:szCs w:val="21"/>
        </w:rPr>
      </w:pPr>
      <w:r>
        <w:rPr>
          <w:rFonts w:ascii="宋体" w:hAnsi="宋体" w:cs="宋体" w:hint="eastAsia"/>
          <w:szCs w:val="21"/>
        </w:rPr>
        <w:t>6.培训活动结束，学员有义务将所学知识和技能运用到实际工作生活中。</w:t>
      </w:r>
    </w:p>
    <w:p w:rsidR="00D3335D" w:rsidRDefault="00D3335D" w:rsidP="00D3335D">
      <w:pPr>
        <w:widowControl/>
        <w:adjustRightInd w:val="0"/>
        <w:snapToGrid w:val="0"/>
        <w:spacing w:after="200"/>
        <w:rPr>
          <w:rFonts w:ascii="宋体" w:hAnsi="宋体" w:cs="宋体"/>
          <w:szCs w:val="21"/>
        </w:rPr>
      </w:pPr>
      <w:r>
        <w:rPr>
          <w:rFonts w:ascii="宋体" w:hAnsi="宋体" w:cs="宋体" w:hint="eastAsia"/>
          <w:b/>
          <w:bCs/>
          <w:szCs w:val="21"/>
        </w:rPr>
        <w:t xml:space="preserve">第十一条 </w:t>
      </w:r>
      <w:r>
        <w:rPr>
          <w:rFonts w:ascii="宋体" w:hAnsi="宋体" w:cs="宋体" w:hint="eastAsia"/>
          <w:szCs w:val="21"/>
        </w:rPr>
        <w:t xml:space="preserve"> 培训学员可享受以下权利</w:t>
      </w:r>
    </w:p>
    <w:p w:rsidR="00D3335D" w:rsidRDefault="00D3335D" w:rsidP="00D3335D">
      <w:pPr>
        <w:widowControl/>
        <w:adjustRightInd w:val="0"/>
        <w:snapToGrid w:val="0"/>
        <w:spacing w:after="200"/>
        <w:rPr>
          <w:rFonts w:ascii="宋体" w:hAnsi="宋体" w:cs="宋体"/>
          <w:szCs w:val="21"/>
        </w:rPr>
      </w:pPr>
      <w:r>
        <w:rPr>
          <w:rFonts w:ascii="宋体" w:hAnsi="宋体" w:cs="宋体" w:hint="eastAsia"/>
          <w:szCs w:val="21"/>
        </w:rPr>
        <w:lastRenderedPageBreak/>
        <w:t>1.学员通过各项专业培训或知识讲座的学习，满足在大学生活中成长发展的个人需求。</w:t>
      </w:r>
    </w:p>
    <w:p w:rsidR="00D3335D" w:rsidRDefault="007C1973" w:rsidP="007C1973">
      <w:pPr>
        <w:widowControl/>
        <w:adjustRightInd w:val="0"/>
        <w:snapToGrid w:val="0"/>
        <w:spacing w:after="200"/>
        <w:rPr>
          <w:rFonts w:ascii="宋体" w:hAnsi="宋体" w:cs="宋体"/>
          <w:szCs w:val="21"/>
        </w:rPr>
      </w:pPr>
      <w:r>
        <w:rPr>
          <w:rFonts w:ascii="宋体" w:hAnsi="宋体" w:cs="宋体"/>
          <w:szCs w:val="21"/>
        </w:rPr>
        <w:t>2.</w:t>
      </w:r>
      <w:r w:rsidR="00D3335D">
        <w:rPr>
          <w:rFonts w:ascii="宋体" w:hAnsi="宋体" w:cs="宋体" w:hint="eastAsia"/>
          <w:szCs w:val="21"/>
        </w:rPr>
        <w:t>学员在培训期间表现突出，培训成绩</w:t>
      </w:r>
      <w:proofErr w:type="gramStart"/>
      <w:r w:rsidR="00D3335D">
        <w:rPr>
          <w:rFonts w:ascii="宋体" w:hAnsi="宋体" w:cs="宋体" w:hint="eastAsia"/>
          <w:szCs w:val="21"/>
        </w:rPr>
        <w:t>优秀可</w:t>
      </w:r>
      <w:proofErr w:type="gramEnd"/>
      <w:r w:rsidR="00D3335D">
        <w:rPr>
          <w:rFonts w:ascii="宋体" w:hAnsi="宋体" w:cs="宋体" w:hint="eastAsia"/>
          <w:szCs w:val="21"/>
        </w:rPr>
        <w:t>作为绩效考核加分项目</w:t>
      </w:r>
    </w:p>
    <w:p w:rsidR="00D3335D" w:rsidRDefault="00D3335D" w:rsidP="00D3335D">
      <w:pPr>
        <w:widowControl/>
        <w:adjustRightInd w:val="0"/>
        <w:snapToGrid w:val="0"/>
        <w:spacing w:after="200"/>
        <w:rPr>
          <w:rFonts w:ascii="宋体" w:hAnsi="宋体" w:cs="宋体"/>
          <w:szCs w:val="21"/>
        </w:rPr>
      </w:pPr>
      <w:r>
        <w:rPr>
          <w:rFonts w:ascii="宋体" w:hAnsi="宋体" w:cs="宋体" w:hint="eastAsia"/>
          <w:szCs w:val="21"/>
        </w:rPr>
        <w:t>3.优秀学员可申请成为下一层次内部培训的讲师</w:t>
      </w:r>
    </w:p>
    <w:p w:rsidR="00D3335D" w:rsidRDefault="00D3335D" w:rsidP="00D3335D">
      <w:pPr>
        <w:pStyle w:val="2"/>
      </w:pPr>
      <w:r>
        <w:t xml:space="preserve">  </w:t>
      </w:r>
      <w:bookmarkStart w:id="28" w:name="_Toc32586"/>
      <w:r>
        <w:rPr>
          <w:rFonts w:hint="eastAsia"/>
        </w:rPr>
        <w:t>第六章</w:t>
      </w:r>
      <w:r>
        <w:t xml:space="preserve">  </w:t>
      </w:r>
      <w:r>
        <w:rPr>
          <w:rFonts w:hint="eastAsia"/>
        </w:rPr>
        <w:t>请假制度</w:t>
      </w:r>
      <w:bookmarkEnd w:id="28"/>
    </w:p>
    <w:p w:rsidR="00D3335D" w:rsidRDefault="00D3335D" w:rsidP="00D3335D">
      <w:pPr>
        <w:widowControl/>
        <w:adjustRightInd w:val="0"/>
        <w:snapToGrid w:val="0"/>
        <w:spacing w:after="200"/>
        <w:rPr>
          <w:rFonts w:ascii="宋体" w:hAnsi="宋体" w:cs="宋体"/>
          <w:szCs w:val="21"/>
        </w:rPr>
      </w:pPr>
      <w:r>
        <w:rPr>
          <w:rFonts w:ascii="宋体" w:hAnsi="宋体" w:cs="宋体" w:hint="eastAsia"/>
          <w:b/>
          <w:bCs/>
          <w:szCs w:val="21"/>
        </w:rPr>
        <w:t>第十二条</w:t>
      </w:r>
      <w:r>
        <w:rPr>
          <w:rFonts w:ascii="宋体" w:hAnsi="宋体" w:cs="宋体" w:hint="eastAsia"/>
          <w:szCs w:val="21"/>
        </w:rPr>
        <w:t xml:space="preserve"> 学员在培训期间应认真对待培训，杜绝无故缺勤现象</w:t>
      </w:r>
    </w:p>
    <w:p w:rsidR="00D3335D" w:rsidRDefault="00D3335D" w:rsidP="00D3335D">
      <w:pPr>
        <w:widowControl/>
        <w:adjustRightInd w:val="0"/>
        <w:snapToGrid w:val="0"/>
        <w:spacing w:after="200"/>
        <w:rPr>
          <w:rFonts w:ascii="宋体" w:hAnsi="宋体" w:cs="宋体"/>
          <w:szCs w:val="21"/>
        </w:rPr>
      </w:pPr>
      <w:r>
        <w:rPr>
          <w:rFonts w:ascii="宋体" w:hAnsi="宋体" w:cs="宋体" w:hint="eastAsia"/>
          <w:szCs w:val="21"/>
        </w:rPr>
        <w:t>（一）有下列情况之一者允许请假</w:t>
      </w:r>
    </w:p>
    <w:p w:rsidR="00D3335D" w:rsidRDefault="00D3335D" w:rsidP="00D3335D">
      <w:pPr>
        <w:widowControl/>
        <w:adjustRightInd w:val="0"/>
        <w:snapToGrid w:val="0"/>
        <w:spacing w:after="200"/>
        <w:rPr>
          <w:rFonts w:ascii="宋体" w:hAnsi="宋体" w:cs="宋体"/>
          <w:szCs w:val="21"/>
        </w:rPr>
      </w:pPr>
      <w:r>
        <w:rPr>
          <w:rFonts w:ascii="宋体" w:hAnsi="宋体" w:cs="宋体" w:hint="eastAsia"/>
          <w:szCs w:val="21"/>
        </w:rPr>
        <w:t>1.专业学习课程与培训课有冲突的</w:t>
      </w:r>
    </w:p>
    <w:p w:rsidR="00D3335D" w:rsidRDefault="00D3335D" w:rsidP="00D3335D">
      <w:pPr>
        <w:widowControl/>
        <w:adjustRightInd w:val="0"/>
        <w:snapToGrid w:val="0"/>
        <w:spacing w:after="200"/>
        <w:rPr>
          <w:rFonts w:ascii="宋体" w:hAnsi="宋体" w:cs="宋体"/>
          <w:szCs w:val="21"/>
        </w:rPr>
      </w:pPr>
      <w:r>
        <w:rPr>
          <w:rFonts w:ascii="宋体" w:hAnsi="宋体" w:cs="宋体" w:hint="eastAsia"/>
          <w:szCs w:val="21"/>
        </w:rPr>
        <w:t>2.医院证明健康状况不佳的</w:t>
      </w:r>
    </w:p>
    <w:p w:rsidR="00D3335D" w:rsidRDefault="00D3335D" w:rsidP="00D3335D">
      <w:pPr>
        <w:widowControl/>
        <w:adjustRightInd w:val="0"/>
        <w:snapToGrid w:val="0"/>
        <w:spacing w:after="200"/>
        <w:rPr>
          <w:rFonts w:ascii="宋体" w:hAnsi="宋体" w:cs="宋体"/>
          <w:szCs w:val="21"/>
        </w:rPr>
      </w:pPr>
      <w:r>
        <w:rPr>
          <w:rFonts w:ascii="宋体" w:hAnsi="宋体" w:cs="宋体" w:hint="eastAsia"/>
          <w:szCs w:val="21"/>
        </w:rPr>
        <w:t>3.有其它特殊情况的</w:t>
      </w:r>
    </w:p>
    <w:p w:rsidR="00D3335D" w:rsidRDefault="00D3335D" w:rsidP="00D3335D">
      <w:pPr>
        <w:widowControl/>
        <w:adjustRightInd w:val="0"/>
        <w:snapToGrid w:val="0"/>
        <w:spacing w:after="200"/>
        <w:rPr>
          <w:rFonts w:ascii="宋体" w:hAnsi="宋体" w:cs="宋体"/>
          <w:szCs w:val="21"/>
        </w:rPr>
      </w:pPr>
      <w:r>
        <w:rPr>
          <w:rFonts w:ascii="宋体" w:hAnsi="宋体" w:cs="宋体" w:hint="eastAsia"/>
          <w:szCs w:val="21"/>
        </w:rPr>
        <w:t>（二）学员按下列程序办理请假手续</w:t>
      </w:r>
    </w:p>
    <w:p w:rsidR="00D3335D" w:rsidRDefault="00D3335D" w:rsidP="00D3335D">
      <w:pPr>
        <w:widowControl/>
        <w:adjustRightInd w:val="0"/>
        <w:snapToGrid w:val="0"/>
        <w:spacing w:after="200"/>
        <w:rPr>
          <w:rFonts w:ascii="宋体" w:hAnsi="宋体" w:cs="宋体"/>
          <w:szCs w:val="21"/>
        </w:rPr>
      </w:pPr>
      <w:r>
        <w:rPr>
          <w:rFonts w:ascii="宋体" w:hAnsi="宋体" w:cs="宋体" w:hint="eastAsia"/>
          <w:szCs w:val="21"/>
        </w:rPr>
        <w:t>学员因公、因病、因事请假，由学员本人将请假条交由</w:t>
      </w:r>
      <w:proofErr w:type="gramStart"/>
      <w:r>
        <w:rPr>
          <w:rFonts w:ascii="宋体" w:hAnsi="宋体" w:cs="宋体" w:hint="eastAsia"/>
          <w:szCs w:val="21"/>
        </w:rPr>
        <w:t>校青协学生</w:t>
      </w:r>
      <w:proofErr w:type="gramEnd"/>
      <w:r>
        <w:rPr>
          <w:rFonts w:ascii="宋体" w:hAnsi="宋体" w:cs="宋体" w:hint="eastAsia"/>
          <w:szCs w:val="21"/>
        </w:rPr>
        <w:t>干部培训负责人</w:t>
      </w:r>
    </w:p>
    <w:p w:rsidR="00D3335D" w:rsidRDefault="00D3335D" w:rsidP="00D3335D">
      <w:pPr>
        <w:widowControl/>
        <w:adjustRightInd w:val="0"/>
        <w:snapToGrid w:val="0"/>
        <w:spacing w:after="200"/>
        <w:rPr>
          <w:rFonts w:ascii="宋体" w:hAnsi="宋体" w:cs="宋体"/>
          <w:szCs w:val="21"/>
        </w:rPr>
      </w:pPr>
      <w:r>
        <w:rPr>
          <w:rFonts w:ascii="宋体" w:hAnsi="宋体" w:cs="宋体" w:hint="eastAsia"/>
          <w:szCs w:val="21"/>
        </w:rPr>
        <w:t>（三）有下列情况之一者，取消参加培训资格（将取消优秀学生干部的评选资格，并记录进年度考核）</w:t>
      </w:r>
    </w:p>
    <w:p w:rsidR="00D3335D" w:rsidRDefault="00D3335D" w:rsidP="00D3335D">
      <w:pPr>
        <w:widowControl/>
        <w:adjustRightInd w:val="0"/>
        <w:snapToGrid w:val="0"/>
        <w:spacing w:after="200"/>
        <w:rPr>
          <w:rFonts w:ascii="宋体" w:hAnsi="宋体" w:cs="宋体"/>
          <w:szCs w:val="21"/>
        </w:rPr>
      </w:pPr>
      <w:r>
        <w:rPr>
          <w:rFonts w:ascii="宋体" w:hAnsi="宋体" w:cs="宋体" w:hint="eastAsia"/>
          <w:szCs w:val="21"/>
        </w:rPr>
        <w:t>1.无故不参加培训课。</w:t>
      </w:r>
    </w:p>
    <w:p w:rsidR="00D3335D" w:rsidRDefault="00D3335D" w:rsidP="00D3335D">
      <w:pPr>
        <w:widowControl/>
        <w:adjustRightInd w:val="0"/>
        <w:snapToGrid w:val="0"/>
        <w:spacing w:after="200"/>
        <w:rPr>
          <w:rFonts w:ascii="宋体" w:hAnsi="宋体" w:cs="宋体"/>
          <w:szCs w:val="21"/>
        </w:rPr>
      </w:pPr>
      <w:r>
        <w:rPr>
          <w:rFonts w:ascii="宋体" w:hAnsi="宋体" w:cs="宋体" w:hint="eastAsia"/>
          <w:szCs w:val="21"/>
        </w:rPr>
        <w:t>2.找人代上培训课。</w:t>
      </w:r>
    </w:p>
    <w:p w:rsidR="00D3335D" w:rsidRDefault="00D3335D" w:rsidP="00D3335D">
      <w:pPr>
        <w:widowControl/>
        <w:adjustRightInd w:val="0"/>
        <w:snapToGrid w:val="0"/>
        <w:spacing w:after="200"/>
        <w:rPr>
          <w:rFonts w:ascii="宋体" w:hAnsi="宋体" w:cs="宋体"/>
          <w:szCs w:val="21"/>
        </w:rPr>
      </w:pPr>
      <w:r>
        <w:rPr>
          <w:rFonts w:ascii="宋体" w:hAnsi="宋体" w:cs="宋体" w:hint="eastAsia"/>
          <w:szCs w:val="21"/>
        </w:rPr>
        <w:t>3.请假次数超过3次者</w:t>
      </w:r>
    </w:p>
    <w:p w:rsidR="00D3335D" w:rsidRDefault="00D3335D" w:rsidP="00D3335D">
      <w:pPr>
        <w:widowControl/>
        <w:adjustRightInd w:val="0"/>
        <w:snapToGrid w:val="0"/>
        <w:spacing w:after="200"/>
        <w:rPr>
          <w:rFonts w:ascii="宋体" w:hAnsi="宋体" w:cs="宋体"/>
          <w:szCs w:val="21"/>
        </w:rPr>
      </w:pPr>
      <w:r>
        <w:rPr>
          <w:rFonts w:ascii="宋体" w:hAnsi="宋体" w:cs="宋体" w:hint="eastAsia"/>
          <w:szCs w:val="21"/>
        </w:rPr>
        <w:t>4.考试未通过者</w:t>
      </w:r>
    </w:p>
    <w:p w:rsidR="00D3335D" w:rsidRDefault="00D3335D" w:rsidP="00D3335D">
      <w:pPr>
        <w:pStyle w:val="2"/>
      </w:pPr>
      <w:bookmarkStart w:id="29" w:name="_Toc21397"/>
      <w:r>
        <w:rPr>
          <w:rFonts w:hint="eastAsia"/>
        </w:rPr>
        <w:t>第七章</w:t>
      </w:r>
      <w:r>
        <w:t xml:space="preserve">  </w:t>
      </w:r>
      <w:r>
        <w:rPr>
          <w:rFonts w:hint="eastAsia"/>
        </w:rPr>
        <w:t>日常管理制度</w:t>
      </w:r>
      <w:bookmarkEnd w:id="29"/>
    </w:p>
    <w:p w:rsidR="00D3335D" w:rsidRDefault="00D3335D" w:rsidP="00D3335D">
      <w:pPr>
        <w:widowControl/>
        <w:adjustRightInd w:val="0"/>
        <w:snapToGrid w:val="0"/>
        <w:spacing w:after="200"/>
        <w:rPr>
          <w:rFonts w:ascii="宋体" w:hAnsi="宋体" w:cs="宋体"/>
          <w:szCs w:val="21"/>
        </w:rPr>
      </w:pPr>
      <w:r>
        <w:rPr>
          <w:rFonts w:ascii="宋体" w:hAnsi="宋体" w:cs="宋体" w:hint="eastAsia"/>
          <w:b/>
          <w:bCs/>
          <w:szCs w:val="21"/>
        </w:rPr>
        <w:t>第十三条</w:t>
      </w:r>
      <w:r>
        <w:rPr>
          <w:rFonts w:ascii="宋体" w:hAnsi="宋体" w:cs="宋体" w:hint="eastAsia"/>
          <w:szCs w:val="21"/>
        </w:rPr>
        <w:t xml:space="preserve">  学员在参加培训期间，必须遵守培训</w:t>
      </w:r>
      <w:proofErr w:type="gramStart"/>
      <w:r>
        <w:rPr>
          <w:rFonts w:ascii="宋体" w:hAnsi="宋体" w:cs="宋体" w:hint="eastAsia"/>
          <w:szCs w:val="21"/>
        </w:rPr>
        <w:t>课各项</w:t>
      </w:r>
      <w:proofErr w:type="gramEnd"/>
      <w:r>
        <w:rPr>
          <w:rFonts w:ascii="宋体" w:hAnsi="宋体" w:cs="宋体" w:hint="eastAsia"/>
          <w:szCs w:val="21"/>
        </w:rPr>
        <w:t>规章</w:t>
      </w:r>
    </w:p>
    <w:p w:rsidR="00D3335D" w:rsidRDefault="00D3335D" w:rsidP="00D3335D">
      <w:pPr>
        <w:widowControl/>
        <w:adjustRightInd w:val="0"/>
        <w:snapToGrid w:val="0"/>
        <w:spacing w:after="200"/>
        <w:rPr>
          <w:rFonts w:ascii="宋体" w:hAnsi="宋体" w:cs="宋体"/>
          <w:szCs w:val="21"/>
        </w:rPr>
      </w:pPr>
      <w:r>
        <w:rPr>
          <w:rFonts w:ascii="宋体" w:hAnsi="宋体" w:cs="宋体" w:hint="eastAsia"/>
          <w:szCs w:val="21"/>
        </w:rPr>
        <w:t>（一）严格遵守培训课的有关规章制度和课堂纪律</w:t>
      </w:r>
    </w:p>
    <w:p w:rsidR="00D3335D" w:rsidRDefault="00D3335D" w:rsidP="00D3335D">
      <w:pPr>
        <w:widowControl/>
        <w:adjustRightInd w:val="0"/>
        <w:snapToGrid w:val="0"/>
        <w:spacing w:after="200"/>
        <w:rPr>
          <w:rFonts w:ascii="宋体" w:hAnsi="宋体" w:cs="宋体"/>
          <w:szCs w:val="21"/>
        </w:rPr>
      </w:pPr>
      <w:r>
        <w:rPr>
          <w:rFonts w:ascii="宋体" w:hAnsi="宋体" w:cs="宋体" w:hint="eastAsia"/>
          <w:szCs w:val="21"/>
        </w:rPr>
        <w:t>（二）积极参加教学活动，认真做好笔记.培训课结束时将进行相关考试</w:t>
      </w:r>
    </w:p>
    <w:p w:rsidR="00D3335D" w:rsidRDefault="00D3335D" w:rsidP="00D3335D">
      <w:pPr>
        <w:widowControl/>
        <w:adjustRightInd w:val="0"/>
        <w:snapToGrid w:val="0"/>
        <w:spacing w:after="200"/>
        <w:rPr>
          <w:rFonts w:ascii="宋体" w:hAnsi="宋体" w:cs="宋体"/>
          <w:szCs w:val="21"/>
        </w:rPr>
      </w:pPr>
      <w:r>
        <w:rPr>
          <w:rFonts w:ascii="宋体" w:hAnsi="宋体" w:cs="宋体" w:hint="eastAsia"/>
          <w:szCs w:val="21"/>
        </w:rPr>
        <w:t>（三）严格遵守课堂纪律：不准迟到早退、不准使用手机</w:t>
      </w:r>
    </w:p>
    <w:p w:rsidR="00D3335D" w:rsidRDefault="00D3335D" w:rsidP="00D3335D">
      <w:pPr>
        <w:widowControl/>
        <w:adjustRightInd w:val="0"/>
        <w:snapToGrid w:val="0"/>
        <w:spacing w:after="200"/>
        <w:rPr>
          <w:rFonts w:ascii="宋体" w:hAnsi="宋体" w:cs="宋体"/>
          <w:szCs w:val="21"/>
        </w:rPr>
      </w:pPr>
      <w:r>
        <w:rPr>
          <w:rFonts w:ascii="宋体" w:hAnsi="宋体" w:cs="宋体" w:hint="eastAsia"/>
          <w:szCs w:val="21"/>
        </w:rPr>
        <w:t>（四）学员应主动配合人力资源部的考勤工作</w:t>
      </w:r>
    </w:p>
    <w:p w:rsidR="00D3335D" w:rsidRDefault="00D3335D" w:rsidP="00D3335D">
      <w:pPr>
        <w:widowControl/>
        <w:adjustRightInd w:val="0"/>
        <w:snapToGrid w:val="0"/>
        <w:spacing w:after="200"/>
        <w:jc w:val="left"/>
        <w:rPr>
          <w:rFonts w:ascii="宋体" w:hAnsi="宋体" w:cs="宋体"/>
          <w:szCs w:val="21"/>
        </w:rPr>
      </w:pPr>
      <w:r>
        <w:rPr>
          <w:rFonts w:ascii="宋体" w:hAnsi="宋体" w:cs="宋体" w:hint="eastAsia"/>
          <w:szCs w:val="21"/>
        </w:rPr>
        <w:t>（五）学员在考试时应严格遵守考场纪律，作弊者成绩作废，给与通报批评，取消推优资格</w:t>
      </w:r>
      <w:r>
        <w:rPr>
          <w:rFonts w:ascii="宋体" w:hAnsi="宋体" w:cs="宋体" w:hint="eastAsia"/>
          <w:b/>
          <w:szCs w:val="21"/>
        </w:rPr>
        <w:t xml:space="preserve">   </w:t>
      </w:r>
    </w:p>
    <w:p w:rsidR="00D3335D" w:rsidRDefault="00D3335D" w:rsidP="00D3335D">
      <w:pPr>
        <w:pStyle w:val="2"/>
      </w:pPr>
      <w:r>
        <w:rPr>
          <w:rFonts w:ascii="宋体" w:eastAsia="宋体" w:hAnsi="宋体" w:cs="宋体" w:hint="eastAsia"/>
          <w:szCs w:val="21"/>
        </w:rPr>
        <w:lastRenderedPageBreak/>
        <w:t xml:space="preserve"> </w:t>
      </w:r>
      <w:r>
        <w:t xml:space="preserve"> </w:t>
      </w:r>
      <w:bookmarkStart w:id="30" w:name="_Toc31968"/>
      <w:r>
        <w:rPr>
          <w:rFonts w:hint="eastAsia"/>
        </w:rPr>
        <w:t>第八章</w:t>
      </w:r>
      <w:r>
        <w:t xml:space="preserve">  </w:t>
      </w:r>
      <w:r>
        <w:rPr>
          <w:rFonts w:hint="eastAsia"/>
        </w:rPr>
        <w:t>培训反馈与评估</w:t>
      </w:r>
      <w:bookmarkEnd w:id="30"/>
    </w:p>
    <w:p w:rsidR="00D3335D" w:rsidRDefault="00D3335D" w:rsidP="00D3335D">
      <w:pPr>
        <w:widowControl/>
        <w:adjustRightInd w:val="0"/>
        <w:snapToGrid w:val="0"/>
        <w:spacing w:after="200"/>
        <w:rPr>
          <w:rFonts w:ascii="宋体" w:hAnsi="宋体" w:cs="宋体"/>
          <w:b/>
          <w:szCs w:val="21"/>
        </w:rPr>
      </w:pPr>
      <w:r>
        <w:rPr>
          <w:rFonts w:ascii="宋体" w:hAnsi="宋体" w:cs="宋体" w:hint="eastAsia"/>
          <w:b/>
          <w:bCs/>
          <w:szCs w:val="21"/>
        </w:rPr>
        <w:t xml:space="preserve">第十四条 </w:t>
      </w:r>
      <w:r>
        <w:rPr>
          <w:rFonts w:ascii="宋体" w:hAnsi="宋体" w:cs="宋体" w:hint="eastAsia"/>
          <w:szCs w:val="21"/>
        </w:rPr>
        <w:t xml:space="preserve"> 每一位培训学员的培训记录及时更新，培训期间的学习成绩及鉴定将作为绩效考核依据之一</w:t>
      </w:r>
    </w:p>
    <w:p w:rsidR="00D3335D" w:rsidRDefault="00D3335D" w:rsidP="00D3335D">
      <w:pPr>
        <w:widowControl/>
        <w:adjustRightInd w:val="0"/>
        <w:snapToGrid w:val="0"/>
        <w:spacing w:after="200"/>
        <w:jc w:val="left"/>
        <w:rPr>
          <w:rFonts w:ascii="宋体" w:hAnsi="宋体" w:cs="宋体"/>
          <w:szCs w:val="21"/>
        </w:rPr>
      </w:pPr>
      <w:r>
        <w:rPr>
          <w:rFonts w:ascii="宋体" w:hAnsi="宋体" w:cs="宋体" w:hint="eastAsia"/>
          <w:b/>
          <w:bCs/>
          <w:szCs w:val="21"/>
        </w:rPr>
        <w:t>第十五条</w:t>
      </w:r>
      <w:r>
        <w:rPr>
          <w:rFonts w:ascii="宋体" w:hAnsi="宋体" w:cs="宋体" w:hint="eastAsia"/>
          <w:szCs w:val="21"/>
        </w:rPr>
        <w:t xml:space="preserve">  培训期间，培训工作组负责整个过程资料和数据的收集、整理工作，及时向培训领导组反馈培训进度和实时效果，依实际情况对培训计划做必要调整</w:t>
      </w:r>
    </w:p>
    <w:p w:rsidR="00D3335D" w:rsidRDefault="00D3335D" w:rsidP="00D3335D">
      <w:pPr>
        <w:widowControl/>
        <w:adjustRightInd w:val="0"/>
        <w:snapToGrid w:val="0"/>
        <w:spacing w:after="200"/>
        <w:jc w:val="left"/>
        <w:rPr>
          <w:rFonts w:ascii="宋体" w:hAnsi="宋体" w:cs="宋体"/>
          <w:szCs w:val="21"/>
        </w:rPr>
      </w:pPr>
      <w:r>
        <w:rPr>
          <w:rFonts w:ascii="宋体" w:hAnsi="宋体" w:cs="宋体" w:hint="eastAsia"/>
          <w:b/>
          <w:bCs/>
          <w:szCs w:val="21"/>
        </w:rPr>
        <w:t xml:space="preserve">第十六条 </w:t>
      </w:r>
      <w:r>
        <w:rPr>
          <w:rFonts w:ascii="宋体" w:hAnsi="宋体" w:cs="宋体" w:hint="eastAsia"/>
          <w:szCs w:val="21"/>
        </w:rPr>
        <w:t>培训结束后及时展开评估工作，以判断培训是否取得预期培训效果。培训工作组依评估结果提交总结，检讨教训、汲取经验，为下一轮培训的开展做准备。</w:t>
      </w:r>
    </w:p>
    <w:p w:rsidR="00D3335D" w:rsidRDefault="00D3335D" w:rsidP="00D3335D">
      <w:pPr>
        <w:widowControl/>
        <w:adjustRightInd w:val="0"/>
        <w:snapToGrid w:val="0"/>
        <w:spacing w:after="200"/>
        <w:rPr>
          <w:rFonts w:ascii="宋体" w:hAnsi="宋体" w:cs="宋体"/>
          <w:szCs w:val="21"/>
        </w:rPr>
      </w:pPr>
      <w:r>
        <w:rPr>
          <w:rFonts w:ascii="宋体" w:hAnsi="宋体" w:cs="宋体" w:hint="eastAsia"/>
          <w:b/>
          <w:szCs w:val="21"/>
        </w:rPr>
        <w:t xml:space="preserve">第十七条  </w:t>
      </w:r>
      <w:r>
        <w:rPr>
          <w:rFonts w:ascii="宋体" w:hAnsi="宋体" w:cs="宋体" w:hint="eastAsia"/>
          <w:bCs/>
          <w:szCs w:val="21"/>
        </w:rPr>
        <w:t>本制度自颁布起开始执行</w:t>
      </w:r>
    </w:p>
    <w:p w:rsidR="00D3335D" w:rsidRDefault="00D3335D" w:rsidP="00D3335D">
      <w:pPr>
        <w:tabs>
          <w:tab w:val="left" w:pos="2196"/>
        </w:tabs>
        <w:jc w:val="left"/>
        <w:rPr>
          <w:rFonts w:ascii="宋体" w:hAnsi="宋体" w:cs="宋体"/>
          <w:szCs w:val="21"/>
        </w:rPr>
      </w:pPr>
    </w:p>
    <w:p w:rsidR="00581B23" w:rsidRDefault="00581B23" w:rsidP="00D3335D">
      <w:pPr>
        <w:tabs>
          <w:tab w:val="left" w:pos="2196"/>
        </w:tabs>
        <w:jc w:val="left"/>
        <w:rPr>
          <w:rFonts w:ascii="宋体" w:hAnsi="宋体" w:cs="宋体"/>
          <w:szCs w:val="21"/>
        </w:rPr>
      </w:pPr>
    </w:p>
    <w:p w:rsidR="00581B23" w:rsidRDefault="00581B23" w:rsidP="00D3335D">
      <w:pPr>
        <w:tabs>
          <w:tab w:val="left" w:pos="2196"/>
        </w:tabs>
        <w:jc w:val="left"/>
        <w:rPr>
          <w:rFonts w:ascii="宋体" w:hAnsi="宋体" w:cs="宋体"/>
          <w:szCs w:val="21"/>
        </w:rPr>
      </w:pPr>
    </w:p>
    <w:p w:rsidR="00581B23" w:rsidRDefault="00581B23" w:rsidP="00D3335D">
      <w:pPr>
        <w:tabs>
          <w:tab w:val="left" w:pos="2196"/>
        </w:tabs>
        <w:jc w:val="left"/>
        <w:rPr>
          <w:rFonts w:ascii="宋体" w:hAnsi="宋体" w:cs="宋体"/>
          <w:szCs w:val="21"/>
        </w:rPr>
      </w:pPr>
    </w:p>
    <w:p w:rsidR="00581B23" w:rsidRDefault="00581B23" w:rsidP="00D3335D">
      <w:pPr>
        <w:tabs>
          <w:tab w:val="left" w:pos="2196"/>
        </w:tabs>
        <w:jc w:val="left"/>
        <w:rPr>
          <w:rFonts w:ascii="宋体" w:hAnsi="宋体" w:cs="宋体"/>
          <w:szCs w:val="21"/>
        </w:rPr>
      </w:pPr>
    </w:p>
    <w:p w:rsidR="00581B23" w:rsidRDefault="00581B23" w:rsidP="00D3335D">
      <w:pPr>
        <w:tabs>
          <w:tab w:val="left" w:pos="2196"/>
        </w:tabs>
        <w:jc w:val="left"/>
        <w:rPr>
          <w:rFonts w:ascii="宋体" w:hAnsi="宋体" w:cs="宋体"/>
          <w:szCs w:val="21"/>
        </w:rPr>
      </w:pPr>
    </w:p>
    <w:p w:rsidR="00581B23" w:rsidRDefault="00581B23" w:rsidP="00D3335D">
      <w:pPr>
        <w:tabs>
          <w:tab w:val="left" w:pos="2196"/>
        </w:tabs>
        <w:jc w:val="left"/>
        <w:rPr>
          <w:rFonts w:ascii="宋体" w:hAnsi="宋体" w:cs="宋体"/>
          <w:szCs w:val="21"/>
        </w:rPr>
      </w:pPr>
    </w:p>
    <w:p w:rsidR="00581B23" w:rsidRDefault="00581B23" w:rsidP="00D3335D">
      <w:pPr>
        <w:tabs>
          <w:tab w:val="left" w:pos="2196"/>
        </w:tabs>
        <w:jc w:val="left"/>
        <w:rPr>
          <w:rFonts w:ascii="宋体" w:hAnsi="宋体" w:cs="宋体"/>
          <w:szCs w:val="21"/>
        </w:rPr>
      </w:pPr>
    </w:p>
    <w:p w:rsidR="00581B23" w:rsidRDefault="00581B23" w:rsidP="00D3335D">
      <w:pPr>
        <w:tabs>
          <w:tab w:val="left" w:pos="2196"/>
        </w:tabs>
        <w:jc w:val="left"/>
        <w:rPr>
          <w:rFonts w:ascii="宋体" w:hAnsi="宋体" w:cs="宋体"/>
          <w:szCs w:val="21"/>
        </w:rPr>
      </w:pPr>
    </w:p>
    <w:p w:rsidR="00581B23" w:rsidRDefault="00581B23" w:rsidP="00D3335D">
      <w:pPr>
        <w:tabs>
          <w:tab w:val="left" w:pos="2196"/>
        </w:tabs>
        <w:jc w:val="left"/>
        <w:rPr>
          <w:rFonts w:ascii="宋体" w:hAnsi="宋体" w:cs="宋体"/>
          <w:szCs w:val="21"/>
        </w:rPr>
      </w:pPr>
    </w:p>
    <w:p w:rsidR="00581B23" w:rsidRDefault="00581B23" w:rsidP="00D3335D">
      <w:pPr>
        <w:tabs>
          <w:tab w:val="left" w:pos="2196"/>
        </w:tabs>
        <w:jc w:val="left"/>
        <w:rPr>
          <w:rFonts w:ascii="宋体" w:hAnsi="宋体" w:cs="宋体"/>
          <w:szCs w:val="21"/>
        </w:rPr>
      </w:pPr>
    </w:p>
    <w:p w:rsidR="00581B23" w:rsidRDefault="00581B23" w:rsidP="00D3335D">
      <w:pPr>
        <w:tabs>
          <w:tab w:val="left" w:pos="2196"/>
        </w:tabs>
        <w:jc w:val="left"/>
        <w:rPr>
          <w:rFonts w:ascii="宋体" w:hAnsi="宋体" w:cs="宋体"/>
          <w:szCs w:val="21"/>
        </w:rPr>
      </w:pPr>
    </w:p>
    <w:p w:rsidR="00581B23" w:rsidRDefault="00581B23" w:rsidP="00D3335D">
      <w:pPr>
        <w:tabs>
          <w:tab w:val="left" w:pos="2196"/>
        </w:tabs>
        <w:jc w:val="left"/>
        <w:rPr>
          <w:rFonts w:ascii="宋体" w:hAnsi="宋体" w:cs="宋体"/>
          <w:szCs w:val="21"/>
        </w:rPr>
      </w:pPr>
    </w:p>
    <w:p w:rsidR="00581B23" w:rsidRDefault="00581B23" w:rsidP="00D3335D">
      <w:pPr>
        <w:tabs>
          <w:tab w:val="left" w:pos="2196"/>
        </w:tabs>
        <w:jc w:val="left"/>
        <w:rPr>
          <w:rFonts w:ascii="宋体" w:hAnsi="宋体" w:cs="宋体"/>
          <w:szCs w:val="21"/>
        </w:rPr>
      </w:pPr>
    </w:p>
    <w:p w:rsidR="00581B23" w:rsidRDefault="00581B23" w:rsidP="00D3335D">
      <w:pPr>
        <w:tabs>
          <w:tab w:val="left" w:pos="2196"/>
        </w:tabs>
        <w:jc w:val="left"/>
        <w:rPr>
          <w:rFonts w:ascii="宋体" w:hAnsi="宋体" w:cs="宋体"/>
          <w:szCs w:val="21"/>
        </w:rPr>
      </w:pPr>
    </w:p>
    <w:p w:rsidR="00581B23" w:rsidRDefault="00581B23" w:rsidP="00D3335D">
      <w:pPr>
        <w:tabs>
          <w:tab w:val="left" w:pos="2196"/>
        </w:tabs>
        <w:jc w:val="left"/>
        <w:rPr>
          <w:rFonts w:ascii="宋体" w:hAnsi="宋体" w:cs="宋体"/>
          <w:szCs w:val="21"/>
        </w:rPr>
      </w:pPr>
    </w:p>
    <w:p w:rsidR="00581B23" w:rsidRDefault="00581B23" w:rsidP="00D3335D">
      <w:pPr>
        <w:tabs>
          <w:tab w:val="left" w:pos="2196"/>
        </w:tabs>
        <w:jc w:val="left"/>
        <w:rPr>
          <w:rFonts w:ascii="宋体" w:hAnsi="宋体" w:cs="宋体"/>
          <w:szCs w:val="21"/>
        </w:rPr>
      </w:pPr>
    </w:p>
    <w:p w:rsidR="00581B23" w:rsidRDefault="00581B23" w:rsidP="00D3335D">
      <w:pPr>
        <w:tabs>
          <w:tab w:val="left" w:pos="2196"/>
        </w:tabs>
        <w:jc w:val="left"/>
        <w:rPr>
          <w:rFonts w:ascii="宋体" w:hAnsi="宋体" w:cs="宋体"/>
          <w:szCs w:val="21"/>
        </w:rPr>
      </w:pPr>
    </w:p>
    <w:p w:rsidR="00581B23" w:rsidRDefault="00581B23" w:rsidP="00D3335D">
      <w:pPr>
        <w:tabs>
          <w:tab w:val="left" w:pos="2196"/>
        </w:tabs>
        <w:jc w:val="left"/>
        <w:rPr>
          <w:rFonts w:ascii="宋体" w:hAnsi="宋体" w:cs="宋体"/>
          <w:szCs w:val="21"/>
        </w:rPr>
      </w:pPr>
    </w:p>
    <w:p w:rsidR="00581B23" w:rsidRDefault="00581B23" w:rsidP="00D3335D">
      <w:pPr>
        <w:tabs>
          <w:tab w:val="left" w:pos="2196"/>
        </w:tabs>
        <w:jc w:val="left"/>
        <w:rPr>
          <w:rFonts w:ascii="宋体" w:hAnsi="宋体" w:cs="宋体"/>
          <w:szCs w:val="21"/>
        </w:rPr>
      </w:pPr>
    </w:p>
    <w:p w:rsidR="00581B23" w:rsidRDefault="00581B23" w:rsidP="00D3335D">
      <w:pPr>
        <w:tabs>
          <w:tab w:val="left" w:pos="2196"/>
        </w:tabs>
        <w:jc w:val="left"/>
        <w:rPr>
          <w:rFonts w:ascii="宋体" w:hAnsi="宋体" w:cs="宋体"/>
          <w:szCs w:val="21"/>
        </w:rPr>
      </w:pPr>
    </w:p>
    <w:p w:rsidR="00581B23" w:rsidRDefault="00581B23" w:rsidP="00D3335D">
      <w:pPr>
        <w:tabs>
          <w:tab w:val="left" w:pos="2196"/>
        </w:tabs>
        <w:jc w:val="left"/>
        <w:rPr>
          <w:rFonts w:ascii="宋体" w:hAnsi="宋体" w:cs="宋体"/>
          <w:szCs w:val="21"/>
        </w:rPr>
      </w:pPr>
    </w:p>
    <w:p w:rsidR="00581B23" w:rsidRDefault="00581B23" w:rsidP="00D3335D">
      <w:pPr>
        <w:tabs>
          <w:tab w:val="left" w:pos="2196"/>
        </w:tabs>
        <w:jc w:val="left"/>
        <w:rPr>
          <w:rFonts w:ascii="宋体" w:hAnsi="宋体" w:cs="宋体"/>
          <w:szCs w:val="21"/>
        </w:rPr>
      </w:pPr>
    </w:p>
    <w:p w:rsidR="00581B23" w:rsidRDefault="00581B23" w:rsidP="00D3335D">
      <w:pPr>
        <w:tabs>
          <w:tab w:val="left" w:pos="2196"/>
        </w:tabs>
        <w:jc w:val="left"/>
        <w:rPr>
          <w:rFonts w:ascii="宋体" w:hAnsi="宋体" w:cs="宋体"/>
          <w:szCs w:val="21"/>
        </w:rPr>
      </w:pPr>
    </w:p>
    <w:p w:rsidR="00581B23" w:rsidRDefault="00581B23" w:rsidP="00D3335D">
      <w:pPr>
        <w:tabs>
          <w:tab w:val="left" w:pos="2196"/>
        </w:tabs>
        <w:jc w:val="left"/>
        <w:rPr>
          <w:rFonts w:ascii="宋体" w:hAnsi="宋体" w:cs="宋体"/>
          <w:szCs w:val="21"/>
        </w:rPr>
      </w:pPr>
    </w:p>
    <w:p w:rsidR="00581B23" w:rsidRDefault="00581B23" w:rsidP="00D3335D">
      <w:pPr>
        <w:tabs>
          <w:tab w:val="left" w:pos="2196"/>
        </w:tabs>
        <w:jc w:val="left"/>
        <w:rPr>
          <w:rFonts w:ascii="宋体" w:hAnsi="宋体" w:cs="宋体"/>
          <w:szCs w:val="21"/>
        </w:rPr>
      </w:pPr>
    </w:p>
    <w:p w:rsidR="00581B23" w:rsidRDefault="00581B23" w:rsidP="00D3335D">
      <w:pPr>
        <w:tabs>
          <w:tab w:val="left" w:pos="2196"/>
        </w:tabs>
        <w:jc w:val="left"/>
        <w:rPr>
          <w:rFonts w:ascii="宋体" w:hAnsi="宋体" w:cs="宋体"/>
          <w:szCs w:val="21"/>
        </w:rPr>
      </w:pPr>
    </w:p>
    <w:p w:rsidR="00581B23" w:rsidRDefault="00581B23" w:rsidP="00D3335D">
      <w:pPr>
        <w:tabs>
          <w:tab w:val="left" w:pos="2196"/>
        </w:tabs>
        <w:jc w:val="left"/>
        <w:rPr>
          <w:rFonts w:ascii="宋体" w:hAnsi="宋体" w:cs="宋体"/>
          <w:szCs w:val="21"/>
        </w:rPr>
      </w:pPr>
    </w:p>
    <w:p w:rsidR="00581B23" w:rsidRDefault="00581B23" w:rsidP="00D3335D">
      <w:pPr>
        <w:tabs>
          <w:tab w:val="left" w:pos="2196"/>
        </w:tabs>
        <w:jc w:val="left"/>
        <w:rPr>
          <w:rFonts w:ascii="宋体" w:hAnsi="宋体" w:cs="宋体"/>
          <w:szCs w:val="21"/>
        </w:rPr>
      </w:pPr>
    </w:p>
    <w:p w:rsidR="00581B23" w:rsidRDefault="00581B23" w:rsidP="00D3335D">
      <w:pPr>
        <w:tabs>
          <w:tab w:val="left" w:pos="2196"/>
        </w:tabs>
        <w:jc w:val="left"/>
        <w:rPr>
          <w:rFonts w:ascii="宋体" w:hAnsi="宋体" w:cs="宋体"/>
          <w:szCs w:val="21"/>
        </w:rPr>
      </w:pPr>
    </w:p>
    <w:p w:rsidR="00D3335D" w:rsidRDefault="00D3335D" w:rsidP="00D3335D">
      <w:pPr>
        <w:pStyle w:val="1"/>
      </w:pPr>
      <w:r>
        <w:lastRenderedPageBreak/>
        <w:t xml:space="preserve"> </w:t>
      </w:r>
      <w:bookmarkStart w:id="31" w:name="_Toc1261"/>
      <w:bookmarkStart w:id="32" w:name="_Toc17741"/>
      <w:r w:rsidR="007C1973">
        <w:rPr>
          <w:rFonts w:hint="eastAsia"/>
        </w:rPr>
        <w:t>第四</w:t>
      </w:r>
      <w:r>
        <w:rPr>
          <w:rFonts w:hint="eastAsia"/>
        </w:rPr>
        <w:t>篇</w:t>
      </w:r>
      <w:bookmarkEnd w:id="31"/>
      <w:r>
        <w:t xml:space="preserve">  </w:t>
      </w:r>
    </w:p>
    <w:p w:rsidR="00D3335D" w:rsidRDefault="00D3335D" w:rsidP="00D3335D">
      <w:pPr>
        <w:pStyle w:val="1"/>
      </w:pPr>
      <w:bookmarkStart w:id="33" w:name="_Toc15784"/>
      <w:r>
        <w:rPr>
          <w:rFonts w:hint="eastAsia"/>
          <w:sz w:val="40"/>
          <w:szCs w:val="18"/>
        </w:rPr>
        <w:t>华中师范大学</w:t>
      </w:r>
      <w:r w:rsidR="00055B90">
        <w:rPr>
          <w:rFonts w:hint="eastAsia"/>
          <w:sz w:val="40"/>
          <w:szCs w:val="18"/>
        </w:rPr>
        <w:t>心理学院青年志愿者协会</w:t>
      </w:r>
      <w:r>
        <w:rPr>
          <w:rFonts w:hint="eastAsia"/>
          <w:sz w:val="40"/>
          <w:szCs w:val="18"/>
        </w:rPr>
        <w:t>人事档案制度</w:t>
      </w:r>
      <w:bookmarkEnd w:id="32"/>
      <w:bookmarkEnd w:id="33"/>
    </w:p>
    <w:p w:rsidR="00D3335D" w:rsidRDefault="00D3335D" w:rsidP="00D3335D">
      <w:pPr>
        <w:pStyle w:val="2"/>
      </w:pPr>
      <w:bookmarkStart w:id="34" w:name="_Toc19138"/>
      <w:r>
        <w:rPr>
          <w:rFonts w:hint="eastAsia"/>
        </w:rPr>
        <w:t>第一章</w:t>
      </w:r>
      <w:r>
        <w:t xml:space="preserve">  </w:t>
      </w:r>
      <w:r>
        <w:rPr>
          <w:rFonts w:hint="eastAsia"/>
        </w:rPr>
        <w:t>总则</w:t>
      </w:r>
      <w:bookmarkEnd w:id="34"/>
    </w:p>
    <w:p w:rsidR="00D3335D" w:rsidRDefault="00D3335D" w:rsidP="00D3335D">
      <w:pPr>
        <w:spacing w:line="300" w:lineRule="auto"/>
        <w:rPr>
          <w:rFonts w:ascii="宋体" w:hAnsi="宋体" w:cs="宋体"/>
          <w:szCs w:val="21"/>
        </w:rPr>
      </w:pPr>
    </w:p>
    <w:p w:rsidR="00D3335D" w:rsidRDefault="00D3335D" w:rsidP="00D3335D">
      <w:pPr>
        <w:spacing w:line="300" w:lineRule="auto"/>
        <w:rPr>
          <w:rFonts w:ascii="宋体" w:hAnsi="宋体" w:cs="宋体"/>
          <w:szCs w:val="21"/>
        </w:rPr>
      </w:pPr>
      <w:r>
        <w:rPr>
          <w:rFonts w:ascii="宋体" w:hAnsi="宋体" w:cs="宋体" w:hint="eastAsia"/>
          <w:szCs w:val="21"/>
        </w:rPr>
        <w:t xml:space="preserve">第一条  </w:t>
      </w:r>
      <w:r w:rsidR="007C1973">
        <w:rPr>
          <w:rFonts w:ascii="宋体" w:hAnsi="宋体" w:cs="宋体" w:hint="eastAsia"/>
          <w:szCs w:val="21"/>
        </w:rPr>
        <w:t>档案的创建的对象：</w:t>
      </w:r>
      <w:r w:rsidR="00055B90">
        <w:rPr>
          <w:rFonts w:ascii="宋体" w:hAnsi="宋体" w:cs="宋体" w:hint="eastAsia"/>
          <w:szCs w:val="21"/>
        </w:rPr>
        <w:t>心理学院青年志愿者协会</w:t>
      </w:r>
      <w:r w:rsidR="007C1973">
        <w:rPr>
          <w:rFonts w:ascii="宋体" w:hAnsi="宋体" w:cs="宋体" w:hint="eastAsia"/>
          <w:szCs w:val="21"/>
        </w:rPr>
        <w:t>主席团成员及各职能部门成员</w:t>
      </w:r>
      <w:r>
        <w:rPr>
          <w:rFonts w:ascii="宋体" w:hAnsi="宋体" w:cs="宋体" w:hint="eastAsia"/>
          <w:szCs w:val="21"/>
        </w:rPr>
        <w:t>。</w:t>
      </w:r>
    </w:p>
    <w:p w:rsidR="00D3335D" w:rsidRDefault="00D3335D" w:rsidP="00D3335D">
      <w:pPr>
        <w:spacing w:line="300" w:lineRule="auto"/>
        <w:rPr>
          <w:rFonts w:ascii="宋体" w:hAnsi="宋体" w:cs="宋体"/>
          <w:szCs w:val="21"/>
        </w:rPr>
      </w:pPr>
      <w:r>
        <w:rPr>
          <w:rFonts w:ascii="宋体" w:hAnsi="宋体" w:cs="宋体" w:hint="eastAsia"/>
          <w:szCs w:val="21"/>
        </w:rPr>
        <w:t>内容：包括基本情况、工作情况、个人简介和获奖情况四个部分。</w:t>
      </w:r>
    </w:p>
    <w:p w:rsidR="00D3335D" w:rsidRDefault="00D3335D" w:rsidP="00D3335D">
      <w:pPr>
        <w:spacing w:line="300" w:lineRule="auto"/>
        <w:rPr>
          <w:rFonts w:ascii="宋体" w:hAnsi="宋体" w:cs="宋体"/>
          <w:szCs w:val="21"/>
        </w:rPr>
      </w:pPr>
    </w:p>
    <w:p w:rsidR="00D3335D" w:rsidRDefault="00D3335D" w:rsidP="00D3335D">
      <w:pPr>
        <w:spacing w:line="300" w:lineRule="auto"/>
        <w:rPr>
          <w:rFonts w:ascii="宋体" w:hAnsi="宋体" w:cs="宋体"/>
          <w:bCs/>
          <w:szCs w:val="21"/>
        </w:rPr>
      </w:pPr>
      <w:r>
        <w:rPr>
          <w:rFonts w:ascii="宋体" w:hAnsi="宋体" w:cs="宋体" w:hint="eastAsia"/>
          <w:szCs w:val="21"/>
        </w:rPr>
        <w:t>第二条  创建人事档案需要</w:t>
      </w:r>
      <w:r>
        <w:rPr>
          <w:rFonts w:ascii="宋体" w:hAnsi="宋体" w:cs="宋体" w:hint="eastAsia"/>
          <w:bCs/>
          <w:szCs w:val="21"/>
        </w:rPr>
        <w:t>保守档案机密</w:t>
      </w:r>
    </w:p>
    <w:p w:rsidR="00D3335D" w:rsidRDefault="00D3335D" w:rsidP="00D3335D">
      <w:pPr>
        <w:spacing w:line="300" w:lineRule="auto"/>
        <w:rPr>
          <w:rFonts w:ascii="宋体" w:hAnsi="宋体" w:cs="宋体"/>
          <w:bCs/>
          <w:szCs w:val="21"/>
        </w:rPr>
      </w:pPr>
    </w:p>
    <w:p w:rsidR="00D3335D" w:rsidRDefault="00D3335D" w:rsidP="00D3335D">
      <w:pPr>
        <w:spacing w:line="300" w:lineRule="auto"/>
        <w:rPr>
          <w:rFonts w:ascii="宋体" w:hAnsi="宋体" w:cs="宋体"/>
          <w:bCs/>
          <w:szCs w:val="21"/>
        </w:rPr>
      </w:pPr>
      <w:r>
        <w:rPr>
          <w:rFonts w:ascii="宋体" w:hAnsi="宋体" w:cs="宋体" w:hint="eastAsia"/>
          <w:bCs/>
          <w:szCs w:val="21"/>
        </w:rPr>
        <w:t>第三条  维护人事档案材料完整，防止材料损坏，这是档案保管的主要任务。</w:t>
      </w:r>
    </w:p>
    <w:p w:rsidR="00D3335D" w:rsidRDefault="00D3335D" w:rsidP="00D3335D">
      <w:pPr>
        <w:spacing w:line="300" w:lineRule="auto"/>
        <w:rPr>
          <w:rFonts w:ascii="宋体" w:hAnsi="宋体" w:cs="宋体"/>
          <w:bCs/>
          <w:szCs w:val="21"/>
        </w:rPr>
      </w:pPr>
    </w:p>
    <w:p w:rsidR="00D3335D" w:rsidRDefault="00D3335D" w:rsidP="00D3335D">
      <w:pPr>
        <w:spacing w:line="300" w:lineRule="auto"/>
        <w:rPr>
          <w:rFonts w:ascii="宋体" w:hAnsi="宋体" w:cs="宋体"/>
          <w:bCs/>
          <w:szCs w:val="21"/>
        </w:rPr>
      </w:pPr>
      <w:r>
        <w:rPr>
          <w:rFonts w:ascii="宋体" w:hAnsi="宋体" w:cs="宋体" w:hint="eastAsia"/>
          <w:bCs/>
          <w:szCs w:val="21"/>
        </w:rPr>
        <w:t>第四条 便于档案材料的使用，保管与利用是紧密相联的，科学有序的保管是高效利用档案材料的前提和保证。</w:t>
      </w:r>
    </w:p>
    <w:p w:rsidR="00D3335D" w:rsidRDefault="00D3335D" w:rsidP="00D3335D">
      <w:pPr>
        <w:spacing w:line="300" w:lineRule="auto"/>
        <w:jc w:val="center"/>
        <w:rPr>
          <w:rFonts w:ascii="宋体" w:hAnsi="宋体" w:cs="宋体"/>
          <w:b/>
          <w:bCs/>
          <w:sz w:val="24"/>
        </w:rPr>
      </w:pPr>
    </w:p>
    <w:p w:rsidR="00D3335D" w:rsidRDefault="00D3335D" w:rsidP="00D3335D">
      <w:pPr>
        <w:pStyle w:val="2"/>
      </w:pPr>
      <w:bookmarkStart w:id="35" w:name="_Toc16323"/>
      <w:r>
        <w:rPr>
          <w:rFonts w:hint="eastAsia"/>
        </w:rPr>
        <w:t>第二章</w:t>
      </w:r>
      <w:r>
        <w:t xml:space="preserve"> </w:t>
      </w:r>
      <w:r>
        <w:rPr>
          <w:rFonts w:hint="eastAsia"/>
        </w:rPr>
        <w:t>日常档案整理</w:t>
      </w:r>
      <w:bookmarkEnd w:id="35"/>
    </w:p>
    <w:p w:rsidR="00D3335D" w:rsidRDefault="00D3335D" w:rsidP="00D3335D">
      <w:pPr>
        <w:spacing w:line="300" w:lineRule="auto"/>
        <w:rPr>
          <w:rFonts w:ascii="宋体" w:hAnsi="宋体" w:cs="宋体"/>
          <w:bCs/>
          <w:szCs w:val="21"/>
        </w:rPr>
      </w:pPr>
    </w:p>
    <w:p w:rsidR="00D3335D" w:rsidRDefault="00D3335D" w:rsidP="00D3335D">
      <w:pPr>
        <w:spacing w:line="300" w:lineRule="auto"/>
        <w:rPr>
          <w:rFonts w:ascii="宋体" w:hAnsi="宋体" w:cs="宋体"/>
          <w:bCs/>
          <w:szCs w:val="21"/>
        </w:rPr>
      </w:pPr>
      <w:r>
        <w:rPr>
          <w:rFonts w:ascii="宋体" w:hAnsi="宋体" w:cs="宋体" w:hint="eastAsia"/>
          <w:bCs/>
          <w:szCs w:val="21"/>
        </w:rPr>
        <w:t>第五条  材料归档制度</w:t>
      </w:r>
      <w:r>
        <w:rPr>
          <w:rFonts w:ascii="宋体" w:hAnsi="宋体" w:cs="宋体" w:hint="eastAsia"/>
          <w:b/>
          <w:bCs/>
          <w:szCs w:val="21"/>
        </w:rPr>
        <w:t xml:space="preserve"> </w:t>
      </w:r>
      <w:r>
        <w:rPr>
          <w:rFonts w:ascii="宋体" w:hAnsi="宋体" w:cs="宋体" w:hint="eastAsia"/>
          <w:bCs/>
          <w:szCs w:val="21"/>
        </w:rPr>
        <w:t>新形成的档案材料应及时归档，归档的大体程序是：首先对材料进行鉴别，看其是否符合归档的要求；其次，按照材料的属性、内容，确定其归档的具体位置；再次，在目录上补</w:t>
      </w:r>
      <w:proofErr w:type="gramStart"/>
      <w:r>
        <w:rPr>
          <w:rFonts w:ascii="宋体" w:hAnsi="宋体" w:cs="宋体" w:hint="eastAsia"/>
          <w:bCs/>
          <w:szCs w:val="21"/>
        </w:rPr>
        <w:t>登材料</w:t>
      </w:r>
      <w:proofErr w:type="gramEnd"/>
      <w:r>
        <w:rPr>
          <w:rFonts w:ascii="宋体" w:hAnsi="宋体" w:cs="宋体" w:hint="eastAsia"/>
          <w:bCs/>
          <w:szCs w:val="21"/>
        </w:rPr>
        <w:t>名称及有关内容；最后将新材料放入档案。</w:t>
      </w:r>
    </w:p>
    <w:p w:rsidR="00D3335D" w:rsidRDefault="00D3335D" w:rsidP="00D3335D">
      <w:pPr>
        <w:spacing w:line="300" w:lineRule="auto"/>
        <w:rPr>
          <w:rFonts w:ascii="宋体" w:hAnsi="宋体" w:cs="宋体"/>
          <w:bCs/>
          <w:szCs w:val="21"/>
        </w:rPr>
      </w:pPr>
    </w:p>
    <w:p w:rsidR="00D3335D" w:rsidRDefault="00D3335D" w:rsidP="00D3335D">
      <w:pPr>
        <w:spacing w:line="300" w:lineRule="auto"/>
        <w:rPr>
          <w:rFonts w:ascii="宋体" w:hAnsi="宋体" w:cs="宋体"/>
          <w:bCs/>
          <w:szCs w:val="21"/>
        </w:rPr>
      </w:pPr>
      <w:r>
        <w:rPr>
          <w:rFonts w:ascii="宋体" w:hAnsi="宋体" w:cs="宋体" w:hint="eastAsia"/>
          <w:bCs/>
          <w:szCs w:val="21"/>
        </w:rPr>
        <w:t>第六条  检查核对制度 检查与核对是保证人事档案完整、安全的重要手段。检查的内容是多方面的，既包括对人事档案材料本身进行检查，如查看有无霉烂，虫蛀等，也包括对人事档案保管的环境进行检查，如查看库房门窗是否完好，有无其他存放错误等。</w:t>
      </w:r>
    </w:p>
    <w:p w:rsidR="00D3335D" w:rsidRDefault="00D3335D" w:rsidP="00D3335D">
      <w:pPr>
        <w:spacing w:line="300" w:lineRule="auto"/>
        <w:jc w:val="center"/>
        <w:rPr>
          <w:rFonts w:ascii="宋体" w:hAnsi="宋体" w:cs="宋体"/>
          <w:b/>
          <w:bCs/>
          <w:szCs w:val="21"/>
        </w:rPr>
      </w:pPr>
      <w:r>
        <w:rPr>
          <w:rFonts w:ascii="宋体" w:hAnsi="宋体" w:cs="宋体" w:hint="eastAsia"/>
          <w:b/>
          <w:bCs/>
          <w:szCs w:val="21"/>
        </w:rPr>
        <w:t>检查核对一般要定期进行。但在下列情况下，也要进行检查核对：</w:t>
      </w:r>
    </w:p>
    <w:p w:rsidR="00D3335D" w:rsidRDefault="00D3335D" w:rsidP="00D3335D">
      <w:pPr>
        <w:spacing w:line="300" w:lineRule="auto"/>
        <w:rPr>
          <w:rFonts w:ascii="宋体" w:hAnsi="宋体" w:cs="宋体"/>
          <w:bCs/>
          <w:szCs w:val="21"/>
        </w:rPr>
      </w:pPr>
      <w:r>
        <w:rPr>
          <w:rFonts w:ascii="宋体" w:hAnsi="宋体" w:cs="宋体" w:hint="eastAsia"/>
          <w:bCs/>
          <w:szCs w:val="21"/>
        </w:rPr>
        <w:lastRenderedPageBreak/>
        <w:t>1、突发事件之后，如被盗、遗失或水灾火灾之后；</w:t>
      </w:r>
    </w:p>
    <w:p w:rsidR="00D3335D" w:rsidRDefault="00D3335D" w:rsidP="00D3335D">
      <w:pPr>
        <w:spacing w:line="300" w:lineRule="auto"/>
        <w:rPr>
          <w:rFonts w:ascii="宋体" w:hAnsi="宋体" w:cs="宋体"/>
          <w:bCs/>
          <w:szCs w:val="21"/>
        </w:rPr>
      </w:pPr>
      <w:r>
        <w:rPr>
          <w:rFonts w:ascii="宋体" w:hAnsi="宋体" w:cs="宋体" w:hint="eastAsia"/>
          <w:bCs/>
          <w:szCs w:val="21"/>
        </w:rPr>
        <w:t>2、对有些档案发生疑问之后，如不能确定某份材料是否丢失;</w:t>
      </w:r>
    </w:p>
    <w:p w:rsidR="00D3335D" w:rsidRDefault="00D3335D" w:rsidP="00D3335D">
      <w:pPr>
        <w:spacing w:line="300" w:lineRule="auto"/>
        <w:rPr>
          <w:rFonts w:ascii="宋体" w:hAnsi="宋体" w:cs="宋体"/>
          <w:bCs/>
          <w:szCs w:val="21"/>
        </w:rPr>
      </w:pPr>
      <w:r>
        <w:rPr>
          <w:rFonts w:ascii="宋体" w:hAnsi="宋体" w:cs="宋体" w:hint="eastAsia"/>
          <w:bCs/>
          <w:szCs w:val="21"/>
        </w:rPr>
        <w:t>3、发现某些损害之后，如发现材料变霉，发现了虫蛀等。</w:t>
      </w:r>
    </w:p>
    <w:p w:rsidR="00D3335D" w:rsidRDefault="00D3335D" w:rsidP="00D3335D">
      <w:pPr>
        <w:spacing w:line="300" w:lineRule="auto"/>
        <w:rPr>
          <w:rFonts w:ascii="宋体" w:hAnsi="宋体" w:cs="宋体"/>
          <w:bCs/>
          <w:szCs w:val="21"/>
        </w:rPr>
      </w:pPr>
    </w:p>
    <w:p w:rsidR="00D3335D" w:rsidRDefault="00D3335D" w:rsidP="00D3335D">
      <w:pPr>
        <w:spacing w:line="300" w:lineRule="auto"/>
        <w:rPr>
          <w:rFonts w:ascii="宋体" w:hAnsi="宋体" w:cs="宋体"/>
          <w:bCs/>
          <w:szCs w:val="21"/>
        </w:rPr>
      </w:pPr>
      <w:r>
        <w:rPr>
          <w:rFonts w:ascii="宋体" w:hAnsi="宋体" w:cs="宋体" w:hint="eastAsia"/>
          <w:bCs/>
          <w:szCs w:val="21"/>
        </w:rPr>
        <w:t>第七条  转递制度 转递制度是关于档案转移投递的制度。档案的转递一般是由工作调动等原因引起的，转递程序如下：</w:t>
      </w:r>
    </w:p>
    <w:p w:rsidR="00D3335D" w:rsidRDefault="00D3335D" w:rsidP="00D3335D">
      <w:pPr>
        <w:spacing w:line="300" w:lineRule="auto"/>
        <w:rPr>
          <w:rFonts w:ascii="宋体" w:hAnsi="宋体" w:cs="宋体"/>
          <w:bCs/>
          <w:szCs w:val="21"/>
        </w:rPr>
      </w:pPr>
      <w:r>
        <w:rPr>
          <w:rFonts w:ascii="宋体" w:hAnsi="宋体" w:cs="宋体" w:hint="eastAsia"/>
          <w:bCs/>
          <w:szCs w:val="21"/>
        </w:rPr>
        <w:t>1、取出应转走的档案；</w:t>
      </w:r>
    </w:p>
    <w:p w:rsidR="00D3335D" w:rsidRDefault="00D3335D" w:rsidP="00D3335D">
      <w:pPr>
        <w:spacing w:line="300" w:lineRule="auto"/>
        <w:rPr>
          <w:rFonts w:ascii="宋体" w:hAnsi="宋体" w:cs="宋体"/>
          <w:bCs/>
          <w:szCs w:val="21"/>
        </w:rPr>
      </w:pPr>
      <w:r>
        <w:rPr>
          <w:rFonts w:ascii="宋体" w:hAnsi="宋体" w:cs="宋体" w:hint="eastAsia"/>
          <w:bCs/>
          <w:szCs w:val="21"/>
        </w:rPr>
        <w:t>2、在档案底账上注销；</w:t>
      </w:r>
    </w:p>
    <w:p w:rsidR="00D3335D" w:rsidRDefault="00D3335D" w:rsidP="00D3335D">
      <w:pPr>
        <w:spacing w:line="300" w:lineRule="auto"/>
        <w:rPr>
          <w:rFonts w:ascii="宋体" w:hAnsi="宋体" w:cs="宋体"/>
          <w:bCs/>
          <w:szCs w:val="21"/>
        </w:rPr>
      </w:pPr>
      <w:r>
        <w:rPr>
          <w:rFonts w:ascii="宋体" w:hAnsi="宋体" w:cs="宋体" w:hint="eastAsia"/>
          <w:bCs/>
          <w:szCs w:val="21"/>
        </w:rPr>
        <w:t>3、填写《转递人事档案材料的通知单》；</w:t>
      </w:r>
    </w:p>
    <w:p w:rsidR="00D3335D" w:rsidRDefault="00D3335D" w:rsidP="00D3335D">
      <w:pPr>
        <w:spacing w:line="300" w:lineRule="auto"/>
        <w:rPr>
          <w:rFonts w:ascii="宋体" w:hAnsi="宋体" w:cs="宋体"/>
          <w:bCs/>
          <w:szCs w:val="21"/>
        </w:rPr>
      </w:pPr>
      <w:r>
        <w:rPr>
          <w:rFonts w:ascii="宋体" w:hAnsi="宋体" w:cs="宋体" w:hint="eastAsia"/>
          <w:bCs/>
          <w:szCs w:val="21"/>
        </w:rPr>
        <w:t>4、按发文要求包装、密封。</w:t>
      </w:r>
    </w:p>
    <w:p w:rsidR="00D3335D" w:rsidRDefault="00D3335D" w:rsidP="00D3335D">
      <w:pPr>
        <w:spacing w:line="300" w:lineRule="auto"/>
        <w:rPr>
          <w:rFonts w:ascii="宋体" w:hAnsi="宋体" w:cs="宋体"/>
          <w:bCs/>
          <w:szCs w:val="21"/>
        </w:rPr>
      </w:pPr>
      <w:r>
        <w:rPr>
          <w:rFonts w:ascii="宋体" w:hAnsi="宋体" w:cs="宋体" w:hint="eastAsia"/>
          <w:bCs/>
          <w:szCs w:val="21"/>
        </w:rPr>
        <w:t>在转递中应遵循保密原则，一般通过内部人员转递，不能交本人自带，另外，收</w:t>
      </w:r>
      <w:proofErr w:type="gramStart"/>
      <w:r>
        <w:rPr>
          <w:rFonts w:ascii="宋体" w:hAnsi="宋体" w:cs="宋体" w:hint="eastAsia"/>
          <w:bCs/>
          <w:szCs w:val="21"/>
        </w:rPr>
        <w:t>档部门</w:t>
      </w:r>
      <w:proofErr w:type="gramEnd"/>
      <w:r>
        <w:rPr>
          <w:rFonts w:ascii="宋体" w:hAnsi="宋体" w:cs="宋体" w:hint="eastAsia"/>
          <w:bCs/>
          <w:szCs w:val="21"/>
        </w:rPr>
        <w:t>在收到档案，核对无误后，应在回执上签字盖章，及时退回。</w:t>
      </w:r>
    </w:p>
    <w:p w:rsidR="00D3335D" w:rsidRDefault="00D3335D" w:rsidP="00D3335D">
      <w:pPr>
        <w:spacing w:line="300" w:lineRule="auto"/>
        <w:rPr>
          <w:rFonts w:ascii="宋体" w:hAnsi="宋体" w:cs="宋体"/>
          <w:bCs/>
          <w:szCs w:val="21"/>
        </w:rPr>
      </w:pPr>
    </w:p>
    <w:p w:rsidR="00D3335D" w:rsidRDefault="00D3335D" w:rsidP="00D3335D">
      <w:pPr>
        <w:spacing w:line="300" w:lineRule="auto"/>
        <w:rPr>
          <w:rFonts w:ascii="宋体" w:hAnsi="宋体" w:cs="宋体"/>
          <w:bCs/>
          <w:szCs w:val="21"/>
        </w:rPr>
      </w:pPr>
      <w:r>
        <w:rPr>
          <w:rFonts w:ascii="宋体" w:hAnsi="宋体" w:cs="宋体" w:hint="eastAsia"/>
          <w:bCs/>
          <w:szCs w:val="21"/>
        </w:rPr>
        <w:t>第八条  保卫保密制度</w:t>
      </w:r>
    </w:p>
    <w:p w:rsidR="00D3335D" w:rsidRDefault="00D3335D" w:rsidP="00D3335D">
      <w:pPr>
        <w:spacing w:line="300" w:lineRule="auto"/>
        <w:rPr>
          <w:rFonts w:ascii="宋体" w:hAnsi="宋体" w:cs="宋体"/>
          <w:szCs w:val="21"/>
        </w:rPr>
      </w:pPr>
      <w:r>
        <w:rPr>
          <w:rFonts w:ascii="宋体" w:hAnsi="宋体" w:cs="宋体" w:hint="eastAsia"/>
          <w:szCs w:val="21"/>
        </w:rPr>
        <w:t>1、档案一般由人力资源部保存，同时不予外借。</w:t>
      </w:r>
    </w:p>
    <w:p w:rsidR="00D3335D" w:rsidRDefault="00D3335D" w:rsidP="00D3335D">
      <w:pPr>
        <w:spacing w:line="300" w:lineRule="auto"/>
        <w:rPr>
          <w:rFonts w:ascii="宋体" w:hAnsi="宋体" w:cs="宋体"/>
          <w:szCs w:val="21"/>
        </w:rPr>
      </w:pPr>
      <w:r>
        <w:rPr>
          <w:rFonts w:ascii="宋体" w:hAnsi="宋体" w:cs="宋体" w:hint="eastAsia"/>
          <w:szCs w:val="21"/>
        </w:rPr>
        <w:t>2、特殊情况下需征求主席的意见，得到同意后方能查阅档案。</w:t>
      </w:r>
    </w:p>
    <w:p w:rsidR="00D3335D" w:rsidRDefault="00D3335D" w:rsidP="00D3335D">
      <w:pPr>
        <w:spacing w:line="300" w:lineRule="auto"/>
        <w:rPr>
          <w:rFonts w:ascii="宋体" w:hAnsi="宋体" w:cs="宋体"/>
          <w:szCs w:val="21"/>
        </w:rPr>
      </w:pPr>
      <w:r>
        <w:rPr>
          <w:rFonts w:ascii="宋体" w:hAnsi="宋体" w:cs="宋体" w:hint="eastAsia"/>
          <w:szCs w:val="21"/>
        </w:rPr>
        <w:t>3、档案不允许复制和外传，违者将受到处分处罚。</w:t>
      </w:r>
    </w:p>
    <w:p w:rsidR="00D3335D" w:rsidRDefault="00D3335D" w:rsidP="00D3335D">
      <w:pPr>
        <w:spacing w:line="300" w:lineRule="auto"/>
        <w:rPr>
          <w:rFonts w:ascii="宋体" w:hAnsi="宋体" w:cs="宋体"/>
          <w:bCs/>
          <w:szCs w:val="21"/>
        </w:rPr>
      </w:pPr>
    </w:p>
    <w:p w:rsidR="00D3335D" w:rsidRDefault="00D3335D" w:rsidP="00D3335D">
      <w:pPr>
        <w:spacing w:line="300" w:lineRule="auto"/>
        <w:rPr>
          <w:rFonts w:ascii="宋体" w:hAnsi="宋体" w:cs="宋体"/>
          <w:bCs/>
          <w:szCs w:val="21"/>
        </w:rPr>
      </w:pPr>
      <w:r>
        <w:rPr>
          <w:rFonts w:ascii="宋体" w:hAnsi="宋体" w:cs="宋体" w:hint="eastAsia"/>
          <w:bCs/>
          <w:szCs w:val="21"/>
        </w:rPr>
        <w:t>第九条  统计制度</w:t>
      </w:r>
    </w:p>
    <w:p w:rsidR="00D3335D" w:rsidRDefault="00D3335D" w:rsidP="007C1973">
      <w:pPr>
        <w:spacing w:line="300" w:lineRule="auto"/>
        <w:ind w:firstLineChars="200" w:firstLine="420"/>
        <w:rPr>
          <w:rFonts w:ascii="宋体" w:hAnsi="宋体" w:cs="宋体"/>
          <w:szCs w:val="21"/>
        </w:rPr>
      </w:pPr>
      <w:r>
        <w:rPr>
          <w:rFonts w:ascii="宋体" w:hAnsi="宋体" w:cs="宋体" w:hint="eastAsia"/>
          <w:szCs w:val="21"/>
        </w:rPr>
        <w:t>（一）设立人事负责人</w:t>
      </w:r>
    </w:p>
    <w:p w:rsidR="00D3335D" w:rsidRDefault="007C1973" w:rsidP="007C1973">
      <w:pPr>
        <w:spacing w:line="300" w:lineRule="auto"/>
        <w:ind w:firstLine="420"/>
        <w:rPr>
          <w:rFonts w:ascii="宋体" w:hAnsi="宋体" w:cs="宋体"/>
          <w:szCs w:val="21"/>
        </w:rPr>
      </w:pPr>
      <w:r>
        <w:rPr>
          <w:rFonts w:ascii="宋体" w:hAnsi="宋体" w:cs="宋体" w:hint="eastAsia"/>
          <w:szCs w:val="21"/>
        </w:rPr>
        <w:t>由</w:t>
      </w:r>
      <w:r w:rsidR="00055B90">
        <w:rPr>
          <w:rFonts w:ascii="宋体" w:hAnsi="宋体" w:cs="宋体" w:hint="eastAsia"/>
          <w:szCs w:val="21"/>
        </w:rPr>
        <w:t>心理学院青年志愿者协会</w:t>
      </w:r>
      <w:r w:rsidR="00D3335D">
        <w:rPr>
          <w:rFonts w:ascii="宋体" w:hAnsi="宋体" w:cs="宋体" w:hint="eastAsia"/>
          <w:szCs w:val="21"/>
        </w:rPr>
        <w:t>负责人任职，主要负责院系分会主席团和部长的人事情况更新，当有人事变动时，当事人必须在三天内告知人事负责人，否则在院系考评时</w:t>
      </w:r>
      <w:r>
        <w:rPr>
          <w:rFonts w:ascii="宋体" w:hAnsi="宋体" w:cs="宋体" w:hint="eastAsia"/>
          <w:szCs w:val="21"/>
        </w:rPr>
        <w:t>，青志联将酌情扣其本</w:t>
      </w:r>
      <w:r w:rsidR="00D3335D">
        <w:rPr>
          <w:rFonts w:ascii="宋体" w:hAnsi="宋体" w:cs="宋体" w:hint="eastAsia"/>
          <w:szCs w:val="21"/>
        </w:rPr>
        <w:t>院系的分。</w:t>
      </w:r>
    </w:p>
    <w:p w:rsidR="00D3335D" w:rsidRDefault="00D3335D" w:rsidP="00D3335D">
      <w:pPr>
        <w:spacing w:line="300" w:lineRule="auto"/>
        <w:rPr>
          <w:rFonts w:ascii="宋体" w:hAnsi="宋体" w:cs="宋体"/>
          <w:szCs w:val="21"/>
        </w:rPr>
      </w:pPr>
      <w:r>
        <w:rPr>
          <w:rFonts w:ascii="宋体" w:hAnsi="宋体" w:cs="宋体" w:hint="eastAsia"/>
          <w:szCs w:val="21"/>
        </w:rPr>
        <w:t>（二）增设活动记录栏</w:t>
      </w:r>
    </w:p>
    <w:p w:rsidR="00D3335D" w:rsidRDefault="00D3335D" w:rsidP="00D3335D">
      <w:pPr>
        <w:spacing w:line="300" w:lineRule="auto"/>
        <w:ind w:firstLineChars="200" w:firstLine="420"/>
        <w:rPr>
          <w:rFonts w:ascii="宋体" w:hAnsi="宋体" w:cs="宋体"/>
          <w:szCs w:val="21"/>
        </w:rPr>
      </w:pPr>
      <w:r>
        <w:rPr>
          <w:rFonts w:ascii="宋体" w:hAnsi="宋体" w:cs="宋体" w:hint="eastAsia"/>
          <w:szCs w:val="21"/>
        </w:rPr>
        <w:t>1.记录对象：当事人在任职期间所参与的所有活动；</w:t>
      </w:r>
    </w:p>
    <w:p w:rsidR="00D3335D" w:rsidRDefault="00D3335D" w:rsidP="00D3335D">
      <w:pPr>
        <w:spacing w:line="300" w:lineRule="auto"/>
        <w:ind w:firstLineChars="200" w:firstLine="420"/>
        <w:rPr>
          <w:rFonts w:ascii="宋体" w:hAnsi="宋体" w:cs="宋体"/>
          <w:szCs w:val="21"/>
        </w:rPr>
      </w:pPr>
      <w:r>
        <w:rPr>
          <w:rFonts w:ascii="宋体" w:hAnsi="宋体" w:cs="宋体" w:hint="eastAsia"/>
          <w:szCs w:val="21"/>
        </w:rPr>
        <w:t>2.记录方式：每个月的15日至22</w:t>
      </w:r>
      <w:r w:rsidR="007C1973">
        <w:rPr>
          <w:rFonts w:ascii="宋体" w:hAnsi="宋体" w:cs="宋体" w:hint="eastAsia"/>
          <w:szCs w:val="21"/>
        </w:rPr>
        <w:t>日期间，</w:t>
      </w:r>
      <w:r w:rsidR="00055B90">
        <w:rPr>
          <w:rFonts w:ascii="宋体" w:hAnsi="宋体" w:cs="宋体" w:hint="eastAsia"/>
          <w:szCs w:val="21"/>
        </w:rPr>
        <w:t>心理学院青年志愿者协会</w:t>
      </w:r>
      <w:r>
        <w:rPr>
          <w:rFonts w:ascii="宋体" w:hAnsi="宋体" w:cs="宋体" w:hint="eastAsia"/>
          <w:szCs w:val="21"/>
        </w:rPr>
        <w:t>的成员（不包括主席团和各部门部长）以</w:t>
      </w:r>
      <w:proofErr w:type="gramStart"/>
      <w:r>
        <w:rPr>
          <w:rFonts w:ascii="宋体" w:hAnsi="宋体" w:cs="宋体" w:hint="eastAsia"/>
          <w:szCs w:val="21"/>
        </w:rPr>
        <w:t>电子档将本月</w:t>
      </w:r>
      <w:proofErr w:type="gramEnd"/>
      <w:r>
        <w:rPr>
          <w:rFonts w:ascii="宋体" w:hAnsi="宋体" w:cs="宋体" w:hint="eastAsia"/>
          <w:szCs w:val="21"/>
        </w:rPr>
        <w:t>的工作情况总结上发到部长处，由部长统一收齐打包发至人事负责人处；同一时间段，各院分会的主席团和部长将工作情况总结。</w:t>
      </w:r>
    </w:p>
    <w:p w:rsidR="00D3335D" w:rsidRDefault="00D3335D" w:rsidP="00D3335D">
      <w:pPr>
        <w:spacing w:line="300" w:lineRule="auto"/>
        <w:ind w:firstLineChars="200" w:firstLine="420"/>
        <w:rPr>
          <w:rFonts w:ascii="宋体" w:hAnsi="宋体" w:cs="宋体"/>
          <w:szCs w:val="21"/>
        </w:rPr>
      </w:pPr>
      <w:r>
        <w:rPr>
          <w:rFonts w:ascii="宋体" w:hAnsi="宋体" w:cs="宋体" w:hint="eastAsia"/>
          <w:szCs w:val="21"/>
        </w:rPr>
        <w:t>3.工作情况总结应包括：所做工作，工作持续时间，以及工作心得；多件工作应按日期排序记录。</w:t>
      </w:r>
    </w:p>
    <w:p w:rsidR="00D3335D" w:rsidRDefault="00D3335D" w:rsidP="00D3335D">
      <w:pPr>
        <w:spacing w:line="300" w:lineRule="auto"/>
        <w:ind w:firstLineChars="200" w:firstLine="420"/>
        <w:rPr>
          <w:rFonts w:ascii="宋体" w:hAnsi="宋体" w:cs="宋体"/>
          <w:szCs w:val="21"/>
        </w:rPr>
      </w:pPr>
      <w:r>
        <w:rPr>
          <w:rFonts w:ascii="宋体" w:hAnsi="宋体" w:cs="宋体" w:hint="eastAsia"/>
          <w:szCs w:val="21"/>
        </w:rPr>
        <w:t>4.记录目的：为绩效考核提供依据，同时监督各成员的工作成长情况，侧面为培训提供依据。</w:t>
      </w:r>
    </w:p>
    <w:p w:rsidR="00D3335D" w:rsidRDefault="00D3335D" w:rsidP="00D3335D">
      <w:pPr>
        <w:spacing w:line="300" w:lineRule="auto"/>
        <w:jc w:val="center"/>
        <w:rPr>
          <w:rFonts w:ascii="宋体" w:hAnsi="宋体" w:cs="宋体"/>
          <w:b/>
          <w:bCs/>
          <w:sz w:val="24"/>
          <w:szCs w:val="24"/>
        </w:rPr>
      </w:pPr>
    </w:p>
    <w:p w:rsidR="00D3335D" w:rsidRDefault="00D3335D" w:rsidP="00D3335D">
      <w:pPr>
        <w:pStyle w:val="2"/>
      </w:pPr>
      <w:bookmarkStart w:id="36" w:name="_Toc1345"/>
      <w:r>
        <w:rPr>
          <w:rFonts w:hint="eastAsia"/>
        </w:rPr>
        <w:lastRenderedPageBreak/>
        <w:t>第三章</w:t>
      </w:r>
      <w:r>
        <w:t xml:space="preserve">  </w:t>
      </w:r>
      <w:r>
        <w:rPr>
          <w:rFonts w:hint="eastAsia"/>
        </w:rPr>
        <w:t>人事档案利用的方式</w:t>
      </w:r>
      <w:bookmarkEnd w:id="36"/>
    </w:p>
    <w:p w:rsidR="00D3335D" w:rsidRDefault="00D3335D" w:rsidP="00D3335D">
      <w:pPr>
        <w:spacing w:line="300" w:lineRule="auto"/>
        <w:rPr>
          <w:rFonts w:ascii="宋体" w:hAnsi="宋体" w:cs="宋体"/>
          <w:szCs w:val="21"/>
        </w:rPr>
      </w:pPr>
    </w:p>
    <w:p w:rsidR="00D3335D" w:rsidRDefault="00D3335D" w:rsidP="00D3335D">
      <w:pPr>
        <w:spacing w:line="300" w:lineRule="auto"/>
        <w:rPr>
          <w:rFonts w:ascii="宋体" w:hAnsi="宋体" w:cs="宋体"/>
          <w:szCs w:val="21"/>
        </w:rPr>
      </w:pPr>
      <w:r>
        <w:rPr>
          <w:rFonts w:ascii="宋体" w:hAnsi="宋体" w:cs="宋体" w:hint="eastAsia"/>
          <w:szCs w:val="21"/>
        </w:rPr>
        <w:t>第十条  设立档案查阅资料室以供利用查阅。相关权限人员可以到人事档案管理部门进行查看，无关人员不得要求档案查阅。档案管理部门要做好查阅的资格审查及登记工作。</w:t>
      </w:r>
    </w:p>
    <w:p w:rsidR="00D3335D" w:rsidRDefault="00D3335D" w:rsidP="00D3335D">
      <w:pPr>
        <w:spacing w:line="300" w:lineRule="auto"/>
        <w:rPr>
          <w:rFonts w:ascii="宋体" w:hAnsi="宋体" w:cs="宋体"/>
          <w:szCs w:val="21"/>
        </w:rPr>
      </w:pPr>
    </w:p>
    <w:p w:rsidR="00D3335D" w:rsidRDefault="00D3335D" w:rsidP="00D3335D">
      <w:pPr>
        <w:spacing w:line="300" w:lineRule="auto"/>
        <w:rPr>
          <w:rFonts w:ascii="宋体" w:hAnsi="宋体" w:cs="宋体"/>
          <w:bCs/>
          <w:szCs w:val="21"/>
        </w:rPr>
      </w:pPr>
      <w:r>
        <w:rPr>
          <w:rFonts w:ascii="宋体" w:hAnsi="宋体" w:cs="宋体" w:hint="eastAsia"/>
          <w:szCs w:val="21"/>
        </w:rPr>
        <w:t>第十一条  借出使用</w:t>
      </w:r>
      <w:proofErr w:type="gramStart"/>
      <w:r>
        <w:rPr>
          <w:rFonts w:ascii="宋体" w:hAnsi="宋体" w:cs="宋体" w:hint="eastAsia"/>
          <w:szCs w:val="21"/>
        </w:rPr>
        <w:t>时相关</w:t>
      </w:r>
      <w:proofErr w:type="gramEnd"/>
      <w:r>
        <w:rPr>
          <w:rFonts w:ascii="宋体" w:hAnsi="宋体" w:cs="宋体" w:hint="eastAsia"/>
          <w:szCs w:val="21"/>
        </w:rPr>
        <w:t>人员为完成</w:t>
      </w:r>
      <w:r>
        <w:rPr>
          <w:rFonts w:ascii="宋体" w:hAnsi="宋体" w:cs="宋体" w:hint="eastAsia"/>
          <w:bCs/>
          <w:szCs w:val="21"/>
        </w:rPr>
        <w:t>某项人事工作任务，必须将人事档案借出使用时采用的方式。借阅人必须履行严格的借阅手续，基础时间不能超过一周，需要在“借阅登记表”上进行登记，逾期未归还者，续办延长借阅手续，并到期归还。</w:t>
      </w:r>
    </w:p>
    <w:p w:rsidR="00D3335D" w:rsidRDefault="00D3335D" w:rsidP="00D3335D">
      <w:pPr>
        <w:spacing w:line="300" w:lineRule="auto"/>
        <w:rPr>
          <w:rFonts w:ascii="宋体" w:hAnsi="宋体" w:cs="宋体"/>
          <w:bCs/>
          <w:szCs w:val="21"/>
        </w:rPr>
      </w:pPr>
    </w:p>
    <w:p w:rsidR="00D3335D" w:rsidRDefault="00D3335D" w:rsidP="00D3335D">
      <w:pPr>
        <w:spacing w:line="300" w:lineRule="auto"/>
        <w:rPr>
          <w:rFonts w:ascii="宋体" w:hAnsi="宋体" w:cs="宋体"/>
          <w:bCs/>
          <w:szCs w:val="21"/>
        </w:rPr>
      </w:pPr>
      <w:r>
        <w:rPr>
          <w:rFonts w:ascii="宋体" w:hAnsi="宋体" w:cs="宋体" w:hint="eastAsia"/>
          <w:bCs/>
          <w:szCs w:val="21"/>
        </w:rPr>
        <w:t>第十二条  借阅档案需要出具证明材料</w:t>
      </w:r>
    </w:p>
    <w:p w:rsidR="00D3335D" w:rsidRDefault="00D3335D" w:rsidP="00D3335D">
      <w:pPr>
        <w:spacing w:line="300" w:lineRule="auto"/>
        <w:rPr>
          <w:rFonts w:ascii="宋体" w:hAnsi="宋体" w:cs="宋体"/>
          <w:bCs/>
          <w:szCs w:val="21"/>
        </w:rPr>
      </w:pPr>
      <w:r>
        <w:rPr>
          <w:rFonts w:ascii="宋体" w:hAnsi="宋体" w:cs="宋体" w:hint="eastAsia"/>
          <w:bCs/>
          <w:szCs w:val="21"/>
        </w:rPr>
        <w:t>一般由于使用人因某要求需要档案管理部门出具证明材料的，由管理部门向证明人核实情况，可以出具证明材料。出具的证明材料经认真校对、审查，经主管部门审批，加盖公章后方能生效。</w:t>
      </w:r>
    </w:p>
    <w:p w:rsidR="00D3335D" w:rsidRDefault="00D3335D" w:rsidP="00D3335D">
      <w:pPr>
        <w:spacing w:line="300" w:lineRule="auto"/>
        <w:rPr>
          <w:rFonts w:ascii="宋体" w:hAnsi="宋体" w:cs="宋体"/>
          <w:bCs/>
          <w:szCs w:val="21"/>
        </w:rPr>
      </w:pPr>
    </w:p>
    <w:p w:rsidR="00D3335D" w:rsidRDefault="00D3335D" w:rsidP="00D3335D">
      <w:pPr>
        <w:spacing w:line="300" w:lineRule="auto"/>
        <w:rPr>
          <w:rFonts w:ascii="宋体" w:hAnsi="宋体" w:cs="宋体"/>
          <w:bCs/>
          <w:szCs w:val="21"/>
        </w:rPr>
      </w:pPr>
      <w:r>
        <w:rPr>
          <w:rFonts w:ascii="宋体" w:hAnsi="宋体" w:cs="宋体" w:hint="eastAsia"/>
          <w:bCs/>
          <w:szCs w:val="21"/>
        </w:rPr>
        <w:t>第十三条  查阅手续包括以下内容：首先，由申请查阅者写出查档申请，在申明中写明查阅的对象，目的，理由，查阅人的概况等情况；其次，查阅部分负责人签字；最后，由人事档案部门审核批准。人事档案部门对申请报告进行审核，</w:t>
      </w:r>
      <w:proofErr w:type="gramStart"/>
      <w:r>
        <w:rPr>
          <w:rFonts w:ascii="宋体" w:hAnsi="宋体" w:cs="宋体" w:hint="eastAsia"/>
          <w:bCs/>
          <w:szCs w:val="21"/>
        </w:rPr>
        <w:t>若理由</w:t>
      </w:r>
      <w:proofErr w:type="gramEnd"/>
      <w:r>
        <w:rPr>
          <w:rFonts w:ascii="宋体" w:hAnsi="宋体" w:cs="宋体" w:hint="eastAsia"/>
          <w:bCs/>
          <w:szCs w:val="21"/>
        </w:rPr>
        <w:t>充分，手续齐全，则给予批准。</w:t>
      </w:r>
    </w:p>
    <w:p w:rsidR="00D3335D" w:rsidRDefault="00D3335D" w:rsidP="00D3335D">
      <w:pPr>
        <w:spacing w:line="300" w:lineRule="auto"/>
        <w:rPr>
          <w:rFonts w:ascii="宋体" w:hAnsi="宋体" w:cs="宋体"/>
          <w:bCs/>
          <w:szCs w:val="21"/>
        </w:rPr>
      </w:pPr>
    </w:p>
    <w:p w:rsidR="00D3335D" w:rsidRDefault="00D3335D" w:rsidP="00D3335D">
      <w:pPr>
        <w:spacing w:line="300" w:lineRule="auto"/>
        <w:rPr>
          <w:rFonts w:ascii="宋体" w:hAnsi="宋体" w:cs="宋体"/>
          <w:bCs/>
          <w:szCs w:val="21"/>
        </w:rPr>
      </w:pPr>
      <w:r>
        <w:rPr>
          <w:rFonts w:ascii="宋体" w:hAnsi="宋体" w:cs="宋体" w:hint="eastAsia"/>
          <w:bCs/>
          <w:szCs w:val="21"/>
        </w:rPr>
        <w:t>第十四条  外借时首先，</w:t>
      </w:r>
      <w:proofErr w:type="gramStart"/>
      <w:r>
        <w:rPr>
          <w:rFonts w:ascii="宋体" w:hAnsi="宋体" w:cs="宋体" w:hint="eastAsia"/>
          <w:bCs/>
          <w:szCs w:val="21"/>
        </w:rPr>
        <w:t>借档人员</w:t>
      </w:r>
      <w:proofErr w:type="gramEnd"/>
      <w:r>
        <w:rPr>
          <w:rFonts w:ascii="宋体" w:hAnsi="宋体" w:cs="宋体" w:hint="eastAsia"/>
          <w:bCs/>
          <w:szCs w:val="21"/>
        </w:rPr>
        <w:t>写出借</w:t>
      </w:r>
      <w:proofErr w:type="gramStart"/>
      <w:r>
        <w:rPr>
          <w:rFonts w:ascii="宋体" w:hAnsi="宋体" w:cs="宋体" w:hint="eastAsia"/>
          <w:bCs/>
          <w:szCs w:val="21"/>
        </w:rPr>
        <w:t>档</w:t>
      </w:r>
      <w:proofErr w:type="gramEnd"/>
      <w:r>
        <w:rPr>
          <w:rFonts w:ascii="宋体" w:hAnsi="宋体" w:cs="宋体" w:hint="eastAsia"/>
          <w:bCs/>
          <w:szCs w:val="21"/>
        </w:rPr>
        <w:t>申请，内容与查档报告相似；其次，</w:t>
      </w:r>
      <w:proofErr w:type="gramStart"/>
      <w:r>
        <w:rPr>
          <w:rFonts w:ascii="宋体" w:hAnsi="宋体" w:cs="宋体" w:hint="eastAsia"/>
          <w:bCs/>
          <w:szCs w:val="21"/>
        </w:rPr>
        <w:t>借档人员</w:t>
      </w:r>
      <w:proofErr w:type="gramEnd"/>
      <w:r>
        <w:rPr>
          <w:rFonts w:ascii="宋体" w:hAnsi="宋体" w:cs="宋体" w:hint="eastAsia"/>
          <w:bCs/>
          <w:szCs w:val="21"/>
        </w:rPr>
        <w:t>（部门）盖章，负责人签字；再次，人事档案部门对其进行审核、批准，然后</w:t>
      </w:r>
      <w:proofErr w:type="gramStart"/>
      <w:r>
        <w:rPr>
          <w:rFonts w:ascii="宋体" w:hAnsi="宋体" w:cs="宋体" w:hint="eastAsia"/>
          <w:bCs/>
          <w:szCs w:val="21"/>
        </w:rPr>
        <w:t>进行借档登记</w:t>
      </w:r>
      <w:proofErr w:type="gramEnd"/>
      <w:r>
        <w:rPr>
          <w:rFonts w:ascii="宋体" w:hAnsi="宋体" w:cs="宋体" w:hint="eastAsia"/>
          <w:bCs/>
          <w:szCs w:val="21"/>
        </w:rPr>
        <w:t>。</w:t>
      </w:r>
      <w:proofErr w:type="gramStart"/>
      <w:r>
        <w:rPr>
          <w:rFonts w:ascii="宋体" w:hAnsi="宋体" w:cs="宋体" w:hint="eastAsia"/>
          <w:bCs/>
          <w:szCs w:val="21"/>
        </w:rPr>
        <w:t>把接档的</w:t>
      </w:r>
      <w:proofErr w:type="gramEnd"/>
      <w:r>
        <w:rPr>
          <w:rFonts w:ascii="宋体" w:hAnsi="宋体" w:cs="宋体" w:hint="eastAsia"/>
          <w:bCs/>
          <w:szCs w:val="21"/>
        </w:rPr>
        <w:t>时间，材料名称、份数、理由等填写清楚并</w:t>
      </w:r>
      <w:proofErr w:type="gramStart"/>
      <w:r>
        <w:rPr>
          <w:rFonts w:ascii="宋体" w:hAnsi="宋体" w:cs="宋体" w:hint="eastAsia"/>
          <w:bCs/>
          <w:szCs w:val="21"/>
        </w:rPr>
        <w:t>由借档人员</w:t>
      </w:r>
      <w:proofErr w:type="gramEnd"/>
      <w:r>
        <w:rPr>
          <w:rFonts w:ascii="宋体" w:hAnsi="宋体" w:cs="宋体" w:hint="eastAsia"/>
          <w:bCs/>
          <w:szCs w:val="21"/>
        </w:rPr>
        <w:t>签字；最后，归还时，及时在外借登记上注销。</w:t>
      </w:r>
    </w:p>
    <w:p w:rsidR="00D3335D" w:rsidRDefault="00D3335D" w:rsidP="00D3335D">
      <w:pPr>
        <w:spacing w:line="300" w:lineRule="auto"/>
        <w:rPr>
          <w:rFonts w:ascii="宋体" w:hAnsi="宋体" w:cs="宋体"/>
          <w:bCs/>
          <w:szCs w:val="21"/>
        </w:rPr>
      </w:pPr>
    </w:p>
    <w:p w:rsidR="00D3335D" w:rsidRDefault="00D3335D" w:rsidP="00D3335D">
      <w:pPr>
        <w:spacing w:line="300" w:lineRule="auto"/>
        <w:rPr>
          <w:rFonts w:ascii="宋体" w:hAnsi="宋体" w:cs="宋体"/>
          <w:bCs/>
          <w:szCs w:val="21"/>
        </w:rPr>
      </w:pPr>
      <w:r>
        <w:rPr>
          <w:rFonts w:ascii="宋体" w:hAnsi="宋体" w:cs="宋体" w:hint="eastAsia"/>
          <w:bCs/>
          <w:szCs w:val="21"/>
        </w:rPr>
        <w:t>第十五条  出具证明材料的手续时单位、部门或个人需要由人事档案部门出具证明材料时，需履行以下手续：首先，由有关人员（部门）提出申请，说明要求出具证明材料的理由；其次，人事档案部门按照有关规定，结合利用者的要求，提供证明材料；最后，证明材料由人事档案部门有关领导审阅。加盖公章，然后登记、发出。</w:t>
      </w:r>
    </w:p>
    <w:p w:rsidR="00D3335D" w:rsidRDefault="00D3335D" w:rsidP="00D3335D">
      <w:pPr>
        <w:spacing w:line="300" w:lineRule="auto"/>
        <w:jc w:val="center"/>
        <w:rPr>
          <w:rFonts w:ascii="宋体" w:hAnsi="宋体" w:cs="宋体"/>
          <w:b/>
          <w:bCs/>
          <w:szCs w:val="21"/>
        </w:rPr>
      </w:pPr>
    </w:p>
    <w:p w:rsidR="00D3335D" w:rsidRDefault="00D3335D" w:rsidP="00D3335D">
      <w:pPr>
        <w:rPr>
          <w:rFonts w:ascii="宋体" w:hAnsi="宋体" w:cs="宋体"/>
          <w:szCs w:val="21"/>
        </w:rPr>
      </w:pPr>
    </w:p>
    <w:p w:rsidR="00D3335D" w:rsidRDefault="00D3335D" w:rsidP="00D3335D">
      <w:pPr>
        <w:rPr>
          <w:rFonts w:ascii="宋体" w:hAnsi="宋体" w:cs="宋体"/>
          <w:szCs w:val="21"/>
        </w:rPr>
      </w:pPr>
    </w:p>
    <w:p w:rsidR="00D3335D" w:rsidRDefault="00D3335D" w:rsidP="00D3335D">
      <w:pPr>
        <w:rPr>
          <w:rFonts w:ascii="宋体" w:hAnsi="宋体" w:cs="宋体"/>
          <w:szCs w:val="21"/>
        </w:rPr>
      </w:pPr>
    </w:p>
    <w:p w:rsidR="00D3335D" w:rsidRDefault="00D3335D" w:rsidP="00D3335D">
      <w:pPr>
        <w:rPr>
          <w:rFonts w:ascii="宋体" w:hAnsi="宋体" w:cs="宋体"/>
          <w:szCs w:val="21"/>
        </w:rPr>
      </w:pPr>
    </w:p>
    <w:p w:rsidR="00D3335D" w:rsidRDefault="00D3335D" w:rsidP="00D3335D">
      <w:pPr>
        <w:tabs>
          <w:tab w:val="left" w:pos="2196"/>
        </w:tabs>
        <w:jc w:val="left"/>
        <w:rPr>
          <w:rFonts w:ascii="宋体" w:hAnsi="宋体" w:cs="宋体"/>
          <w:szCs w:val="21"/>
        </w:rPr>
      </w:pPr>
    </w:p>
    <w:p w:rsidR="00D3335D" w:rsidRDefault="00E30722" w:rsidP="00D3335D">
      <w:pPr>
        <w:pStyle w:val="1"/>
      </w:pPr>
      <w:bookmarkStart w:id="37" w:name="_Toc6899"/>
      <w:bookmarkStart w:id="38" w:name="_Toc27291"/>
      <w:r>
        <w:rPr>
          <w:rFonts w:hint="eastAsia"/>
        </w:rPr>
        <w:lastRenderedPageBreak/>
        <w:t>第五</w:t>
      </w:r>
      <w:r w:rsidR="00D3335D">
        <w:rPr>
          <w:rFonts w:hint="eastAsia"/>
        </w:rPr>
        <w:t>篇</w:t>
      </w:r>
      <w:bookmarkEnd w:id="37"/>
      <w:r w:rsidR="00D3335D">
        <w:t xml:space="preserve">  </w:t>
      </w:r>
    </w:p>
    <w:p w:rsidR="00D3335D" w:rsidRDefault="00D3335D" w:rsidP="00D3335D">
      <w:pPr>
        <w:pStyle w:val="1"/>
        <w:rPr>
          <w:rFonts w:ascii="宋体" w:hAnsi="宋体" w:cs="宋体"/>
          <w:b w:val="0"/>
          <w:bCs/>
          <w:kern w:val="0"/>
          <w:sz w:val="24"/>
          <w:szCs w:val="24"/>
        </w:rPr>
      </w:pPr>
      <w:bookmarkStart w:id="39" w:name="_Toc27721"/>
      <w:r>
        <w:rPr>
          <w:rFonts w:hint="eastAsia"/>
          <w:sz w:val="40"/>
          <w:szCs w:val="18"/>
        </w:rPr>
        <w:t>华中师范大学</w:t>
      </w:r>
      <w:r w:rsidR="00055B90">
        <w:rPr>
          <w:rFonts w:hint="eastAsia"/>
          <w:sz w:val="40"/>
          <w:szCs w:val="18"/>
        </w:rPr>
        <w:t>心理学院青年志愿者协会</w:t>
      </w:r>
      <w:r>
        <w:rPr>
          <w:rFonts w:hint="eastAsia"/>
          <w:sz w:val="40"/>
          <w:szCs w:val="18"/>
        </w:rPr>
        <w:t>干事招新制度</w:t>
      </w:r>
      <w:bookmarkEnd w:id="38"/>
      <w:bookmarkEnd w:id="39"/>
    </w:p>
    <w:p w:rsidR="00D3335D" w:rsidRDefault="00D3335D" w:rsidP="00D3335D">
      <w:pPr>
        <w:pStyle w:val="2"/>
      </w:pPr>
      <w:bookmarkStart w:id="40" w:name="_Toc12856"/>
      <w:r>
        <w:rPr>
          <w:rFonts w:hint="eastAsia"/>
        </w:rPr>
        <w:t>第一章</w:t>
      </w:r>
      <w:r>
        <w:t xml:space="preserve">  </w:t>
      </w:r>
      <w:r>
        <w:rPr>
          <w:rFonts w:hint="eastAsia"/>
        </w:rPr>
        <w:t>总</w:t>
      </w:r>
      <w:r>
        <w:t xml:space="preserve">  </w:t>
      </w:r>
      <w:r>
        <w:rPr>
          <w:rFonts w:hint="eastAsia"/>
        </w:rPr>
        <w:t>则</w:t>
      </w:r>
      <w:bookmarkEnd w:id="40"/>
    </w:p>
    <w:p w:rsidR="00D3335D" w:rsidRDefault="00D3335D" w:rsidP="00D3335D">
      <w:pPr>
        <w:rPr>
          <w:rFonts w:ascii="宋体" w:hAnsi="宋体" w:cs="宋体"/>
          <w:b/>
          <w:bCs/>
          <w:kern w:val="0"/>
          <w:szCs w:val="21"/>
        </w:rPr>
      </w:pPr>
    </w:p>
    <w:p w:rsidR="00D3335D" w:rsidRDefault="00D3335D" w:rsidP="00D3335D">
      <w:pPr>
        <w:rPr>
          <w:rFonts w:ascii="宋体" w:hAnsi="宋体" w:cs="宋体"/>
          <w:kern w:val="0"/>
          <w:szCs w:val="21"/>
        </w:rPr>
      </w:pPr>
      <w:r>
        <w:rPr>
          <w:rFonts w:ascii="宋体" w:hAnsi="宋体" w:cs="宋体" w:hint="eastAsia"/>
          <w:b/>
          <w:bCs/>
          <w:kern w:val="0"/>
          <w:szCs w:val="21"/>
        </w:rPr>
        <w:t xml:space="preserve">第一条  </w:t>
      </w:r>
      <w:proofErr w:type="gramStart"/>
      <w:r w:rsidR="00322D2C">
        <w:rPr>
          <w:rFonts w:ascii="宋体" w:hAnsi="宋体" w:cs="宋体" w:hint="eastAsia"/>
          <w:kern w:val="0"/>
          <w:szCs w:val="21"/>
        </w:rPr>
        <w:t>青协</w:t>
      </w:r>
      <w:r>
        <w:rPr>
          <w:rFonts w:ascii="宋体" w:hAnsi="宋体" w:cs="宋体" w:hint="eastAsia"/>
          <w:kern w:val="0"/>
          <w:szCs w:val="21"/>
        </w:rPr>
        <w:t>干事</w:t>
      </w:r>
      <w:proofErr w:type="gramEnd"/>
      <w:r>
        <w:rPr>
          <w:rFonts w:ascii="宋体" w:hAnsi="宋体" w:cs="宋体" w:hint="eastAsia"/>
          <w:kern w:val="0"/>
          <w:szCs w:val="21"/>
        </w:rPr>
        <w:t>招新制度是以华中师范大学</w:t>
      </w:r>
      <w:r w:rsidR="00055B90">
        <w:rPr>
          <w:rFonts w:ascii="宋体" w:hAnsi="宋体" w:cs="宋体" w:hint="eastAsia"/>
          <w:kern w:val="0"/>
          <w:szCs w:val="21"/>
        </w:rPr>
        <w:t>心理学院青年志愿者协会</w:t>
      </w:r>
      <w:r>
        <w:rPr>
          <w:rFonts w:ascii="宋体" w:hAnsi="宋体" w:cs="宋体" w:hint="eastAsia"/>
          <w:kern w:val="0"/>
          <w:szCs w:val="21"/>
        </w:rPr>
        <w:t>章程为根据，</w:t>
      </w:r>
      <w:proofErr w:type="gramStart"/>
      <w:r>
        <w:rPr>
          <w:rFonts w:ascii="宋体" w:hAnsi="宋体" w:cs="宋体" w:hint="eastAsia"/>
          <w:kern w:val="0"/>
          <w:szCs w:val="21"/>
        </w:rPr>
        <w:t>结合</w:t>
      </w:r>
      <w:r w:rsidR="00322D2C">
        <w:rPr>
          <w:rFonts w:ascii="宋体" w:hAnsi="宋体" w:cs="宋体" w:hint="eastAsia"/>
          <w:kern w:val="0"/>
          <w:szCs w:val="21"/>
        </w:rPr>
        <w:t>青协</w:t>
      </w:r>
      <w:r>
        <w:rPr>
          <w:rFonts w:ascii="宋体" w:hAnsi="宋体" w:cs="宋体" w:hint="eastAsia"/>
          <w:kern w:val="0"/>
          <w:szCs w:val="21"/>
        </w:rPr>
        <w:t>各</w:t>
      </w:r>
      <w:proofErr w:type="gramEnd"/>
      <w:r>
        <w:rPr>
          <w:rFonts w:ascii="宋体" w:hAnsi="宋体" w:cs="宋体" w:hint="eastAsia"/>
          <w:kern w:val="0"/>
          <w:szCs w:val="21"/>
        </w:rPr>
        <w:t>部门实际情况和工作经验制定。</w:t>
      </w:r>
    </w:p>
    <w:p w:rsidR="00D3335D" w:rsidRDefault="00D3335D" w:rsidP="00D3335D">
      <w:pPr>
        <w:jc w:val="left"/>
        <w:rPr>
          <w:rFonts w:ascii="宋体" w:hAnsi="宋体" w:cs="宋体"/>
          <w:b/>
          <w:bCs/>
          <w:kern w:val="0"/>
          <w:szCs w:val="21"/>
        </w:rPr>
      </w:pPr>
    </w:p>
    <w:p w:rsidR="00D3335D" w:rsidRDefault="00D3335D" w:rsidP="00D3335D">
      <w:pPr>
        <w:jc w:val="left"/>
        <w:rPr>
          <w:rFonts w:ascii="宋体" w:hAnsi="宋体" w:cs="宋体"/>
          <w:color w:val="000000"/>
          <w:szCs w:val="21"/>
          <w:lang w:eastAsia="zh-Hans"/>
        </w:rPr>
      </w:pPr>
      <w:r>
        <w:rPr>
          <w:rFonts w:ascii="宋体" w:hAnsi="宋体" w:cs="宋体" w:hint="eastAsia"/>
          <w:b/>
          <w:bCs/>
          <w:kern w:val="0"/>
          <w:szCs w:val="21"/>
        </w:rPr>
        <w:t xml:space="preserve">第二条  </w:t>
      </w:r>
      <w:r>
        <w:rPr>
          <w:rFonts w:ascii="宋体" w:hAnsi="宋体" w:cs="宋体" w:hint="eastAsia"/>
          <w:color w:val="000000"/>
          <w:szCs w:val="21"/>
          <w:lang w:eastAsia="zh-Hans"/>
        </w:rPr>
        <w:t>招新工作是为了</w:t>
      </w:r>
      <w:proofErr w:type="gramStart"/>
      <w:r>
        <w:rPr>
          <w:rFonts w:ascii="宋体" w:hAnsi="宋体" w:cs="宋体" w:hint="eastAsia"/>
          <w:color w:val="000000"/>
          <w:szCs w:val="21"/>
          <w:lang w:eastAsia="zh-Hans"/>
        </w:rPr>
        <w:t>适应</w:t>
      </w:r>
      <w:r w:rsidR="00322D2C">
        <w:rPr>
          <w:rFonts w:ascii="宋体" w:hAnsi="宋体" w:cs="宋体" w:hint="eastAsia"/>
          <w:color w:val="000000"/>
          <w:szCs w:val="21"/>
        </w:rPr>
        <w:t>青协</w:t>
      </w:r>
      <w:r>
        <w:rPr>
          <w:rFonts w:ascii="宋体" w:hAnsi="宋体" w:cs="宋体" w:hint="eastAsia"/>
          <w:color w:val="000000"/>
          <w:szCs w:val="21"/>
          <w:lang w:eastAsia="zh-Hans"/>
        </w:rPr>
        <w:t>的</w:t>
      </w:r>
      <w:proofErr w:type="gramEnd"/>
      <w:r>
        <w:rPr>
          <w:rFonts w:ascii="宋体" w:hAnsi="宋体" w:cs="宋体" w:hint="eastAsia"/>
          <w:color w:val="000000"/>
          <w:szCs w:val="21"/>
          <w:lang w:eastAsia="zh-Hans"/>
        </w:rPr>
        <w:t>发展需求，向组织注入新鲜血液，保证组织有高素质的后继力量，能更加有效地开展工作。</w:t>
      </w:r>
    </w:p>
    <w:p w:rsidR="00D3335D" w:rsidRDefault="00D3335D" w:rsidP="00D3335D">
      <w:pPr>
        <w:jc w:val="left"/>
        <w:rPr>
          <w:rFonts w:ascii="宋体" w:hAnsi="宋体" w:cs="宋体"/>
          <w:b/>
          <w:bCs/>
          <w:color w:val="000000"/>
          <w:szCs w:val="21"/>
        </w:rPr>
      </w:pPr>
    </w:p>
    <w:p w:rsidR="00D3335D" w:rsidRDefault="00D3335D" w:rsidP="00D3335D">
      <w:pPr>
        <w:jc w:val="left"/>
        <w:rPr>
          <w:rFonts w:ascii="宋体" w:hAnsi="宋体" w:cs="宋体"/>
          <w:color w:val="000000"/>
          <w:szCs w:val="21"/>
          <w:lang w:eastAsia="zh-Hans"/>
        </w:rPr>
      </w:pPr>
      <w:r>
        <w:rPr>
          <w:rFonts w:ascii="宋体" w:hAnsi="宋体" w:cs="宋体" w:hint="eastAsia"/>
          <w:b/>
          <w:bCs/>
          <w:color w:val="000000"/>
          <w:szCs w:val="21"/>
        </w:rPr>
        <w:t xml:space="preserve">第三条  </w:t>
      </w:r>
      <w:r>
        <w:rPr>
          <w:rFonts w:ascii="宋体" w:hAnsi="宋体" w:cs="宋体" w:hint="eastAsia"/>
          <w:color w:val="000000"/>
          <w:szCs w:val="21"/>
          <w:lang w:eastAsia="zh-Hans"/>
        </w:rPr>
        <w:t>招新工作秉持公正、公平、公开的原则，面向</w:t>
      </w:r>
      <w:r>
        <w:rPr>
          <w:rFonts w:ascii="宋体" w:hAnsi="宋体" w:cs="宋体" w:hint="eastAsia"/>
          <w:color w:val="000000"/>
          <w:szCs w:val="21"/>
        </w:rPr>
        <w:t>华师</w:t>
      </w:r>
      <w:r>
        <w:rPr>
          <w:rFonts w:ascii="宋体" w:hAnsi="宋体" w:cs="宋体" w:hint="eastAsia"/>
          <w:color w:val="000000"/>
          <w:szCs w:val="21"/>
          <w:lang w:eastAsia="zh-Hans"/>
        </w:rPr>
        <w:t>校区全体同学，择优录取，坚持不拘一格、唯才是用。</w:t>
      </w:r>
    </w:p>
    <w:p w:rsidR="00D3335D" w:rsidRDefault="00D3335D" w:rsidP="00D3335D">
      <w:pPr>
        <w:jc w:val="left"/>
        <w:rPr>
          <w:rFonts w:ascii="宋体" w:hAnsi="宋体" w:cs="宋体"/>
          <w:b/>
          <w:bCs/>
          <w:color w:val="000000"/>
          <w:szCs w:val="21"/>
        </w:rPr>
      </w:pPr>
    </w:p>
    <w:p w:rsidR="00D3335D" w:rsidRDefault="00D3335D" w:rsidP="00D3335D">
      <w:pPr>
        <w:jc w:val="left"/>
        <w:rPr>
          <w:rFonts w:ascii="宋体" w:hAnsi="宋体" w:cs="宋体"/>
          <w:color w:val="000000"/>
          <w:szCs w:val="21"/>
          <w:lang w:eastAsia="zh-Hans"/>
        </w:rPr>
      </w:pPr>
      <w:r>
        <w:rPr>
          <w:rFonts w:ascii="宋体" w:hAnsi="宋体" w:cs="宋体" w:hint="eastAsia"/>
          <w:b/>
          <w:bCs/>
          <w:color w:val="000000"/>
          <w:szCs w:val="21"/>
        </w:rPr>
        <w:t xml:space="preserve">第四条  </w:t>
      </w:r>
      <w:r>
        <w:rPr>
          <w:rFonts w:ascii="宋体" w:hAnsi="宋体" w:cs="宋体" w:hint="eastAsia"/>
          <w:color w:val="000000"/>
          <w:szCs w:val="21"/>
          <w:lang w:eastAsia="zh-Hans"/>
        </w:rPr>
        <w:t>招新工作</w:t>
      </w:r>
      <w:proofErr w:type="gramStart"/>
      <w:r>
        <w:rPr>
          <w:rFonts w:ascii="宋体" w:hAnsi="宋体" w:cs="宋体" w:hint="eastAsia"/>
          <w:color w:val="000000"/>
          <w:szCs w:val="21"/>
          <w:lang w:eastAsia="zh-Hans"/>
        </w:rPr>
        <w:t>是</w:t>
      </w:r>
      <w:r w:rsidR="00322D2C">
        <w:rPr>
          <w:rFonts w:ascii="宋体" w:hAnsi="宋体" w:cs="宋体" w:hint="eastAsia"/>
          <w:color w:val="000000"/>
          <w:szCs w:val="21"/>
        </w:rPr>
        <w:t>青协</w:t>
      </w:r>
      <w:r>
        <w:rPr>
          <w:rFonts w:ascii="宋体" w:hAnsi="宋体" w:cs="宋体" w:hint="eastAsia"/>
          <w:color w:val="000000"/>
          <w:szCs w:val="21"/>
          <w:lang w:eastAsia="zh-Hans"/>
        </w:rPr>
        <w:t>年度</w:t>
      </w:r>
      <w:proofErr w:type="gramEnd"/>
      <w:r>
        <w:rPr>
          <w:rFonts w:ascii="宋体" w:hAnsi="宋体" w:cs="宋体" w:hint="eastAsia"/>
          <w:color w:val="000000"/>
          <w:szCs w:val="21"/>
          <w:lang w:eastAsia="zh-Hans"/>
        </w:rPr>
        <w:t>工作的最初环节，也是最重要的一部分，直接关系到组织的荣誉与兴衰，必须高度重视。</w:t>
      </w:r>
    </w:p>
    <w:p w:rsidR="00D3335D" w:rsidRDefault="00D3335D" w:rsidP="00D3335D">
      <w:pPr>
        <w:jc w:val="left"/>
        <w:rPr>
          <w:rFonts w:ascii="宋体" w:hAnsi="宋体" w:cs="宋体"/>
          <w:b/>
          <w:bCs/>
          <w:color w:val="000000"/>
          <w:szCs w:val="21"/>
        </w:rPr>
      </w:pPr>
    </w:p>
    <w:p w:rsidR="00D3335D" w:rsidRDefault="00D3335D" w:rsidP="00D3335D">
      <w:pPr>
        <w:jc w:val="left"/>
        <w:rPr>
          <w:rFonts w:ascii="宋体" w:hAnsi="宋体" w:cs="宋体"/>
          <w:color w:val="000000"/>
          <w:szCs w:val="21"/>
          <w:lang w:eastAsia="zh-Hans"/>
        </w:rPr>
      </w:pPr>
      <w:r>
        <w:rPr>
          <w:rFonts w:ascii="宋体" w:hAnsi="宋体" w:cs="宋体" w:hint="eastAsia"/>
          <w:b/>
          <w:bCs/>
          <w:color w:val="000000"/>
          <w:szCs w:val="21"/>
        </w:rPr>
        <w:t xml:space="preserve">第五条  </w:t>
      </w:r>
      <w:proofErr w:type="gramStart"/>
      <w:r w:rsidR="00322D2C">
        <w:rPr>
          <w:rFonts w:ascii="宋体" w:hAnsi="宋体" w:cs="宋体" w:hint="eastAsia"/>
          <w:color w:val="000000"/>
          <w:szCs w:val="21"/>
        </w:rPr>
        <w:t>青协</w:t>
      </w:r>
      <w:r>
        <w:rPr>
          <w:rFonts w:ascii="宋体" w:hAnsi="宋体" w:cs="宋体" w:hint="eastAsia"/>
          <w:color w:val="000000"/>
          <w:szCs w:val="21"/>
          <w:lang w:eastAsia="zh-Hans"/>
        </w:rPr>
        <w:t>的</w:t>
      </w:r>
      <w:proofErr w:type="gramEnd"/>
      <w:r>
        <w:rPr>
          <w:rFonts w:ascii="宋体" w:hAnsi="宋体" w:cs="宋体" w:hint="eastAsia"/>
          <w:color w:val="000000"/>
          <w:szCs w:val="21"/>
          <w:lang w:eastAsia="zh-Hans"/>
        </w:rPr>
        <w:t>招新工作由</w:t>
      </w:r>
      <w:r>
        <w:rPr>
          <w:rFonts w:ascii="宋体" w:hAnsi="宋体" w:cs="宋体" w:hint="eastAsia"/>
          <w:color w:val="000000"/>
          <w:szCs w:val="21"/>
        </w:rPr>
        <w:t>人资部</w:t>
      </w:r>
      <w:r>
        <w:rPr>
          <w:rFonts w:ascii="宋体" w:hAnsi="宋体" w:cs="宋体" w:hint="eastAsia"/>
          <w:color w:val="000000"/>
          <w:szCs w:val="21"/>
          <w:lang w:eastAsia="zh-Hans"/>
        </w:rPr>
        <w:t>统一统筹，</w:t>
      </w:r>
      <w:r>
        <w:rPr>
          <w:rFonts w:ascii="宋体" w:hAnsi="宋体" w:cs="宋体" w:hint="eastAsia"/>
          <w:color w:val="000000"/>
          <w:szCs w:val="21"/>
        </w:rPr>
        <w:t>各</w:t>
      </w:r>
      <w:r>
        <w:rPr>
          <w:rFonts w:ascii="宋体" w:hAnsi="宋体" w:cs="宋体" w:hint="eastAsia"/>
          <w:color w:val="000000"/>
          <w:szCs w:val="21"/>
          <w:lang w:eastAsia="zh-Hans"/>
        </w:rPr>
        <w:t>部</w:t>
      </w:r>
      <w:r>
        <w:rPr>
          <w:rFonts w:ascii="宋体" w:hAnsi="宋体" w:cs="宋体" w:hint="eastAsia"/>
          <w:color w:val="000000"/>
          <w:szCs w:val="21"/>
        </w:rPr>
        <w:t>门</w:t>
      </w:r>
      <w:r>
        <w:rPr>
          <w:rFonts w:ascii="宋体" w:hAnsi="宋体" w:cs="宋体" w:hint="eastAsia"/>
          <w:color w:val="000000"/>
          <w:szCs w:val="21"/>
          <w:lang w:eastAsia="zh-Hans"/>
        </w:rPr>
        <w:t>具体执行，以统一</w:t>
      </w:r>
      <w:r>
        <w:rPr>
          <w:rFonts w:ascii="宋体" w:hAnsi="宋体" w:cs="宋体" w:hint="eastAsia"/>
          <w:color w:val="000000"/>
          <w:szCs w:val="21"/>
        </w:rPr>
        <w:t>招</w:t>
      </w:r>
      <w:r>
        <w:rPr>
          <w:rFonts w:ascii="宋体" w:hAnsi="宋体" w:cs="宋体" w:hint="eastAsia"/>
          <w:color w:val="000000"/>
          <w:szCs w:val="21"/>
          <w:lang w:eastAsia="zh-Hans"/>
        </w:rPr>
        <w:t>新为主、推荐考核招新为辅的形式，部门间人力资源共享。</w:t>
      </w:r>
    </w:p>
    <w:p w:rsidR="00D3335D" w:rsidRDefault="00D3335D" w:rsidP="00D3335D">
      <w:pPr>
        <w:jc w:val="left"/>
        <w:rPr>
          <w:rFonts w:ascii="宋体" w:hAnsi="宋体" w:cs="宋体"/>
          <w:b/>
          <w:bCs/>
          <w:color w:val="000000"/>
          <w:szCs w:val="21"/>
        </w:rPr>
      </w:pPr>
    </w:p>
    <w:p w:rsidR="00D3335D" w:rsidRDefault="00D3335D" w:rsidP="00D3335D">
      <w:pPr>
        <w:jc w:val="left"/>
        <w:rPr>
          <w:rFonts w:ascii="宋体" w:hAnsi="宋体" w:cs="宋体"/>
          <w:b/>
          <w:bCs/>
          <w:color w:val="000000"/>
          <w:szCs w:val="21"/>
        </w:rPr>
      </w:pPr>
      <w:r>
        <w:rPr>
          <w:rFonts w:ascii="宋体" w:hAnsi="宋体" w:cs="宋体" w:hint="eastAsia"/>
          <w:b/>
          <w:bCs/>
          <w:color w:val="000000"/>
          <w:szCs w:val="21"/>
        </w:rPr>
        <w:t xml:space="preserve">第六条  </w:t>
      </w:r>
      <w:r>
        <w:rPr>
          <w:rFonts w:ascii="宋体" w:hAnsi="宋体" w:cs="宋体" w:hint="eastAsia"/>
          <w:color w:val="000000"/>
          <w:szCs w:val="21"/>
          <w:lang w:eastAsia="zh-Hans"/>
        </w:rPr>
        <w:t>各部门切合自身实际确定招新人数，上报</w:t>
      </w:r>
      <w:r>
        <w:rPr>
          <w:rFonts w:ascii="宋体" w:hAnsi="宋体" w:cs="宋体" w:hint="eastAsia"/>
          <w:color w:val="000000"/>
          <w:szCs w:val="21"/>
        </w:rPr>
        <w:t>会长</w:t>
      </w:r>
      <w:r>
        <w:rPr>
          <w:rFonts w:ascii="宋体" w:hAnsi="宋体" w:cs="宋体" w:hint="eastAsia"/>
          <w:color w:val="000000"/>
          <w:szCs w:val="21"/>
          <w:lang w:eastAsia="zh-Hans"/>
        </w:rPr>
        <w:t>批准后由</w:t>
      </w:r>
      <w:r>
        <w:rPr>
          <w:rFonts w:ascii="宋体" w:hAnsi="宋体" w:cs="宋体" w:hint="eastAsia"/>
          <w:color w:val="000000"/>
          <w:szCs w:val="21"/>
        </w:rPr>
        <w:t>办公室</w:t>
      </w:r>
      <w:r>
        <w:rPr>
          <w:rFonts w:ascii="宋体" w:hAnsi="宋体" w:cs="宋体" w:hint="eastAsia"/>
          <w:color w:val="000000"/>
          <w:szCs w:val="21"/>
          <w:lang w:eastAsia="zh-Hans"/>
        </w:rPr>
        <w:t>部署具体工作安排</w:t>
      </w:r>
      <w:r>
        <w:rPr>
          <w:rFonts w:ascii="宋体" w:hAnsi="宋体" w:cs="宋体" w:hint="eastAsia"/>
          <w:color w:val="000000"/>
          <w:szCs w:val="21"/>
        </w:rPr>
        <w:t>，</w:t>
      </w:r>
      <w:r>
        <w:rPr>
          <w:rFonts w:ascii="宋体" w:hAnsi="宋体" w:cs="宋体" w:hint="eastAsia"/>
          <w:color w:val="000000"/>
          <w:szCs w:val="21"/>
          <w:lang w:eastAsia="zh-Hans"/>
        </w:rPr>
        <w:t>各部门协助，</w:t>
      </w:r>
      <w:r>
        <w:rPr>
          <w:rFonts w:ascii="宋体" w:hAnsi="宋体" w:cs="宋体" w:hint="eastAsia"/>
          <w:color w:val="000000"/>
          <w:szCs w:val="21"/>
        </w:rPr>
        <w:t>统一招新期间</w:t>
      </w:r>
      <w:r>
        <w:rPr>
          <w:rFonts w:ascii="宋体" w:hAnsi="宋体" w:cs="宋体" w:hint="eastAsia"/>
          <w:color w:val="000000"/>
          <w:szCs w:val="21"/>
          <w:lang w:eastAsia="zh-Hans"/>
        </w:rPr>
        <w:t>严禁部门自主招新。</w:t>
      </w:r>
    </w:p>
    <w:p w:rsidR="00D3335D" w:rsidRDefault="00D3335D" w:rsidP="00D3335D">
      <w:pPr>
        <w:jc w:val="center"/>
        <w:rPr>
          <w:rFonts w:ascii="宋体" w:hAnsi="宋体" w:cs="宋体"/>
          <w:b/>
          <w:bCs/>
          <w:color w:val="000000"/>
          <w:szCs w:val="21"/>
        </w:rPr>
      </w:pPr>
    </w:p>
    <w:p w:rsidR="00D3335D" w:rsidRDefault="00D3335D" w:rsidP="00D3335D">
      <w:pPr>
        <w:pStyle w:val="2"/>
      </w:pPr>
      <w:bookmarkStart w:id="41" w:name="_Toc7945"/>
      <w:r>
        <w:rPr>
          <w:rFonts w:hint="eastAsia"/>
        </w:rPr>
        <w:t>第二章</w:t>
      </w:r>
      <w:r>
        <w:t xml:space="preserve">  </w:t>
      </w:r>
      <w:r>
        <w:rPr>
          <w:rFonts w:hint="eastAsia"/>
        </w:rPr>
        <w:t>招新条件</w:t>
      </w:r>
      <w:bookmarkEnd w:id="41"/>
    </w:p>
    <w:p w:rsidR="00D3335D" w:rsidRDefault="00D3335D" w:rsidP="00D3335D">
      <w:pPr>
        <w:pStyle w:val="a4"/>
        <w:rPr>
          <w:color w:val="000000"/>
          <w:sz w:val="21"/>
          <w:szCs w:val="21"/>
          <w:lang w:eastAsia="zh-Hans"/>
        </w:rPr>
      </w:pPr>
      <w:r>
        <w:rPr>
          <w:rFonts w:hint="eastAsia"/>
          <w:b/>
          <w:bCs/>
          <w:color w:val="000000"/>
          <w:sz w:val="21"/>
          <w:szCs w:val="21"/>
        </w:rPr>
        <w:t xml:space="preserve">第七条  </w:t>
      </w:r>
      <w:r w:rsidR="007C1973">
        <w:rPr>
          <w:rFonts w:hint="eastAsia"/>
          <w:color w:val="000000"/>
          <w:sz w:val="21"/>
          <w:szCs w:val="21"/>
        </w:rPr>
        <w:t>招新范围：华中师范大学心理学院本科所有同学</w:t>
      </w:r>
      <w:r>
        <w:rPr>
          <w:rFonts w:hint="eastAsia"/>
          <w:color w:val="000000"/>
          <w:sz w:val="21"/>
          <w:szCs w:val="21"/>
          <w:lang w:eastAsia="zh-Hans"/>
        </w:rPr>
        <w:t>。</w:t>
      </w:r>
    </w:p>
    <w:p w:rsidR="00D3335D" w:rsidRDefault="00D3335D" w:rsidP="00D3335D">
      <w:pPr>
        <w:pStyle w:val="a4"/>
        <w:rPr>
          <w:color w:val="000000"/>
          <w:sz w:val="21"/>
          <w:szCs w:val="21"/>
        </w:rPr>
      </w:pPr>
      <w:r>
        <w:rPr>
          <w:rFonts w:hint="eastAsia"/>
          <w:b/>
          <w:bCs/>
          <w:color w:val="000000"/>
          <w:sz w:val="21"/>
          <w:szCs w:val="21"/>
        </w:rPr>
        <w:t xml:space="preserve">第八条  </w:t>
      </w:r>
      <w:r>
        <w:rPr>
          <w:rFonts w:hint="eastAsia"/>
          <w:color w:val="000000"/>
          <w:sz w:val="21"/>
          <w:szCs w:val="21"/>
        </w:rPr>
        <w:t>招新要求</w:t>
      </w:r>
      <w:r>
        <w:rPr>
          <w:rFonts w:hint="eastAsia"/>
          <w:color w:val="000000"/>
          <w:sz w:val="21"/>
          <w:szCs w:val="21"/>
          <w:lang w:eastAsia="zh-Hans"/>
        </w:rPr>
        <w:t>承认</w:t>
      </w:r>
      <w:r>
        <w:rPr>
          <w:rFonts w:hint="eastAsia"/>
          <w:color w:val="000000"/>
          <w:sz w:val="21"/>
          <w:szCs w:val="21"/>
        </w:rPr>
        <w:t>：</w:t>
      </w:r>
    </w:p>
    <w:p w:rsidR="00D3335D" w:rsidRDefault="00D3335D" w:rsidP="00D3335D">
      <w:pPr>
        <w:pStyle w:val="a4"/>
        <w:rPr>
          <w:color w:val="000000"/>
          <w:sz w:val="21"/>
          <w:szCs w:val="21"/>
          <w:lang w:eastAsia="zh-Hans"/>
        </w:rPr>
      </w:pPr>
      <w:r>
        <w:rPr>
          <w:rFonts w:hint="eastAsia"/>
          <w:color w:val="000000"/>
          <w:sz w:val="21"/>
          <w:szCs w:val="21"/>
        </w:rPr>
        <w:t>1.</w:t>
      </w:r>
      <w:proofErr w:type="gramStart"/>
      <w:r w:rsidR="00322D2C">
        <w:rPr>
          <w:rFonts w:hint="eastAsia"/>
          <w:color w:val="000000"/>
          <w:sz w:val="21"/>
          <w:szCs w:val="21"/>
        </w:rPr>
        <w:t>青协</w:t>
      </w:r>
      <w:r>
        <w:rPr>
          <w:rFonts w:hint="eastAsia"/>
          <w:color w:val="000000"/>
          <w:sz w:val="21"/>
          <w:szCs w:val="21"/>
          <w:lang w:eastAsia="zh-Hans"/>
        </w:rPr>
        <w:t>章程</w:t>
      </w:r>
      <w:proofErr w:type="gramEnd"/>
      <w:r>
        <w:rPr>
          <w:rFonts w:hint="eastAsia"/>
          <w:color w:val="000000"/>
          <w:sz w:val="21"/>
          <w:szCs w:val="21"/>
          <w:lang w:eastAsia="zh-Hans"/>
        </w:rPr>
        <w:t>，自觉遵守</w:t>
      </w:r>
      <w:proofErr w:type="gramStart"/>
      <w:r w:rsidR="00322D2C">
        <w:rPr>
          <w:rFonts w:hint="eastAsia"/>
          <w:color w:val="000000"/>
          <w:sz w:val="21"/>
          <w:szCs w:val="21"/>
        </w:rPr>
        <w:t>青协</w:t>
      </w:r>
      <w:r>
        <w:rPr>
          <w:rFonts w:hint="eastAsia"/>
          <w:color w:val="000000"/>
          <w:sz w:val="21"/>
          <w:szCs w:val="21"/>
          <w:lang w:eastAsia="zh-Hans"/>
        </w:rPr>
        <w:t>各项</w:t>
      </w:r>
      <w:proofErr w:type="gramEnd"/>
      <w:r>
        <w:rPr>
          <w:rFonts w:hint="eastAsia"/>
          <w:color w:val="000000"/>
          <w:sz w:val="21"/>
          <w:szCs w:val="21"/>
          <w:lang w:eastAsia="zh-Hans"/>
        </w:rPr>
        <w:t>规章制度。</w:t>
      </w:r>
    </w:p>
    <w:p w:rsidR="00D3335D" w:rsidRDefault="00D3335D" w:rsidP="00D3335D">
      <w:pPr>
        <w:rPr>
          <w:rFonts w:ascii="宋体" w:hAnsi="宋体" w:cs="宋体"/>
          <w:szCs w:val="21"/>
        </w:rPr>
      </w:pPr>
      <w:r>
        <w:rPr>
          <w:rFonts w:ascii="宋体" w:hAnsi="宋体" w:cs="宋体" w:hint="eastAsia"/>
          <w:szCs w:val="21"/>
        </w:rPr>
        <w:t>2.有一定的志愿服务意识，热爱</w:t>
      </w:r>
      <w:r w:rsidR="00322D2C">
        <w:rPr>
          <w:rFonts w:ascii="宋体" w:hAnsi="宋体" w:cs="宋体" w:hint="eastAsia"/>
          <w:szCs w:val="21"/>
        </w:rPr>
        <w:t>青协</w:t>
      </w:r>
      <w:r>
        <w:rPr>
          <w:rFonts w:ascii="宋体" w:hAnsi="宋体" w:cs="宋体" w:hint="eastAsia"/>
          <w:szCs w:val="21"/>
        </w:rPr>
        <w:t>，热爱志愿工作；有爱心，有为他人服务的热情。</w:t>
      </w:r>
    </w:p>
    <w:p w:rsidR="00D3335D" w:rsidRDefault="00D3335D" w:rsidP="00D3335D">
      <w:pPr>
        <w:pStyle w:val="a4"/>
        <w:rPr>
          <w:color w:val="000000"/>
          <w:sz w:val="21"/>
          <w:szCs w:val="21"/>
          <w:lang w:eastAsia="zh-Hans"/>
        </w:rPr>
      </w:pPr>
      <w:r>
        <w:rPr>
          <w:rFonts w:hint="eastAsia"/>
          <w:color w:val="000000"/>
          <w:sz w:val="21"/>
          <w:szCs w:val="21"/>
        </w:rPr>
        <w:lastRenderedPageBreak/>
        <w:t>3.</w:t>
      </w:r>
      <w:r>
        <w:rPr>
          <w:rFonts w:hint="eastAsia"/>
          <w:color w:val="000000"/>
          <w:sz w:val="21"/>
          <w:szCs w:val="21"/>
          <w:lang w:eastAsia="zh-Hans"/>
        </w:rPr>
        <w:t>思想品德好，工作积极主动热情，耐心细心，责任心强，肯吃苦耐劳。</w:t>
      </w:r>
    </w:p>
    <w:p w:rsidR="00D3335D" w:rsidRDefault="00D3335D" w:rsidP="00D3335D">
      <w:pPr>
        <w:pStyle w:val="a4"/>
        <w:rPr>
          <w:color w:val="000000"/>
          <w:sz w:val="21"/>
          <w:szCs w:val="21"/>
          <w:lang w:eastAsia="zh-Hans"/>
        </w:rPr>
      </w:pPr>
      <w:r>
        <w:rPr>
          <w:rFonts w:hint="eastAsia"/>
          <w:color w:val="000000"/>
          <w:sz w:val="21"/>
          <w:szCs w:val="21"/>
        </w:rPr>
        <w:t>4.</w:t>
      </w:r>
      <w:r>
        <w:rPr>
          <w:rFonts w:hint="eastAsia"/>
          <w:color w:val="000000"/>
          <w:sz w:val="21"/>
          <w:szCs w:val="21"/>
          <w:lang w:eastAsia="zh-Hans"/>
        </w:rPr>
        <w:t>有一定的自我锻炼，自我管理意识，有组织能力，能够兼顾工作和学业。</w:t>
      </w:r>
    </w:p>
    <w:p w:rsidR="00D3335D" w:rsidRDefault="00D3335D" w:rsidP="00D3335D">
      <w:pPr>
        <w:pStyle w:val="a4"/>
        <w:rPr>
          <w:color w:val="000000"/>
          <w:sz w:val="21"/>
          <w:szCs w:val="21"/>
          <w:lang w:eastAsia="zh-Hans"/>
        </w:rPr>
      </w:pPr>
      <w:r>
        <w:rPr>
          <w:rFonts w:hint="eastAsia"/>
          <w:color w:val="000000"/>
          <w:sz w:val="21"/>
          <w:szCs w:val="21"/>
        </w:rPr>
        <w:t>5.</w:t>
      </w:r>
      <w:r>
        <w:rPr>
          <w:rFonts w:hint="eastAsia"/>
          <w:color w:val="000000"/>
          <w:sz w:val="21"/>
          <w:szCs w:val="21"/>
          <w:lang w:eastAsia="zh-Hans"/>
        </w:rPr>
        <w:t>具有团队合作精神，能够积极主动向组织靠拢。</w:t>
      </w:r>
    </w:p>
    <w:p w:rsidR="00D3335D" w:rsidRDefault="00D3335D" w:rsidP="00D3335D">
      <w:pPr>
        <w:pStyle w:val="a4"/>
        <w:rPr>
          <w:color w:val="000000"/>
          <w:sz w:val="21"/>
          <w:szCs w:val="21"/>
          <w:lang w:eastAsia="zh-Hans"/>
        </w:rPr>
      </w:pPr>
      <w:r>
        <w:rPr>
          <w:rFonts w:hint="eastAsia"/>
          <w:color w:val="000000"/>
          <w:sz w:val="21"/>
          <w:szCs w:val="21"/>
        </w:rPr>
        <w:t>6.</w:t>
      </w:r>
      <w:r>
        <w:rPr>
          <w:rFonts w:hint="eastAsia"/>
          <w:color w:val="000000"/>
          <w:sz w:val="21"/>
          <w:szCs w:val="21"/>
          <w:lang w:eastAsia="zh-Hans"/>
        </w:rPr>
        <w:t> 服从组织的领导，自觉捍卫组织的荣誉，坚持个人利益服从集体利益。</w:t>
      </w:r>
    </w:p>
    <w:p w:rsidR="00D3335D" w:rsidRDefault="00D3335D" w:rsidP="00D3335D">
      <w:pPr>
        <w:pStyle w:val="a4"/>
        <w:rPr>
          <w:color w:val="000000"/>
          <w:sz w:val="21"/>
          <w:szCs w:val="21"/>
          <w:lang w:eastAsia="zh-Hans"/>
        </w:rPr>
      </w:pPr>
      <w:r>
        <w:rPr>
          <w:rFonts w:hint="eastAsia"/>
          <w:color w:val="000000"/>
          <w:sz w:val="21"/>
          <w:szCs w:val="21"/>
        </w:rPr>
        <w:t>7.</w:t>
      </w:r>
      <w:r>
        <w:rPr>
          <w:rFonts w:hint="eastAsia"/>
          <w:color w:val="000000"/>
          <w:sz w:val="21"/>
          <w:szCs w:val="21"/>
          <w:lang w:eastAsia="zh-Hans"/>
        </w:rPr>
        <w:t>各部门具体的招新条件要求由该部门决定，上报</w:t>
      </w:r>
      <w:r>
        <w:rPr>
          <w:rFonts w:hint="eastAsia"/>
          <w:color w:val="000000"/>
          <w:sz w:val="21"/>
          <w:szCs w:val="21"/>
        </w:rPr>
        <w:t>会长</w:t>
      </w:r>
      <w:r>
        <w:rPr>
          <w:rFonts w:hint="eastAsia"/>
          <w:color w:val="000000"/>
          <w:sz w:val="21"/>
          <w:szCs w:val="21"/>
          <w:lang w:eastAsia="zh-Hans"/>
        </w:rPr>
        <w:t>审批。</w:t>
      </w:r>
    </w:p>
    <w:p w:rsidR="00D3335D" w:rsidRDefault="00D3335D" w:rsidP="00D3335D">
      <w:pPr>
        <w:pStyle w:val="a4"/>
        <w:jc w:val="center"/>
        <w:rPr>
          <w:b/>
          <w:bCs/>
          <w:color w:val="000000"/>
          <w:sz w:val="21"/>
          <w:szCs w:val="21"/>
        </w:rPr>
      </w:pPr>
    </w:p>
    <w:p w:rsidR="00D3335D" w:rsidRDefault="00D3335D" w:rsidP="00D3335D">
      <w:pPr>
        <w:pStyle w:val="2"/>
      </w:pPr>
      <w:bookmarkStart w:id="42" w:name="_Toc5994"/>
      <w:r>
        <w:rPr>
          <w:rFonts w:hint="eastAsia"/>
        </w:rPr>
        <w:t>第三章</w:t>
      </w:r>
      <w:r>
        <w:t xml:space="preserve">  </w:t>
      </w:r>
      <w:r>
        <w:rPr>
          <w:rFonts w:hint="eastAsia"/>
        </w:rPr>
        <w:t>招新形式</w:t>
      </w:r>
      <w:bookmarkEnd w:id="42"/>
    </w:p>
    <w:p w:rsidR="00D3335D" w:rsidRDefault="00D3335D" w:rsidP="00D3335D">
      <w:pPr>
        <w:pStyle w:val="a4"/>
        <w:rPr>
          <w:color w:val="000000"/>
          <w:sz w:val="21"/>
          <w:szCs w:val="21"/>
          <w:lang w:eastAsia="zh-Hans"/>
        </w:rPr>
      </w:pPr>
      <w:r>
        <w:rPr>
          <w:rFonts w:hint="eastAsia"/>
          <w:b/>
          <w:bCs/>
          <w:color w:val="000000"/>
          <w:sz w:val="21"/>
          <w:szCs w:val="21"/>
          <w:lang w:eastAsia="zh-Hans"/>
        </w:rPr>
        <w:t>统一招新：</w:t>
      </w:r>
    </w:p>
    <w:p w:rsidR="00D3335D" w:rsidRDefault="00D3335D" w:rsidP="00D3335D">
      <w:pPr>
        <w:pStyle w:val="a4"/>
        <w:rPr>
          <w:color w:val="000000"/>
          <w:sz w:val="21"/>
          <w:szCs w:val="21"/>
          <w:lang w:eastAsia="zh-Hans"/>
        </w:rPr>
      </w:pPr>
      <w:r>
        <w:rPr>
          <w:rFonts w:hint="eastAsia"/>
          <w:b/>
          <w:bCs/>
          <w:color w:val="000000"/>
          <w:sz w:val="21"/>
          <w:szCs w:val="21"/>
        </w:rPr>
        <w:t xml:space="preserve">第九条  </w:t>
      </w:r>
      <w:r>
        <w:rPr>
          <w:rFonts w:hint="eastAsia"/>
          <w:color w:val="000000"/>
          <w:sz w:val="21"/>
          <w:szCs w:val="21"/>
          <w:lang w:eastAsia="zh-Hans"/>
        </w:rPr>
        <w:t>原则：不拘一格，唯才是用       时间：第一学期第一、二周</w:t>
      </w:r>
    </w:p>
    <w:p w:rsidR="00D3335D" w:rsidRDefault="00D3335D" w:rsidP="00D3335D">
      <w:pPr>
        <w:pStyle w:val="a4"/>
        <w:wordWrap w:val="0"/>
        <w:rPr>
          <w:color w:val="000000"/>
          <w:sz w:val="21"/>
          <w:szCs w:val="21"/>
          <w:lang w:eastAsia="zh-Hans"/>
        </w:rPr>
      </w:pPr>
      <w:r>
        <w:rPr>
          <w:rFonts w:hint="eastAsia"/>
          <w:b/>
          <w:bCs/>
          <w:color w:val="000000"/>
          <w:sz w:val="21"/>
          <w:szCs w:val="21"/>
        </w:rPr>
        <w:t xml:space="preserve">第十条  </w:t>
      </w:r>
      <w:r>
        <w:rPr>
          <w:rFonts w:hint="eastAsia"/>
          <w:color w:val="000000"/>
          <w:sz w:val="21"/>
          <w:szCs w:val="21"/>
          <w:lang w:eastAsia="zh-Hans"/>
        </w:rPr>
        <w:t>自荐阶段：有意加入</w:t>
      </w:r>
      <w:r w:rsidR="00322D2C">
        <w:rPr>
          <w:rFonts w:hint="eastAsia"/>
          <w:color w:val="000000"/>
          <w:sz w:val="21"/>
          <w:szCs w:val="21"/>
        </w:rPr>
        <w:t>青协</w:t>
      </w:r>
      <w:r>
        <w:rPr>
          <w:rFonts w:hint="eastAsia"/>
          <w:color w:val="000000"/>
          <w:sz w:val="21"/>
          <w:szCs w:val="21"/>
          <w:lang w:eastAsia="zh-Hans"/>
        </w:rPr>
        <w:t>的同学到指定地点领取自荐表，认真、完整填写，在规定时间内交到统一地点；</w:t>
      </w:r>
    </w:p>
    <w:p w:rsidR="00D3335D" w:rsidRDefault="00D3335D" w:rsidP="00D3335D">
      <w:pPr>
        <w:pStyle w:val="a4"/>
        <w:wordWrap w:val="0"/>
        <w:rPr>
          <w:color w:val="000000"/>
          <w:sz w:val="21"/>
          <w:szCs w:val="21"/>
          <w:lang w:eastAsia="zh-Hans"/>
        </w:rPr>
      </w:pPr>
      <w:r>
        <w:rPr>
          <w:rFonts w:hint="eastAsia"/>
          <w:b/>
          <w:bCs/>
          <w:color w:val="000000"/>
          <w:sz w:val="21"/>
          <w:szCs w:val="21"/>
        </w:rPr>
        <w:t xml:space="preserve">第十一条  </w:t>
      </w:r>
      <w:r>
        <w:rPr>
          <w:rFonts w:hint="eastAsia"/>
          <w:color w:val="000000"/>
          <w:sz w:val="21"/>
          <w:szCs w:val="21"/>
          <w:lang w:eastAsia="zh-Hans"/>
        </w:rPr>
        <w:t>筛选阶段：根据自荐表的数量情况，筛选符合条件的自荐人；</w:t>
      </w:r>
    </w:p>
    <w:p w:rsidR="00D3335D" w:rsidRDefault="00D3335D" w:rsidP="00D3335D">
      <w:pPr>
        <w:pStyle w:val="a4"/>
        <w:wordWrap w:val="0"/>
        <w:rPr>
          <w:color w:val="000000"/>
          <w:sz w:val="21"/>
          <w:szCs w:val="21"/>
          <w:lang w:eastAsia="zh-Hans"/>
        </w:rPr>
      </w:pPr>
      <w:r>
        <w:rPr>
          <w:rFonts w:hint="eastAsia"/>
          <w:b/>
          <w:bCs/>
          <w:color w:val="000000"/>
          <w:sz w:val="21"/>
          <w:szCs w:val="21"/>
        </w:rPr>
        <w:t xml:space="preserve">第十二条  </w:t>
      </w:r>
      <w:r>
        <w:rPr>
          <w:rFonts w:hint="eastAsia"/>
          <w:color w:val="000000"/>
          <w:sz w:val="21"/>
          <w:szCs w:val="21"/>
          <w:lang w:eastAsia="zh-Hans"/>
        </w:rPr>
        <w:t>面试阶段：各部门根据自身情况自主确定面试题目；</w:t>
      </w:r>
    </w:p>
    <w:p w:rsidR="00D3335D" w:rsidRDefault="00D3335D" w:rsidP="00D3335D">
      <w:pPr>
        <w:pStyle w:val="a4"/>
        <w:wordWrap w:val="0"/>
        <w:rPr>
          <w:color w:val="000000"/>
          <w:sz w:val="21"/>
          <w:szCs w:val="21"/>
          <w:lang w:eastAsia="zh-Hans"/>
        </w:rPr>
      </w:pPr>
      <w:r>
        <w:rPr>
          <w:rFonts w:hint="eastAsia"/>
          <w:b/>
          <w:bCs/>
          <w:color w:val="000000"/>
          <w:sz w:val="21"/>
          <w:szCs w:val="21"/>
        </w:rPr>
        <w:t xml:space="preserve">第十三条  </w:t>
      </w:r>
      <w:r>
        <w:rPr>
          <w:rFonts w:hint="eastAsia"/>
          <w:color w:val="000000"/>
          <w:sz w:val="21"/>
          <w:szCs w:val="21"/>
          <w:lang w:eastAsia="zh-Hans"/>
        </w:rPr>
        <w:t>复试：视各部门的实际情况而定是否复试，具体方案本部门确定；</w:t>
      </w:r>
    </w:p>
    <w:p w:rsidR="00D3335D" w:rsidRDefault="00CD6B7F" w:rsidP="00D3335D">
      <w:pPr>
        <w:pStyle w:val="a4"/>
        <w:wordWrap w:val="0"/>
        <w:rPr>
          <w:color w:val="000000"/>
          <w:sz w:val="21"/>
          <w:szCs w:val="21"/>
          <w:lang w:eastAsia="zh-Hans"/>
        </w:rPr>
      </w:pPr>
      <w:r>
        <w:rPr>
          <w:rFonts w:hint="eastAsia"/>
          <w:b/>
          <w:bCs/>
          <w:color w:val="000000"/>
          <w:sz w:val="21"/>
          <w:szCs w:val="21"/>
        </w:rPr>
        <w:t>第十四</w:t>
      </w:r>
      <w:r w:rsidR="00D3335D">
        <w:rPr>
          <w:rFonts w:hint="eastAsia"/>
          <w:b/>
          <w:bCs/>
          <w:color w:val="000000"/>
          <w:sz w:val="21"/>
          <w:szCs w:val="21"/>
        </w:rPr>
        <w:t xml:space="preserve">条  </w:t>
      </w:r>
      <w:r w:rsidR="00D3335D">
        <w:rPr>
          <w:rFonts w:hint="eastAsia"/>
          <w:color w:val="000000"/>
          <w:sz w:val="21"/>
          <w:szCs w:val="21"/>
          <w:lang w:eastAsia="zh-Hans"/>
        </w:rPr>
        <w:t>各部门讨论确定人员（可向其他部门推荐优秀人才），上报</w:t>
      </w:r>
      <w:proofErr w:type="gramStart"/>
      <w:r w:rsidR="00D3335D">
        <w:rPr>
          <w:rFonts w:hint="eastAsia"/>
          <w:color w:val="000000"/>
          <w:sz w:val="21"/>
          <w:szCs w:val="21"/>
        </w:rPr>
        <w:t>各干部</w:t>
      </w:r>
      <w:proofErr w:type="gramEnd"/>
      <w:r w:rsidR="00D3335D">
        <w:rPr>
          <w:rFonts w:hint="eastAsia"/>
          <w:color w:val="000000"/>
          <w:sz w:val="21"/>
          <w:szCs w:val="21"/>
          <w:lang w:eastAsia="zh-Hans"/>
        </w:rPr>
        <w:t>批准后通知入选者；</w:t>
      </w:r>
    </w:p>
    <w:p w:rsidR="00D3335D" w:rsidRDefault="00CD6B7F" w:rsidP="00D3335D">
      <w:pPr>
        <w:pStyle w:val="a4"/>
        <w:wordWrap w:val="0"/>
        <w:rPr>
          <w:color w:val="000000"/>
          <w:sz w:val="21"/>
          <w:szCs w:val="21"/>
          <w:lang w:eastAsia="zh-Hans"/>
        </w:rPr>
      </w:pPr>
      <w:r>
        <w:rPr>
          <w:rFonts w:hint="eastAsia"/>
          <w:b/>
          <w:bCs/>
          <w:color w:val="000000"/>
          <w:sz w:val="21"/>
          <w:szCs w:val="21"/>
        </w:rPr>
        <w:t>第十五</w:t>
      </w:r>
      <w:r w:rsidR="00D3335D">
        <w:rPr>
          <w:rFonts w:hint="eastAsia"/>
          <w:b/>
          <w:bCs/>
          <w:color w:val="000000"/>
          <w:sz w:val="21"/>
          <w:szCs w:val="21"/>
        </w:rPr>
        <w:t xml:space="preserve">条  </w:t>
      </w:r>
      <w:r w:rsidR="00D3335D">
        <w:rPr>
          <w:rFonts w:hint="eastAsia"/>
          <w:color w:val="000000"/>
          <w:sz w:val="21"/>
          <w:szCs w:val="21"/>
        </w:rPr>
        <w:t>办公室为新干事</w:t>
      </w:r>
      <w:r w:rsidR="00D3335D">
        <w:rPr>
          <w:rFonts w:hint="eastAsia"/>
          <w:color w:val="000000"/>
          <w:sz w:val="21"/>
          <w:szCs w:val="21"/>
          <w:lang w:eastAsia="zh-Hans"/>
        </w:rPr>
        <w:t>建立人事档案。</w:t>
      </w:r>
    </w:p>
    <w:p w:rsidR="00D3335D" w:rsidRDefault="00D3335D" w:rsidP="00D3335D">
      <w:pPr>
        <w:pStyle w:val="a4"/>
        <w:wordWrap w:val="0"/>
        <w:rPr>
          <w:color w:val="000000"/>
          <w:sz w:val="21"/>
          <w:szCs w:val="21"/>
          <w:lang w:eastAsia="zh-Hans"/>
        </w:rPr>
      </w:pPr>
      <w:r>
        <w:rPr>
          <w:rFonts w:hint="eastAsia"/>
          <w:color w:val="000000"/>
          <w:sz w:val="21"/>
          <w:szCs w:val="21"/>
          <w:lang w:eastAsia="zh-Hans"/>
        </w:rPr>
        <w:t> </w:t>
      </w:r>
      <w:r>
        <w:rPr>
          <w:rFonts w:hint="eastAsia"/>
          <w:b/>
          <w:bCs/>
          <w:color w:val="000000"/>
          <w:sz w:val="21"/>
          <w:szCs w:val="21"/>
          <w:lang w:eastAsia="zh-Hans"/>
        </w:rPr>
        <w:t>推荐考核招新：</w:t>
      </w:r>
    </w:p>
    <w:p w:rsidR="00D3335D" w:rsidRDefault="00CD6B7F" w:rsidP="00D3335D">
      <w:pPr>
        <w:pStyle w:val="a4"/>
        <w:rPr>
          <w:color w:val="000000"/>
          <w:sz w:val="21"/>
          <w:szCs w:val="21"/>
          <w:lang w:eastAsia="zh-Hans"/>
        </w:rPr>
      </w:pPr>
      <w:r>
        <w:rPr>
          <w:rFonts w:hint="eastAsia"/>
          <w:b/>
          <w:bCs/>
          <w:color w:val="000000"/>
          <w:sz w:val="21"/>
          <w:szCs w:val="21"/>
        </w:rPr>
        <w:t>第十六</w:t>
      </w:r>
      <w:r w:rsidR="00D3335D">
        <w:rPr>
          <w:rFonts w:hint="eastAsia"/>
          <w:b/>
          <w:bCs/>
          <w:color w:val="000000"/>
          <w:sz w:val="21"/>
          <w:szCs w:val="21"/>
        </w:rPr>
        <w:t xml:space="preserve">条  </w:t>
      </w:r>
      <w:r w:rsidR="00D3335D">
        <w:rPr>
          <w:rFonts w:hint="eastAsia"/>
          <w:color w:val="000000"/>
          <w:sz w:val="21"/>
          <w:szCs w:val="21"/>
          <w:lang w:eastAsia="zh-Hans"/>
        </w:rPr>
        <w:t>目的：为组织及时补充人才，做到才为我用</w:t>
      </w:r>
    </w:p>
    <w:p w:rsidR="00D3335D" w:rsidRDefault="00CD6B7F" w:rsidP="00D3335D">
      <w:pPr>
        <w:pStyle w:val="a4"/>
        <w:wordWrap w:val="0"/>
        <w:rPr>
          <w:color w:val="000000"/>
          <w:sz w:val="21"/>
          <w:szCs w:val="21"/>
          <w:lang w:eastAsia="zh-Hans"/>
        </w:rPr>
      </w:pPr>
      <w:r>
        <w:rPr>
          <w:rFonts w:hint="eastAsia"/>
          <w:b/>
          <w:bCs/>
          <w:color w:val="000000"/>
          <w:sz w:val="21"/>
          <w:szCs w:val="21"/>
        </w:rPr>
        <w:t>第十七</w:t>
      </w:r>
      <w:r w:rsidR="00D3335D">
        <w:rPr>
          <w:rFonts w:hint="eastAsia"/>
          <w:b/>
          <w:bCs/>
          <w:color w:val="000000"/>
          <w:sz w:val="21"/>
          <w:szCs w:val="21"/>
        </w:rPr>
        <w:t xml:space="preserve">条  </w:t>
      </w:r>
      <w:r w:rsidR="00D3335D">
        <w:rPr>
          <w:rFonts w:hint="eastAsia"/>
          <w:color w:val="000000"/>
          <w:sz w:val="21"/>
          <w:szCs w:val="21"/>
          <w:lang w:eastAsia="zh-Hans"/>
        </w:rPr>
        <w:t>时间：第一学期</w:t>
      </w:r>
      <w:r w:rsidR="00D3335D">
        <w:rPr>
          <w:rFonts w:hint="eastAsia"/>
          <w:color w:val="000000"/>
          <w:sz w:val="21"/>
          <w:szCs w:val="21"/>
        </w:rPr>
        <w:t>新生军训期间</w:t>
      </w:r>
      <w:r w:rsidR="00D3335D">
        <w:rPr>
          <w:rFonts w:hint="eastAsia"/>
          <w:color w:val="000000"/>
          <w:sz w:val="21"/>
          <w:szCs w:val="21"/>
          <w:lang w:eastAsia="zh-Hans"/>
        </w:rPr>
        <w:t>；</w:t>
      </w:r>
    </w:p>
    <w:p w:rsidR="00D3335D" w:rsidRDefault="00CD6B7F" w:rsidP="00D3335D">
      <w:pPr>
        <w:pStyle w:val="a4"/>
        <w:wordWrap w:val="0"/>
        <w:rPr>
          <w:color w:val="000000"/>
          <w:sz w:val="21"/>
          <w:szCs w:val="21"/>
          <w:lang w:eastAsia="zh-Hans"/>
        </w:rPr>
      </w:pPr>
      <w:r>
        <w:rPr>
          <w:rFonts w:hint="eastAsia"/>
          <w:b/>
          <w:bCs/>
          <w:color w:val="000000"/>
          <w:sz w:val="21"/>
          <w:szCs w:val="21"/>
        </w:rPr>
        <w:t>第十八</w:t>
      </w:r>
      <w:r w:rsidR="00D3335D">
        <w:rPr>
          <w:rFonts w:hint="eastAsia"/>
          <w:b/>
          <w:bCs/>
          <w:color w:val="000000"/>
          <w:sz w:val="21"/>
          <w:szCs w:val="21"/>
        </w:rPr>
        <w:t xml:space="preserve">条  </w:t>
      </w:r>
      <w:r w:rsidR="00D3335D">
        <w:rPr>
          <w:rFonts w:hint="eastAsia"/>
          <w:color w:val="000000"/>
          <w:sz w:val="21"/>
          <w:szCs w:val="21"/>
          <w:lang w:eastAsia="zh-Hans"/>
        </w:rPr>
        <w:t>试用阶段：由</w:t>
      </w:r>
      <w:r w:rsidR="00322D2C">
        <w:rPr>
          <w:rFonts w:hint="eastAsia"/>
          <w:color w:val="000000"/>
          <w:sz w:val="21"/>
          <w:szCs w:val="21"/>
        </w:rPr>
        <w:t>青协</w:t>
      </w:r>
      <w:r w:rsidR="00D3335D">
        <w:rPr>
          <w:rFonts w:hint="eastAsia"/>
          <w:color w:val="000000"/>
          <w:sz w:val="21"/>
          <w:szCs w:val="21"/>
          <w:lang w:eastAsia="zh-Hans"/>
        </w:rPr>
        <w:t>统一招聘实习</w:t>
      </w:r>
      <w:r w:rsidR="00D3335D">
        <w:rPr>
          <w:rFonts w:hint="eastAsia"/>
          <w:color w:val="000000"/>
          <w:sz w:val="21"/>
          <w:szCs w:val="21"/>
        </w:rPr>
        <w:t>干事</w:t>
      </w:r>
      <w:r w:rsidR="00D3335D">
        <w:rPr>
          <w:rFonts w:hint="eastAsia"/>
          <w:color w:val="000000"/>
          <w:sz w:val="21"/>
          <w:szCs w:val="21"/>
          <w:lang w:eastAsia="zh-Hans"/>
        </w:rPr>
        <w:t>，试用期为两周至一个月，待遇与正式</w:t>
      </w:r>
      <w:r w:rsidR="00D3335D">
        <w:rPr>
          <w:rFonts w:hint="eastAsia"/>
          <w:color w:val="000000"/>
          <w:sz w:val="21"/>
          <w:szCs w:val="21"/>
        </w:rPr>
        <w:t>干事</w:t>
      </w:r>
      <w:r w:rsidR="00D3335D">
        <w:rPr>
          <w:rFonts w:hint="eastAsia"/>
          <w:color w:val="000000"/>
          <w:sz w:val="21"/>
          <w:szCs w:val="21"/>
          <w:lang w:eastAsia="zh-Hans"/>
        </w:rPr>
        <w:t>同；</w:t>
      </w:r>
    </w:p>
    <w:p w:rsidR="00D3335D" w:rsidRDefault="00CD6B7F" w:rsidP="00D3335D">
      <w:pPr>
        <w:pStyle w:val="a4"/>
        <w:wordWrap w:val="0"/>
        <w:rPr>
          <w:color w:val="000000"/>
          <w:sz w:val="21"/>
          <w:szCs w:val="21"/>
          <w:lang w:eastAsia="zh-Hans"/>
        </w:rPr>
      </w:pPr>
      <w:r>
        <w:rPr>
          <w:rFonts w:hint="eastAsia"/>
          <w:b/>
          <w:bCs/>
          <w:color w:val="000000"/>
          <w:sz w:val="21"/>
          <w:szCs w:val="21"/>
        </w:rPr>
        <w:lastRenderedPageBreak/>
        <w:t>第十九</w:t>
      </w:r>
      <w:r w:rsidR="00D3335D">
        <w:rPr>
          <w:rFonts w:hint="eastAsia"/>
          <w:b/>
          <w:bCs/>
          <w:color w:val="000000"/>
          <w:sz w:val="21"/>
          <w:szCs w:val="21"/>
        </w:rPr>
        <w:t xml:space="preserve">条  </w:t>
      </w:r>
      <w:r w:rsidR="00D3335D">
        <w:rPr>
          <w:rFonts w:hint="eastAsia"/>
          <w:color w:val="000000"/>
          <w:sz w:val="21"/>
          <w:szCs w:val="21"/>
          <w:lang w:eastAsia="zh-Hans"/>
        </w:rPr>
        <w:t>推荐：试用满意的由该部门部长填写推荐表，本人填写个人信息表，同部门</w:t>
      </w:r>
      <w:r w:rsidR="00D3335D">
        <w:rPr>
          <w:rFonts w:hint="eastAsia"/>
          <w:color w:val="000000"/>
          <w:sz w:val="21"/>
          <w:szCs w:val="21"/>
        </w:rPr>
        <w:t>新干事</w:t>
      </w:r>
      <w:r w:rsidR="00D3335D">
        <w:rPr>
          <w:rFonts w:hint="eastAsia"/>
          <w:color w:val="000000"/>
          <w:sz w:val="21"/>
          <w:szCs w:val="21"/>
          <w:lang w:eastAsia="zh-Hans"/>
        </w:rPr>
        <w:t>填写评价表，交由</w:t>
      </w:r>
      <w:r w:rsidR="00D3335D">
        <w:rPr>
          <w:rFonts w:hint="eastAsia"/>
          <w:color w:val="000000"/>
          <w:sz w:val="21"/>
          <w:szCs w:val="21"/>
        </w:rPr>
        <w:t>会长</w:t>
      </w:r>
      <w:r w:rsidR="00D3335D">
        <w:rPr>
          <w:rFonts w:hint="eastAsia"/>
          <w:color w:val="000000"/>
          <w:sz w:val="21"/>
          <w:szCs w:val="21"/>
          <w:lang w:eastAsia="zh-Hans"/>
        </w:rPr>
        <w:t>审批；</w:t>
      </w:r>
    </w:p>
    <w:p w:rsidR="00D3335D" w:rsidRDefault="00CD6B7F" w:rsidP="00D3335D">
      <w:pPr>
        <w:pStyle w:val="a4"/>
        <w:wordWrap w:val="0"/>
        <w:rPr>
          <w:color w:val="000000"/>
          <w:szCs w:val="24"/>
        </w:rPr>
      </w:pPr>
      <w:r>
        <w:rPr>
          <w:rFonts w:hint="eastAsia"/>
          <w:b/>
          <w:bCs/>
          <w:color w:val="000000"/>
          <w:sz w:val="21"/>
          <w:szCs w:val="21"/>
        </w:rPr>
        <w:t>第二十</w:t>
      </w:r>
      <w:r w:rsidR="00D3335D">
        <w:rPr>
          <w:rFonts w:hint="eastAsia"/>
          <w:b/>
          <w:bCs/>
          <w:color w:val="000000"/>
          <w:sz w:val="21"/>
          <w:szCs w:val="21"/>
        </w:rPr>
        <w:t xml:space="preserve">条  </w:t>
      </w:r>
      <w:r w:rsidR="00D3335D">
        <w:rPr>
          <w:rFonts w:hint="eastAsia"/>
          <w:color w:val="000000"/>
          <w:sz w:val="21"/>
          <w:szCs w:val="21"/>
          <w:lang w:eastAsia="zh-Hans"/>
        </w:rPr>
        <w:t>经考核及格后由</w:t>
      </w:r>
      <w:r w:rsidR="00D3335D">
        <w:rPr>
          <w:rFonts w:hint="eastAsia"/>
          <w:color w:val="000000"/>
          <w:sz w:val="21"/>
          <w:szCs w:val="21"/>
        </w:rPr>
        <w:t>会长</w:t>
      </w:r>
      <w:r w:rsidR="00D3335D">
        <w:rPr>
          <w:rFonts w:hint="eastAsia"/>
          <w:color w:val="000000"/>
          <w:sz w:val="21"/>
          <w:szCs w:val="21"/>
          <w:lang w:eastAsia="zh-Hans"/>
        </w:rPr>
        <w:t>任命</w:t>
      </w:r>
      <w:r w:rsidR="00D3335D">
        <w:rPr>
          <w:rFonts w:hint="eastAsia"/>
          <w:color w:val="000000"/>
          <w:sz w:val="21"/>
          <w:szCs w:val="21"/>
        </w:rPr>
        <w:t>。</w:t>
      </w:r>
    </w:p>
    <w:p w:rsidR="00D3335D" w:rsidRDefault="00D3335D" w:rsidP="00D3335D">
      <w:pPr>
        <w:pStyle w:val="2"/>
      </w:pPr>
      <w:bookmarkStart w:id="43" w:name="_Toc16829"/>
      <w:r>
        <w:rPr>
          <w:rFonts w:hint="eastAsia"/>
        </w:rPr>
        <w:t>第四章</w:t>
      </w:r>
      <w:r>
        <w:t xml:space="preserve">  </w:t>
      </w:r>
      <w:proofErr w:type="gramStart"/>
      <w:r>
        <w:rPr>
          <w:rFonts w:hint="eastAsia"/>
        </w:rPr>
        <w:t>加入</w:t>
      </w:r>
      <w:r w:rsidR="00322D2C">
        <w:rPr>
          <w:rFonts w:hint="eastAsia"/>
        </w:rPr>
        <w:t>青协</w:t>
      </w:r>
      <w:r>
        <w:rPr>
          <w:rFonts w:hint="eastAsia"/>
        </w:rPr>
        <w:t>流程</w:t>
      </w:r>
      <w:bookmarkEnd w:id="43"/>
      <w:proofErr w:type="gramEnd"/>
    </w:p>
    <w:p w:rsidR="00D3335D" w:rsidRDefault="00CD6B7F" w:rsidP="00D3335D">
      <w:pPr>
        <w:pStyle w:val="a4"/>
        <w:wordWrap w:val="0"/>
        <w:rPr>
          <w:sz w:val="21"/>
          <w:szCs w:val="21"/>
        </w:rPr>
      </w:pPr>
      <w:r>
        <w:rPr>
          <w:rFonts w:hint="eastAsia"/>
          <w:b/>
          <w:bCs/>
          <w:sz w:val="21"/>
          <w:szCs w:val="21"/>
        </w:rPr>
        <w:t>第二十一</w:t>
      </w:r>
      <w:r w:rsidR="00D3335D">
        <w:rPr>
          <w:rFonts w:hint="eastAsia"/>
          <w:b/>
          <w:bCs/>
          <w:sz w:val="21"/>
          <w:szCs w:val="21"/>
        </w:rPr>
        <w:t xml:space="preserve">条  </w:t>
      </w:r>
      <w:r w:rsidR="00D3335D">
        <w:rPr>
          <w:rFonts w:hint="eastAsia"/>
          <w:sz w:val="21"/>
          <w:szCs w:val="21"/>
        </w:rPr>
        <w:t>新生自主报名，及时交上报名表。</w:t>
      </w:r>
    </w:p>
    <w:p w:rsidR="00D3335D" w:rsidRDefault="00CD6B7F" w:rsidP="00D3335D">
      <w:pPr>
        <w:jc w:val="left"/>
        <w:rPr>
          <w:rFonts w:ascii="宋体" w:hAnsi="宋体" w:cs="宋体"/>
          <w:szCs w:val="21"/>
        </w:rPr>
      </w:pPr>
      <w:r>
        <w:rPr>
          <w:rFonts w:ascii="宋体" w:hAnsi="宋体" w:cs="宋体" w:hint="eastAsia"/>
          <w:b/>
          <w:bCs/>
          <w:szCs w:val="21"/>
        </w:rPr>
        <w:t>第二十二</w:t>
      </w:r>
      <w:r w:rsidR="00D3335D">
        <w:rPr>
          <w:rFonts w:ascii="宋体" w:hAnsi="宋体" w:cs="宋体" w:hint="eastAsia"/>
          <w:b/>
          <w:bCs/>
          <w:szCs w:val="21"/>
        </w:rPr>
        <w:t xml:space="preserve">条  </w:t>
      </w:r>
      <w:proofErr w:type="gramStart"/>
      <w:r w:rsidR="00322D2C">
        <w:rPr>
          <w:rFonts w:ascii="宋体" w:hAnsi="宋体" w:cs="宋体" w:hint="eastAsia"/>
          <w:szCs w:val="21"/>
        </w:rPr>
        <w:t>青协</w:t>
      </w:r>
      <w:r w:rsidR="00D3335D">
        <w:rPr>
          <w:rFonts w:ascii="宋体" w:hAnsi="宋体" w:cs="宋体" w:hint="eastAsia"/>
          <w:szCs w:val="21"/>
        </w:rPr>
        <w:t>人</w:t>
      </w:r>
      <w:proofErr w:type="gramEnd"/>
      <w:r w:rsidR="00D3335D">
        <w:rPr>
          <w:rFonts w:ascii="宋体" w:hAnsi="宋体" w:cs="宋体" w:hint="eastAsia"/>
          <w:szCs w:val="21"/>
        </w:rPr>
        <w:t>资部组织海选面试，初步选拔优秀人员。</w:t>
      </w:r>
    </w:p>
    <w:p w:rsidR="00D3335D" w:rsidRDefault="00D3335D" w:rsidP="00D3335D">
      <w:pPr>
        <w:jc w:val="left"/>
        <w:rPr>
          <w:rFonts w:ascii="宋体" w:hAnsi="宋体" w:cs="宋体"/>
          <w:b/>
          <w:bCs/>
          <w:szCs w:val="21"/>
        </w:rPr>
      </w:pPr>
    </w:p>
    <w:p w:rsidR="00D3335D" w:rsidRDefault="00CD6B7F" w:rsidP="00D3335D">
      <w:pPr>
        <w:jc w:val="left"/>
        <w:rPr>
          <w:rFonts w:ascii="宋体" w:hAnsi="宋体" w:cs="宋体"/>
          <w:szCs w:val="21"/>
        </w:rPr>
      </w:pPr>
      <w:r>
        <w:rPr>
          <w:rFonts w:ascii="宋体" w:hAnsi="宋体" w:cs="宋体" w:hint="eastAsia"/>
          <w:b/>
          <w:bCs/>
          <w:szCs w:val="21"/>
        </w:rPr>
        <w:t>第二十三</w:t>
      </w:r>
      <w:r w:rsidR="00D3335D">
        <w:rPr>
          <w:rFonts w:ascii="宋体" w:hAnsi="宋体" w:cs="宋体" w:hint="eastAsia"/>
          <w:b/>
          <w:bCs/>
          <w:szCs w:val="21"/>
        </w:rPr>
        <w:t xml:space="preserve">条  </w:t>
      </w:r>
      <w:proofErr w:type="gramStart"/>
      <w:r w:rsidR="00322D2C">
        <w:rPr>
          <w:rFonts w:ascii="宋体" w:hAnsi="宋体" w:cs="宋体" w:hint="eastAsia"/>
          <w:szCs w:val="21"/>
        </w:rPr>
        <w:t>青协</w:t>
      </w:r>
      <w:r w:rsidR="00D3335D">
        <w:rPr>
          <w:rFonts w:ascii="宋体" w:hAnsi="宋体" w:cs="宋体" w:hint="eastAsia"/>
          <w:szCs w:val="21"/>
        </w:rPr>
        <w:t>各</w:t>
      </w:r>
      <w:proofErr w:type="gramEnd"/>
      <w:r w:rsidR="00D3335D">
        <w:rPr>
          <w:rFonts w:ascii="宋体" w:hAnsi="宋体" w:cs="宋体" w:hint="eastAsia"/>
          <w:szCs w:val="21"/>
        </w:rPr>
        <w:t>部门根据部门特色，对进入复赛者进行复赛考核。</w:t>
      </w:r>
    </w:p>
    <w:p w:rsidR="00D3335D" w:rsidRDefault="00D3335D" w:rsidP="00D3335D">
      <w:pPr>
        <w:jc w:val="left"/>
        <w:rPr>
          <w:rFonts w:ascii="宋体" w:hAnsi="宋体" w:cs="宋体"/>
          <w:b/>
          <w:bCs/>
          <w:szCs w:val="21"/>
        </w:rPr>
      </w:pPr>
    </w:p>
    <w:p w:rsidR="00D3335D" w:rsidRDefault="00CD6B7F" w:rsidP="00D3335D">
      <w:pPr>
        <w:jc w:val="left"/>
      </w:pPr>
      <w:r>
        <w:rPr>
          <w:rFonts w:ascii="宋体" w:hAnsi="宋体" w:cs="宋体" w:hint="eastAsia"/>
          <w:b/>
          <w:bCs/>
          <w:szCs w:val="21"/>
        </w:rPr>
        <w:t>第二十四</w:t>
      </w:r>
      <w:r w:rsidR="00D3335D">
        <w:rPr>
          <w:rFonts w:ascii="宋体" w:hAnsi="宋体" w:cs="宋体" w:hint="eastAsia"/>
          <w:b/>
          <w:bCs/>
          <w:szCs w:val="21"/>
        </w:rPr>
        <w:t xml:space="preserve">条  </w:t>
      </w:r>
      <w:proofErr w:type="gramStart"/>
      <w:r w:rsidR="00322D2C">
        <w:rPr>
          <w:rFonts w:ascii="宋体" w:hAnsi="宋体" w:cs="宋体" w:hint="eastAsia"/>
          <w:szCs w:val="21"/>
        </w:rPr>
        <w:t>青协</w:t>
      </w:r>
      <w:r w:rsidR="00D3335D">
        <w:rPr>
          <w:rFonts w:ascii="宋体" w:hAnsi="宋体" w:cs="宋体" w:hint="eastAsia"/>
          <w:szCs w:val="21"/>
        </w:rPr>
        <w:t>干部</w:t>
      </w:r>
      <w:proofErr w:type="gramEnd"/>
      <w:r w:rsidR="00D3335D">
        <w:rPr>
          <w:rFonts w:ascii="宋体" w:hAnsi="宋体" w:cs="宋体" w:hint="eastAsia"/>
          <w:szCs w:val="21"/>
        </w:rPr>
        <w:t>对进入决赛者进行综合考核评价，投票得出最后干事名单。</w:t>
      </w:r>
    </w:p>
    <w:p w:rsidR="00D3335D" w:rsidRDefault="00D3335D" w:rsidP="00D3335D">
      <w:pPr>
        <w:pStyle w:val="2"/>
      </w:pPr>
      <w:bookmarkStart w:id="44" w:name="_Toc22672"/>
      <w:r>
        <w:rPr>
          <w:rFonts w:hint="eastAsia"/>
        </w:rPr>
        <w:t>第五章</w:t>
      </w:r>
      <w:r>
        <w:t xml:space="preserve">  </w:t>
      </w:r>
      <w:r>
        <w:rPr>
          <w:rFonts w:hint="eastAsia"/>
        </w:rPr>
        <w:t>附则</w:t>
      </w:r>
      <w:bookmarkEnd w:id="44"/>
    </w:p>
    <w:p w:rsidR="00D3335D" w:rsidRDefault="00D3335D" w:rsidP="00D3335D">
      <w:pPr>
        <w:pStyle w:val="a4"/>
        <w:rPr>
          <w:sz w:val="21"/>
          <w:szCs w:val="21"/>
        </w:rPr>
      </w:pPr>
      <w:r>
        <w:rPr>
          <w:rFonts w:hint="eastAsia"/>
          <w:b/>
          <w:bCs/>
          <w:color w:val="000000"/>
          <w:sz w:val="21"/>
          <w:szCs w:val="21"/>
          <w:lang w:eastAsia="zh-Hans"/>
        </w:rPr>
        <w:t>第</w:t>
      </w:r>
      <w:r>
        <w:rPr>
          <w:rFonts w:hint="eastAsia"/>
          <w:b/>
          <w:bCs/>
          <w:color w:val="000000"/>
          <w:sz w:val="21"/>
          <w:szCs w:val="21"/>
        </w:rPr>
        <w:t>二十六</w:t>
      </w:r>
      <w:r>
        <w:rPr>
          <w:rFonts w:hint="eastAsia"/>
          <w:b/>
          <w:bCs/>
          <w:color w:val="000000"/>
          <w:sz w:val="21"/>
          <w:szCs w:val="21"/>
          <w:lang w:eastAsia="zh-Hans"/>
        </w:rPr>
        <w:t>条</w:t>
      </w:r>
      <w:r>
        <w:rPr>
          <w:rFonts w:hint="eastAsia"/>
          <w:color w:val="000000"/>
          <w:sz w:val="21"/>
          <w:szCs w:val="21"/>
          <w:lang w:eastAsia="zh-Hans"/>
        </w:rPr>
        <w:t>   招新部门 </w:t>
      </w:r>
      <w:r>
        <w:rPr>
          <w:rFonts w:hint="eastAsia"/>
          <w:color w:val="000000"/>
          <w:sz w:val="21"/>
          <w:szCs w:val="21"/>
        </w:rPr>
        <w:t>：</w:t>
      </w:r>
      <w:r w:rsidR="00A156BA">
        <w:rPr>
          <w:rFonts w:hint="eastAsia"/>
          <w:sz w:val="21"/>
          <w:szCs w:val="21"/>
        </w:rPr>
        <w:t>秘书处、宣传中心、志服部</w:t>
      </w:r>
      <w:r w:rsidR="00CD6B7F">
        <w:rPr>
          <w:rFonts w:hint="eastAsia"/>
          <w:sz w:val="21"/>
          <w:szCs w:val="21"/>
        </w:rPr>
        <w:t>、人力资源部。</w:t>
      </w:r>
    </w:p>
    <w:p w:rsidR="00D3335D" w:rsidRDefault="00D3335D" w:rsidP="00D3335D">
      <w:pPr>
        <w:pStyle w:val="a4"/>
        <w:rPr>
          <w:color w:val="000000"/>
          <w:sz w:val="21"/>
          <w:szCs w:val="21"/>
          <w:lang w:eastAsia="zh-Hans"/>
        </w:rPr>
      </w:pPr>
      <w:r>
        <w:rPr>
          <w:rFonts w:hint="eastAsia"/>
          <w:b/>
          <w:bCs/>
          <w:color w:val="000000"/>
          <w:sz w:val="21"/>
          <w:szCs w:val="21"/>
          <w:lang w:eastAsia="zh-Hans"/>
        </w:rPr>
        <w:t>第</w:t>
      </w:r>
      <w:r>
        <w:rPr>
          <w:rFonts w:hint="eastAsia"/>
          <w:b/>
          <w:bCs/>
          <w:color w:val="000000"/>
          <w:sz w:val="21"/>
          <w:szCs w:val="21"/>
        </w:rPr>
        <w:t>二十七</w:t>
      </w:r>
      <w:r>
        <w:rPr>
          <w:rFonts w:hint="eastAsia"/>
          <w:b/>
          <w:bCs/>
          <w:color w:val="000000"/>
          <w:sz w:val="21"/>
          <w:szCs w:val="21"/>
          <w:lang w:eastAsia="zh-Hans"/>
        </w:rPr>
        <w:t>条</w:t>
      </w:r>
      <w:r>
        <w:rPr>
          <w:rFonts w:hint="eastAsia"/>
          <w:color w:val="000000"/>
          <w:sz w:val="21"/>
          <w:szCs w:val="21"/>
          <w:lang w:eastAsia="zh-Hans"/>
        </w:rPr>
        <w:t>   《招新自荐表》以及</w:t>
      </w:r>
      <w:r>
        <w:rPr>
          <w:rFonts w:hint="eastAsia"/>
          <w:color w:val="000000"/>
          <w:sz w:val="21"/>
          <w:szCs w:val="21"/>
        </w:rPr>
        <w:t>新干事</w:t>
      </w:r>
      <w:r>
        <w:rPr>
          <w:rFonts w:hint="eastAsia"/>
          <w:color w:val="000000"/>
          <w:sz w:val="21"/>
          <w:szCs w:val="21"/>
          <w:lang w:eastAsia="zh-Hans"/>
        </w:rPr>
        <w:t>的人事档案由</w:t>
      </w:r>
      <w:r>
        <w:rPr>
          <w:rFonts w:hint="eastAsia"/>
          <w:color w:val="000000"/>
          <w:sz w:val="21"/>
          <w:szCs w:val="21"/>
        </w:rPr>
        <w:t>办公室</w:t>
      </w:r>
      <w:r>
        <w:rPr>
          <w:rFonts w:hint="eastAsia"/>
          <w:color w:val="000000"/>
          <w:sz w:val="21"/>
          <w:szCs w:val="21"/>
          <w:lang w:eastAsia="zh-Hans"/>
        </w:rPr>
        <w:t>统一存档保管。</w:t>
      </w:r>
    </w:p>
    <w:p w:rsidR="00D3335D" w:rsidRDefault="00D3335D" w:rsidP="00D3335D">
      <w:pPr>
        <w:pStyle w:val="a4"/>
        <w:wordWrap w:val="0"/>
        <w:rPr>
          <w:color w:val="000000"/>
          <w:sz w:val="21"/>
          <w:szCs w:val="21"/>
          <w:lang w:eastAsia="zh-Hans"/>
        </w:rPr>
      </w:pPr>
      <w:r>
        <w:rPr>
          <w:rFonts w:hint="eastAsia"/>
          <w:b/>
          <w:bCs/>
          <w:color w:val="000000"/>
          <w:sz w:val="21"/>
          <w:szCs w:val="21"/>
          <w:lang w:eastAsia="zh-Hans"/>
        </w:rPr>
        <w:t>第</w:t>
      </w:r>
      <w:r>
        <w:rPr>
          <w:rFonts w:hint="eastAsia"/>
          <w:b/>
          <w:bCs/>
          <w:color w:val="000000"/>
          <w:sz w:val="21"/>
          <w:szCs w:val="21"/>
        </w:rPr>
        <w:t>二十八</w:t>
      </w:r>
      <w:r>
        <w:rPr>
          <w:rFonts w:hint="eastAsia"/>
          <w:b/>
          <w:bCs/>
          <w:color w:val="000000"/>
          <w:sz w:val="21"/>
          <w:szCs w:val="21"/>
          <w:lang w:eastAsia="zh-Hans"/>
        </w:rPr>
        <w:t>条 </w:t>
      </w:r>
      <w:r>
        <w:rPr>
          <w:rFonts w:hint="eastAsia"/>
          <w:color w:val="000000"/>
          <w:sz w:val="21"/>
          <w:szCs w:val="21"/>
          <w:lang w:eastAsia="zh-Hans"/>
        </w:rPr>
        <w:t>  </w:t>
      </w:r>
      <w:r>
        <w:rPr>
          <w:rFonts w:hint="eastAsia"/>
          <w:color w:val="000000"/>
          <w:sz w:val="21"/>
          <w:szCs w:val="21"/>
        </w:rPr>
        <w:t>人资部</w:t>
      </w:r>
      <w:r>
        <w:rPr>
          <w:rFonts w:hint="eastAsia"/>
          <w:color w:val="000000"/>
          <w:sz w:val="21"/>
          <w:szCs w:val="21"/>
          <w:lang w:eastAsia="zh-Hans"/>
        </w:rPr>
        <w:t>保留本制度的最终解释权，由</w:t>
      </w:r>
      <w:r>
        <w:rPr>
          <w:rFonts w:hint="eastAsia"/>
          <w:color w:val="000000"/>
          <w:sz w:val="21"/>
          <w:szCs w:val="21"/>
        </w:rPr>
        <w:t>办公室</w:t>
      </w:r>
      <w:r>
        <w:rPr>
          <w:rFonts w:hint="eastAsia"/>
          <w:color w:val="000000"/>
          <w:sz w:val="21"/>
          <w:szCs w:val="21"/>
          <w:lang w:eastAsia="zh-Hans"/>
        </w:rPr>
        <w:t>负责执行。</w:t>
      </w:r>
    </w:p>
    <w:p w:rsidR="00D3335D" w:rsidRDefault="00D3335D" w:rsidP="00D3335D">
      <w:pPr>
        <w:pStyle w:val="a4"/>
        <w:wordWrap w:val="0"/>
        <w:rPr>
          <w:color w:val="000000"/>
          <w:sz w:val="21"/>
          <w:szCs w:val="21"/>
          <w:lang w:eastAsia="zh-Hans"/>
        </w:rPr>
      </w:pPr>
      <w:r>
        <w:rPr>
          <w:rFonts w:hint="eastAsia"/>
          <w:b/>
          <w:bCs/>
          <w:color w:val="000000"/>
          <w:sz w:val="21"/>
          <w:szCs w:val="21"/>
          <w:lang w:eastAsia="zh-Hans"/>
        </w:rPr>
        <w:t>第</w:t>
      </w:r>
      <w:r>
        <w:rPr>
          <w:rFonts w:hint="eastAsia"/>
          <w:b/>
          <w:bCs/>
          <w:color w:val="000000"/>
          <w:sz w:val="21"/>
          <w:szCs w:val="21"/>
        </w:rPr>
        <w:t>二十九</w:t>
      </w:r>
      <w:r>
        <w:rPr>
          <w:rFonts w:hint="eastAsia"/>
          <w:b/>
          <w:bCs/>
          <w:color w:val="000000"/>
          <w:sz w:val="21"/>
          <w:szCs w:val="21"/>
          <w:lang w:eastAsia="zh-Hans"/>
        </w:rPr>
        <w:t>条 </w:t>
      </w:r>
      <w:r>
        <w:rPr>
          <w:rFonts w:hint="eastAsia"/>
          <w:color w:val="000000"/>
          <w:sz w:val="21"/>
          <w:szCs w:val="21"/>
          <w:lang w:eastAsia="zh-Hans"/>
        </w:rPr>
        <w:t>  本制度自公布日起即生效。</w:t>
      </w:r>
    </w:p>
    <w:p w:rsidR="00D3335D" w:rsidRDefault="00D3335D" w:rsidP="00D3335D">
      <w:pPr>
        <w:pStyle w:val="a4"/>
        <w:wordWrap w:val="0"/>
        <w:ind w:firstLine="480"/>
        <w:rPr>
          <w:color w:val="000000"/>
          <w:sz w:val="21"/>
          <w:szCs w:val="21"/>
          <w:lang w:eastAsia="zh-Hans"/>
        </w:rPr>
      </w:pPr>
    </w:p>
    <w:p w:rsidR="00D3335D" w:rsidRDefault="00D3335D" w:rsidP="00D3335D">
      <w:pPr>
        <w:pStyle w:val="a4"/>
        <w:wordWrap w:val="0"/>
        <w:ind w:firstLine="480"/>
        <w:rPr>
          <w:color w:val="000000"/>
          <w:sz w:val="21"/>
          <w:szCs w:val="21"/>
          <w:lang w:eastAsia="zh-Hans"/>
        </w:rPr>
      </w:pPr>
    </w:p>
    <w:p w:rsidR="00D3335D" w:rsidRDefault="00D3335D" w:rsidP="00D3335D">
      <w:pPr>
        <w:pStyle w:val="a4"/>
        <w:wordWrap w:val="0"/>
        <w:ind w:firstLine="480"/>
        <w:rPr>
          <w:color w:val="000000"/>
          <w:sz w:val="21"/>
          <w:szCs w:val="21"/>
          <w:lang w:eastAsia="zh-Hans"/>
        </w:rPr>
      </w:pPr>
    </w:p>
    <w:p w:rsidR="00D3335D" w:rsidRDefault="00D3335D" w:rsidP="00D3335D">
      <w:pPr>
        <w:ind w:left="570"/>
        <w:jc w:val="right"/>
        <w:rPr>
          <w:rFonts w:ascii="宋体" w:hAnsi="宋体" w:cs="宋体"/>
          <w:b/>
          <w:bCs/>
          <w:szCs w:val="21"/>
        </w:rPr>
      </w:pPr>
      <w:r>
        <w:rPr>
          <w:rFonts w:ascii="宋体" w:hAnsi="宋体" w:cs="宋体" w:hint="eastAsia"/>
          <w:b/>
          <w:bCs/>
          <w:szCs w:val="21"/>
        </w:rPr>
        <w:t>华中师范大学</w:t>
      </w:r>
      <w:r w:rsidR="00055B90">
        <w:rPr>
          <w:rFonts w:ascii="宋体" w:hAnsi="宋体" w:cs="宋体" w:hint="eastAsia"/>
          <w:b/>
          <w:bCs/>
          <w:szCs w:val="21"/>
        </w:rPr>
        <w:t>心理学院青年志愿者协会</w:t>
      </w:r>
    </w:p>
    <w:p w:rsidR="00D3335D" w:rsidRDefault="00D3335D" w:rsidP="00D3335D">
      <w:pPr>
        <w:wordWrap w:val="0"/>
        <w:ind w:left="570"/>
        <w:jc w:val="right"/>
        <w:rPr>
          <w:rFonts w:ascii="宋体" w:hAnsi="宋体" w:cs="宋体"/>
          <w:b/>
          <w:bCs/>
          <w:szCs w:val="21"/>
        </w:rPr>
      </w:pPr>
    </w:p>
    <w:p w:rsidR="00D3335D" w:rsidRDefault="00CD6B7F" w:rsidP="00D3335D">
      <w:pPr>
        <w:wordWrap w:val="0"/>
        <w:ind w:left="570"/>
        <w:jc w:val="right"/>
        <w:rPr>
          <w:rFonts w:ascii="宋体" w:hAnsi="宋体" w:cs="宋体"/>
          <w:b/>
          <w:bCs/>
          <w:szCs w:val="21"/>
        </w:rPr>
      </w:pPr>
      <w:r>
        <w:rPr>
          <w:rFonts w:ascii="宋体" w:hAnsi="宋体" w:cs="宋体" w:hint="eastAsia"/>
          <w:b/>
          <w:bCs/>
          <w:szCs w:val="21"/>
        </w:rPr>
        <w:t>二零一六年二月</w:t>
      </w:r>
      <w:r w:rsidR="00D3335D">
        <w:rPr>
          <w:rFonts w:ascii="宋体" w:hAnsi="宋体" w:cs="宋体" w:hint="eastAsia"/>
          <w:b/>
          <w:bCs/>
          <w:szCs w:val="21"/>
        </w:rPr>
        <w:t xml:space="preserve">   </w:t>
      </w:r>
    </w:p>
    <w:p w:rsidR="00D3335D" w:rsidRDefault="00D3335D" w:rsidP="00D3335D">
      <w:pPr>
        <w:pStyle w:val="a4"/>
        <w:wordWrap w:val="0"/>
        <w:ind w:firstLine="480"/>
        <w:jc w:val="right"/>
        <w:rPr>
          <w:color w:val="000000"/>
          <w:sz w:val="21"/>
          <w:szCs w:val="21"/>
          <w:lang w:eastAsia="zh-Hans"/>
        </w:rPr>
      </w:pPr>
    </w:p>
    <w:p w:rsidR="00D3335D" w:rsidRDefault="00D3335D" w:rsidP="00D3335D">
      <w:pPr>
        <w:jc w:val="left"/>
        <w:rPr>
          <w:rFonts w:ascii="宋体" w:hAnsi="宋体" w:cs="宋体"/>
          <w:b/>
          <w:bCs/>
          <w:szCs w:val="21"/>
        </w:rPr>
      </w:pPr>
    </w:p>
    <w:p w:rsidR="00D3335D" w:rsidRDefault="00D3335D" w:rsidP="00D3335D">
      <w:pPr>
        <w:rPr>
          <w:rFonts w:ascii="宋体" w:hAnsi="宋体" w:cs="宋体"/>
          <w:b/>
          <w:bCs/>
          <w:color w:val="000000"/>
          <w:szCs w:val="21"/>
        </w:rPr>
      </w:pPr>
    </w:p>
    <w:p w:rsidR="00D3335D" w:rsidRDefault="00E30722" w:rsidP="00D3335D">
      <w:pPr>
        <w:pStyle w:val="1"/>
      </w:pPr>
      <w:bookmarkStart w:id="45" w:name="_Toc8737"/>
      <w:bookmarkStart w:id="46" w:name="_Toc10131"/>
      <w:r>
        <w:rPr>
          <w:rFonts w:hint="eastAsia"/>
        </w:rPr>
        <w:lastRenderedPageBreak/>
        <w:t>第六</w:t>
      </w:r>
      <w:r w:rsidR="00D3335D">
        <w:rPr>
          <w:rFonts w:hint="eastAsia"/>
        </w:rPr>
        <w:t>篇</w:t>
      </w:r>
      <w:bookmarkEnd w:id="45"/>
      <w:r w:rsidR="00D3335D">
        <w:t xml:space="preserve">  </w:t>
      </w:r>
    </w:p>
    <w:p w:rsidR="00D3335D" w:rsidRDefault="00D3335D" w:rsidP="00D3335D">
      <w:pPr>
        <w:pStyle w:val="1"/>
        <w:rPr>
          <w:sz w:val="40"/>
          <w:szCs w:val="18"/>
        </w:rPr>
      </w:pPr>
      <w:bookmarkStart w:id="47" w:name="_Toc27909"/>
      <w:r>
        <w:rPr>
          <w:rFonts w:hint="eastAsia"/>
          <w:sz w:val="40"/>
          <w:szCs w:val="18"/>
        </w:rPr>
        <w:t>华中师范大学</w:t>
      </w:r>
      <w:r w:rsidR="00055B90">
        <w:rPr>
          <w:rFonts w:hint="eastAsia"/>
          <w:sz w:val="40"/>
          <w:szCs w:val="18"/>
        </w:rPr>
        <w:t>心理学院青年志愿者协会</w:t>
      </w:r>
      <w:r>
        <w:rPr>
          <w:rFonts w:hint="eastAsia"/>
          <w:sz w:val="40"/>
          <w:szCs w:val="18"/>
        </w:rPr>
        <w:t>各考核制度</w:t>
      </w:r>
      <w:bookmarkEnd w:id="46"/>
      <w:bookmarkEnd w:id="47"/>
    </w:p>
    <w:p w:rsidR="00D3335D" w:rsidRDefault="00D3335D" w:rsidP="00D3335D">
      <w:pPr>
        <w:pStyle w:val="New"/>
        <w:autoSpaceDE w:val="0"/>
        <w:autoSpaceDN w:val="0"/>
        <w:spacing w:before="100"/>
        <w:jc w:val="center"/>
        <w:rPr>
          <w:rFonts w:ascii="宋体" w:hAnsi="宋体" w:cs="宋体"/>
          <w:b/>
          <w:sz w:val="24"/>
          <w:szCs w:val="24"/>
        </w:rPr>
      </w:pPr>
    </w:p>
    <w:p w:rsidR="00D3335D" w:rsidRDefault="00D3335D" w:rsidP="00D3335D">
      <w:pPr>
        <w:pStyle w:val="2"/>
        <w:rPr>
          <w:lang w:val="zh-CN"/>
        </w:rPr>
      </w:pPr>
      <w:bookmarkStart w:id="48" w:name="_Toc24710"/>
      <w:r>
        <w:rPr>
          <w:rFonts w:hint="eastAsia"/>
        </w:rPr>
        <w:t>第一章</w:t>
      </w:r>
      <w:r>
        <w:t xml:space="preserve"> </w:t>
      </w:r>
      <w:r>
        <w:rPr>
          <w:rFonts w:hint="eastAsia"/>
        </w:rPr>
        <w:t>总则</w:t>
      </w:r>
      <w:bookmarkEnd w:id="48"/>
    </w:p>
    <w:p w:rsidR="00D3335D" w:rsidRDefault="00D3335D" w:rsidP="00D3335D">
      <w:pPr>
        <w:pStyle w:val="New"/>
        <w:autoSpaceDE w:val="0"/>
        <w:autoSpaceDN w:val="0"/>
        <w:spacing w:before="100" w:after="100"/>
        <w:rPr>
          <w:rFonts w:ascii="宋体" w:hAnsi="宋体" w:cs="宋体"/>
          <w:b/>
          <w:szCs w:val="21"/>
          <w:lang w:val="zh-CN"/>
        </w:rPr>
      </w:pPr>
      <w:r>
        <w:rPr>
          <w:rFonts w:ascii="宋体" w:hAnsi="宋体" w:cs="宋体" w:hint="eastAsia"/>
          <w:b/>
          <w:szCs w:val="21"/>
          <w:lang w:val="zh-CN"/>
        </w:rPr>
        <w:t xml:space="preserve">第一条 </w:t>
      </w:r>
      <w:r>
        <w:rPr>
          <w:rFonts w:ascii="宋体" w:hAnsi="宋体" w:cs="宋体" w:hint="eastAsia"/>
          <w:b/>
          <w:szCs w:val="21"/>
        </w:rPr>
        <w:t xml:space="preserve"> </w:t>
      </w:r>
      <w:r>
        <w:rPr>
          <w:rFonts w:ascii="宋体" w:hAnsi="宋体" w:cs="宋体" w:hint="eastAsia"/>
          <w:b/>
          <w:szCs w:val="21"/>
          <w:lang w:val="zh-CN"/>
        </w:rPr>
        <w:t xml:space="preserve">考核意义　   </w:t>
      </w:r>
    </w:p>
    <w:p w:rsidR="00D3335D" w:rsidRDefault="00D3335D" w:rsidP="00D3335D">
      <w:pPr>
        <w:pStyle w:val="New"/>
        <w:autoSpaceDE w:val="0"/>
        <w:autoSpaceDN w:val="0"/>
        <w:spacing w:before="100" w:after="100"/>
        <w:ind w:firstLineChars="200" w:firstLine="420"/>
        <w:rPr>
          <w:rFonts w:ascii="宋体" w:hAnsi="宋体" w:cs="宋体"/>
          <w:szCs w:val="21"/>
          <w:lang w:val="zh-CN"/>
        </w:rPr>
      </w:pPr>
      <w:r>
        <w:rPr>
          <w:rFonts w:ascii="宋体" w:hAnsi="宋体" w:cs="宋体" w:hint="eastAsia"/>
          <w:szCs w:val="21"/>
          <w:lang w:val="zh-CN"/>
        </w:rPr>
        <w:t>为适应新时期的工作要求，加强管理力度，进一步提高学生干部的素质，严肃组织纪律性，充分调动学生干部工作中的积极性、主动性、创造性，努力提高工作效率，</w:t>
      </w:r>
      <w:proofErr w:type="gramStart"/>
      <w:r>
        <w:rPr>
          <w:rFonts w:ascii="宋体" w:hAnsi="宋体" w:cs="宋体" w:hint="eastAsia"/>
          <w:szCs w:val="21"/>
          <w:lang w:val="zh-CN"/>
        </w:rPr>
        <w:t>使</w:t>
      </w:r>
      <w:r w:rsidR="00322D2C">
        <w:rPr>
          <w:rFonts w:ascii="宋体" w:hAnsi="宋体" w:cs="宋体" w:hint="eastAsia"/>
          <w:szCs w:val="21"/>
          <w:lang w:val="zh-CN"/>
        </w:rPr>
        <w:t>青协</w:t>
      </w:r>
      <w:r>
        <w:rPr>
          <w:rFonts w:ascii="宋体" w:hAnsi="宋体" w:cs="宋体" w:hint="eastAsia"/>
          <w:szCs w:val="21"/>
          <w:lang w:val="zh-CN"/>
        </w:rPr>
        <w:t>工作</w:t>
      </w:r>
      <w:proofErr w:type="gramEnd"/>
      <w:r>
        <w:rPr>
          <w:rFonts w:ascii="宋体" w:hAnsi="宋体" w:cs="宋体" w:hint="eastAsia"/>
          <w:szCs w:val="21"/>
          <w:lang w:val="zh-CN"/>
        </w:rPr>
        <w:t>向科学化、规范化、制度化的方向迈进。同时</w:t>
      </w:r>
      <w:r>
        <w:rPr>
          <w:rFonts w:ascii="宋体" w:hAnsi="宋体" w:cs="宋体" w:hint="eastAsia"/>
          <w:color w:val="000000"/>
          <w:szCs w:val="21"/>
        </w:rPr>
        <w:t>旨在全面了解、掌握学生干部的综合素质，帮助学生干部正确的认识自己，发扬优点，弥补不足，提高工作效率，确保各项工作顺利的开展。考核结果将纳入</w:t>
      </w:r>
      <w:proofErr w:type="gramStart"/>
      <w:r w:rsidR="00322D2C">
        <w:rPr>
          <w:rFonts w:ascii="宋体" w:hAnsi="宋体" w:cs="宋体" w:hint="eastAsia"/>
          <w:color w:val="000000"/>
          <w:szCs w:val="21"/>
        </w:rPr>
        <w:t>青协</w:t>
      </w:r>
      <w:r>
        <w:rPr>
          <w:rFonts w:ascii="宋体" w:hAnsi="宋体" w:cs="宋体" w:hint="eastAsia"/>
          <w:color w:val="000000"/>
          <w:szCs w:val="21"/>
        </w:rPr>
        <w:t>内部</w:t>
      </w:r>
      <w:proofErr w:type="gramEnd"/>
      <w:r>
        <w:rPr>
          <w:rFonts w:ascii="宋体" w:hAnsi="宋体" w:cs="宋体" w:hint="eastAsia"/>
          <w:color w:val="000000"/>
          <w:szCs w:val="21"/>
        </w:rPr>
        <w:t>档案。</w:t>
      </w:r>
    </w:p>
    <w:p w:rsidR="00D3335D" w:rsidRDefault="00D3335D" w:rsidP="00D3335D">
      <w:pPr>
        <w:pStyle w:val="New"/>
        <w:autoSpaceDE w:val="0"/>
        <w:autoSpaceDN w:val="0"/>
        <w:spacing w:before="100" w:after="100"/>
        <w:rPr>
          <w:rFonts w:ascii="宋体" w:hAnsi="宋体" w:cs="宋体"/>
          <w:b/>
          <w:szCs w:val="21"/>
          <w:lang w:val="zh-CN"/>
        </w:rPr>
      </w:pPr>
    </w:p>
    <w:p w:rsidR="00D3335D" w:rsidRDefault="00D3335D" w:rsidP="00D3335D">
      <w:pPr>
        <w:pStyle w:val="New"/>
        <w:autoSpaceDE w:val="0"/>
        <w:autoSpaceDN w:val="0"/>
        <w:spacing w:before="100" w:after="100"/>
        <w:rPr>
          <w:rFonts w:ascii="宋体" w:hAnsi="宋体" w:cs="宋体"/>
          <w:b/>
          <w:szCs w:val="21"/>
          <w:lang w:val="zh-CN"/>
        </w:rPr>
      </w:pPr>
      <w:r>
        <w:rPr>
          <w:rFonts w:ascii="宋体" w:hAnsi="宋体" w:cs="宋体" w:hint="eastAsia"/>
          <w:b/>
          <w:szCs w:val="21"/>
          <w:lang w:val="zh-CN"/>
        </w:rPr>
        <w:t>第二条</w:t>
      </w:r>
      <w:r>
        <w:rPr>
          <w:rFonts w:ascii="宋体" w:hAnsi="宋体" w:cs="宋体" w:hint="eastAsia"/>
          <w:b/>
          <w:szCs w:val="21"/>
        </w:rPr>
        <w:t xml:space="preserve">  </w:t>
      </w:r>
      <w:r>
        <w:rPr>
          <w:rFonts w:ascii="宋体" w:hAnsi="宋体" w:cs="宋体" w:hint="eastAsia"/>
          <w:b/>
          <w:szCs w:val="21"/>
          <w:lang w:val="zh-CN"/>
        </w:rPr>
        <w:t xml:space="preserve">考核和评比原则 </w:t>
      </w:r>
    </w:p>
    <w:p w:rsidR="00D3335D" w:rsidRDefault="00D3335D" w:rsidP="00D3335D">
      <w:pPr>
        <w:pStyle w:val="New"/>
        <w:autoSpaceDE w:val="0"/>
        <w:autoSpaceDN w:val="0"/>
        <w:spacing w:before="100" w:after="100"/>
        <w:ind w:firstLineChars="200" w:firstLine="420"/>
        <w:rPr>
          <w:rFonts w:ascii="宋体" w:hAnsi="宋体" w:cs="宋体"/>
          <w:szCs w:val="21"/>
          <w:lang w:val="zh-CN"/>
        </w:rPr>
      </w:pPr>
      <w:r>
        <w:rPr>
          <w:rFonts w:ascii="宋体" w:hAnsi="宋体" w:cs="宋体" w:hint="eastAsia"/>
          <w:szCs w:val="21"/>
          <w:lang w:val="zh-CN"/>
        </w:rPr>
        <w:t>民主集中制原则 , 客观公正原则，实事求是原则，注重成效原则 ,奖惩结合原则</w:t>
      </w:r>
    </w:p>
    <w:p w:rsidR="00D3335D" w:rsidRDefault="00D3335D" w:rsidP="00D3335D">
      <w:pPr>
        <w:pStyle w:val="New"/>
        <w:autoSpaceDE w:val="0"/>
        <w:autoSpaceDN w:val="0"/>
        <w:spacing w:before="100" w:after="100"/>
        <w:jc w:val="left"/>
        <w:rPr>
          <w:rFonts w:ascii="宋体" w:hAnsi="宋体" w:cs="宋体"/>
          <w:b/>
          <w:bCs/>
          <w:szCs w:val="21"/>
        </w:rPr>
      </w:pPr>
    </w:p>
    <w:p w:rsidR="00D3335D" w:rsidRDefault="00D3335D" w:rsidP="00D3335D">
      <w:pPr>
        <w:pStyle w:val="New"/>
        <w:autoSpaceDE w:val="0"/>
        <w:autoSpaceDN w:val="0"/>
        <w:spacing w:before="100" w:after="100"/>
        <w:jc w:val="left"/>
        <w:rPr>
          <w:rFonts w:ascii="宋体" w:hAnsi="宋体" w:cs="宋体"/>
          <w:szCs w:val="21"/>
        </w:rPr>
      </w:pPr>
      <w:r>
        <w:rPr>
          <w:rFonts w:ascii="宋体" w:hAnsi="宋体" w:cs="宋体" w:hint="eastAsia"/>
          <w:b/>
          <w:bCs/>
          <w:szCs w:val="21"/>
        </w:rPr>
        <w:t>第三条</w:t>
      </w:r>
      <w:r>
        <w:rPr>
          <w:rFonts w:ascii="宋体" w:hAnsi="宋体" w:cs="宋体" w:hint="eastAsia"/>
          <w:szCs w:val="21"/>
        </w:rPr>
        <w:t xml:space="preserve">  考核的结果分为文字性的描述和量化表形式</w:t>
      </w:r>
    </w:p>
    <w:p w:rsidR="00D3335D" w:rsidRDefault="00D3335D" w:rsidP="00D3335D">
      <w:pPr>
        <w:pStyle w:val="New"/>
        <w:autoSpaceDE w:val="0"/>
        <w:autoSpaceDN w:val="0"/>
        <w:spacing w:before="100" w:after="100"/>
        <w:rPr>
          <w:rFonts w:ascii="宋体" w:hAnsi="宋体" w:cs="宋体"/>
          <w:b/>
          <w:bCs/>
          <w:szCs w:val="21"/>
        </w:rPr>
      </w:pPr>
    </w:p>
    <w:p w:rsidR="00D3335D" w:rsidRDefault="00D3335D" w:rsidP="00D3335D">
      <w:pPr>
        <w:pStyle w:val="New"/>
        <w:autoSpaceDE w:val="0"/>
        <w:autoSpaceDN w:val="0"/>
        <w:spacing w:before="100" w:after="100"/>
        <w:rPr>
          <w:rFonts w:ascii="宋体" w:hAnsi="宋体" w:cs="宋体"/>
          <w:szCs w:val="21"/>
        </w:rPr>
      </w:pPr>
      <w:r>
        <w:rPr>
          <w:rFonts w:ascii="宋体" w:hAnsi="宋体" w:cs="宋体" w:hint="eastAsia"/>
          <w:b/>
          <w:bCs/>
          <w:szCs w:val="21"/>
        </w:rPr>
        <w:t>第四条</w:t>
      </w:r>
      <w:r>
        <w:rPr>
          <w:rFonts w:ascii="宋体" w:hAnsi="宋体" w:cs="宋体" w:hint="eastAsia"/>
          <w:szCs w:val="21"/>
        </w:rPr>
        <w:t xml:space="preserve">  考核结果及时反馈给各部门及个人</w:t>
      </w:r>
    </w:p>
    <w:p w:rsidR="00D3335D" w:rsidRDefault="00D3335D" w:rsidP="00D3335D">
      <w:pPr>
        <w:pStyle w:val="New"/>
        <w:autoSpaceDE w:val="0"/>
        <w:autoSpaceDN w:val="0"/>
        <w:spacing w:before="100" w:after="100"/>
        <w:rPr>
          <w:rFonts w:ascii="宋体" w:hAnsi="宋体" w:cs="宋体"/>
          <w:b/>
          <w:bCs/>
          <w:szCs w:val="21"/>
        </w:rPr>
      </w:pPr>
    </w:p>
    <w:p w:rsidR="00D3335D" w:rsidRDefault="00D3335D" w:rsidP="00D3335D">
      <w:pPr>
        <w:pStyle w:val="New"/>
        <w:autoSpaceDE w:val="0"/>
        <w:autoSpaceDN w:val="0"/>
        <w:spacing w:before="100" w:after="100"/>
        <w:rPr>
          <w:rFonts w:ascii="宋体" w:hAnsi="宋体" w:cs="宋体"/>
          <w:szCs w:val="21"/>
          <w:lang w:val="zh-CN"/>
        </w:rPr>
      </w:pPr>
      <w:r>
        <w:rPr>
          <w:rFonts w:ascii="宋体" w:hAnsi="宋体" w:cs="宋体" w:hint="eastAsia"/>
          <w:b/>
          <w:bCs/>
          <w:szCs w:val="21"/>
        </w:rPr>
        <w:t>第五条</w:t>
      </w:r>
      <w:r>
        <w:rPr>
          <w:rFonts w:ascii="宋体" w:hAnsi="宋体" w:cs="宋体" w:hint="eastAsia"/>
          <w:szCs w:val="21"/>
        </w:rPr>
        <w:t xml:space="preserve">  考核一般一学期两次</w:t>
      </w:r>
    </w:p>
    <w:p w:rsidR="00D3335D" w:rsidRDefault="00D3335D" w:rsidP="00D3335D">
      <w:pPr>
        <w:pStyle w:val="New"/>
        <w:autoSpaceDE w:val="0"/>
        <w:autoSpaceDN w:val="0"/>
        <w:spacing w:before="100" w:after="100"/>
        <w:jc w:val="center"/>
        <w:rPr>
          <w:rFonts w:ascii="宋体" w:hAnsi="宋体" w:cs="宋体"/>
          <w:b/>
          <w:sz w:val="24"/>
          <w:szCs w:val="24"/>
          <w:lang w:val="zh-CN"/>
        </w:rPr>
      </w:pPr>
    </w:p>
    <w:p w:rsidR="00D3335D" w:rsidRDefault="00D3335D" w:rsidP="00D3335D">
      <w:pPr>
        <w:pStyle w:val="2"/>
        <w:rPr>
          <w:lang w:val="zh-CN"/>
        </w:rPr>
      </w:pPr>
      <w:bookmarkStart w:id="49" w:name="_Toc26792"/>
      <w:r>
        <w:rPr>
          <w:rFonts w:hint="eastAsia"/>
          <w:lang w:val="zh-CN"/>
        </w:rPr>
        <w:t>第二章</w:t>
      </w:r>
      <w:r>
        <w:t xml:space="preserve"> </w:t>
      </w:r>
      <w:r>
        <w:rPr>
          <w:rFonts w:hint="eastAsia"/>
          <w:lang w:val="zh-CN"/>
        </w:rPr>
        <w:t>考核办法与考核机构</w:t>
      </w:r>
      <w:bookmarkEnd w:id="49"/>
    </w:p>
    <w:p w:rsidR="00D3335D" w:rsidRDefault="00D3335D" w:rsidP="00D3335D">
      <w:pPr>
        <w:pStyle w:val="New"/>
        <w:autoSpaceDE w:val="0"/>
        <w:autoSpaceDN w:val="0"/>
        <w:spacing w:before="100" w:after="100"/>
        <w:rPr>
          <w:rFonts w:ascii="宋体" w:hAnsi="宋体" w:cs="宋体"/>
          <w:b/>
          <w:szCs w:val="21"/>
          <w:lang w:val="zh-CN"/>
        </w:rPr>
      </w:pPr>
    </w:p>
    <w:p w:rsidR="00D3335D" w:rsidRDefault="00D3335D" w:rsidP="00D3335D">
      <w:pPr>
        <w:pStyle w:val="New"/>
        <w:autoSpaceDE w:val="0"/>
        <w:autoSpaceDN w:val="0"/>
        <w:spacing w:before="100" w:after="100"/>
        <w:rPr>
          <w:rFonts w:ascii="宋体" w:hAnsi="宋体" w:cs="宋体"/>
          <w:szCs w:val="21"/>
          <w:lang w:val="zh-CN"/>
        </w:rPr>
      </w:pPr>
      <w:r>
        <w:rPr>
          <w:rFonts w:ascii="宋体" w:hAnsi="宋体" w:cs="宋体" w:hint="eastAsia"/>
          <w:b/>
          <w:szCs w:val="21"/>
          <w:lang w:val="zh-CN"/>
        </w:rPr>
        <w:t>第六条</w:t>
      </w:r>
      <w:r>
        <w:rPr>
          <w:rFonts w:ascii="宋体" w:hAnsi="宋体" w:cs="宋体" w:hint="eastAsia"/>
          <w:b/>
          <w:szCs w:val="21"/>
        </w:rPr>
        <w:t xml:space="preserve"> </w:t>
      </w:r>
      <w:r>
        <w:rPr>
          <w:rFonts w:ascii="宋体" w:hAnsi="宋体" w:cs="宋体" w:hint="eastAsia"/>
          <w:szCs w:val="21"/>
          <w:lang w:val="zh-CN"/>
        </w:rPr>
        <w:t xml:space="preserve"> 考核分为自评，同级互评，上级对下级全方位考核</w:t>
      </w:r>
    </w:p>
    <w:p w:rsidR="00D3335D" w:rsidRDefault="00D3335D" w:rsidP="00D3335D">
      <w:pPr>
        <w:pStyle w:val="New"/>
        <w:autoSpaceDE w:val="0"/>
        <w:autoSpaceDN w:val="0"/>
        <w:spacing w:before="100" w:after="100"/>
        <w:rPr>
          <w:rFonts w:ascii="宋体" w:hAnsi="宋体" w:cs="宋体"/>
          <w:b/>
          <w:szCs w:val="21"/>
          <w:lang w:val="zh-CN"/>
        </w:rPr>
      </w:pPr>
    </w:p>
    <w:p w:rsidR="00D3335D" w:rsidRDefault="00D3335D" w:rsidP="00D3335D">
      <w:pPr>
        <w:pStyle w:val="New"/>
        <w:autoSpaceDE w:val="0"/>
        <w:autoSpaceDN w:val="0"/>
        <w:spacing w:before="100" w:after="100"/>
        <w:rPr>
          <w:rFonts w:ascii="宋体" w:hAnsi="宋体" w:cs="宋体"/>
          <w:bCs/>
          <w:szCs w:val="21"/>
        </w:rPr>
      </w:pPr>
      <w:r>
        <w:rPr>
          <w:rFonts w:ascii="宋体" w:hAnsi="宋体" w:cs="宋体" w:hint="eastAsia"/>
          <w:b/>
          <w:szCs w:val="21"/>
          <w:lang w:val="zh-CN"/>
        </w:rPr>
        <w:lastRenderedPageBreak/>
        <w:t>第七条</w:t>
      </w:r>
      <w:r>
        <w:rPr>
          <w:rFonts w:ascii="宋体" w:hAnsi="宋体" w:cs="宋体" w:hint="eastAsia"/>
          <w:b/>
          <w:szCs w:val="21"/>
        </w:rPr>
        <w:t xml:space="preserve">  </w:t>
      </w:r>
      <w:r>
        <w:rPr>
          <w:rFonts w:ascii="宋体" w:hAnsi="宋体" w:cs="宋体" w:hint="eastAsia"/>
          <w:bCs/>
          <w:szCs w:val="21"/>
        </w:rPr>
        <w:t>以量化表形式考核为主，文字性描述为辅</w:t>
      </w:r>
    </w:p>
    <w:p w:rsidR="00D3335D" w:rsidRDefault="00D3335D" w:rsidP="00D3335D">
      <w:pPr>
        <w:pStyle w:val="New"/>
        <w:autoSpaceDE w:val="0"/>
        <w:autoSpaceDN w:val="0"/>
        <w:spacing w:before="100" w:after="100"/>
        <w:rPr>
          <w:rFonts w:ascii="宋体" w:hAnsi="宋体" w:cs="宋体"/>
          <w:b/>
          <w:szCs w:val="21"/>
          <w:lang w:val="zh-CN"/>
        </w:rPr>
      </w:pPr>
    </w:p>
    <w:p w:rsidR="00D3335D" w:rsidRDefault="00D3335D" w:rsidP="00D3335D">
      <w:pPr>
        <w:pStyle w:val="New"/>
        <w:autoSpaceDE w:val="0"/>
        <w:autoSpaceDN w:val="0"/>
        <w:spacing w:before="100" w:after="100"/>
        <w:rPr>
          <w:rFonts w:ascii="宋体" w:hAnsi="宋体" w:cs="宋体"/>
          <w:szCs w:val="21"/>
          <w:lang w:val="zh-CN"/>
        </w:rPr>
      </w:pPr>
      <w:r>
        <w:rPr>
          <w:rFonts w:ascii="宋体" w:hAnsi="宋体" w:cs="宋体" w:hint="eastAsia"/>
          <w:b/>
          <w:szCs w:val="21"/>
          <w:lang w:val="zh-CN"/>
        </w:rPr>
        <w:t>第八条</w:t>
      </w:r>
      <w:r>
        <w:rPr>
          <w:rFonts w:ascii="宋体" w:hAnsi="宋体" w:cs="宋体" w:hint="eastAsia"/>
          <w:b/>
          <w:szCs w:val="21"/>
        </w:rPr>
        <w:t xml:space="preserve">  </w:t>
      </w:r>
      <w:proofErr w:type="gramStart"/>
      <w:r w:rsidR="00322D2C">
        <w:rPr>
          <w:rFonts w:ascii="宋体" w:hAnsi="宋体" w:cs="宋体" w:hint="eastAsia"/>
          <w:szCs w:val="21"/>
          <w:lang w:val="zh-CN"/>
        </w:rPr>
        <w:t>青协</w:t>
      </w:r>
      <w:r>
        <w:rPr>
          <w:rFonts w:ascii="宋体" w:hAnsi="宋体" w:cs="宋体" w:hint="eastAsia"/>
          <w:szCs w:val="21"/>
          <w:lang w:val="zh-CN"/>
        </w:rPr>
        <w:t>人力资源</w:t>
      </w:r>
      <w:proofErr w:type="gramEnd"/>
      <w:r>
        <w:rPr>
          <w:rFonts w:ascii="宋体" w:hAnsi="宋体" w:cs="宋体" w:hint="eastAsia"/>
          <w:szCs w:val="21"/>
          <w:lang w:val="zh-CN"/>
        </w:rPr>
        <w:t>部组织若干小组对</w:t>
      </w:r>
      <w:proofErr w:type="gramStart"/>
      <w:r w:rsidR="00322D2C">
        <w:rPr>
          <w:rFonts w:ascii="宋体" w:hAnsi="宋体" w:cs="宋体" w:hint="eastAsia"/>
          <w:szCs w:val="21"/>
          <w:lang w:val="zh-CN"/>
        </w:rPr>
        <w:t>青协</w:t>
      </w:r>
      <w:r>
        <w:rPr>
          <w:rFonts w:ascii="宋体" w:hAnsi="宋体" w:cs="宋体" w:hint="eastAsia"/>
          <w:szCs w:val="21"/>
          <w:lang w:val="zh-CN"/>
        </w:rPr>
        <w:t>全部</w:t>
      </w:r>
      <w:proofErr w:type="gramEnd"/>
      <w:r>
        <w:rPr>
          <w:rFonts w:ascii="宋体" w:hAnsi="宋体" w:cs="宋体" w:hint="eastAsia"/>
          <w:szCs w:val="21"/>
          <w:lang w:val="zh-CN"/>
        </w:rPr>
        <w:t>的学生干部进行考核</w:t>
      </w:r>
    </w:p>
    <w:p w:rsidR="00D3335D" w:rsidRDefault="00D3335D" w:rsidP="00D3335D">
      <w:pPr>
        <w:pStyle w:val="New"/>
        <w:autoSpaceDE w:val="0"/>
        <w:autoSpaceDN w:val="0"/>
        <w:spacing w:before="100" w:after="100"/>
        <w:jc w:val="center"/>
        <w:rPr>
          <w:rFonts w:ascii="宋体" w:hAnsi="宋体" w:cs="宋体"/>
          <w:b/>
          <w:bCs/>
          <w:sz w:val="24"/>
          <w:szCs w:val="24"/>
          <w:lang w:val="zh-CN"/>
        </w:rPr>
      </w:pPr>
    </w:p>
    <w:p w:rsidR="00D3335D" w:rsidRDefault="00D3335D" w:rsidP="00D3335D">
      <w:pPr>
        <w:pStyle w:val="2"/>
        <w:rPr>
          <w:lang w:val="zh-CN"/>
        </w:rPr>
      </w:pPr>
      <w:bookmarkStart w:id="50" w:name="_Toc19137"/>
      <w:r>
        <w:rPr>
          <w:rFonts w:hint="eastAsia"/>
          <w:lang w:val="zh-CN"/>
        </w:rPr>
        <w:t>第三章</w:t>
      </w:r>
      <w:r>
        <w:t xml:space="preserve">  </w:t>
      </w:r>
      <w:r>
        <w:rPr>
          <w:rFonts w:hint="eastAsia"/>
          <w:lang w:val="zh-CN"/>
        </w:rPr>
        <w:t>考核评比程序</w:t>
      </w:r>
      <w:bookmarkEnd w:id="50"/>
    </w:p>
    <w:p w:rsidR="00D3335D" w:rsidRDefault="00D3335D" w:rsidP="00D3335D">
      <w:pPr>
        <w:pStyle w:val="New"/>
        <w:autoSpaceDE w:val="0"/>
        <w:autoSpaceDN w:val="0"/>
        <w:spacing w:before="100" w:after="100"/>
        <w:rPr>
          <w:rFonts w:ascii="宋体" w:hAnsi="宋体" w:cs="宋体"/>
          <w:b/>
          <w:bCs/>
          <w:szCs w:val="21"/>
          <w:lang w:val="zh-CN"/>
        </w:rPr>
      </w:pPr>
    </w:p>
    <w:p w:rsidR="00D3335D" w:rsidRDefault="00D3335D" w:rsidP="00D3335D">
      <w:pPr>
        <w:pStyle w:val="New"/>
        <w:autoSpaceDE w:val="0"/>
        <w:autoSpaceDN w:val="0"/>
        <w:spacing w:before="100" w:after="100"/>
        <w:rPr>
          <w:rFonts w:ascii="宋体" w:hAnsi="宋体" w:cs="宋体"/>
          <w:szCs w:val="21"/>
          <w:lang w:val="zh-CN"/>
        </w:rPr>
      </w:pPr>
      <w:r>
        <w:rPr>
          <w:rFonts w:ascii="宋体" w:hAnsi="宋体" w:cs="宋体" w:hint="eastAsia"/>
          <w:b/>
          <w:bCs/>
          <w:szCs w:val="21"/>
          <w:lang w:val="zh-CN"/>
        </w:rPr>
        <w:t>第九条</w:t>
      </w:r>
      <w:r>
        <w:rPr>
          <w:rFonts w:ascii="宋体" w:hAnsi="宋体" w:cs="宋体" w:hint="eastAsia"/>
          <w:b/>
          <w:bCs/>
          <w:szCs w:val="21"/>
        </w:rPr>
        <w:t xml:space="preserve">  </w:t>
      </w:r>
      <w:r>
        <w:rPr>
          <w:rFonts w:ascii="宋体" w:hAnsi="宋体" w:cs="宋体" w:hint="eastAsia"/>
          <w:szCs w:val="21"/>
          <w:lang w:val="zh-CN"/>
        </w:rPr>
        <w:t>每月月末各部部长、</w:t>
      </w:r>
      <w:proofErr w:type="gramStart"/>
      <w:r>
        <w:rPr>
          <w:rFonts w:ascii="宋体" w:hAnsi="宋体" w:cs="宋体" w:hint="eastAsia"/>
          <w:szCs w:val="21"/>
          <w:lang w:val="zh-CN"/>
        </w:rPr>
        <w:t>副部长需准备</w:t>
      </w:r>
      <w:proofErr w:type="gramEnd"/>
      <w:r>
        <w:rPr>
          <w:rFonts w:ascii="宋体" w:hAnsi="宋体" w:cs="宋体" w:hint="eastAsia"/>
          <w:szCs w:val="21"/>
          <w:lang w:val="zh-CN"/>
        </w:rPr>
        <w:t>个人总结一份，内容包括一个月内所作的工作和自我评议。并及时交于人力资源部备案。</w:t>
      </w:r>
    </w:p>
    <w:p w:rsidR="00D3335D" w:rsidRDefault="00D3335D" w:rsidP="00D3335D">
      <w:pPr>
        <w:pStyle w:val="New"/>
        <w:autoSpaceDE w:val="0"/>
        <w:autoSpaceDN w:val="0"/>
        <w:spacing w:before="100" w:after="100"/>
        <w:rPr>
          <w:rFonts w:ascii="宋体" w:hAnsi="宋体" w:cs="宋体"/>
          <w:b/>
          <w:bCs/>
          <w:szCs w:val="21"/>
          <w:lang w:val="zh-CN"/>
        </w:rPr>
      </w:pPr>
    </w:p>
    <w:p w:rsidR="00D3335D" w:rsidRDefault="00D3335D" w:rsidP="00D3335D">
      <w:pPr>
        <w:pStyle w:val="New"/>
        <w:autoSpaceDE w:val="0"/>
        <w:autoSpaceDN w:val="0"/>
        <w:spacing w:before="100" w:after="100"/>
        <w:rPr>
          <w:rFonts w:ascii="宋体" w:hAnsi="宋体" w:cs="宋体"/>
          <w:b/>
          <w:bCs/>
          <w:szCs w:val="21"/>
          <w:lang w:val="zh-CN"/>
        </w:rPr>
      </w:pPr>
      <w:r>
        <w:rPr>
          <w:rFonts w:ascii="宋体" w:hAnsi="宋体" w:cs="宋体" w:hint="eastAsia"/>
          <w:b/>
          <w:bCs/>
          <w:szCs w:val="21"/>
          <w:lang w:val="zh-CN"/>
        </w:rPr>
        <w:t>第十条</w:t>
      </w:r>
      <w:r>
        <w:rPr>
          <w:rFonts w:ascii="宋体" w:hAnsi="宋体" w:cs="宋体" w:hint="eastAsia"/>
          <w:b/>
          <w:bCs/>
          <w:szCs w:val="21"/>
        </w:rPr>
        <w:t xml:space="preserve">  </w:t>
      </w:r>
      <w:r w:rsidR="00CD6B7F">
        <w:rPr>
          <w:rFonts w:ascii="宋体" w:hAnsi="宋体" w:cs="宋体" w:hint="eastAsia"/>
          <w:szCs w:val="21"/>
          <w:lang w:val="zh-CN"/>
        </w:rPr>
        <w:t>由人力资源部组织干部考核小组进行评议，由主席团听取</w:t>
      </w:r>
      <w:r>
        <w:rPr>
          <w:rFonts w:ascii="宋体" w:hAnsi="宋体" w:cs="宋体" w:hint="eastAsia"/>
          <w:szCs w:val="21"/>
          <w:lang w:val="zh-CN"/>
        </w:rPr>
        <w:t>意见后综合得分得出各部门最终考评成绩并记录在案。</w:t>
      </w:r>
    </w:p>
    <w:p w:rsidR="00D3335D" w:rsidRDefault="00D3335D" w:rsidP="00D3335D">
      <w:pPr>
        <w:pStyle w:val="New"/>
        <w:autoSpaceDE w:val="0"/>
        <w:autoSpaceDN w:val="0"/>
        <w:spacing w:before="100" w:after="100"/>
        <w:rPr>
          <w:rFonts w:ascii="宋体" w:hAnsi="宋体" w:cs="宋体"/>
          <w:szCs w:val="21"/>
          <w:lang w:val="zh-CN"/>
        </w:rPr>
      </w:pPr>
      <w:r>
        <w:rPr>
          <w:rFonts w:ascii="宋体" w:hAnsi="宋体" w:cs="宋体" w:hint="eastAsia"/>
          <w:b/>
          <w:bCs/>
          <w:szCs w:val="21"/>
          <w:lang w:val="zh-CN"/>
        </w:rPr>
        <w:t>第十一条</w:t>
      </w:r>
      <w:r>
        <w:rPr>
          <w:rFonts w:ascii="宋体" w:hAnsi="宋体" w:cs="宋体" w:hint="eastAsia"/>
          <w:b/>
          <w:bCs/>
          <w:szCs w:val="21"/>
        </w:rPr>
        <w:t xml:space="preserve"> </w:t>
      </w:r>
      <w:r>
        <w:rPr>
          <w:rFonts w:ascii="宋体" w:hAnsi="宋体" w:cs="宋体" w:hint="eastAsia"/>
          <w:szCs w:val="21"/>
          <w:lang w:val="zh-CN"/>
        </w:rPr>
        <w:t>每月量化成绩将在干部例会上进行公示，如有异议可向主席团提出申诉。</w:t>
      </w:r>
    </w:p>
    <w:p w:rsidR="00D3335D" w:rsidRDefault="00D3335D" w:rsidP="00D3335D">
      <w:pPr>
        <w:pStyle w:val="New"/>
        <w:autoSpaceDE w:val="0"/>
        <w:autoSpaceDN w:val="0"/>
        <w:spacing w:before="100" w:after="100"/>
        <w:jc w:val="left"/>
        <w:rPr>
          <w:rFonts w:ascii="宋体" w:hAnsi="宋体" w:cs="宋体"/>
          <w:b/>
          <w:bCs/>
          <w:szCs w:val="21"/>
          <w:lang w:val="zh-CN"/>
        </w:rPr>
      </w:pPr>
    </w:p>
    <w:p w:rsidR="00D3335D" w:rsidRDefault="00D3335D" w:rsidP="00D3335D">
      <w:pPr>
        <w:pStyle w:val="New"/>
        <w:autoSpaceDE w:val="0"/>
        <w:autoSpaceDN w:val="0"/>
        <w:spacing w:before="100" w:after="100"/>
        <w:jc w:val="left"/>
        <w:rPr>
          <w:rFonts w:ascii="宋体" w:hAnsi="宋体" w:cs="宋体"/>
          <w:b/>
          <w:bCs/>
          <w:szCs w:val="21"/>
          <w:lang w:val="zh-CN"/>
        </w:rPr>
      </w:pPr>
      <w:r>
        <w:rPr>
          <w:rFonts w:ascii="宋体" w:hAnsi="宋体" w:cs="宋体" w:hint="eastAsia"/>
          <w:b/>
          <w:bCs/>
          <w:szCs w:val="21"/>
          <w:lang w:val="zh-CN"/>
        </w:rPr>
        <w:t>第十二条</w:t>
      </w:r>
      <w:r>
        <w:rPr>
          <w:rFonts w:ascii="宋体" w:hAnsi="宋体" w:cs="宋体" w:hint="eastAsia"/>
          <w:b/>
          <w:bCs/>
          <w:szCs w:val="21"/>
        </w:rPr>
        <w:t xml:space="preserve"> </w:t>
      </w:r>
      <w:r>
        <w:rPr>
          <w:rFonts w:ascii="宋体" w:hAnsi="宋体" w:cs="宋体" w:hint="eastAsia"/>
          <w:szCs w:val="21"/>
          <w:lang w:val="zh-CN"/>
        </w:rPr>
        <w:t>公示后若各部干部均无异议，则该考核生效。</w:t>
      </w:r>
    </w:p>
    <w:p w:rsidR="00D3335D" w:rsidRDefault="00D3335D" w:rsidP="00D3335D">
      <w:pPr>
        <w:pStyle w:val="NewNewNew"/>
        <w:jc w:val="center"/>
        <w:rPr>
          <w:rFonts w:ascii="宋体" w:hAnsi="宋体" w:cs="宋体"/>
          <w:b/>
          <w:bCs/>
          <w:sz w:val="24"/>
          <w:lang w:val="zh-CN"/>
        </w:rPr>
      </w:pPr>
    </w:p>
    <w:p w:rsidR="00D3335D" w:rsidRDefault="00D3335D" w:rsidP="00D3335D">
      <w:pPr>
        <w:pStyle w:val="2"/>
        <w:rPr>
          <w:lang w:val="zh-CN"/>
        </w:rPr>
      </w:pPr>
      <w:bookmarkStart w:id="51" w:name="_Toc3499"/>
      <w:r>
        <w:rPr>
          <w:rFonts w:hint="eastAsia"/>
          <w:lang w:val="zh-CN"/>
        </w:rPr>
        <w:t>第四章</w:t>
      </w:r>
      <w:r>
        <w:t xml:space="preserve">  </w:t>
      </w:r>
      <w:r>
        <w:rPr>
          <w:rFonts w:hint="eastAsia"/>
          <w:lang w:val="zh-CN"/>
        </w:rPr>
        <w:t>考核内容细则</w:t>
      </w:r>
      <w:bookmarkEnd w:id="51"/>
    </w:p>
    <w:p w:rsidR="00D3335D" w:rsidRDefault="00D3335D" w:rsidP="00D3335D">
      <w:pPr>
        <w:pStyle w:val="NewNewNew"/>
        <w:jc w:val="left"/>
        <w:rPr>
          <w:rFonts w:ascii="宋体" w:hAnsi="宋体" w:cs="宋体"/>
          <w:b/>
          <w:bCs/>
          <w:szCs w:val="21"/>
        </w:rPr>
      </w:pPr>
      <w:r>
        <w:rPr>
          <w:rFonts w:ascii="宋体" w:hAnsi="宋体" w:cs="宋体" w:hint="eastAsia"/>
          <w:b/>
          <w:bCs/>
          <w:szCs w:val="21"/>
        </w:rPr>
        <w:tab/>
        <w:t>（一）总体说明：</w:t>
      </w:r>
    </w:p>
    <w:p w:rsidR="00D3335D" w:rsidRDefault="00D3335D" w:rsidP="00D3335D">
      <w:pPr>
        <w:pStyle w:val="NewNewNew"/>
        <w:jc w:val="left"/>
        <w:rPr>
          <w:rFonts w:ascii="宋体" w:hAnsi="宋体" w:cs="宋体"/>
          <w:b/>
          <w:bCs/>
          <w:szCs w:val="21"/>
        </w:rPr>
      </w:pPr>
    </w:p>
    <w:p w:rsidR="00D3335D" w:rsidRDefault="00D3335D" w:rsidP="00D3335D">
      <w:pPr>
        <w:pStyle w:val="NewNewNew"/>
        <w:jc w:val="left"/>
        <w:rPr>
          <w:rFonts w:ascii="宋体" w:hAnsi="宋体" w:cs="宋体"/>
          <w:szCs w:val="21"/>
        </w:rPr>
      </w:pPr>
      <w:r>
        <w:rPr>
          <w:rFonts w:ascii="宋体" w:hAnsi="宋体" w:cs="宋体" w:hint="eastAsia"/>
          <w:b/>
          <w:bCs/>
          <w:szCs w:val="21"/>
        </w:rPr>
        <w:t xml:space="preserve">第十三条 </w:t>
      </w:r>
      <w:proofErr w:type="gramStart"/>
      <w:r>
        <w:rPr>
          <w:rFonts w:ascii="宋体" w:hAnsi="宋体" w:cs="宋体" w:hint="eastAsia"/>
          <w:szCs w:val="21"/>
        </w:rPr>
        <w:t>本考核</w:t>
      </w:r>
      <w:proofErr w:type="gramEnd"/>
      <w:r>
        <w:rPr>
          <w:rFonts w:ascii="宋体" w:hAnsi="宋体" w:cs="宋体" w:hint="eastAsia"/>
          <w:szCs w:val="21"/>
        </w:rPr>
        <w:t>制度从</w:t>
      </w:r>
      <w:proofErr w:type="gramStart"/>
      <w:r w:rsidR="00322D2C">
        <w:rPr>
          <w:rFonts w:ascii="宋体" w:hAnsi="宋体" w:cs="宋体" w:hint="eastAsia"/>
          <w:szCs w:val="21"/>
        </w:rPr>
        <w:t>青协</w:t>
      </w:r>
      <w:r>
        <w:rPr>
          <w:rFonts w:ascii="宋体" w:hAnsi="宋体" w:cs="宋体" w:hint="eastAsia"/>
          <w:szCs w:val="21"/>
        </w:rPr>
        <w:t>实际</w:t>
      </w:r>
      <w:proofErr w:type="gramEnd"/>
      <w:r>
        <w:rPr>
          <w:rFonts w:ascii="宋体" w:hAnsi="宋体" w:cs="宋体" w:hint="eastAsia"/>
          <w:szCs w:val="21"/>
        </w:rPr>
        <w:t>出发，</w:t>
      </w:r>
      <w:proofErr w:type="gramStart"/>
      <w:r>
        <w:rPr>
          <w:rFonts w:ascii="宋体" w:hAnsi="宋体" w:cs="宋体" w:hint="eastAsia"/>
          <w:szCs w:val="21"/>
        </w:rPr>
        <w:t>对</w:t>
      </w:r>
      <w:r w:rsidR="00322D2C">
        <w:rPr>
          <w:rFonts w:ascii="宋体" w:hAnsi="宋体" w:cs="宋体" w:hint="eastAsia"/>
          <w:szCs w:val="21"/>
        </w:rPr>
        <w:t>青协</w:t>
      </w:r>
      <w:r>
        <w:rPr>
          <w:rFonts w:ascii="宋体" w:hAnsi="宋体" w:cs="宋体" w:hint="eastAsia"/>
          <w:szCs w:val="21"/>
        </w:rPr>
        <w:t>各</w:t>
      </w:r>
      <w:proofErr w:type="gramEnd"/>
      <w:r>
        <w:rPr>
          <w:rFonts w:ascii="宋体" w:hAnsi="宋体" w:cs="宋体" w:hint="eastAsia"/>
          <w:szCs w:val="21"/>
        </w:rPr>
        <w:t>部门及各部门成员进行考核。</w:t>
      </w:r>
    </w:p>
    <w:p w:rsidR="00D3335D" w:rsidRDefault="00D3335D" w:rsidP="00D3335D">
      <w:pPr>
        <w:pStyle w:val="NewNewNew"/>
        <w:jc w:val="left"/>
        <w:rPr>
          <w:rFonts w:ascii="宋体" w:hAnsi="宋体" w:cs="宋体"/>
          <w:b/>
          <w:bCs/>
          <w:szCs w:val="21"/>
        </w:rPr>
      </w:pPr>
    </w:p>
    <w:p w:rsidR="00D3335D" w:rsidRDefault="00D3335D" w:rsidP="00D3335D">
      <w:pPr>
        <w:pStyle w:val="NewNewNew"/>
        <w:jc w:val="left"/>
        <w:rPr>
          <w:rFonts w:ascii="宋体" w:hAnsi="宋体" w:cs="宋体"/>
          <w:b/>
          <w:bCs/>
          <w:szCs w:val="21"/>
        </w:rPr>
      </w:pPr>
      <w:r>
        <w:rPr>
          <w:rFonts w:ascii="宋体" w:hAnsi="宋体" w:cs="宋体" w:hint="eastAsia"/>
          <w:b/>
          <w:bCs/>
          <w:szCs w:val="21"/>
        </w:rPr>
        <w:t xml:space="preserve">第十四条 </w:t>
      </w:r>
      <w:r>
        <w:rPr>
          <w:rFonts w:ascii="宋体" w:hAnsi="宋体" w:cs="宋体" w:hint="eastAsia"/>
          <w:szCs w:val="21"/>
        </w:rPr>
        <w:t>考核包括</w:t>
      </w:r>
      <w:proofErr w:type="gramStart"/>
      <w:r w:rsidR="00322D2C">
        <w:rPr>
          <w:rFonts w:ascii="宋体" w:hAnsi="宋体" w:cs="宋体" w:hint="eastAsia"/>
          <w:szCs w:val="21"/>
        </w:rPr>
        <w:t>青协</w:t>
      </w:r>
      <w:r>
        <w:rPr>
          <w:rFonts w:ascii="宋体" w:hAnsi="宋体" w:cs="宋体" w:hint="eastAsia"/>
          <w:szCs w:val="21"/>
        </w:rPr>
        <w:t>干部</w:t>
      </w:r>
      <w:proofErr w:type="gramEnd"/>
      <w:r>
        <w:rPr>
          <w:rFonts w:ascii="宋体" w:hAnsi="宋体" w:cs="宋体" w:hint="eastAsia"/>
          <w:szCs w:val="21"/>
        </w:rPr>
        <w:t>考核、部门考核、期末互评</w:t>
      </w:r>
      <w:r>
        <w:rPr>
          <w:rFonts w:ascii="宋体" w:hAnsi="宋体" w:cs="宋体" w:hint="eastAsia"/>
          <w:b/>
          <w:bCs/>
          <w:szCs w:val="21"/>
        </w:rPr>
        <w:t>。</w:t>
      </w:r>
    </w:p>
    <w:p w:rsidR="00D3335D" w:rsidRDefault="00D3335D" w:rsidP="00D3335D">
      <w:pPr>
        <w:pStyle w:val="NewNewNew"/>
        <w:jc w:val="left"/>
        <w:rPr>
          <w:rFonts w:ascii="宋体" w:hAnsi="宋体" w:cs="宋体"/>
          <w:b/>
          <w:bCs/>
          <w:szCs w:val="21"/>
        </w:rPr>
      </w:pPr>
    </w:p>
    <w:p w:rsidR="00D3335D" w:rsidRDefault="00D3335D" w:rsidP="00D3335D">
      <w:pPr>
        <w:pStyle w:val="NewNewNew"/>
        <w:jc w:val="left"/>
        <w:rPr>
          <w:rFonts w:ascii="宋体" w:hAnsi="宋体" w:cs="宋体"/>
          <w:szCs w:val="21"/>
        </w:rPr>
      </w:pPr>
      <w:r>
        <w:rPr>
          <w:rFonts w:ascii="宋体" w:hAnsi="宋体" w:cs="宋体" w:hint="eastAsia"/>
          <w:b/>
          <w:bCs/>
          <w:szCs w:val="21"/>
        </w:rPr>
        <w:t xml:space="preserve">第十五条 </w:t>
      </w:r>
      <w:r>
        <w:rPr>
          <w:rFonts w:ascii="宋体" w:hAnsi="宋体" w:cs="宋体" w:hint="eastAsia"/>
          <w:szCs w:val="21"/>
        </w:rPr>
        <w:t>考核总分计算公式：</w:t>
      </w:r>
    </w:p>
    <w:p w:rsidR="00D3335D" w:rsidRDefault="00D3335D" w:rsidP="00D3335D">
      <w:pPr>
        <w:pStyle w:val="NewNewNew"/>
        <w:jc w:val="left"/>
        <w:rPr>
          <w:rFonts w:ascii="宋体" w:hAnsi="宋体" w:cs="宋体"/>
          <w:szCs w:val="21"/>
        </w:rPr>
      </w:pPr>
      <w:r>
        <w:rPr>
          <w:rFonts w:ascii="宋体" w:hAnsi="宋体" w:cs="宋体" w:hint="eastAsia"/>
          <w:b/>
          <w:bCs/>
          <w:szCs w:val="21"/>
        </w:rPr>
        <w:tab/>
      </w:r>
      <w:r>
        <w:rPr>
          <w:rFonts w:ascii="宋体" w:hAnsi="宋体" w:cs="宋体" w:hint="eastAsia"/>
          <w:szCs w:val="21"/>
        </w:rPr>
        <w:t>总分＝</w:t>
      </w:r>
      <w:proofErr w:type="gramStart"/>
      <w:r w:rsidR="00322D2C">
        <w:rPr>
          <w:rFonts w:ascii="宋体" w:hAnsi="宋体" w:cs="宋体" w:hint="eastAsia"/>
          <w:szCs w:val="21"/>
        </w:rPr>
        <w:t>青协</w:t>
      </w:r>
      <w:r>
        <w:rPr>
          <w:rFonts w:ascii="宋体" w:hAnsi="宋体" w:cs="宋体" w:hint="eastAsia"/>
          <w:szCs w:val="21"/>
        </w:rPr>
        <w:t>干部</w:t>
      </w:r>
      <w:proofErr w:type="gramEnd"/>
      <w:r>
        <w:rPr>
          <w:rFonts w:ascii="宋体" w:hAnsi="宋体" w:cs="宋体" w:hint="eastAsia"/>
          <w:szCs w:val="21"/>
        </w:rPr>
        <w:t>考核×20%＋部门考核×70%＋期末互评×10%</w:t>
      </w:r>
    </w:p>
    <w:p w:rsidR="00D3335D" w:rsidRDefault="00D3335D" w:rsidP="00D3335D">
      <w:pPr>
        <w:pStyle w:val="NewNewNew"/>
        <w:jc w:val="left"/>
        <w:rPr>
          <w:rFonts w:ascii="宋体" w:hAnsi="宋体" w:cs="宋体"/>
          <w:b/>
          <w:bCs/>
          <w:szCs w:val="21"/>
        </w:rPr>
      </w:pPr>
    </w:p>
    <w:p w:rsidR="00D3335D" w:rsidRDefault="00D3335D" w:rsidP="00D3335D">
      <w:pPr>
        <w:pStyle w:val="NewNewNew"/>
        <w:jc w:val="left"/>
        <w:rPr>
          <w:rFonts w:ascii="宋体" w:hAnsi="宋体" w:cs="宋体"/>
          <w:szCs w:val="21"/>
        </w:rPr>
      </w:pPr>
      <w:r>
        <w:rPr>
          <w:rFonts w:ascii="宋体" w:hAnsi="宋体" w:cs="宋体" w:hint="eastAsia"/>
          <w:b/>
          <w:bCs/>
          <w:szCs w:val="21"/>
        </w:rPr>
        <w:t xml:space="preserve">第十六条 </w:t>
      </w:r>
      <w:r>
        <w:rPr>
          <w:rFonts w:ascii="宋体" w:hAnsi="宋体" w:cs="宋体" w:hint="eastAsia"/>
          <w:szCs w:val="21"/>
        </w:rPr>
        <w:t>考核总分将作为职务任命和综合测评的主要依据。</w:t>
      </w:r>
    </w:p>
    <w:p w:rsidR="00D3335D" w:rsidRDefault="00D3335D" w:rsidP="00D3335D">
      <w:pPr>
        <w:pStyle w:val="NewNewNew"/>
        <w:jc w:val="left"/>
        <w:rPr>
          <w:rFonts w:ascii="宋体" w:hAnsi="宋体" w:cs="宋体"/>
          <w:szCs w:val="21"/>
        </w:rPr>
      </w:pPr>
      <w:r>
        <w:rPr>
          <w:rFonts w:ascii="宋体" w:hAnsi="宋体" w:cs="宋体" w:hint="eastAsia"/>
          <w:szCs w:val="21"/>
        </w:rPr>
        <w:tab/>
        <w:t>注：基本分70分，优（＋6）、良（＋4）、中（+2）、差（－2）、劣（－4）进行累加累减，满分100分。</w:t>
      </w:r>
    </w:p>
    <w:p w:rsidR="00D3335D" w:rsidRDefault="00D3335D" w:rsidP="00D3335D">
      <w:pPr>
        <w:pStyle w:val="NewNewNew"/>
        <w:jc w:val="left"/>
        <w:rPr>
          <w:rFonts w:ascii="宋体" w:hAnsi="宋体" w:cs="宋体"/>
          <w:b/>
          <w:bCs/>
          <w:szCs w:val="21"/>
        </w:rPr>
      </w:pPr>
      <w:r>
        <w:rPr>
          <w:rFonts w:ascii="宋体" w:hAnsi="宋体" w:cs="宋体" w:hint="eastAsia"/>
          <w:b/>
          <w:bCs/>
          <w:szCs w:val="21"/>
        </w:rPr>
        <w:tab/>
      </w:r>
    </w:p>
    <w:p w:rsidR="00D3335D" w:rsidRDefault="00D3335D" w:rsidP="00D3335D">
      <w:pPr>
        <w:pStyle w:val="NewNewNew"/>
        <w:jc w:val="left"/>
        <w:rPr>
          <w:rFonts w:ascii="宋体" w:hAnsi="宋体" w:cs="宋体"/>
          <w:b/>
          <w:bCs/>
          <w:szCs w:val="21"/>
        </w:rPr>
      </w:pPr>
      <w:r>
        <w:rPr>
          <w:rFonts w:ascii="宋体" w:hAnsi="宋体" w:cs="宋体" w:hint="eastAsia"/>
          <w:b/>
          <w:bCs/>
          <w:szCs w:val="21"/>
        </w:rPr>
        <w:t>（二）</w:t>
      </w:r>
      <w:proofErr w:type="gramStart"/>
      <w:r w:rsidR="00322D2C">
        <w:rPr>
          <w:rFonts w:ascii="宋体" w:hAnsi="宋体" w:cs="宋体" w:hint="eastAsia"/>
          <w:b/>
          <w:bCs/>
          <w:szCs w:val="21"/>
        </w:rPr>
        <w:t>青协</w:t>
      </w:r>
      <w:r>
        <w:rPr>
          <w:rFonts w:ascii="宋体" w:hAnsi="宋体" w:cs="宋体" w:hint="eastAsia"/>
          <w:b/>
          <w:bCs/>
          <w:szCs w:val="21"/>
        </w:rPr>
        <w:t>干部</w:t>
      </w:r>
      <w:proofErr w:type="gramEnd"/>
      <w:r>
        <w:rPr>
          <w:rFonts w:ascii="宋体" w:hAnsi="宋体" w:cs="宋体" w:hint="eastAsia"/>
          <w:b/>
          <w:bCs/>
          <w:szCs w:val="21"/>
        </w:rPr>
        <w:t>考核细则</w:t>
      </w:r>
    </w:p>
    <w:p w:rsidR="00D3335D" w:rsidRDefault="00D3335D" w:rsidP="00D3335D">
      <w:pPr>
        <w:pStyle w:val="NewNewNew"/>
        <w:jc w:val="left"/>
        <w:rPr>
          <w:rFonts w:ascii="宋体" w:hAnsi="宋体" w:cs="宋体"/>
          <w:b/>
          <w:bCs/>
          <w:szCs w:val="21"/>
        </w:rPr>
      </w:pPr>
      <w:r>
        <w:rPr>
          <w:rFonts w:ascii="宋体" w:hAnsi="宋体" w:cs="宋体" w:hint="eastAsia"/>
          <w:b/>
          <w:bCs/>
          <w:szCs w:val="21"/>
        </w:rPr>
        <w:t xml:space="preserve"> </w:t>
      </w:r>
    </w:p>
    <w:p w:rsidR="00D3335D" w:rsidRDefault="00D3335D" w:rsidP="00D3335D">
      <w:pPr>
        <w:pStyle w:val="NewNewNew"/>
        <w:jc w:val="left"/>
        <w:rPr>
          <w:rFonts w:ascii="宋体" w:hAnsi="宋体" w:cs="宋体"/>
          <w:b/>
          <w:bCs/>
          <w:szCs w:val="21"/>
        </w:rPr>
      </w:pPr>
      <w:r>
        <w:rPr>
          <w:rFonts w:ascii="宋体" w:hAnsi="宋体" w:cs="宋体" w:hint="eastAsia"/>
          <w:b/>
          <w:bCs/>
          <w:szCs w:val="21"/>
        </w:rPr>
        <w:t>会议考核：</w:t>
      </w:r>
    </w:p>
    <w:p w:rsidR="00D3335D" w:rsidRDefault="00D3335D" w:rsidP="00D3335D">
      <w:pPr>
        <w:pStyle w:val="NewNewNew"/>
        <w:jc w:val="left"/>
        <w:rPr>
          <w:rFonts w:ascii="宋体" w:hAnsi="宋体" w:cs="宋体"/>
          <w:szCs w:val="21"/>
        </w:rPr>
      </w:pPr>
      <w:r>
        <w:rPr>
          <w:rFonts w:ascii="宋体" w:hAnsi="宋体" w:cs="宋体" w:hint="eastAsia"/>
          <w:b/>
          <w:bCs/>
          <w:szCs w:val="21"/>
        </w:rPr>
        <w:tab/>
      </w:r>
      <w:r>
        <w:rPr>
          <w:rFonts w:ascii="宋体" w:hAnsi="宋体" w:cs="宋体" w:hint="eastAsia"/>
          <w:szCs w:val="21"/>
        </w:rPr>
        <w:t>优：积极参加部长级以上的会议，无缺席；会议期间积极发言，有自己的见解，认真</w:t>
      </w:r>
      <w:r>
        <w:rPr>
          <w:rFonts w:ascii="宋体" w:hAnsi="宋体" w:cs="宋体" w:hint="eastAsia"/>
          <w:szCs w:val="21"/>
        </w:rPr>
        <w:lastRenderedPageBreak/>
        <w:t>出色完成上级指派的任务，会议期间遵守会议纪律。</w:t>
      </w:r>
    </w:p>
    <w:p w:rsidR="00D3335D" w:rsidRDefault="00D3335D" w:rsidP="00D3335D">
      <w:pPr>
        <w:pStyle w:val="NewNewNew"/>
        <w:jc w:val="left"/>
        <w:rPr>
          <w:rFonts w:ascii="宋体" w:hAnsi="宋体" w:cs="宋体"/>
          <w:szCs w:val="21"/>
        </w:rPr>
      </w:pPr>
      <w:r>
        <w:rPr>
          <w:rFonts w:ascii="宋体" w:hAnsi="宋体" w:cs="宋体" w:hint="eastAsia"/>
          <w:szCs w:val="21"/>
        </w:rPr>
        <w:tab/>
        <w:t>良：参加部长级以上的会议，有二次以下缺席；会议期间积极发言，但见解不明确，认真完成任务，遵守会议纪律。</w:t>
      </w:r>
    </w:p>
    <w:p w:rsidR="00D3335D" w:rsidRDefault="00D3335D" w:rsidP="00D3335D">
      <w:pPr>
        <w:pStyle w:val="NewNewNew"/>
        <w:jc w:val="left"/>
        <w:rPr>
          <w:rFonts w:ascii="宋体" w:hAnsi="宋体" w:cs="宋体"/>
          <w:szCs w:val="21"/>
        </w:rPr>
      </w:pPr>
      <w:r>
        <w:rPr>
          <w:rFonts w:ascii="宋体" w:hAnsi="宋体" w:cs="宋体" w:hint="eastAsia"/>
          <w:szCs w:val="21"/>
        </w:rPr>
        <w:tab/>
        <w:t>中：参加部长级以上的会议，有二次至四次缺席，会议缺少发言，见解不鲜明，踏实完成任务，会议期间遵守纪律。</w:t>
      </w:r>
    </w:p>
    <w:p w:rsidR="00D3335D" w:rsidRDefault="00D3335D" w:rsidP="00D3335D">
      <w:pPr>
        <w:pStyle w:val="NewNewNew"/>
        <w:jc w:val="left"/>
        <w:rPr>
          <w:rFonts w:ascii="宋体" w:hAnsi="宋体" w:cs="宋体"/>
          <w:szCs w:val="21"/>
        </w:rPr>
      </w:pPr>
      <w:r>
        <w:rPr>
          <w:rFonts w:ascii="宋体" w:hAnsi="宋体" w:cs="宋体" w:hint="eastAsia"/>
          <w:szCs w:val="21"/>
        </w:rPr>
        <w:tab/>
        <w:t>差：参加会议不积极，有四次以上缺席，会议期间无见解，且不遵守纪律。</w:t>
      </w:r>
    </w:p>
    <w:p w:rsidR="00D3335D" w:rsidRDefault="00D3335D" w:rsidP="00D3335D">
      <w:pPr>
        <w:pStyle w:val="NewNewNew"/>
        <w:jc w:val="left"/>
        <w:rPr>
          <w:rFonts w:ascii="宋体" w:hAnsi="宋体" w:cs="宋体"/>
          <w:b/>
          <w:bCs/>
          <w:szCs w:val="21"/>
        </w:rPr>
      </w:pPr>
      <w:r>
        <w:rPr>
          <w:rFonts w:ascii="宋体" w:hAnsi="宋体" w:cs="宋体" w:hint="eastAsia"/>
          <w:szCs w:val="21"/>
        </w:rPr>
        <w:tab/>
        <w:t>劣：缺席会议次数超过总次数一半，且无视会议纪律。</w:t>
      </w:r>
    </w:p>
    <w:p w:rsidR="00D3335D" w:rsidRDefault="00D3335D" w:rsidP="00D3335D">
      <w:pPr>
        <w:pStyle w:val="NewNewNew"/>
        <w:jc w:val="left"/>
        <w:rPr>
          <w:rFonts w:ascii="宋体" w:hAnsi="宋体" w:cs="宋体"/>
          <w:b/>
          <w:bCs/>
          <w:szCs w:val="21"/>
        </w:rPr>
      </w:pPr>
    </w:p>
    <w:p w:rsidR="00D3335D" w:rsidRDefault="00D3335D" w:rsidP="00D3335D">
      <w:pPr>
        <w:pStyle w:val="NewNewNew"/>
        <w:jc w:val="left"/>
        <w:rPr>
          <w:rFonts w:ascii="宋体" w:hAnsi="宋体" w:cs="宋体"/>
          <w:b/>
          <w:bCs/>
          <w:szCs w:val="21"/>
        </w:rPr>
      </w:pPr>
      <w:r>
        <w:rPr>
          <w:rFonts w:ascii="宋体" w:hAnsi="宋体" w:cs="宋体" w:hint="eastAsia"/>
          <w:b/>
          <w:bCs/>
          <w:szCs w:val="21"/>
        </w:rPr>
        <w:t>对配合其他部门开展活动情况进行考核：</w:t>
      </w:r>
    </w:p>
    <w:p w:rsidR="00D3335D" w:rsidRDefault="00D3335D" w:rsidP="00D3335D">
      <w:pPr>
        <w:pStyle w:val="NewNewNew"/>
        <w:jc w:val="left"/>
        <w:rPr>
          <w:rFonts w:ascii="宋体" w:hAnsi="宋体" w:cs="宋体"/>
          <w:szCs w:val="21"/>
        </w:rPr>
      </w:pPr>
      <w:r>
        <w:rPr>
          <w:rFonts w:ascii="宋体" w:hAnsi="宋体" w:cs="宋体" w:hint="eastAsia"/>
          <w:b/>
          <w:bCs/>
          <w:szCs w:val="21"/>
        </w:rPr>
        <w:tab/>
      </w:r>
      <w:r>
        <w:rPr>
          <w:rFonts w:ascii="宋体" w:hAnsi="宋体" w:cs="宋体" w:hint="eastAsia"/>
          <w:szCs w:val="21"/>
        </w:rPr>
        <w:t>优：与其他部门十分配合，表现非常积极。</w:t>
      </w:r>
    </w:p>
    <w:p w:rsidR="00D3335D" w:rsidRDefault="00D3335D" w:rsidP="00D3335D">
      <w:pPr>
        <w:pStyle w:val="NewNewNew"/>
        <w:jc w:val="left"/>
        <w:rPr>
          <w:rFonts w:ascii="宋体" w:hAnsi="宋体" w:cs="宋体"/>
          <w:szCs w:val="21"/>
        </w:rPr>
      </w:pPr>
      <w:r>
        <w:rPr>
          <w:rFonts w:ascii="宋体" w:hAnsi="宋体" w:cs="宋体" w:hint="eastAsia"/>
          <w:szCs w:val="21"/>
        </w:rPr>
        <w:tab/>
        <w:t>良：与其他部门配合，但并非十分积极。</w:t>
      </w:r>
    </w:p>
    <w:p w:rsidR="00D3335D" w:rsidRDefault="00D3335D" w:rsidP="00D3335D">
      <w:pPr>
        <w:pStyle w:val="NewNewNew"/>
        <w:jc w:val="left"/>
        <w:rPr>
          <w:rFonts w:ascii="宋体" w:hAnsi="宋体" w:cs="宋体"/>
          <w:szCs w:val="21"/>
        </w:rPr>
      </w:pPr>
      <w:r>
        <w:rPr>
          <w:rFonts w:ascii="宋体" w:hAnsi="宋体" w:cs="宋体" w:hint="eastAsia"/>
          <w:szCs w:val="21"/>
        </w:rPr>
        <w:tab/>
        <w:t>中：与其他部门配合，但协调不好，工作积极性差。</w:t>
      </w:r>
    </w:p>
    <w:p w:rsidR="00D3335D" w:rsidRDefault="00D3335D" w:rsidP="00D3335D">
      <w:pPr>
        <w:pStyle w:val="NewNewNew"/>
        <w:jc w:val="left"/>
        <w:rPr>
          <w:rFonts w:ascii="宋体" w:hAnsi="宋体" w:cs="宋体"/>
          <w:szCs w:val="21"/>
        </w:rPr>
      </w:pPr>
      <w:r>
        <w:rPr>
          <w:rFonts w:ascii="宋体" w:hAnsi="宋体" w:cs="宋体" w:hint="eastAsia"/>
          <w:szCs w:val="21"/>
        </w:rPr>
        <w:tab/>
        <w:t>差：与其他部门不配合，但未造成严重后果。</w:t>
      </w:r>
    </w:p>
    <w:p w:rsidR="00D3335D" w:rsidRDefault="00D3335D" w:rsidP="00D3335D">
      <w:pPr>
        <w:pStyle w:val="NewNewNew"/>
        <w:jc w:val="left"/>
        <w:rPr>
          <w:rFonts w:ascii="宋体" w:hAnsi="宋体" w:cs="宋体"/>
          <w:szCs w:val="21"/>
        </w:rPr>
      </w:pPr>
      <w:r>
        <w:rPr>
          <w:rFonts w:ascii="宋体" w:hAnsi="宋体" w:cs="宋体" w:hint="eastAsia"/>
          <w:szCs w:val="21"/>
        </w:rPr>
        <w:tab/>
        <w:t>劣：不但不配合，且工作态度恶劣，以至严重干扰其他部门工作，造成严重后果。</w:t>
      </w:r>
    </w:p>
    <w:p w:rsidR="00D3335D" w:rsidRDefault="00D3335D" w:rsidP="00D3335D">
      <w:pPr>
        <w:pStyle w:val="NewNewNew"/>
        <w:jc w:val="left"/>
        <w:rPr>
          <w:rFonts w:ascii="宋体" w:hAnsi="宋体" w:cs="宋体"/>
          <w:b/>
          <w:bCs/>
          <w:szCs w:val="21"/>
        </w:rPr>
      </w:pPr>
    </w:p>
    <w:p w:rsidR="00D3335D" w:rsidRDefault="00D3335D" w:rsidP="00D3335D">
      <w:pPr>
        <w:pStyle w:val="NewNewNew"/>
        <w:jc w:val="left"/>
        <w:rPr>
          <w:rFonts w:ascii="宋体" w:hAnsi="宋体" w:cs="宋体"/>
          <w:b/>
          <w:bCs/>
          <w:szCs w:val="21"/>
        </w:rPr>
      </w:pPr>
      <w:r>
        <w:rPr>
          <w:rFonts w:ascii="宋体" w:hAnsi="宋体" w:cs="宋体" w:hint="eastAsia"/>
          <w:b/>
          <w:bCs/>
          <w:szCs w:val="21"/>
        </w:rPr>
        <w:t>工作政绩：</w:t>
      </w:r>
    </w:p>
    <w:p w:rsidR="00D3335D" w:rsidRDefault="00D3335D" w:rsidP="00D3335D">
      <w:pPr>
        <w:pStyle w:val="NewNewNew"/>
        <w:jc w:val="left"/>
        <w:rPr>
          <w:rFonts w:ascii="宋体" w:hAnsi="宋体" w:cs="宋体"/>
          <w:szCs w:val="21"/>
        </w:rPr>
      </w:pPr>
      <w:r>
        <w:rPr>
          <w:rFonts w:ascii="宋体" w:hAnsi="宋体" w:cs="宋体" w:hint="eastAsia"/>
          <w:b/>
          <w:bCs/>
          <w:szCs w:val="21"/>
        </w:rPr>
        <w:tab/>
      </w:r>
      <w:r w:rsidR="00CD6B7F">
        <w:rPr>
          <w:rFonts w:ascii="宋体" w:hAnsi="宋体" w:cs="宋体" w:hint="eastAsia"/>
          <w:szCs w:val="21"/>
        </w:rPr>
        <w:t>优：</w:t>
      </w:r>
      <w:proofErr w:type="gramStart"/>
      <w:r w:rsidR="00CD6B7F">
        <w:rPr>
          <w:rFonts w:ascii="宋体" w:hAnsi="宋体" w:cs="宋体" w:hint="eastAsia"/>
          <w:szCs w:val="21"/>
        </w:rPr>
        <w:t>将</w:t>
      </w:r>
      <w:r w:rsidR="00322D2C">
        <w:rPr>
          <w:rFonts w:ascii="宋体" w:hAnsi="宋体" w:cs="宋体" w:hint="eastAsia"/>
          <w:szCs w:val="21"/>
        </w:rPr>
        <w:t>青协</w:t>
      </w:r>
      <w:r>
        <w:rPr>
          <w:rFonts w:ascii="宋体" w:hAnsi="宋体" w:cs="宋体" w:hint="eastAsia"/>
          <w:szCs w:val="21"/>
        </w:rPr>
        <w:t>布置</w:t>
      </w:r>
      <w:proofErr w:type="gramEnd"/>
      <w:r>
        <w:rPr>
          <w:rFonts w:ascii="宋体" w:hAnsi="宋体" w:cs="宋体" w:hint="eastAsia"/>
          <w:szCs w:val="21"/>
        </w:rPr>
        <w:t>的任务、活动认真且出色完成，受相关部门及主席团一致认同，部内委员超过80%表示认同。</w:t>
      </w:r>
    </w:p>
    <w:p w:rsidR="00D3335D" w:rsidRDefault="00D3335D" w:rsidP="00D3335D">
      <w:pPr>
        <w:pStyle w:val="NewNewNew"/>
        <w:jc w:val="left"/>
        <w:rPr>
          <w:rFonts w:ascii="宋体" w:hAnsi="宋体" w:cs="宋体"/>
          <w:szCs w:val="21"/>
        </w:rPr>
      </w:pPr>
      <w:r>
        <w:rPr>
          <w:rFonts w:ascii="宋体" w:hAnsi="宋体" w:cs="宋体" w:hint="eastAsia"/>
          <w:szCs w:val="21"/>
        </w:rPr>
        <w:tab/>
      </w:r>
      <w:r w:rsidR="00CD6B7F">
        <w:rPr>
          <w:rFonts w:ascii="宋体" w:hAnsi="宋体" w:cs="宋体" w:hint="eastAsia"/>
          <w:szCs w:val="21"/>
        </w:rPr>
        <w:t>良：</w:t>
      </w:r>
      <w:proofErr w:type="gramStart"/>
      <w:r w:rsidR="00CD6B7F">
        <w:rPr>
          <w:rFonts w:ascii="宋体" w:hAnsi="宋体" w:cs="宋体" w:hint="eastAsia"/>
          <w:szCs w:val="21"/>
        </w:rPr>
        <w:t>将</w:t>
      </w:r>
      <w:r w:rsidR="00322D2C">
        <w:rPr>
          <w:rFonts w:ascii="宋体" w:hAnsi="宋体" w:cs="宋体" w:hint="eastAsia"/>
          <w:szCs w:val="21"/>
        </w:rPr>
        <w:t>青协</w:t>
      </w:r>
      <w:r>
        <w:rPr>
          <w:rFonts w:ascii="宋体" w:hAnsi="宋体" w:cs="宋体" w:hint="eastAsia"/>
          <w:szCs w:val="21"/>
        </w:rPr>
        <w:t>布置</w:t>
      </w:r>
      <w:proofErr w:type="gramEnd"/>
      <w:r>
        <w:rPr>
          <w:rFonts w:ascii="宋体" w:hAnsi="宋体" w:cs="宋体" w:hint="eastAsia"/>
          <w:szCs w:val="21"/>
        </w:rPr>
        <w:t>的任务、活动认真完成，受相关部门及主席团认同，部内委员超过70%表示认同。</w:t>
      </w:r>
    </w:p>
    <w:p w:rsidR="00D3335D" w:rsidRDefault="00D3335D" w:rsidP="00D3335D">
      <w:pPr>
        <w:pStyle w:val="NewNewNew"/>
        <w:jc w:val="left"/>
        <w:rPr>
          <w:rFonts w:ascii="宋体" w:hAnsi="宋体" w:cs="宋体"/>
          <w:b/>
          <w:bCs/>
          <w:szCs w:val="21"/>
        </w:rPr>
      </w:pPr>
      <w:r>
        <w:rPr>
          <w:rFonts w:ascii="宋体" w:hAnsi="宋体" w:cs="宋体" w:hint="eastAsia"/>
          <w:szCs w:val="21"/>
        </w:rPr>
        <w:tab/>
      </w:r>
      <w:r w:rsidR="00CD6B7F">
        <w:rPr>
          <w:rFonts w:ascii="宋体" w:hAnsi="宋体" w:cs="宋体" w:hint="eastAsia"/>
          <w:szCs w:val="21"/>
        </w:rPr>
        <w:t>中：</w:t>
      </w:r>
      <w:proofErr w:type="gramStart"/>
      <w:r w:rsidR="00CD6B7F">
        <w:rPr>
          <w:rFonts w:ascii="宋体" w:hAnsi="宋体" w:cs="宋体" w:hint="eastAsia"/>
          <w:szCs w:val="21"/>
        </w:rPr>
        <w:t>将</w:t>
      </w:r>
      <w:r w:rsidR="00322D2C">
        <w:rPr>
          <w:rFonts w:ascii="宋体" w:hAnsi="宋体" w:cs="宋体" w:hint="eastAsia"/>
          <w:szCs w:val="21"/>
        </w:rPr>
        <w:t>青协</w:t>
      </w:r>
      <w:r>
        <w:rPr>
          <w:rFonts w:ascii="宋体" w:hAnsi="宋体" w:cs="宋体" w:hint="eastAsia"/>
          <w:szCs w:val="21"/>
        </w:rPr>
        <w:t>布置</w:t>
      </w:r>
      <w:proofErr w:type="gramEnd"/>
      <w:r>
        <w:rPr>
          <w:rFonts w:ascii="宋体" w:hAnsi="宋体" w:cs="宋体" w:hint="eastAsia"/>
          <w:szCs w:val="21"/>
        </w:rPr>
        <w:t>的任务完成得一般，相关部门及主席团评价一般，部内委员超过50%委员表示认同。</w:t>
      </w:r>
    </w:p>
    <w:p w:rsidR="00D3335D" w:rsidRDefault="00D3335D" w:rsidP="00D3335D">
      <w:pPr>
        <w:pStyle w:val="NewNewNew"/>
        <w:jc w:val="left"/>
        <w:rPr>
          <w:rFonts w:ascii="宋体" w:hAnsi="宋体" w:cs="宋体"/>
          <w:szCs w:val="21"/>
        </w:rPr>
      </w:pPr>
      <w:r>
        <w:rPr>
          <w:rFonts w:ascii="宋体" w:hAnsi="宋体" w:cs="宋体" w:hint="eastAsia"/>
          <w:b/>
          <w:bCs/>
          <w:szCs w:val="21"/>
        </w:rPr>
        <w:tab/>
      </w:r>
      <w:r w:rsidR="00CD6B7F">
        <w:rPr>
          <w:rFonts w:ascii="宋体" w:hAnsi="宋体" w:cs="宋体" w:hint="eastAsia"/>
          <w:szCs w:val="21"/>
        </w:rPr>
        <w:t>差：</w:t>
      </w:r>
      <w:proofErr w:type="gramStart"/>
      <w:r w:rsidR="00CD6B7F">
        <w:rPr>
          <w:rFonts w:ascii="宋体" w:hAnsi="宋体" w:cs="宋体" w:hint="eastAsia"/>
          <w:szCs w:val="21"/>
        </w:rPr>
        <w:t>将</w:t>
      </w:r>
      <w:r w:rsidR="00322D2C">
        <w:rPr>
          <w:rFonts w:ascii="宋体" w:hAnsi="宋体" w:cs="宋体" w:hint="eastAsia"/>
          <w:szCs w:val="21"/>
        </w:rPr>
        <w:t>青协</w:t>
      </w:r>
      <w:r>
        <w:rPr>
          <w:rFonts w:ascii="宋体" w:hAnsi="宋体" w:cs="宋体" w:hint="eastAsia"/>
          <w:szCs w:val="21"/>
        </w:rPr>
        <w:t>布置</w:t>
      </w:r>
      <w:proofErr w:type="gramEnd"/>
      <w:r>
        <w:rPr>
          <w:rFonts w:ascii="宋体" w:hAnsi="宋体" w:cs="宋体" w:hint="eastAsia"/>
          <w:szCs w:val="21"/>
        </w:rPr>
        <w:t>的任务完成度差，相关部门及主席团评价差，部内委员超过50%表示反对。</w:t>
      </w:r>
    </w:p>
    <w:p w:rsidR="00D3335D" w:rsidRDefault="00D3335D" w:rsidP="00D3335D">
      <w:pPr>
        <w:pStyle w:val="NewNewNew"/>
        <w:jc w:val="left"/>
        <w:rPr>
          <w:rFonts w:ascii="宋体" w:hAnsi="宋体" w:cs="宋体"/>
          <w:szCs w:val="21"/>
        </w:rPr>
      </w:pPr>
      <w:r>
        <w:rPr>
          <w:rFonts w:ascii="宋体" w:hAnsi="宋体" w:cs="宋体" w:hint="eastAsia"/>
          <w:szCs w:val="21"/>
        </w:rPr>
        <w:tab/>
      </w:r>
      <w:r w:rsidR="00CD6B7F">
        <w:rPr>
          <w:rFonts w:ascii="宋体" w:hAnsi="宋体" w:cs="宋体" w:hint="eastAsia"/>
          <w:szCs w:val="21"/>
        </w:rPr>
        <w:t>劣：</w:t>
      </w:r>
      <w:proofErr w:type="gramStart"/>
      <w:r w:rsidR="00CD6B7F">
        <w:rPr>
          <w:rFonts w:ascii="宋体" w:hAnsi="宋体" w:cs="宋体" w:hint="eastAsia"/>
          <w:szCs w:val="21"/>
        </w:rPr>
        <w:t>无视</w:t>
      </w:r>
      <w:r w:rsidR="00322D2C">
        <w:rPr>
          <w:rFonts w:ascii="宋体" w:hAnsi="宋体" w:cs="宋体" w:hint="eastAsia"/>
          <w:szCs w:val="21"/>
        </w:rPr>
        <w:t>青协</w:t>
      </w:r>
      <w:r>
        <w:rPr>
          <w:rFonts w:ascii="宋体" w:hAnsi="宋体" w:cs="宋体" w:hint="eastAsia"/>
          <w:szCs w:val="21"/>
        </w:rPr>
        <w:t>布置</w:t>
      </w:r>
      <w:proofErr w:type="gramEnd"/>
      <w:r>
        <w:rPr>
          <w:rFonts w:ascii="宋体" w:hAnsi="宋体" w:cs="宋体" w:hint="eastAsia"/>
          <w:szCs w:val="21"/>
        </w:rPr>
        <w:t>的工作任务，且以个人利益为重，相关部门及主席团的评价差，部内超过60%委员表示反对。</w:t>
      </w:r>
    </w:p>
    <w:p w:rsidR="00D3335D" w:rsidRDefault="00D3335D" w:rsidP="00D3335D">
      <w:pPr>
        <w:pStyle w:val="NewNewNew"/>
        <w:jc w:val="left"/>
        <w:rPr>
          <w:rFonts w:ascii="宋体" w:hAnsi="宋体" w:cs="宋体"/>
          <w:b/>
          <w:bCs/>
          <w:szCs w:val="21"/>
        </w:rPr>
      </w:pPr>
    </w:p>
    <w:p w:rsidR="00D3335D" w:rsidRDefault="00D3335D" w:rsidP="00D3335D">
      <w:pPr>
        <w:pStyle w:val="NewNewNew"/>
        <w:jc w:val="left"/>
        <w:rPr>
          <w:rFonts w:ascii="宋体" w:hAnsi="宋体" w:cs="宋体"/>
          <w:b/>
          <w:bCs/>
          <w:szCs w:val="21"/>
        </w:rPr>
      </w:pPr>
      <w:r>
        <w:rPr>
          <w:rFonts w:ascii="宋体" w:hAnsi="宋体" w:cs="宋体" w:hint="eastAsia"/>
          <w:b/>
          <w:bCs/>
          <w:szCs w:val="21"/>
        </w:rPr>
        <w:t>平时表现</w:t>
      </w:r>
    </w:p>
    <w:p w:rsidR="00D3335D" w:rsidRDefault="00D3335D" w:rsidP="00D3335D">
      <w:pPr>
        <w:pStyle w:val="NewNewNew"/>
        <w:jc w:val="left"/>
        <w:rPr>
          <w:rFonts w:ascii="宋体" w:hAnsi="宋体" w:cs="宋体"/>
          <w:szCs w:val="21"/>
        </w:rPr>
      </w:pPr>
      <w:r>
        <w:rPr>
          <w:rFonts w:ascii="宋体" w:hAnsi="宋体" w:cs="宋体" w:hint="eastAsia"/>
          <w:b/>
          <w:bCs/>
          <w:szCs w:val="21"/>
        </w:rPr>
        <w:tab/>
      </w:r>
      <w:r>
        <w:rPr>
          <w:rFonts w:ascii="宋体" w:hAnsi="宋体" w:cs="宋体" w:hint="eastAsia"/>
          <w:szCs w:val="21"/>
        </w:rPr>
        <w:t>优：工作形象好，影响力大，工作协调很好，有70%以上</w:t>
      </w:r>
      <w:proofErr w:type="gramStart"/>
      <w:r w:rsidR="00322D2C">
        <w:rPr>
          <w:rFonts w:ascii="宋体" w:hAnsi="宋体" w:cs="宋体" w:hint="eastAsia"/>
          <w:szCs w:val="21"/>
        </w:rPr>
        <w:t>青协</w:t>
      </w:r>
      <w:r>
        <w:rPr>
          <w:rFonts w:ascii="宋体" w:hAnsi="宋体" w:cs="宋体" w:hint="eastAsia"/>
          <w:szCs w:val="21"/>
        </w:rPr>
        <w:t>成员</w:t>
      </w:r>
      <w:proofErr w:type="gramEnd"/>
      <w:r>
        <w:rPr>
          <w:rFonts w:ascii="宋体" w:hAnsi="宋体" w:cs="宋体" w:hint="eastAsia"/>
          <w:szCs w:val="21"/>
        </w:rPr>
        <w:t>表示认同，能得到主席团的认同。</w:t>
      </w:r>
    </w:p>
    <w:p w:rsidR="00D3335D" w:rsidRDefault="00D3335D" w:rsidP="00D3335D">
      <w:pPr>
        <w:pStyle w:val="NewNewNew"/>
        <w:jc w:val="left"/>
        <w:rPr>
          <w:rFonts w:ascii="宋体" w:hAnsi="宋体" w:cs="宋体"/>
          <w:szCs w:val="21"/>
        </w:rPr>
      </w:pPr>
      <w:r>
        <w:rPr>
          <w:rFonts w:ascii="宋体" w:hAnsi="宋体" w:cs="宋体" w:hint="eastAsia"/>
          <w:szCs w:val="21"/>
        </w:rPr>
        <w:tab/>
        <w:t>良：工作形象良好，有一定的影响力，工作协调良好，有60%以上的</w:t>
      </w:r>
      <w:proofErr w:type="gramStart"/>
      <w:r w:rsidR="00322D2C">
        <w:rPr>
          <w:rFonts w:ascii="宋体" w:hAnsi="宋体" w:cs="宋体" w:hint="eastAsia"/>
          <w:szCs w:val="21"/>
        </w:rPr>
        <w:t>青协</w:t>
      </w:r>
      <w:r>
        <w:rPr>
          <w:rFonts w:ascii="宋体" w:hAnsi="宋体" w:cs="宋体" w:hint="eastAsia"/>
          <w:szCs w:val="21"/>
        </w:rPr>
        <w:t>成员</w:t>
      </w:r>
      <w:proofErr w:type="gramEnd"/>
      <w:r>
        <w:rPr>
          <w:rFonts w:ascii="宋体" w:hAnsi="宋体" w:cs="宋体" w:hint="eastAsia"/>
          <w:szCs w:val="21"/>
        </w:rPr>
        <w:t>表示认同，能得到主席团的基本认同。</w:t>
      </w:r>
    </w:p>
    <w:p w:rsidR="00D3335D" w:rsidRDefault="00D3335D" w:rsidP="00D3335D">
      <w:pPr>
        <w:pStyle w:val="NewNewNew"/>
        <w:jc w:val="left"/>
        <w:rPr>
          <w:rFonts w:ascii="宋体" w:hAnsi="宋体" w:cs="宋体"/>
          <w:szCs w:val="21"/>
        </w:rPr>
      </w:pPr>
      <w:r>
        <w:rPr>
          <w:rFonts w:ascii="宋体" w:hAnsi="宋体" w:cs="宋体" w:hint="eastAsia"/>
          <w:szCs w:val="21"/>
        </w:rPr>
        <w:tab/>
        <w:t>中：工作形象一般，能把工作完成，有50%以上的</w:t>
      </w:r>
      <w:proofErr w:type="gramStart"/>
      <w:r w:rsidR="00322D2C">
        <w:rPr>
          <w:rFonts w:ascii="宋体" w:hAnsi="宋体" w:cs="宋体" w:hint="eastAsia"/>
          <w:szCs w:val="21"/>
        </w:rPr>
        <w:t>青协</w:t>
      </w:r>
      <w:r>
        <w:rPr>
          <w:rFonts w:ascii="宋体" w:hAnsi="宋体" w:cs="宋体" w:hint="eastAsia"/>
          <w:szCs w:val="21"/>
        </w:rPr>
        <w:t>成员</w:t>
      </w:r>
      <w:proofErr w:type="gramEnd"/>
      <w:r>
        <w:rPr>
          <w:rFonts w:ascii="宋体" w:hAnsi="宋体" w:cs="宋体" w:hint="eastAsia"/>
          <w:szCs w:val="21"/>
        </w:rPr>
        <w:t>表示认同，没有受到主席团批评。</w:t>
      </w:r>
    </w:p>
    <w:p w:rsidR="00D3335D" w:rsidRDefault="00D3335D" w:rsidP="00D3335D">
      <w:pPr>
        <w:pStyle w:val="NewNewNew"/>
        <w:jc w:val="left"/>
        <w:rPr>
          <w:rFonts w:ascii="宋体" w:hAnsi="宋体" w:cs="宋体"/>
          <w:szCs w:val="21"/>
        </w:rPr>
      </w:pPr>
      <w:r>
        <w:rPr>
          <w:rFonts w:ascii="宋体" w:hAnsi="宋体" w:cs="宋体" w:hint="eastAsia"/>
          <w:b/>
          <w:bCs/>
          <w:szCs w:val="21"/>
        </w:rPr>
        <w:tab/>
      </w:r>
      <w:r>
        <w:rPr>
          <w:rFonts w:ascii="宋体" w:hAnsi="宋体" w:cs="宋体" w:hint="eastAsia"/>
          <w:szCs w:val="21"/>
        </w:rPr>
        <w:t>差：工作形象反映差，影响力低， 50%以上</w:t>
      </w:r>
      <w:proofErr w:type="gramStart"/>
      <w:r>
        <w:rPr>
          <w:rFonts w:ascii="宋体" w:hAnsi="宋体" w:cs="宋体" w:hint="eastAsia"/>
          <w:szCs w:val="21"/>
        </w:rPr>
        <w:t>的</w:t>
      </w:r>
      <w:r w:rsidR="00322D2C">
        <w:rPr>
          <w:rFonts w:ascii="宋体" w:hAnsi="宋体" w:cs="宋体" w:hint="eastAsia"/>
          <w:szCs w:val="21"/>
        </w:rPr>
        <w:t>青协</w:t>
      </w:r>
      <w:r>
        <w:rPr>
          <w:rFonts w:ascii="宋体" w:hAnsi="宋体" w:cs="宋体" w:hint="eastAsia"/>
          <w:szCs w:val="21"/>
        </w:rPr>
        <w:t>表示不</w:t>
      </w:r>
      <w:proofErr w:type="gramEnd"/>
      <w:r>
        <w:rPr>
          <w:rFonts w:ascii="宋体" w:hAnsi="宋体" w:cs="宋体" w:hint="eastAsia"/>
          <w:szCs w:val="21"/>
        </w:rPr>
        <w:t>认同，且受到主席团的批评。</w:t>
      </w:r>
    </w:p>
    <w:p w:rsidR="00D3335D" w:rsidRDefault="00D3335D" w:rsidP="00D3335D">
      <w:pPr>
        <w:pStyle w:val="NewNewNew"/>
        <w:jc w:val="left"/>
        <w:rPr>
          <w:rFonts w:ascii="宋体" w:hAnsi="宋体" w:cs="宋体"/>
          <w:szCs w:val="21"/>
        </w:rPr>
      </w:pPr>
      <w:r>
        <w:rPr>
          <w:rFonts w:ascii="宋体" w:hAnsi="宋体" w:cs="宋体" w:hint="eastAsia"/>
          <w:szCs w:val="21"/>
        </w:rPr>
        <w:tab/>
        <w:t>劣：工作形象反映差，有超过50%的</w:t>
      </w:r>
      <w:proofErr w:type="gramStart"/>
      <w:r w:rsidR="00322D2C">
        <w:rPr>
          <w:rFonts w:ascii="宋体" w:hAnsi="宋体" w:cs="宋体" w:hint="eastAsia"/>
          <w:szCs w:val="21"/>
        </w:rPr>
        <w:t>青协</w:t>
      </w:r>
      <w:r>
        <w:rPr>
          <w:rFonts w:ascii="宋体" w:hAnsi="宋体" w:cs="宋体" w:hint="eastAsia"/>
          <w:szCs w:val="21"/>
        </w:rPr>
        <w:t>成员</w:t>
      </w:r>
      <w:proofErr w:type="gramEnd"/>
      <w:r>
        <w:rPr>
          <w:rFonts w:ascii="宋体" w:hAnsi="宋体" w:cs="宋体" w:hint="eastAsia"/>
          <w:szCs w:val="21"/>
        </w:rPr>
        <w:t>表示</w:t>
      </w:r>
      <w:proofErr w:type="gramStart"/>
      <w:r>
        <w:rPr>
          <w:rFonts w:ascii="宋体" w:hAnsi="宋体" w:cs="宋体" w:hint="eastAsia"/>
          <w:szCs w:val="21"/>
        </w:rPr>
        <w:t>不</w:t>
      </w:r>
      <w:proofErr w:type="gramEnd"/>
      <w:r>
        <w:rPr>
          <w:rFonts w:ascii="宋体" w:hAnsi="宋体" w:cs="宋体" w:hint="eastAsia"/>
          <w:szCs w:val="21"/>
        </w:rPr>
        <w:t>认同，且受到主席团的批评。</w:t>
      </w:r>
    </w:p>
    <w:p w:rsidR="00D3335D" w:rsidRDefault="00D3335D" w:rsidP="00D3335D">
      <w:pPr>
        <w:pStyle w:val="NewNewNew"/>
        <w:jc w:val="left"/>
        <w:rPr>
          <w:rFonts w:ascii="宋体" w:hAnsi="宋体" w:cs="宋体"/>
          <w:b/>
          <w:bCs/>
          <w:szCs w:val="21"/>
        </w:rPr>
      </w:pPr>
    </w:p>
    <w:p w:rsidR="00D3335D" w:rsidRDefault="00D3335D" w:rsidP="00D3335D">
      <w:pPr>
        <w:pStyle w:val="NewNewNew"/>
        <w:jc w:val="left"/>
        <w:rPr>
          <w:rFonts w:ascii="宋体" w:hAnsi="宋体" w:cs="宋体"/>
          <w:b/>
          <w:bCs/>
          <w:szCs w:val="21"/>
        </w:rPr>
      </w:pPr>
      <w:r>
        <w:rPr>
          <w:rFonts w:ascii="宋体" w:hAnsi="宋体" w:cs="宋体" w:hint="eastAsia"/>
          <w:b/>
          <w:bCs/>
          <w:szCs w:val="21"/>
        </w:rPr>
        <w:t>学习成绩</w:t>
      </w:r>
    </w:p>
    <w:p w:rsidR="00D3335D" w:rsidRDefault="00D3335D" w:rsidP="00D3335D">
      <w:pPr>
        <w:pStyle w:val="NewNewNew"/>
        <w:jc w:val="left"/>
        <w:rPr>
          <w:rFonts w:ascii="宋体" w:hAnsi="宋体" w:cs="宋体"/>
          <w:szCs w:val="21"/>
        </w:rPr>
      </w:pPr>
      <w:r>
        <w:rPr>
          <w:rFonts w:ascii="宋体" w:hAnsi="宋体" w:cs="宋体" w:hint="eastAsia"/>
          <w:b/>
          <w:bCs/>
          <w:szCs w:val="21"/>
        </w:rPr>
        <w:tab/>
      </w:r>
      <w:r>
        <w:rPr>
          <w:rFonts w:ascii="宋体" w:hAnsi="宋体" w:cs="宋体" w:hint="eastAsia"/>
          <w:szCs w:val="21"/>
        </w:rPr>
        <w:t>优：</w:t>
      </w:r>
      <w:proofErr w:type="gramStart"/>
      <w:r>
        <w:rPr>
          <w:rFonts w:ascii="宋体" w:hAnsi="宋体" w:cs="宋体" w:hint="eastAsia"/>
          <w:szCs w:val="21"/>
        </w:rPr>
        <w:t>无挂科现象</w:t>
      </w:r>
      <w:proofErr w:type="gramEnd"/>
      <w:r>
        <w:rPr>
          <w:rFonts w:ascii="宋体" w:hAnsi="宋体" w:cs="宋体" w:hint="eastAsia"/>
          <w:szCs w:val="21"/>
        </w:rPr>
        <w:t>，并且有获得奖学金，受到一致的好评。</w:t>
      </w:r>
    </w:p>
    <w:p w:rsidR="00D3335D" w:rsidRDefault="00D3335D" w:rsidP="00D3335D">
      <w:pPr>
        <w:pStyle w:val="NewNewNew"/>
        <w:jc w:val="left"/>
        <w:rPr>
          <w:rFonts w:ascii="宋体" w:hAnsi="宋体" w:cs="宋体"/>
          <w:szCs w:val="21"/>
        </w:rPr>
      </w:pPr>
      <w:r>
        <w:rPr>
          <w:rFonts w:ascii="宋体" w:hAnsi="宋体" w:cs="宋体" w:hint="eastAsia"/>
          <w:szCs w:val="21"/>
        </w:rPr>
        <w:tab/>
        <w:t>良：</w:t>
      </w:r>
      <w:proofErr w:type="gramStart"/>
      <w:r>
        <w:rPr>
          <w:rFonts w:ascii="宋体" w:hAnsi="宋体" w:cs="宋体" w:hint="eastAsia"/>
          <w:szCs w:val="21"/>
        </w:rPr>
        <w:t>无挂科现象</w:t>
      </w:r>
      <w:proofErr w:type="gramEnd"/>
      <w:r>
        <w:rPr>
          <w:rFonts w:ascii="宋体" w:hAnsi="宋体" w:cs="宋体" w:hint="eastAsia"/>
          <w:szCs w:val="21"/>
        </w:rPr>
        <w:t>，并且能积极参与各类竞赛活动。</w:t>
      </w:r>
    </w:p>
    <w:p w:rsidR="00D3335D" w:rsidRDefault="00D3335D" w:rsidP="00D3335D">
      <w:pPr>
        <w:pStyle w:val="NewNewNew"/>
        <w:jc w:val="left"/>
        <w:rPr>
          <w:rFonts w:ascii="宋体" w:hAnsi="宋体" w:cs="宋体"/>
          <w:szCs w:val="21"/>
        </w:rPr>
      </w:pPr>
      <w:r>
        <w:rPr>
          <w:rFonts w:ascii="宋体" w:hAnsi="宋体" w:cs="宋体" w:hint="eastAsia"/>
          <w:szCs w:val="21"/>
        </w:rPr>
        <w:lastRenderedPageBreak/>
        <w:tab/>
        <w:t>中：</w:t>
      </w:r>
      <w:proofErr w:type="gramStart"/>
      <w:r>
        <w:rPr>
          <w:rFonts w:ascii="宋体" w:hAnsi="宋体" w:cs="宋体" w:hint="eastAsia"/>
          <w:szCs w:val="21"/>
        </w:rPr>
        <w:t>无挂科现象</w:t>
      </w:r>
      <w:proofErr w:type="gramEnd"/>
      <w:r>
        <w:rPr>
          <w:rFonts w:ascii="宋体" w:hAnsi="宋体" w:cs="宋体" w:hint="eastAsia"/>
          <w:szCs w:val="21"/>
        </w:rPr>
        <w:t>，成绩良好。</w:t>
      </w:r>
    </w:p>
    <w:p w:rsidR="00D3335D" w:rsidRDefault="00D3335D" w:rsidP="00D3335D">
      <w:pPr>
        <w:pStyle w:val="NewNewNew"/>
        <w:jc w:val="left"/>
        <w:rPr>
          <w:rFonts w:ascii="宋体" w:hAnsi="宋体" w:cs="宋体"/>
          <w:szCs w:val="21"/>
        </w:rPr>
      </w:pPr>
      <w:r>
        <w:rPr>
          <w:rFonts w:ascii="宋体" w:hAnsi="宋体" w:cs="宋体" w:hint="eastAsia"/>
          <w:szCs w:val="21"/>
        </w:rPr>
        <w:tab/>
        <w:t>差：</w:t>
      </w:r>
      <w:proofErr w:type="gramStart"/>
      <w:r>
        <w:rPr>
          <w:rFonts w:ascii="宋体" w:hAnsi="宋体" w:cs="宋体" w:hint="eastAsia"/>
          <w:szCs w:val="21"/>
        </w:rPr>
        <w:t>有挂科现象</w:t>
      </w:r>
      <w:proofErr w:type="gramEnd"/>
      <w:r>
        <w:rPr>
          <w:rFonts w:ascii="宋体" w:hAnsi="宋体" w:cs="宋体" w:hint="eastAsia"/>
          <w:szCs w:val="21"/>
        </w:rPr>
        <w:t>，不超过2门，并学习情绪不高。</w:t>
      </w:r>
    </w:p>
    <w:p w:rsidR="00D3335D" w:rsidRDefault="00D3335D" w:rsidP="00D3335D">
      <w:pPr>
        <w:pStyle w:val="NewNewNew"/>
        <w:jc w:val="left"/>
        <w:rPr>
          <w:rFonts w:ascii="宋体" w:hAnsi="宋体" w:cs="宋体"/>
          <w:b/>
          <w:bCs/>
          <w:szCs w:val="21"/>
        </w:rPr>
      </w:pPr>
      <w:r>
        <w:rPr>
          <w:rFonts w:ascii="宋体" w:hAnsi="宋体" w:cs="宋体" w:hint="eastAsia"/>
          <w:szCs w:val="21"/>
        </w:rPr>
        <w:tab/>
        <w:t>劣: 有超过及3门挂科，并学习情绪差</w:t>
      </w:r>
    </w:p>
    <w:p w:rsidR="00D3335D" w:rsidRDefault="00D3335D" w:rsidP="00D3335D">
      <w:pPr>
        <w:pStyle w:val="NewNewNew"/>
        <w:jc w:val="left"/>
        <w:rPr>
          <w:rFonts w:ascii="宋体" w:hAnsi="宋体" w:cs="宋体"/>
          <w:b/>
          <w:bCs/>
          <w:szCs w:val="21"/>
        </w:rPr>
      </w:pPr>
      <w:r>
        <w:rPr>
          <w:rFonts w:ascii="宋体" w:hAnsi="宋体" w:cs="宋体" w:hint="eastAsia"/>
          <w:b/>
          <w:bCs/>
          <w:szCs w:val="21"/>
        </w:rPr>
        <w:tab/>
      </w:r>
    </w:p>
    <w:p w:rsidR="00D3335D" w:rsidRDefault="00D3335D" w:rsidP="00D3335D">
      <w:pPr>
        <w:pStyle w:val="NewNewNew"/>
        <w:jc w:val="left"/>
        <w:rPr>
          <w:rFonts w:ascii="宋体" w:hAnsi="宋体" w:cs="宋体"/>
          <w:b/>
          <w:bCs/>
          <w:szCs w:val="21"/>
        </w:rPr>
      </w:pPr>
      <w:r>
        <w:rPr>
          <w:rFonts w:ascii="宋体" w:hAnsi="宋体" w:cs="宋体" w:hint="eastAsia"/>
          <w:b/>
          <w:bCs/>
          <w:szCs w:val="21"/>
        </w:rPr>
        <w:t>（三）各部门考核细则</w:t>
      </w:r>
    </w:p>
    <w:p w:rsidR="00D3335D" w:rsidRDefault="00D3335D" w:rsidP="00D3335D">
      <w:pPr>
        <w:pStyle w:val="NewNewNew"/>
        <w:jc w:val="left"/>
        <w:rPr>
          <w:rFonts w:ascii="宋体" w:hAnsi="宋体" w:cs="宋体"/>
          <w:b/>
          <w:bCs/>
          <w:szCs w:val="21"/>
        </w:rPr>
      </w:pPr>
    </w:p>
    <w:p w:rsidR="00D3335D" w:rsidRDefault="00D3335D" w:rsidP="00D3335D">
      <w:pPr>
        <w:pStyle w:val="NewNewNew"/>
        <w:jc w:val="left"/>
        <w:rPr>
          <w:rFonts w:ascii="宋体" w:hAnsi="宋体" w:cs="宋体"/>
          <w:b/>
          <w:bCs/>
          <w:szCs w:val="21"/>
        </w:rPr>
      </w:pPr>
      <w:r>
        <w:rPr>
          <w:rFonts w:ascii="宋体" w:hAnsi="宋体" w:cs="宋体" w:hint="eastAsia"/>
          <w:b/>
          <w:bCs/>
          <w:szCs w:val="21"/>
        </w:rPr>
        <w:t>会议情况：</w:t>
      </w:r>
    </w:p>
    <w:p w:rsidR="00D3335D" w:rsidRDefault="00D3335D" w:rsidP="00D3335D">
      <w:pPr>
        <w:pStyle w:val="NewNewNew"/>
        <w:jc w:val="left"/>
        <w:rPr>
          <w:rFonts w:ascii="宋体" w:hAnsi="宋体" w:cs="宋体"/>
          <w:szCs w:val="21"/>
        </w:rPr>
      </w:pPr>
      <w:r>
        <w:rPr>
          <w:rFonts w:ascii="宋体" w:hAnsi="宋体" w:cs="宋体" w:hint="eastAsia"/>
          <w:b/>
          <w:bCs/>
          <w:szCs w:val="21"/>
        </w:rPr>
        <w:tab/>
      </w:r>
      <w:r>
        <w:rPr>
          <w:rFonts w:ascii="宋体" w:hAnsi="宋体" w:cs="宋体" w:hint="eastAsia"/>
          <w:szCs w:val="21"/>
        </w:rPr>
        <w:t>优：积极参加</w:t>
      </w:r>
      <w:r w:rsidR="00322D2C">
        <w:rPr>
          <w:rFonts w:ascii="宋体" w:hAnsi="宋体" w:cs="宋体" w:hint="eastAsia"/>
          <w:szCs w:val="21"/>
        </w:rPr>
        <w:t>青协</w:t>
      </w:r>
      <w:r>
        <w:rPr>
          <w:rFonts w:ascii="宋体" w:hAnsi="宋体" w:cs="宋体" w:hint="eastAsia"/>
          <w:szCs w:val="21"/>
        </w:rPr>
        <w:t>会议，部门所有成员签到，无人不到或迟到，并有会议记录，积极配合会议工作。认真出色完成上级指派的任务，会议期间严格遵守会议纪律。</w:t>
      </w:r>
    </w:p>
    <w:p w:rsidR="00D3335D" w:rsidRDefault="00D3335D" w:rsidP="00D3335D">
      <w:pPr>
        <w:pStyle w:val="NewNewNew"/>
        <w:jc w:val="left"/>
        <w:rPr>
          <w:rFonts w:ascii="宋体" w:hAnsi="宋体" w:cs="宋体"/>
          <w:szCs w:val="21"/>
        </w:rPr>
      </w:pPr>
      <w:r>
        <w:rPr>
          <w:rFonts w:ascii="宋体" w:hAnsi="宋体" w:cs="宋体" w:hint="eastAsia"/>
          <w:szCs w:val="21"/>
        </w:rPr>
        <w:tab/>
        <w:t>良：积极参加</w:t>
      </w:r>
      <w:r w:rsidR="00322D2C">
        <w:rPr>
          <w:rFonts w:ascii="宋体" w:hAnsi="宋体" w:cs="宋体" w:hint="eastAsia"/>
          <w:szCs w:val="21"/>
        </w:rPr>
        <w:t>青协</w:t>
      </w:r>
      <w:r>
        <w:rPr>
          <w:rFonts w:ascii="宋体" w:hAnsi="宋体" w:cs="宋体" w:hint="eastAsia"/>
          <w:szCs w:val="21"/>
        </w:rPr>
        <w:t>会议，部门所有成员签到情况良好，不超过1人迟到或缺席，并有会议记录。认真完成任务，遵守会议纪律。</w:t>
      </w:r>
    </w:p>
    <w:p w:rsidR="00D3335D" w:rsidRDefault="00D3335D" w:rsidP="00D3335D">
      <w:pPr>
        <w:pStyle w:val="NewNewNew"/>
        <w:jc w:val="left"/>
        <w:rPr>
          <w:rFonts w:ascii="宋体" w:hAnsi="宋体" w:cs="宋体"/>
          <w:szCs w:val="21"/>
        </w:rPr>
      </w:pPr>
      <w:r>
        <w:rPr>
          <w:rFonts w:ascii="宋体" w:hAnsi="宋体" w:cs="宋体" w:hint="eastAsia"/>
          <w:szCs w:val="21"/>
        </w:rPr>
        <w:tab/>
        <w:t>中：较积极参加</w:t>
      </w:r>
      <w:r w:rsidR="00322D2C">
        <w:rPr>
          <w:rFonts w:ascii="宋体" w:hAnsi="宋体" w:cs="宋体" w:hint="eastAsia"/>
          <w:szCs w:val="21"/>
        </w:rPr>
        <w:t>青协</w:t>
      </w:r>
      <w:r>
        <w:rPr>
          <w:rFonts w:ascii="宋体" w:hAnsi="宋体" w:cs="宋体" w:hint="eastAsia"/>
          <w:szCs w:val="21"/>
        </w:rPr>
        <w:t>会议，部门签到情况良，不超过3人迟到或缺席，并有会议记录。踏实完成任务，会议期间遵守纪律。</w:t>
      </w:r>
    </w:p>
    <w:p w:rsidR="00D3335D" w:rsidRDefault="00D3335D" w:rsidP="00D3335D">
      <w:pPr>
        <w:pStyle w:val="NewNewNew"/>
        <w:jc w:val="left"/>
        <w:rPr>
          <w:rFonts w:ascii="宋体" w:hAnsi="宋体" w:cs="宋体"/>
          <w:szCs w:val="21"/>
        </w:rPr>
      </w:pPr>
      <w:r>
        <w:rPr>
          <w:rFonts w:ascii="宋体" w:hAnsi="宋体" w:cs="宋体" w:hint="eastAsia"/>
          <w:szCs w:val="21"/>
        </w:rPr>
        <w:tab/>
        <w:t>差：参加</w:t>
      </w:r>
      <w:r w:rsidR="00322D2C">
        <w:rPr>
          <w:rFonts w:ascii="宋体" w:hAnsi="宋体" w:cs="宋体" w:hint="eastAsia"/>
          <w:szCs w:val="21"/>
        </w:rPr>
        <w:t>青协</w:t>
      </w:r>
      <w:r>
        <w:rPr>
          <w:rFonts w:ascii="宋体" w:hAnsi="宋体" w:cs="宋体" w:hint="eastAsia"/>
          <w:szCs w:val="21"/>
        </w:rPr>
        <w:t>会议，部门签到情况差，超过3人迟到或缺席，无会议记录，且不遵守纪律。</w:t>
      </w:r>
    </w:p>
    <w:p w:rsidR="00D3335D" w:rsidRDefault="00D3335D" w:rsidP="00D3335D">
      <w:pPr>
        <w:pStyle w:val="NewNewNew"/>
        <w:jc w:val="left"/>
        <w:rPr>
          <w:rFonts w:ascii="宋体" w:hAnsi="宋体" w:cs="宋体"/>
          <w:b/>
          <w:bCs/>
          <w:szCs w:val="21"/>
        </w:rPr>
      </w:pPr>
      <w:r>
        <w:rPr>
          <w:rFonts w:ascii="宋体" w:hAnsi="宋体" w:cs="宋体" w:hint="eastAsia"/>
          <w:b/>
          <w:bCs/>
          <w:szCs w:val="21"/>
        </w:rPr>
        <w:tab/>
      </w:r>
    </w:p>
    <w:p w:rsidR="00D3335D" w:rsidRDefault="00D3335D" w:rsidP="00D3335D">
      <w:pPr>
        <w:pStyle w:val="NewNewNew"/>
        <w:jc w:val="left"/>
        <w:rPr>
          <w:rFonts w:ascii="宋体" w:hAnsi="宋体" w:cs="宋体"/>
          <w:b/>
          <w:bCs/>
          <w:szCs w:val="21"/>
        </w:rPr>
      </w:pPr>
    </w:p>
    <w:p w:rsidR="00D3335D" w:rsidRDefault="00D3335D" w:rsidP="00D3335D">
      <w:pPr>
        <w:pStyle w:val="NewNewNew"/>
        <w:jc w:val="left"/>
        <w:rPr>
          <w:rFonts w:ascii="宋体" w:hAnsi="宋体" w:cs="宋体"/>
          <w:b/>
          <w:bCs/>
          <w:szCs w:val="21"/>
        </w:rPr>
      </w:pPr>
      <w:r>
        <w:rPr>
          <w:rFonts w:ascii="宋体" w:hAnsi="宋体" w:cs="宋体" w:hint="eastAsia"/>
          <w:b/>
          <w:bCs/>
          <w:szCs w:val="21"/>
        </w:rPr>
        <w:t>活动情况：</w:t>
      </w:r>
    </w:p>
    <w:p w:rsidR="00D3335D" w:rsidRDefault="00D3335D" w:rsidP="00D3335D">
      <w:pPr>
        <w:pStyle w:val="NewNewNew"/>
        <w:jc w:val="left"/>
        <w:rPr>
          <w:rFonts w:ascii="宋体" w:hAnsi="宋体" w:cs="宋体"/>
          <w:szCs w:val="21"/>
        </w:rPr>
      </w:pPr>
      <w:r>
        <w:rPr>
          <w:rFonts w:ascii="宋体" w:hAnsi="宋体" w:cs="宋体" w:hint="eastAsia"/>
          <w:b/>
          <w:bCs/>
          <w:szCs w:val="21"/>
        </w:rPr>
        <w:tab/>
      </w:r>
      <w:r>
        <w:rPr>
          <w:rFonts w:ascii="宋体" w:hAnsi="宋体" w:cs="宋体" w:hint="eastAsia"/>
          <w:szCs w:val="21"/>
        </w:rPr>
        <w:t>优：该活动反映好，影响力高，超过80%</w:t>
      </w:r>
      <w:r w:rsidR="00CD6B7F">
        <w:rPr>
          <w:rFonts w:ascii="宋体" w:hAnsi="宋体" w:cs="宋体" w:hint="eastAsia"/>
          <w:szCs w:val="21"/>
        </w:rPr>
        <w:t>的同学反映良好，且受到</w:t>
      </w:r>
      <w:proofErr w:type="gramStart"/>
      <w:r w:rsidR="00322D2C">
        <w:rPr>
          <w:rFonts w:ascii="宋体" w:hAnsi="宋体" w:cs="宋体" w:hint="eastAsia"/>
          <w:szCs w:val="21"/>
        </w:rPr>
        <w:t>青协</w:t>
      </w:r>
      <w:r w:rsidR="00CD6B7F">
        <w:rPr>
          <w:rFonts w:ascii="宋体" w:hAnsi="宋体" w:cs="宋体" w:hint="eastAsia"/>
          <w:szCs w:val="21"/>
        </w:rPr>
        <w:t>指导</w:t>
      </w:r>
      <w:proofErr w:type="gramEnd"/>
      <w:r w:rsidR="00CD6B7F">
        <w:rPr>
          <w:rFonts w:ascii="宋体" w:hAnsi="宋体" w:cs="宋体" w:hint="eastAsia"/>
          <w:szCs w:val="21"/>
        </w:rPr>
        <w:t>老师</w:t>
      </w:r>
      <w:r>
        <w:rPr>
          <w:rFonts w:ascii="宋体" w:hAnsi="宋体" w:cs="宋体" w:hint="eastAsia"/>
          <w:szCs w:val="21"/>
        </w:rPr>
        <w:t>的肯定或表扬。</w:t>
      </w:r>
    </w:p>
    <w:p w:rsidR="00D3335D" w:rsidRDefault="00D3335D" w:rsidP="00D3335D">
      <w:pPr>
        <w:pStyle w:val="NewNewNew"/>
        <w:jc w:val="left"/>
        <w:rPr>
          <w:rFonts w:ascii="宋体" w:hAnsi="宋体" w:cs="宋体"/>
          <w:szCs w:val="21"/>
        </w:rPr>
      </w:pPr>
      <w:r>
        <w:rPr>
          <w:rFonts w:ascii="宋体" w:hAnsi="宋体" w:cs="宋体" w:hint="eastAsia"/>
          <w:szCs w:val="21"/>
        </w:rPr>
        <w:tab/>
        <w:t>良：该活动反映良好，超过60%的同学反映良好，且受到</w:t>
      </w:r>
      <w:proofErr w:type="gramStart"/>
      <w:r w:rsidR="00CD6B7F">
        <w:rPr>
          <w:rFonts w:ascii="宋体" w:hAnsi="宋体" w:cs="宋体" w:hint="eastAsia"/>
          <w:szCs w:val="21"/>
        </w:rPr>
        <w:t>青协指导</w:t>
      </w:r>
      <w:proofErr w:type="gramEnd"/>
      <w:r w:rsidR="00CD6B7F">
        <w:rPr>
          <w:rFonts w:ascii="宋体" w:hAnsi="宋体" w:cs="宋体" w:hint="eastAsia"/>
          <w:szCs w:val="21"/>
        </w:rPr>
        <w:t>老师</w:t>
      </w:r>
      <w:r>
        <w:rPr>
          <w:rFonts w:ascii="宋体" w:hAnsi="宋体" w:cs="宋体" w:hint="eastAsia"/>
          <w:szCs w:val="21"/>
        </w:rPr>
        <w:t>的肯定、认同。</w:t>
      </w:r>
    </w:p>
    <w:p w:rsidR="00D3335D" w:rsidRDefault="00D3335D" w:rsidP="00D3335D">
      <w:pPr>
        <w:pStyle w:val="NewNewNew"/>
        <w:jc w:val="left"/>
        <w:rPr>
          <w:rFonts w:ascii="宋体" w:hAnsi="宋体" w:cs="宋体"/>
          <w:szCs w:val="21"/>
        </w:rPr>
      </w:pPr>
      <w:r>
        <w:rPr>
          <w:rFonts w:ascii="宋体" w:hAnsi="宋体" w:cs="宋体" w:hint="eastAsia"/>
          <w:szCs w:val="21"/>
        </w:rPr>
        <w:tab/>
        <w:t>中：该活动反映一般，超过50%的同学反映良好，</w:t>
      </w:r>
      <w:proofErr w:type="gramStart"/>
      <w:r w:rsidR="00CD6B7F">
        <w:rPr>
          <w:rFonts w:ascii="宋体" w:hAnsi="宋体" w:cs="宋体" w:hint="eastAsia"/>
          <w:szCs w:val="21"/>
        </w:rPr>
        <w:t>青协指导</w:t>
      </w:r>
      <w:proofErr w:type="gramEnd"/>
      <w:r w:rsidR="00CD6B7F">
        <w:rPr>
          <w:rFonts w:ascii="宋体" w:hAnsi="宋体" w:cs="宋体" w:hint="eastAsia"/>
          <w:szCs w:val="21"/>
        </w:rPr>
        <w:t>老师</w:t>
      </w:r>
      <w:r>
        <w:rPr>
          <w:rFonts w:ascii="宋体" w:hAnsi="宋体" w:cs="宋体" w:hint="eastAsia"/>
          <w:szCs w:val="21"/>
        </w:rPr>
        <w:t>反映一般。</w:t>
      </w:r>
    </w:p>
    <w:p w:rsidR="00D3335D" w:rsidRDefault="00D3335D" w:rsidP="00D3335D">
      <w:pPr>
        <w:pStyle w:val="NewNewNew"/>
        <w:jc w:val="left"/>
        <w:rPr>
          <w:rFonts w:ascii="宋体" w:hAnsi="宋体" w:cs="宋体"/>
          <w:szCs w:val="21"/>
        </w:rPr>
      </w:pPr>
      <w:r>
        <w:rPr>
          <w:rFonts w:ascii="宋体" w:hAnsi="宋体" w:cs="宋体" w:hint="eastAsia"/>
          <w:szCs w:val="21"/>
        </w:rPr>
        <w:tab/>
        <w:t>差：该活动反映差，超过50%的同学反映差，</w:t>
      </w:r>
      <w:proofErr w:type="gramStart"/>
      <w:r w:rsidR="00CD6B7F">
        <w:rPr>
          <w:rFonts w:ascii="宋体" w:hAnsi="宋体" w:cs="宋体" w:hint="eastAsia"/>
          <w:szCs w:val="21"/>
        </w:rPr>
        <w:t>青协指导</w:t>
      </w:r>
      <w:proofErr w:type="gramEnd"/>
      <w:r w:rsidR="00CD6B7F">
        <w:rPr>
          <w:rFonts w:ascii="宋体" w:hAnsi="宋体" w:cs="宋体" w:hint="eastAsia"/>
          <w:szCs w:val="21"/>
        </w:rPr>
        <w:t>老师</w:t>
      </w:r>
      <w:r>
        <w:rPr>
          <w:rFonts w:ascii="宋体" w:hAnsi="宋体" w:cs="宋体" w:hint="eastAsia"/>
          <w:szCs w:val="21"/>
        </w:rPr>
        <w:t>反映差。</w:t>
      </w:r>
    </w:p>
    <w:p w:rsidR="00D3335D" w:rsidRDefault="00D3335D" w:rsidP="00D3335D">
      <w:pPr>
        <w:pStyle w:val="NewNewNew"/>
        <w:jc w:val="left"/>
        <w:rPr>
          <w:rFonts w:ascii="宋体" w:hAnsi="宋体" w:cs="宋体"/>
          <w:b/>
          <w:bCs/>
          <w:szCs w:val="21"/>
        </w:rPr>
      </w:pPr>
      <w:r>
        <w:rPr>
          <w:rFonts w:ascii="宋体" w:hAnsi="宋体" w:cs="宋体" w:hint="eastAsia"/>
          <w:szCs w:val="21"/>
        </w:rPr>
        <w:tab/>
        <w:t>劣：该活动反映极差，超过70%的同学反映差，</w:t>
      </w:r>
      <w:proofErr w:type="gramStart"/>
      <w:r w:rsidR="00CD6B7F">
        <w:rPr>
          <w:rFonts w:ascii="宋体" w:hAnsi="宋体" w:cs="宋体" w:hint="eastAsia"/>
          <w:szCs w:val="21"/>
        </w:rPr>
        <w:t>青协指导</w:t>
      </w:r>
      <w:proofErr w:type="gramEnd"/>
      <w:r w:rsidR="00CD6B7F">
        <w:rPr>
          <w:rFonts w:ascii="宋体" w:hAnsi="宋体" w:cs="宋体" w:hint="eastAsia"/>
          <w:szCs w:val="21"/>
        </w:rPr>
        <w:t>老师</w:t>
      </w:r>
      <w:r>
        <w:rPr>
          <w:rFonts w:ascii="宋体" w:hAnsi="宋体" w:cs="宋体" w:hint="eastAsia"/>
          <w:szCs w:val="21"/>
        </w:rPr>
        <w:t>有强烈意见。</w:t>
      </w:r>
      <w:r>
        <w:rPr>
          <w:rFonts w:ascii="宋体" w:hAnsi="宋体" w:cs="宋体" w:hint="eastAsia"/>
          <w:b/>
          <w:bCs/>
          <w:szCs w:val="21"/>
        </w:rPr>
        <w:tab/>
      </w:r>
    </w:p>
    <w:p w:rsidR="00D3335D" w:rsidRDefault="00D3335D" w:rsidP="00D3335D">
      <w:pPr>
        <w:pStyle w:val="NewNewNew"/>
        <w:jc w:val="left"/>
        <w:rPr>
          <w:rFonts w:ascii="宋体" w:hAnsi="宋体" w:cs="宋体"/>
          <w:b/>
          <w:bCs/>
          <w:szCs w:val="21"/>
        </w:rPr>
      </w:pPr>
    </w:p>
    <w:p w:rsidR="00D3335D" w:rsidRDefault="00D3335D" w:rsidP="00D3335D">
      <w:pPr>
        <w:pStyle w:val="NewNewNew"/>
        <w:jc w:val="left"/>
        <w:rPr>
          <w:rFonts w:ascii="宋体" w:hAnsi="宋体" w:cs="宋体"/>
          <w:b/>
          <w:bCs/>
          <w:szCs w:val="21"/>
        </w:rPr>
      </w:pPr>
      <w:r>
        <w:rPr>
          <w:rFonts w:ascii="宋体" w:hAnsi="宋体" w:cs="宋体" w:hint="eastAsia"/>
          <w:b/>
          <w:bCs/>
          <w:szCs w:val="21"/>
        </w:rPr>
        <w:t>对配合其他部门开展活动情况进行考核：</w:t>
      </w:r>
    </w:p>
    <w:p w:rsidR="00D3335D" w:rsidRDefault="00D3335D" w:rsidP="00D3335D">
      <w:pPr>
        <w:pStyle w:val="NewNewNew"/>
        <w:jc w:val="left"/>
        <w:rPr>
          <w:rFonts w:ascii="宋体" w:hAnsi="宋体" w:cs="宋体"/>
          <w:szCs w:val="21"/>
        </w:rPr>
      </w:pPr>
      <w:r>
        <w:rPr>
          <w:rFonts w:ascii="宋体" w:hAnsi="宋体" w:cs="宋体" w:hint="eastAsia"/>
          <w:b/>
          <w:bCs/>
          <w:szCs w:val="21"/>
        </w:rPr>
        <w:tab/>
      </w:r>
      <w:r>
        <w:rPr>
          <w:rFonts w:ascii="宋体" w:hAnsi="宋体" w:cs="宋体" w:hint="eastAsia"/>
          <w:szCs w:val="21"/>
        </w:rPr>
        <w:t>优：其他部门反映十分配合，表现非常积极。</w:t>
      </w:r>
    </w:p>
    <w:p w:rsidR="00D3335D" w:rsidRDefault="00D3335D" w:rsidP="00D3335D">
      <w:pPr>
        <w:pStyle w:val="NewNewNew"/>
        <w:jc w:val="left"/>
        <w:rPr>
          <w:rFonts w:ascii="宋体" w:hAnsi="宋体" w:cs="宋体"/>
          <w:szCs w:val="21"/>
        </w:rPr>
      </w:pPr>
      <w:r>
        <w:rPr>
          <w:rFonts w:ascii="宋体" w:hAnsi="宋体" w:cs="宋体" w:hint="eastAsia"/>
          <w:szCs w:val="21"/>
        </w:rPr>
        <w:tab/>
        <w:t>良：其他部门反映配合，但并非十分积极。</w:t>
      </w:r>
    </w:p>
    <w:p w:rsidR="00D3335D" w:rsidRDefault="00D3335D" w:rsidP="00D3335D">
      <w:pPr>
        <w:pStyle w:val="NewNewNew"/>
        <w:jc w:val="left"/>
        <w:rPr>
          <w:rFonts w:ascii="宋体" w:hAnsi="宋体" w:cs="宋体"/>
          <w:szCs w:val="21"/>
        </w:rPr>
      </w:pPr>
      <w:r>
        <w:rPr>
          <w:rFonts w:ascii="宋体" w:hAnsi="宋体" w:cs="宋体" w:hint="eastAsia"/>
          <w:szCs w:val="21"/>
        </w:rPr>
        <w:tab/>
        <w:t>差：其他部门反映不配合，但未造成严重后果。</w:t>
      </w:r>
    </w:p>
    <w:p w:rsidR="00D3335D" w:rsidRDefault="00D3335D" w:rsidP="00D3335D">
      <w:pPr>
        <w:pStyle w:val="NewNewNew"/>
        <w:jc w:val="left"/>
        <w:rPr>
          <w:rFonts w:ascii="宋体" w:hAnsi="宋体" w:cs="宋体"/>
          <w:szCs w:val="21"/>
        </w:rPr>
      </w:pPr>
      <w:r>
        <w:rPr>
          <w:rFonts w:ascii="宋体" w:hAnsi="宋体" w:cs="宋体" w:hint="eastAsia"/>
          <w:szCs w:val="21"/>
        </w:rPr>
        <w:tab/>
        <w:t>劣：不但不配合，且工作态度恶劣，以至严重干扰其他部门工作，造成严重后果。</w:t>
      </w:r>
    </w:p>
    <w:p w:rsidR="00D3335D" w:rsidRDefault="00D3335D" w:rsidP="00D3335D">
      <w:pPr>
        <w:pStyle w:val="NewNewNew"/>
        <w:jc w:val="left"/>
        <w:rPr>
          <w:rFonts w:ascii="宋体" w:hAnsi="宋体" w:cs="宋体"/>
          <w:szCs w:val="21"/>
        </w:rPr>
      </w:pPr>
      <w:r>
        <w:rPr>
          <w:rFonts w:ascii="宋体" w:hAnsi="宋体" w:cs="宋体" w:hint="eastAsia"/>
          <w:szCs w:val="21"/>
        </w:rPr>
        <w:tab/>
      </w:r>
    </w:p>
    <w:p w:rsidR="00D3335D" w:rsidRDefault="00D3335D" w:rsidP="00D3335D">
      <w:pPr>
        <w:pStyle w:val="NewNewNew"/>
        <w:jc w:val="left"/>
        <w:rPr>
          <w:rFonts w:ascii="宋体" w:hAnsi="宋体" w:cs="宋体"/>
          <w:b/>
          <w:bCs/>
          <w:szCs w:val="21"/>
        </w:rPr>
      </w:pPr>
      <w:r>
        <w:rPr>
          <w:rFonts w:ascii="宋体" w:hAnsi="宋体" w:cs="宋体" w:hint="eastAsia"/>
          <w:b/>
          <w:bCs/>
          <w:szCs w:val="21"/>
        </w:rPr>
        <w:t>工作政绩：</w:t>
      </w:r>
    </w:p>
    <w:p w:rsidR="00D3335D" w:rsidRDefault="00D3335D" w:rsidP="00D3335D">
      <w:pPr>
        <w:pStyle w:val="NewNewNew"/>
        <w:jc w:val="left"/>
        <w:rPr>
          <w:rFonts w:ascii="宋体" w:hAnsi="宋体" w:cs="宋体"/>
          <w:szCs w:val="21"/>
        </w:rPr>
      </w:pPr>
      <w:r>
        <w:rPr>
          <w:rFonts w:ascii="宋体" w:hAnsi="宋体" w:cs="宋体" w:hint="eastAsia"/>
          <w:b/>
          <w:bCs/>
          <w:szCs w:val="21"/>
        </w:rPr>
        <w:tab/>
      </w:r>
      <w:r>
        <w:rPr>
          <w:rFonts w:ascii="宋体" w:hAnsi="宋体" w:cs="宋体" w:hint="eastAsia"/>
          <w:szCs w:val="21"/>
        </w:rPr>
        <w:t>优：</w:t>
      </w:r>
      <w:proofErr w:type="gramStart"/>
      <w:r>
        <w:rPr>
          <w:rFonts w:ascii="宋体" w:hAnsi="宋体" w:cs="宋体" w:hint="eastAsia"/>
          <w:szCs w:val="21"/>
        </w:rPr>
        <w:t>将</w:t>
      </w:r>
      <w:r w:rsidR="00322D2C">
        <w:rPr>
          <w:rFonts w:ascii="宋体" w:hAnsi="宋体" w:cs="宋体" w:hint="eastAsia"/>
          <w:szCs w:val="21"/>
        </w:rPr>
        <w:t>青协</w:t>
      </w:r>
      <w:r>
        <w:rPr>
          <w:rFonts w:ascii="宋体" w:hAnsi="宋体" w:cs="宋体" w:hint="eastAsia"/>
          <w:szCs w:val="21"/>
        </w:rPr>
        <w:t>布置</w:t>
      </w:r>
      <w:proofErr w:type="gramEnd"/>
      <w:r>
        <w:rPr>
          <w:rFonts w:ascii="宋体" w:hAnsi="宋体" w:cs="宋体" w:hint="eastAsia"/>
          <w:szCs w:val="21"/>
        </w:rPr>
        <w:t>的任务、活动认真且出色完成，能自主策划、举办活动，受相关部门及主席团的认同，有70%以上的同学表示认同。</w:t>
      </w:r>
    </w:p>
    <w:p w:rsidR="00D3335D" w:rsidRDefault="00D3335D" w:rsidP="00D3335D">
      <w:pPr>
        <w:pStyle w:val="NewNewNew"/>
        <w:jc w:val="left"/>
        <w:rPr>
          <w:rFonts w:ascii="宋体" w:hAnsi="宋体" w:cs="宋体"/>
          <w:szCs w:val="21"/>
        </w:rPr>
      </w:pPr>
      <w:r>
        <w:rPr>
          <w:rFonts w:ascii="宋体" w:hAnsi="宋体" w:cs="宋体" w:hint="eastAsia"/>
          <w:szCs w:val="21"/>
        </w:rPr>
        <w:tab/>
        <w:t>良：</w:t>
      </w:r>
      <w:proofErr w:type="gramStart"/>
      <w:r>
        <w:rPr>
          <w:rFonts w:ascii="宋体" w:hAnsi="宋体" w:cs="宋体" w:hint="eastAsia"/>
          <w:szCs w:val="21"/>
        </w:rPr>
        <w:t>将</w:t>
      </w:r>
      <w:r w:rsidR="00322D2C">
        <w:rPr>
          <w:rFonts w:ascii="宋体" w:hAnsi="宋体" w:cs="宋体" w:hint="eastAsia"/>
          <w:szCs w:val="21"/>
        </w:rPr>
        <w:t>青协</w:t>
      </w:r>
      <w:r>
        <w:rPr>
          <w:rFonts w:ascii="宋体" w:hAnsi="宋体" w:cs="宋体" w:hint="eastAsia"/>
          <w:szCs w:val="21"/>
        </w:rPr>
        <w:t>布置</w:t>
      </w:r>
      <w:proofErr w:type="gramEnd"/>
      <w:r>
        <w:rPr>
          <w:rFonts w:ascii="宋体" w:hAnsi="宋体" w:cs="宋体" w:hint="eastAsia"/>
          <w:szCs w:val="21"/>
        </w:rPr>
        <w:t>的任务、活动认真完成，受相关部门及主席团认同，有50%以上的同学表示认同。</w:t>
      </w:r>
    </w:p>
    <w:p w:rsidR="00D3335D" w:rsidRDefault="00D3335D" w:rsidP="00D3335D">
      <w:pPr>
        <w:pStyle w:val="NewNewNew"/>
        <w:jc w:val="left"/>
        <w:rPr>
          <w:rFonts w:ascii="宋体" w:hAnsi="宋体" w:cs="宋体"/>
          <w:szCs w:val="21"/>
        </w:rPr>
      </w:pPr>
      <w:r>
        <w:rPr>
          <w:rFonts w:ascii="宋体" w:hAnsi="宋体" w:cs="宋体" w:hint="eastAsia"/>
          <w:szCs w:val="21"/>
        </w:rPr>
        <w:tab/>
        <w:t>中：</w:t>
      </w:r>
      <w:proofErr w:type="gramStart"/>
      <w:r>
        <w:rPr>
          <w:rFonts w:ascii="宋体" w:hAnsi="宋体" w:cs="宋体" w:hint="eastAsia"/>
          <w:szCs w:val="21"/>
        </w:rPr>
        <w:t>将</w:t>
      </w:r>
      <w:r w:rsidR="00322D2C">
        <w:rPr>
          <w:rFonts w:ascii="宋体" w:hAnsi="宋体" w:cs="宋体" w:hint="eastAsia"/>
          <w:szCs w:val="21"/>
        </w:rPr>
        <w:t>青协</w:t>
      </w:r>
      <w:r>
        <w:rPr>
          <w:rFonts w:ascii="宋体" w:hAnsi="宋体" w:cs="宋体" w:hint="eastAsia"/>
          <w:szCs w:val="21"/>
        </w:rPr>
        <w:t>布置</w:t>
      </w:r>
      <w:proofErr w:type="gramEnd"/>
      <w:r>
        <w:rPr>
          <w:rFonts w:ascii="宋体" w:hAnsi="宋体" w:cs="宋体" w:hint="eastAsia"/>
          <w:szCs w:val="21"/>
        </w:rPr>
        <w:t>的任务完成得一般，相关部门及主席团评价一般，有50%以上的同学表示认同。</w:t>
      </w:r>
    </w:p>
    <w:p w:rsidR="00D3335D" w:rsidRDefault="00D3335D" w:rsidP="00D3335D">
      <w:pPr>
        <w:pStyle w:val="NewNewNew"/>
        <w:jc w:val="left"/>
        <w:rPr>
          <w:rFonts w:ascii="宋体" w:hAnsi="宋体" w:cs="宋体"/>
          <w:szCs w:val="21"/>
        </w:rPr>
      </w:pPr>
      <w:r>
        <w:rPr>
          <w:rFonts w:ascii="宋体" w:hAnsi="宋体" w:cs="宋体" w:hint="eastAsia"/>
          <w:b/>
          <w:bCs/>
          <w:szCs w:val="21"/>
        </w:rPr>
        <w:tab/>
      </w:r>
      <w:r>
        <w:rPr>
          <w:rFonts w:ascii="宋体" w:hAnsi="宋体" w:cs="宋体" w:hint="eastAsia"/>
          <w:szCs w:val="21"/>
        </w:rPr>
        <w:t>差：</w:t>
      </w:r>
      <w:proofErr w:type="gramStart"/>
      <w:r>
        <w:rPr>
          <w:rFonts w:ascii="宋体" w:hAnsi="宋体" w:cs="宋体" w:hint="eastAsia"/>
          <w:szCs w:val="21"/>
        </w:rPr>
        <w:t>将</w:t>
      </w:r>
      <w:r w:rsidR="00322D2C">
        <w:rPr>
          <w:rFonts w:ascii="宋体" w:hAnsi="宋体" w:cs="宋体" w:hint="eastAsia"/>
          <w:szCs w:val="21"/>
        </w:rPr>
        <w:t>青协</w:t>
      </w:r>
      <w:r>
        <w:rPr>
          <w:rFonts w:ascii="宋体" w:hAnsi="宋体" w:cs="宋体" w:hint="eastAsia"/>
          <w:szCs w:val="21"/>
        </w:rPr>
        <w:t>布置</w:t>
      </w:r>
      <w:proofErr w:type="gramEnd"/>
      <w:r>
        <w:rPr>
          <w:rFonts w:ascii="宋体" w:hAnsi="宋体" w:cs="宋体" w:hint="eastAsia"/>
          <w:szCs w:val="21"/>
        </w:rPr>
        <w:t>的任务完成度差，相关部门及主席团评价差， 50%以上的同学表示反对。</w:t>
      </w:r>
    </w:p>
    <w:p w:rsidR="00D3335D" w:rsidRDefault="00D3335D" w:rsidP="00D3335D">
      <w:pPr>
        <w:pStyle w:val="NewNewNew"/>
        <w:jc w:val="left"/>
        <w:rPr>
          <w:rFonts w:ascii="宋体" w:hAnsi="宋体" w:cs="宋体"/>
          <w:b/>
          <w:bCs/>
          <w:szCs w:val="21"/>
        </w:rPr>
      </w:pPr>
      <w:r>
        <w:rPr>
          <w:rFonts w:ascii="宋体" w:hAnsi="宋体" w:cs="宋体" w:hint="eastAsia"/>
          <w:b/>
          <w:bCs/>
          <w:szCs w:val="21"/>
        </w:rPr>
        <w:lastRenderedPageBreak/>
        <w:tab/>
      </w:r>
    </w:p>
    <w:p w:rsidR="00D3335D" w:rsidRDefault="00D3335D" w:rsidP="00D3335D">
      <w:pPr>
        <w:pStyle w:val="NewNewNew"/>
        <w:jc w:val="left"/>
        <w:rPr>
          <w:rFonts w:ascii="宋体" w:hAnsi="宋体" w:cs="宋体"/>
          <w:b/>
          <w:bCs/>
          <w:szCs w:val="21"/>
        </w:rPr>
      </w:pPr>
      <w:r>
        <w:rPr>
          <w:rFonts w:ascii="宋体" w:hAnsi="宋体" w:cs="宋体" w:hint="eastAsia"/>
          <w:b/>
          <w:bCs/>
          <w:szCs w:val="21"/>
        </w:rPr>
        <w:t>平时表现：</w:t>
      </w:r>
    </w:p>
    <w:p w:rsidR="00D3335D" w:rsidRDefault="00D3335D" w:rsidP="00D3335D">
      <w:pPr>
        <w:pStyle w:val="NewNewNew"/>
        <w:jc w:val="left"/>
        <w:rPr>
          <w:rFonts w:ascii="宋体" w:hAnsi="宋体" w:cs="宋体"/>
          <w:szCs w:val="21"/>
        </w:rPr>
      </w:pPr>
      <w:r>
        <w:rPr>
          <w:rFonts w:ascii="宋体" w:hAnsi="宋体" w:cs="宋体" w:hint="eastAsia"/>
          <w:b/>
          <w:bCs/>
          <w:szCs w:val="21"/>
        </w:rPr>
        <w:tab/>
      </w:r>
      <w:r>
        <w:rPr>
          <w:rFonts w:ascii="宋体" w:hAnsi="宋体" w:cs="宋体" w:hint="eastAsia"/>
          <w:szCs w:val="21"/>
        </w:rPr>
        <w:t>优：该部形象在院内好，能出色完成上级指定任务，在工作中得到一致的认可。有80%以上同学表示认同，能得到</w:t>
      </w:r>
      <w:proofErr w:type="gramStart"/>
      <w:r w:rsidR="00CD6B7F">
        <w:rPr>
          <w:rFonts w:ascii="宋体" w:hAnsi="宋体" w:cs="宋体" w:hint="eastAsia"/>
          <w:szCs w:val="21"/>
        </w:rPr>
        <w:t>青协指导</w:t>
      </w:r>
      <w:proofErr w:type="gramEnd"/>
      <w:r w:rsidR="00CD6B7F">
        <w:rPr>
          <w:rFonts w:ascii="宋体" w:hAnsi="宋体" w:cs="宋体" w:hint="eastAsia"/>
          <w:szCs w:val="21"/>
        </w:rPr>
        <w:t>老师</w:t>
      </w:r>
      <w:r>
        <w:rPr>
          <w:rFonts w:ascii="宋体" w:hAnsi="宋体" w:cs="宋体" w:hint="eastAsia"/>
          <w:szCs w:val="21"/>
        </w:rPr>
        <w:t>的认同。</w:t>
      </w:r>
    </w:p>
    <w:p w:rsidR="00D3335D" w:rsidRDefault="00D3335D" w:rsidP="00D3335D">
      <w:pPr>
        <w:pStyle w:val="NewNewNew"/>
        <w:jc w:val="left"/>
        <w:rPr>
          <w:rFonts w:ascii="宋体" w:hAnsi="宋体" w:cs="宋体"/>
          <w:szCs w:val="21"/>
        </w:rPr>
      </w:pPr>
      <w:r>
        <w:rPr>
          <w:rFonts w:ascii="宋体" w:hAnsi="宋体" w:cs="宋体" w:hint="eastAsia"/>
          <w:szCs w:val="21"/>
        </w:rPr>
        <w:tab/>
        <w:t>良：该部形象在院内好，能完成上级指定的任务，</w:t>
      </w:r>
      <w:proofErr w:type="gramStart"/>
      <w:r>
        <w:rPr>
          <w:rFonts w:ascii="宋体" w:hAnsi="宋体" w:cs="宋体" w:hint="eastAsia"/>
          <w:szCs w:val="21"/>
        </w:rPr>
        <w:t>遵守</w:t>
      </w:r>
      <w:r w:rsidR="00322D2C">
        <w:rPr>
          <w:rFonts w:ascii="宋体" w:hAnsi="宋体" w:cs="宋体" w:hint="eastAsia"/>
          <w:szCs w:val="21"/>
        </w:rPr>
        <w:t>青协</w:t>
      </w:r>
      <w:r>
        <w:rPr>
          <w:rFonts w:ascii="宋体" w:hAnsi="宋体" w:cs="宋体" w:hint="eastAsia"/>
          <w:szCs w:val="21"/>
        </w:rPr>
        <w:t>规章制度</w:t>
      </w:r>
      <w:proofErr w:type="gramEnd"/>
      <w:r>
        <w:rPr>
          <w:rFonts w:ascii="宋体" w:hAnsi="宋体" w:cs="宋体" w:hint="eastAsia"/>
          <w:szCs w:val="21"/>
        </w:rPr>
        <w:t>，在同学中影响良好，有60%以上的同学表示认同，能得到</w:t>
      </w:r>
      <w:proofErr w:type="gramStart"/>
      <w:r w:rsidR="00CD6B7F">
        <w:rPr>
          <w:rFonts w:ascii="宋体" w:hAnsi="宋体" w:cs="宋体" w:hint="eastAsia"/>
          <w:szCs w:val="21"/>
        </w:rPr>
        <w:t>青协指导</w:t>
      </w:r>
      <w:proofErr w:type="gramEnd"/>
      <w:r w:rsidR="00CD6B7F">
        <w:rPr>
          <w:rFonts w:ascii="宋体" w:hAnsi="宋体" w:cs="宋体" w:hint="eastAsia"/>
          <w:szCs w:val="21"/>
        </w:rPr>
        <w:t>老师</w:t>
      </w:r>
      <w:r>
        <w:rPr>
          <w:rFonts w:ascii="宋体" w:hAnsi="宋体" w:cs="宋体" w:hint="eastAsia"/>
          <w:szCs w:val="21"/>
        </w:rPr>
        <w:t>的基本认同。</w:t>
      </w:r>
    </w:p>
    <w:p w:rsidR="00D3335D" w:rsidRDefault="00D3335D" w:rsidP="00D3335D">
      <w:pPr>
        <w:pStyle w:val="NewNewNew"/>
        <w:jc w:val="left"/>
        <w:rPr>
          <w:rFonts w:ascii="宋体" w:hAnsi="宋体" w:cs="宋体"/>
          <w:szCs w:val="21"/>
        </w:rPr>
      </w:pPr>
      <w:r>
        <w:rPr>
          <w:rFonts w:ascii="宋体" w:hAnsi="宋体" w:cs="宋体" w:hint="eastAsia"/>
          <w:szCs w:val="21"/>
        </w:rPr>
        <w:tab/>
        <w:t>中：该部形象在院内一般，有50%以上的同学表示认同，没有受到</w:t>
      </w:r>
      <w:proofErr w:type="gramStart"/>
      <w:r w:rsidR="00CD6B7F">
        <w:rPr>
          <w:rFonts w:ascii="宋体" w:hAnsi="宋体" w:cs="宋体" w:hint="eastAsia"/>
          <w:szCs w:val="21"/>
        </w:rPr>
        <w:t>青协指导</w:t>
      </w:r>
      <w:proofErr w:type="gramEnd"/>
      <w:r w:rsidR="00CD6B7F">
        <w:rPr>
          <w:rFonts w:ascii="宋体" w:hAnsi="宋体" w:cs="宋体" w:hint="eastAsia"/>
          <w:szCs w:val="21"/>
        </w:rPr>
        <w:t>老师</w:t>
      </w:r>
      <w:r>
        <w:rPr>
          <w:rFonts w:ascii="宋体" w:hAnsi="宋体" w:cs="宋体" w:hint="eastAsia"/>
          <w:szCs w:val="21"/>
        </w:rPr>
        <w:t>批评。</w:t>
      </w:r>
    </w:p>
    <w:p w:rsidR="00D3335D" w:rsidRDefault="00D3335D" w:rsidP="00D3335D">
      <w:pPr>
        <w:pStyle w:val="NewNewNew"/>
        <w:jc w:val="left"/>
        <w:rPr>
          <w:rFonts w:ascii="宋体" w:hAnsi="宋体" w:cs="宋体"/>
          <w:szCs w:val="21"/>
        </w:rPr>
      </w:pPr>
      <w:r>
        <w:rPr>
          <w:rFonts w:ascii="宋体" w:hAnsi="宋体" w:cs="宋体" w:hint="eastAsia"/>
          <w:szCs w:val="21"/>
        </w:rPr>
        <w:tab/>
        <w:t>差：该部形象在院内反映差，不能完成上级指定的任务，遵守纪律、校规，在同学中表现差。有50%以上的同学表示</w:t>
      </w:r>
      <w:proofErr w:type="gramStart"/>
      <w:r>
        <w:rPr>
          <w:rFonts w:ascii="宋体" w:hAnsi="宋体" w:cs="宋体" w:hint="eastAsia"/>
          <w:szCs w:val="21"/>
        </w:rPr>
        <w:t>不</w:t>
      </w:r>
      <w:proofErr w:type="gramEnd"/>
      <w:r>
        <w:rPr>
          <w:rFonts w:ascii="宋体" w:hAnsi="宋体" w:cs="宋体" w:hint="eastAsia"/>
          <w:szCs w:val="21"/>
        </w:rPr>
        <w:t>认同，且受到</w:t>
      </w:r>
      <w:proofErr w:type="gramStart"/>
      <w:r w:rsidR="00CD6B7F">
        <w:rPr>
          <w:rFonts w:ascii="宋体" w:hAnsi="宋体" w:cs="宋体" w:hint="eastAsia"/>
          <w:szCs w:val="21"/>
        </w:rPr>
        <w:t>青协指导</w:t>
      </w:r>
      <w:proofErr w:type="gramEnd"/>
      <w:r w:rsidR="00CD6B7F">
        <w:rPr>
          <w:rFonts w:ascii="宋体" w:hAnsi="宋体" w:cs="宋体" w:hint="eastAsia"/>
          <w:szCs w:val="21"/>
        </w:rPr>
        <w:t>老师</w:t>
      </w:r>
      <w:r>
        <w:rPr>
          <w:rFonts w:ascii="宋体" w:hAnsi="宋体" w:cs="宋体" w:hint="eastAsia"/>
          <w:szCs w:val="21"/>
        </w:rPr>
        <w:t>的批评。</w:t>
      </w:r>
    </w:p>
    <w:p w:rsidR="00D3335D" w:rsidRDefault="00D3335D" w:rsidP="00D3335D">
      <w:pPr>
        <w:pStyle w:val="NewNewNew"/>
        <w:jc w:val="left"/>
        <w:rPr>
          <w:rFonts w:ascii="宋体" w:hAnsi="宋体" w:cs="宋体"/>
          <w:szCs w:val="21"/>
        </w:rPr>
      </w:pPr>
      <w:r>
        <w:rPr>
          <w:rFonts w:ascii="宋体" w:hAnsi="宋体" w:cs="宋体" w:hint="eastAsia"/>
          <w:szCs w:val="21"/>
        </w:rPr>
        <w:tab/>
        <w:t>劣：该部形象在院内反映差，不完成上级指定任务，不</w:t>
      </w:r>
      <w:proofErr w:type="gramStart"/>
      <w:r>
        <w:rPr>
          <w:rFonts w:ascii="宋体" w:hAnsi="宋体" w:cs="宋体" w:hint="eastAsia"/>
          <w:szCs w:val="21"/>
        </w:rPr>
        <w:t>遵守</w:t>
      </w:r>
      <w:r w:rsidR="00322D2C">
        <w:rPr>
          <w:rFonts w:ascii="宋体" w:hAnsi="宋体" w:cs="宋体" w:hint="eastAsia"/>
          <w:szCs w:val="21"/>
        </w:rPr>
        <w:t>青协</w:t>
      </w:r>
      <w:r>
        <w:rPr>
          <w:rFonts w:ascii="宋体" w:hAnsi="宋体" w:cs="宋体" w:hint="eastAsia"/>
          <w:szCs w:val="21"/>
        </w:rPr>
        <w:t>规章制度</w:t>
      </w:r>
      <w:proofErr w:type="gramEnd"/>
      <w:r>
        <w:rPr>
          <w:rFonts w:ascii="宋体" w:hAnsi="宋体" w:cs="宋体" w:hint="eastAsia"/>
          <w:szCs w:val="21"/>
        </w:rPr>
        <w:t>，在同学中影响差。有70%的同学表示</w:t>
      </w:r>
      <w:proofErr w:type="gramStart"/>
      <w:r>
        <w:rPr>
          <w:rFonts w:ascii="宋体" w:hAnsi="宋体" w:cs="宋体" w:hint="eastAsia"/>
          <w:szCs w:val="21"/>
        </w:rPr>
        <w:t>不</w:t>
      </w:r>
      <w:proofErr w:type="gramEnd"/>
      <w:r>
        <w:rPr>
          <w:rFonts w:ascii="宋体" w:hAnsi="宋体" w:cs="宋体" w:hint="eastAsia"/>
          <w:szCs w:val="21"/>
        </w:rPr>
        <w:t>认同，且受到</w:t>
      </w:r>
      <w:proofErr w:type="gramStart"/>
      <w:r w:rsidR="00CD6B7F">
        <w:rPr>
          <w:rFonts w:ascii="宋体" w:hAnsi="宋体" w:cs="宋体" w:hint="eastAsia"/>
          <w:szCs w:val="21"/>
        </w:rPr>
        <w:t>青协指导</w:t>
      </w:r>
      <w:proofErr w:type="gramEnd"/>
      <w:r w:rsidR="00CD6B7F">
        <w:rPr>
          <w:rFonts w:ascii="宋体" w:hAnsi="宋体" w:cs="宋体" w:hint="eastAsia"/>
          <w:szCs w:val="21"/>
        </w:rPr>
        <w:t>老师</w:t>
      </w:r>
      <w:r>
        <w:rPr>
          <w:rFonts w:ascii="宋体" w:hAnsi="宋体" w:cs="宋体" w:hint="eastAsia"/>
          <w:szCs w:val="21"/>
        </w:rPr>
        <w:t>的批评。</w:t>
      </w:r>
    </w:p>
    <w:p w:rsidR="00D3335D" w:rsidRDefault="00D3335D" w:rsidP="00D3335D">
      <w:pPr>
        <w:pStyle w:val="NewNewNew"/>
        <w:jc w:val="left"/>
        <w:rPr>
          <w:rFonts w:ascii="宋体" w:hAnsi="宋体" w:cs="宋体"/>
          <w:szCs w:val="21"/>
        </w:rPr>
      </w:pPr>
      <w:r>
        <w:rPr>
          <w:rFonts w:ascii="宋体" w:hAnsi="宋体" w:cs="宋体" w:hint="eastAsia"/>
          <w:szCs w:val="21"/>
        </w:rPr>
        <w:tab/>
      </w:r>
    </w:p>
    <w:p w:rsidR="00D3335D" w:rsidRDefault="00D3335D" w:rsidP="00D3335D">
      <w:pPr>
        <w:pStyle w:val="NewNewNew"/>
        <w:jc w:val="left"/>
        <w:rPr>
          <w:rFonts w:ascii="宋体" w:hAnsi="宋体" w:cs="宋体"/>
          <w:b/>
          <w:bCs/>
          <w:szCs w:val="21"/>
        </w:rPr>
      </w:pPr>
      <w:r>
        <w:rPr>
          <w:rFonts w:ascii="宋体" w:hAnsi="宋体" w:cs="宋体" w:hint="eastAsia"/>
          <w:b/>
          <w:bCs/>
          <w:szCs w:val="21"/>
        </w:rPr>
        <w:t>学习成绩</w:t>
      </w:r>
    </w:p>
    <w:p w:rsidR="00D3335D" w:rsidRDefault="00D3335D" w:rsidP="00D3335D">
      <w:pPr>
        <w:pStyle w:val="NewNewNew"/>
        <w:jc w:val="left"/>
        <w:rPr>
          <w:rFonts w:ascii="宋体" w:hAnsi="宋体" w:cs="宋体"/>
          <w:szCs w:val="21"/>
        </w:rPr>
      </w:pPr>
      <w:r>
        <w:rPr>
          <w:rFonts w:ascii="宋体" w:hAnsi="宋体" w:cs="宋体" w:hint="eastAsia"/>
          <w:b/>
          <w:bCs/>
          <w:szCs w:val="21"/>
        </w:rPr>
        <w:tab/>
      </w:r>
      <w:r>
        <w:rPr>
          <w:rFonts w:ascii="宋体" w:hAnsi="宋体" w:cs="宋体" w:hint="eastAsia"/>
          <w:szCs w:val="21"/>
        </w:rPr>
        <w:t>优：该部门一学期，</w:t>
      </w:r>
      <w:proofErr w:type="gramStart"/>
      <w:r>
        <w:rPr>
          <w:rFonts w:ascii="宋体" w:hAnsi="宋体" w:cs="宋体" w:hint="eastAsia"/>
          <w:szCs w:val="21"/>
        </w:rPr>
        <w:t>无挂科现象</w:t>
      </w:r>
      <w:proofErr w:type="gramEnd"/>
      <w:r>
        <w:rPr>
          <w:rFonts w:ascii="宋体" w:hAnsi="宋体" w:cs="宋体" w:hint="eastAsia"/>
          <w:szCs w:val="21"/>
        </w:rPr>
        <w:t>，并且有部内成员获得奖学金，受到一致的好评。</w:t>
      </w:r>
    </w:p>
    <w:p w:rsidR="00D3335D" w:rsidRDefault="00D3335D" w:rsidP="00D3335D">
      <w:pPr>
        <w:pStyle w:val="NewNewNew"/>
        <w:jc w:val="left"/>
        <w:rPr>
          <w:rFonts w:ascii="宋体" w:hAnsi="宋体" w:cs="宋体"/>
          <w:szCs w:val="21"/>
        </w:rPr>
      </w:pPr>
      <w:r>
        <w:rPr>
          <w:rFonts w:ascii="宋体" w:hAnsi="宋体" w:cs="宋体" w:hint="eastAsia"/>
          <w:szCs w:val="21"/>
        </w:rPr>
        <w:tab/>
        <w:t>中：该部门一学期，</w:t>
      </w:r>
      <w:proofErr w:type="gramStart"/>
      <w:r>
        <w:rPr>
          <w:rFonts w:ascii="宋体" w:hAnsi="宋体" w:cs="宋体" w:hint="eastAsia"/>
          <w:szCs w:val="21"/>
        </w:rPr>
        <w:t>无挂科现象</w:t>
      </w:r>
      <w:proofErr w:type="gramEnd"/>
      <w:r>
        <w:rPr>
          <w:rFonts w:ascii="宋体" w:hAnsi="宋体" w:cs="宋体" w:hint="eastAsia"/>
          <w:szCs w:val="21"/>
        </w:rPr>
        <w:t>，成绩良好。</w:t>
      </w:r>
    </w:p>
    <w:p w:rsidR="00D3335D" w:rsidRDefault="00D3335D" w:rsidP="00D3335D">
      <w:pPr>
        <w:pStyle w:val="NewNewNew"/>
        <w:jc w:val="left"/>
        <w:rPr>
          <w:rFonts w:ascii="宋体" w:hAnsi="宋体" w:cs="宋体"/>
          <w:szCs w:val="21"/>
        </w:rPr>
      </w:pPr>
      <w:r>
        <w:rPr>
          <w:rFonts w:ascii="宋体" w:hAnsi="宋体" w:cs="宋体" w:hint="eastAsia"/>
          <w:szCs w:val="21"/>
        </w:rPr>
        <w:tab/>
        <w:t>差：该部门一学期，有超过及2人挂科，并部内学习氛围不浓。</w:t>
      </w:r>
    </w:p>
    <w:p w:rsidR="00D3335D" w:rsidRDefault="00D3335D" w:rsidP="00D3335D">
      <w:pPr>
        <w:pStyle w:val="NewNewNew"/>
        <w:jc w:val="left"/>
        <w:rPr>
          <w:rFonts w:ascii="宋体" w:hAnsi="宋体" w:cs="宋体"/>
          <w:szCs w:val="21"/>
        </w:rPr>
      </w:pPr>
      <w:r>
        <w:rPr>
          <w:rFonts w:ascii="宋体" w:hAnsi="宋体" w:cs="宋体" w:hint="eastAsia"/>
          <w:szCs w:val="21"/>
        </w:rPr>
        <w:tab/>
        <w:t>劣:该部门一学期，有超过及3人挂科，并学习氛围差。</w:t>
      </w:r>
    </w:p>
    <w:p w:rsidR="00D3335D" w:rsidRDefault="00D3335D" w:rsidP="00D3335D">
      <w:pPr>
        <w:pStyle w:val="NewNewNew"/>
        <w:jc w:val="left"/>
        <w:rPr>
          <w:rFonts w:ascii="宋体" w:hAnsi="宋体" w:cs="宋体"/>
          <w:szCs w:val="21"/>
        </w:rPr>
      </w:pPr>
      <w:r>
        <w:rPr>
          <w:rFonts w:ascii="宋体" w:hAnsi="宋体" w:cs="宋体" w:hint="eastAsia"/>
          <w:szCs w:val="21"/>
        </w:rPr>
        <w:tab/>
        <w:t>注：</w:t>
      </w:r>
    </w:p>
    <w:p w:rsidR="00D3335D" w:rsidRDefault="00D3335D" w:rsidP="00D3335D">
      <w:pPr>
        <w:pStyle w:val="NewNewNew"/>
        <w:jc w:val="left"/>
        <w:rPr>
          <w:rFonts w:ascii="宋体" w:hAnsi="宋体" w:cs="宋体"/>
          <w:szCs w:val="21"/>
        </w:rPr>
      </w:pPr>
      <w:r>
        <w:rPr>
          <w:rFonts w:ascii="宋体" w:hAnsi="宋体" w:cs="宋体" w:hint="eastAsia"/>
          <w:szCs w:val="21"/>
        </w:rPr>
        <w:tab/>
        <w:t>1、</w:t>
      </w:r>
      <w:proofErr w:type="gramStart"/>
      <w:r w:rsidR="00322D2C">
        <w:rPr>
          <w:rFonts w:ascii="宋体" w:hAnsi="宋体" w:cs="宋体" w:hint="eastAsia"/>
          <w:szCs w:val="21"/>
        </w:rPr>
        <w:t>青协</w:t>
      </w:r>
      <w:r>
        <w:rPr>
          <w:rFonts w:ascii="宋体" w:hAnsi="宋体" w:cs="宋体" w:hint="eastAsia"/>
          <w:szCs w:val="21"/>
        </w:rPr>
        <w:t>干部</w:t>
      </w:r>
      <w:proofErr w:type="gramEnd"/>
      <w:r>
        <w:rPr>
          <w:rFonts w:ascii="宋体" w:hAnsi="宋体" w:cs="宋体" w:hint="eastAsia"/>
          <w:szCs w:val="21"/>
        </w:rPr>
        <w:t>或委员，</w:t>
      </w:r>
      <w:proofErr w:type="gramStart"/>
      <w:r>
        <w:rPr>
          <w:rFonts w:ascii="宋体" w:hAnsi="宋体" w:cs="宋体" w:hint="eastAsia"/>
          <w:szCs w:val="21"/>
        </w:rPr>
        <w:t>一</w:t>
      </w:r>
      <w:proofErr w:type="gramEnd"/>
      <w:r>
        <w:rPr>
          <w:rFonts w:ascii="宋体" w:hAnsi="宋体" w:cs="宋体" w:hint="eastAsia"/>
          <w:szCs w:val="21"/>
        </w:rPr>
        <w:t>但受到校纪处分，无论处分轻重，一律给予除名。</w:t>
      </w:r>
    </w:p>
    <w:p w:rsidR="00D3335D" w:rsidRDefault="00D3335D" w:rsidP="00D3335D">
      <w:pPr>
        <w:pStyle w:val="NewNewNew"/>
        <w:jc w:val="left"/>
        <w:rPr>
          <w:rFonts w:ascii="宋体" w:hAnsi="宋体" w:cs="宋体"/>
          <w:szCs w:val="21"/>
        </w:rPr>
      </w:pPr>
      <w:r>
        <w:rPr>
          <w:rFonts w:ascii="宋体" w:hAnsi="宋体" w:cs="宋体" w:hint="eastAsia"/>
          <w:szCs w:val="21"/>
        </w:rPr>
        <w:tab/>
        <w:t>2、</w:t>
      </w:r>
      <w:proofErr w:type="gramStart"/>
      <w:r>
        <w:rPr>
          <w:rFonts w:ascii="宋体" w:hAnsi="宋体" w:cs="宋体" w:hint="eastAsia"/>
          <w:szCs w:val="21"/>
        </w:rPr>
        <w:t>各干部违反</w:t>
      </w:r>
      <w:r w:rsidR="00322D2C">
        <w:rPr>
          <w:rFonts w:ascii="宋体" w:hAnsi="宋体" w:cs="宋体" w:hint="eastAsia"/>
          <w:szCs w:val="21"/>
        </w:rPr>
        <w:t>青协</w:t>
      </w:r>
      <w:proofErr w:type="gramEnd"/>
      <w:r w:rsidR="00CD6B7F">
        <w:rPr>
          <w:rFonts w:ascii="宋体" w:hAnsi="宋体" w:cs="宋体" w:hint="eastAsia"/>
          <w:szCs w:val="21"/>
        </w:rPr>
        <w:t>有关规定</w:t>
      </w:r>
      <w:r>
        <w:rPr>
          <w:rFonts w:ascii="宋体" w:hAnsi="宋体" w:cs="宋体" w:hint="eastAsia"/>
          <w:szCs w:val="21"/>
        </w:rPr>
        <w:t>（如果是部长，当该部有成员</w:t>
      </w:r>
      <w:proofErr w:type="gramStart"/>
      <w:r>
        <w:rPr>
          <w:rFonts w:ascii="宋体" w:hAnsi="宋体" w:cs="宋体" w:hint="eastAsia"/>
          <w:szCs w:val="21"/>
        </w:rPr>
        <w:t>违反</w:t>
      </w:r>
      <w:r w:rsidR="00322D2C">
        <w:rPr>
          <w:rFonts w:ascii="宋体" w:hAnsi="宋体" w:cs="宋体" w:hint="eastAsia"/>
          <w:szCs w:val="21"/>
        </w:rPr>
        <w:t>青协</w:t>
      </w:r>
      <w:r>
        <w:rPr>
          <w:rFonts w:ascii="宋体" w:hAnsi="宋体" w:cs="宋体" w:hint="eastAsia"/>
          <w:szCs w:val="21"/>
        </w:rPr>
        <w:t>有关</w:t>
      </w:r>
      <w:proofErr w:type="gramEnd"/>
      <w:r>
        <w:rPr>
          <w:rFonts w:ascii="宋体" w:hAnsi="宋体" w:cs="宋体" w:hint="eastAsia"/>
          <w:szCs w:val="21"/>
        </w:rPr>
        <w:t>规定或校规）对该干部酌情扣分，具体分值由考核团决定。</w:t>
      </w:r>
    </w:p>
    <w:p w:rsidR="00D3335D" w:rsidRDefault="00D3335D" w:rsidP="00D3335D">
      <w:pPr>
        <w:pStyle w:val="NewNewNew"/>
        <w:jc w:val="left"/>
        <w:rPr>
          <w:rFonts w:ascii="宋体" w:hAnsi="宋体" w:cs="宋体"/>
          <w:szCs w:val="21"/>
        </w:rPr>
      </w:pPr>
      <w:r>
        <w:rPr>
          <w:rFonts w:ascii="宋体" w:hAnsi="宋体" w:cs="宋体" w:hint="eastAsia"/>
          <w:szCs w:val="21"/>
        </w:rPr>
        <w:tab/>
        <w:t>3、</w:t>
      </w:r>
      <w:proofErr w:type="gramStart"/>
      <w:r>
        <w:rPr>
          <w:rFonts w:ascii="宋体" w:hAnsi="宋体" w:cs="宋体" w:hint="eastAsia"/>
          <w:szCs w:val="21"/>
        </w:rPr>
        <w:t>凡</w:t>
      </w:r>
      <w:r w:rsidR="00322D2C">
        <w:rPr>
          <w:rFonts w:ascii="宋体" w:hAnsi="宋体" w:cs="宋体" w:hint="eastAsia"/>
          <w:szCs w:val="21"/>
        </w:rPr>
        <w:t>青协</w:t>
      </w:r>
      <w:proofErr w:type="gramEnd"/>
      <w:r>
        <w:rPr>
          <w:rFonts w:ascii="宋体" w:hAnsi="宋体" w:cs="宋体" w:hint="eastAsia"/>
          <w:szCs w:val="21"/>
        </w:rPr>
        <w:t>各部门成员在各类活动或竞赛中获奖，酌情加分。（按6、5、4、3、2、1）</w:t>
      </w:r>
    </w:p>
    <w:p w:rsidR="00D3335D" w:rsidRDefault="00D3335D" w:rsidP="00D3335D">
      <w:pPr>
        <w:pStyle w:val="NewNewNew"/>
        <w:jc w:val="left"/>
        <w:rPr>
          <w:rFonts w:ascii="宋体" w:hAnsi="宋体" w:cs="宋体"/>
          <w:szCs w:val="21"/>
        </w:rPr>
      </w:pPr>
      <w:r>
        <w:rPr>
          <w:rFonts w:ascii="宋体" w:hAnsi="宋体" w:cs="宋体" w:hint="eastAsia"/>
          <w:szCs w:val="21"/>
        </w:rPr>
        <w:tab/>
        <w:t>4、部门考核以及干部考核，均以70分为基本分。</w:t>
      </w:r>
    </w:p>
    <w:p w:rsidR="00D3335D" w:rsidRDefault="00D3335D" w:rsidP="00D3335D">
      <w:pPr>
        <w:pStyle w:val="NewNewNew"/>
        <w:jc w:val="left"/>
        <w:rPr>
          <w:rFonts w:ascii="宋体" w:hAnsi="宋体" w:cs="宋体"/>
          <w:szCs w:val="21"/>
          <w:lang w:val="zh-CN"/>
        </w:rPr>
      </w:pPr>
    </w:p>
    <w:p w:rsidR="00D3335D" w:rsidRDefault="00D3335D" w:rsidP="00D3335D">
      <w:pPr>
        <w:pStyle w:val="NewNewNew"/>
        <w:rPr>
          <w:rFonts w:ascii="宋体" w:hAnsi="宋体" w:cs="宋体"/>
          <w:b/>
          <w:bCs/>
          <w:sz w:val="24"/>
        </w:rPr>
      </w:pPr>
    </w:p>
    <w:p w:rsidR="00D3335D" w:rsidRDefault="00D3335D" w:rsidP="00D3335D">
      <w:pPr>
        <w:pStyle w:val="2"/>
        <w:rPr>
          <w:lang w:val="zh-CN"/>
        </w:rPr>
      </w:pPr>
      <w:bookmarkStart w:id="52" w:name="_Toc16191"/>
      <w:r>
        <w:rPr>
          <w:rFonts w:hint="eastAsia"/>
        </w:rPr>
        <w:t>第五章</w:t>
      </w:r>
      <w:r>
        <w:t xml:space="preserve">  </w:t>
      </w:r>
      <w:r>
        <w:rPr>
          <w:rFonts w:hint="eastAsia"/>
          <w:lang w:val="zh-CN"/>
        </w:rPr>
        <w:t>考核工作的注意事项</w:t>
      </w:r>
      <w:bookmarkEnd w:id="52"/>
      <w:r>
        <w:rPr>
          <w:lang w:val="zh-CN"/>
        </w:rPr>
        <w:t xml:space="preserve"> </w:t>
      </w:r>
    </w:p>
    <w:p w:rsidR="00D3335D" w:rsidRDefault="00D3335D" w:rsidP="00D3335D">
      <w:pPr>
        <w:rPr>
          <w:rFonts w:ascii="宋体" w:hAnsi="宋体" w:cs="宋体"/>
          <w:b/>
          <w:bCs/>
          <w:szCs w:val="21"/>
          <w:lang w:val="zh-CN"/>
        </w:rPr>
      </w:pPr>
    </w:p>
    <w:p w:rsidR="00D3335D" w:rsidRDefault="00D3335D" w:rsidP="00D3335D">
      <w:pPr>
        <w:rPr>
          <w:rFonts w:ascii="宋体" w:hAnsi="宋体" w:cs="宋体"/>
          <w:szCs w:val="21"/>
          <w:lang w:val="zh-CN"/>
        </w:rPr>
      </w:pPr>
      <w:r>
        <w:rPr>
          <w:rFonts w:ascii="宋体" w:hAnsi="宋体" w:cs="宋体" w:hint="eastAsia"/>
          <w:b/>
          <w:bCs/>
          <w:szCs w:val="21"/>
          <w:lang w:val="zh-CN"/>
        </w:rPr>
        <w:t>第十七条</w:t>
      </w:r>
      <w:r>
        <w:rPr>
          <w:rFonts w:ascii="宋体" w:hAnsi="宋体" w:cs="宋体" w:hint="eastAsia"/>
          <w:szCs w:val="21"/>
        </w:rPr>
        <w:t xml:space="preserve"> </w:t>
      </w:r>
      <w:r>
        <w:rPr>
          <w:rFonts w:ascii="宋体" w:hAnsi="宋体" w:cs="宋体" w:hint="eastAsia"/>
          <w:szCs w:val="21"/>
          <w:lang w:val="zh-CN"/>
        </w:rPr>
        <w:t>考核工作是一项原则性极强的制度，</w:t>
      </w:r>
      <w:proofErr w:type="gramStart"/>
      <w:r w:rsidR="00322D2C">
        <w:rPr>
          <w:rFonts w:ascii="宋体" w:hAnsi="宋体" w:cs="宋体" w:hint="eastAsia"/>
          <w:szCs w:val="21"/>
          <w:lang w:val="zh-CN"/>
        </w:rPr>
        <w:t>青协</w:t>
      </w:r>
      <w:r>
        <w:rPr>
          <w:rFonts w:ascii="宋体" w:hAnsi="宋体" w:cs="宋体" w:hint="eastAsia"/>
          <w:szCs w:val="21"/>
          <w:lang w:val="zh-CN"/>
        </w:rPr>
        <w:t>有关</w:t>
      </w:r>
      <w:proofErr w:type="gramEnd"/>
      <w:r>
        <w:rPr>
          <w:rFonts w:ascii="宋体" w:hAnsi="宋体" w:cs="宋体" w:hint="eastAsia"/>
          <w:szCs w:val="21"/>
          <w:lang w:val="zh-CN"/>
        </w:rPr>
        <w:t xml:space="preserve">部门应充分重视。 </w:t>
      </w:r>
    </w:p>
    <w:p w:rsidR="00D3335D" w:rsidRDefault="00D3335D" w:rsidP="00D3335D">
      <w:pPr>
        <w:rPr>
          <w:rFonts w:ascii="宋体" w:hAnsi="宋体" w:cs="宋体"/>
          <w:b/>
          <w:bCs/>
          <w:szCs w:val="21"/>
          <w:lang w:val="zh-CN"/>
        </w:rPr>
      </w:pPr>
    </w:p>
    <w:p w:rsidR="00D3335D" w:rsidRDefault="00D3335D" w:rsidP="00D3335D">
      <w:pPr>
        <w:rPr>
          <w:rFonts w:ascii="宋体" w:hAnsi="宋体" w:cs="宋体"/>
          <w:szCs w:val="21"/>
          <w:lang w:val="zh-CN"/>
        </w:rPr>
      </w:pPr>
      <w:r>
        <w:rPr>
          <w:rFonts w:ascii="宋体" w:hAnsi="宋体" w:cs="宋体" w:hint="eastAsia"/>
          <w:b/>
          <w:bCs/>
          <w:szCs w:val="21"/>
          <w:lang w:val="zh-CN"/>
        </w:rPr>
        <w:t>第十八条</w:t>
      </w:r>
      <w:r>
        <w:rPr>
          <w:rFonts w:ascii="宋体" w:hAnsi="宋体" w:cs="宋体" w:hint="eastAsia"/>
          <w:szCs w:val="21"/>
        </w:rPr>
        <w:t xml:space="preserve"> </w:t>
      </w:r>
      <w:proofErr w:type="gramStart"/>
      <w:r w:rsidR="00322D2C">
        <w:rPr>
          <w:rFonts w:ascii="宋体" w:hAnsi="宋体" w:cs="宋体" w:hint="eastAsia"/>
          <w:szCs w:val="21"/>
          <w:lang w:val="zh-CN"/>
        </w:rPr>
        <w:t>青协</w:t>
      </w:r>
      <w:r>
        <w:rPr>
          <w:rFonts w:ascii="宋体" w:hAnsi="宋体" w:cs="宋体" w:hint="eastAsia"/>
          <w:szCs w:val="21"/>
          <w:lang w:val="zh-CN"/>
        </w:rPr>
        <w:t>干部</w:t>
      </w:r>
      <w:proofErr w:type="gramEnd"/>
      <w:r>
        <w:rPr>
          <w:rFonts w:ascii="宋体" w:hAnsi="宋体" w:cs="宋体" w:hint="eastAsia"/>
          <w:szCs w:val="21"/>
          <w:lang w:val="zh-CN"/>
        </w:rPr>
        <w:t xml:space="preserve">自任命当月须建立考核表。 </w:t>
      </w:r>
    </w:p>
    <w:p w:rsidR="00D3335D" w:rsidRDefault="00D3335D" w:rsidP="00D3335D">
      <w:pPr>
        <w:rPr>
          <w:rFonts w:ascii="宋体" w:hAnsi="宋体" w:cs="宋体"/>
          <w:b/>
          <w:bCs/>
          <w:szCs w:val="21"/>
          <w:lang w:val="zh-CN"/>
        </w:rPr>
      </w:pPr>
    </w:p>
    <w:p w:rsidR="00D3335D" w:rsidRDefault="00D3335D" w:rsidP="00D3335D">
      <w:pPr>
        <w:rPr>
          <w:rFonts w:ascii="宋体" w:hAnsi="宋体" w:cs="宋体"/>
          <w:szCs w:val="21"/>
          <w:lang w:val="zh-CN"/>
        </w:rPr>
      </w:pPr>
      <w:r>
        <w:rPr>
          <w:rFonts w:ascii="宋体" w:hAnsi="宋体" w:cs="宋体" w:hint="eastAsia"/>
          <w:b/>
          <w:bCs/>
          <w:szCs w:val="21"/>
          <w:lang w:val="zh-CN"/>
        </w:rPr>
        <w:t>第十九条</w:t>
      </w:r>
      <w:r>
        <w:rPr>
          <w:rFonts w:ascii="宋体" w:hAnsi="宋体" w:cs="宋体" w:hint="eastAsia"/>
          <w:b/>
          <w:bCs/>
          <w:szCs w:val="21"/>
        </w:rPr>
        <w:t xml:space="preserve"> </w:t>
      </w:r>
      <w:r>
        <w:rPr>
          <w:rFonts w:ascii="宋体" w:hAnsi="宋体" w:cs="宋体" w:hint="eastAsia"/>
          <w:szCs w:val="21"/>
          <w:lang w:val="zh-CN"/>
        </w:rPr>
        <w:t xml:space="preserve">考核情况可以不对本人公开，未经主席团批准，任何人不得泄露情况，凡违反者，受到会内通告批评处分并在考核相关条文予以记录。 </w:t>
      </w:r>
    </w:p>
    <w:p w:rsidR="00D3335D" w:rsidRDefault="00D3335D" w:rsidP="00D3335D">
      <w:pPr>
        <w:rPr>
          <w:rFonts w:ascii="宋体" w:hAnsi="宋体" w:cs="宋体"/>
          <w:b/>
          <w:bCs/>
          <w:szCs w:val="21"/>
          <w:lang w:val="zh-CN"/>
        </w:rPr>
      </w:pPr>
    </w:p>
    <w:p w:rsidR="00D3335D" w:rsidRDefault="00D3335D" w:rsidP="00D3335D">
      <w:pPr>
        <w:rPr>
          <w:rFonts w:ascii="宋体" w:hAnsi="宋体" w:cs="宋体"/>
          <w:szCs w:val="21"/>
          <w:lang w:val="zh-CN"/>
        </w:rPr>
      </w:pPr>
      <w:r>
        <w:rPr>
          <w:rFonts w:ascii="宋体" w:hAnsi="宋体" w:cs="宋体" w:hint="eastAsia"/>
          <w:b/>
          <w:bCs/>
          <w:szCs w:val="21"/>
          <w:lang w:val="zh-CN"/>
        </w:rPr>
        <w:t>第二十条</w:t>
      </w:r>
      <w:r>
        <w:rPr>
          <w:rFonts w:ascii="宋体" w:hAnsi="宋体" w:cs="宋体" w:hint="eastAsia"/>
          <w:szCs w:val="21"/>
        </w:rPr>
        <w:t xml:space="preserve"> </w:t>
      </w:r>
      <w:r>
        <w:rPr>
          <w:rFonts w:ascii="宋体" w:hAnsi="宋体" w:cs="宋体" w:hint="eastAsia"/>
          <w:szCs w:val="21"/>
          <w:lang w:val="zh-CN"/>
        </w:rPr>
        <w:t xml:space="preserve">每学期进行一次自我总结，民主评议及组织评定 </w:t>
      </w:r>
    </w:p>
    <w:p w:rsidR="00D3335D" w:rsidRDefault="00D3335D" w:rsidP="00D3335D">
      <w:pPr>
        <w:rPr>
          <w:rFonts w:ascii="宋体" w:hAnsi="宋体" w:cs="宋体"/>
          <w:b/>
          <w:bCs/>
          <w:szCs w:val="21"/>
          <w:lang w:val="zh-CN"/>
        </w:rPr>
      </w:pPr>
    </w:p>
    <w:p w:rsidR="00D3335D" w:rsidRDefault="00D3335D" w:rsidP="00D3335D">
      <w:pPr>
        <w:rPr>
          <w:rFonts w:ascii="宋体" w:hAnsi="宋体" w:cs="宋体"/>
          <w:szCs w:val="21"/>
        </w:rPr>
      </w:pPr>
      <w:r>
        <w:rPr>
          <w:rFonts w:ascii="宋体" w:hAnsi="宋体" w:cs="宋体" w:hint="eastAsia"/>
          <w:b/>
          <w:bCs/>
          <w:szCs w:val="21"/>
          <w:lang w:val="zh-CN"/>
        </w:rPr>
        <w:t>第二十一条</w:t>
      </w:r>
      <w:r>
        <w:rPr>
          <w:rFonts w:ascii="宋体" w:hAnsi="宋体" w:cs="宋体" w:hint="eastAsia"/>
          <w:b/>
          <w:bCs/>
          <w:szCs w:val="21"/>
        </w:rPr>
        <w:t xml:space="preserve"> </w:t>
      </w:r>
      <w:proofErr w:type="gramStart"/>
      <w:r w:rsidR="00322D2C">
        <w:rPr>
          <w:rFonts w:ascii="宋体" w:hAnsi="宋体" w:cs="宋体" w:hint="eastAsia"/>
          <w:szCs w:val="21"/>
        </w:rPr>
        <w:t>青协</w:t>
      </w:r>
      <w:r>
        <w:rPr>
          <w:rFonts w:ascii="宋体" w:hAnsi="宋体" w:cs="宋体" w:hint="eastAsia"/>
          <w:szCs w:val="21"/>
        </w:rPr>
        <w:t>主席团</w:t>
      </w:r>
      <w:proofErr w:type="gramEnd"/>
      <w:r>
        <w:rPr>
          <w:rFonts w:ascii="宋体" w:hAnsi="宋体" w:cs="宋体" w:hint="eastAsia"/>
          <w:szCs w:val="21"/>
        </w:rPr>
        <w:t xml:space="preserve">负责整体把握考核各部长，各部部长负责副部长、部员，实行层层负责。 </w:t>
      </w:r>
    </w:p>
    <w:p w:rsidR="00D3335D" w:rsidRDefault="00D3335D" w:rsidP="00D3335D">
      <w:pPr>
        <w:rPr>
          <w:rFonts w:ascii="宋体" w:hAnsi="宋体" w:cs="宋体"/>
          <w:b/>
          <w:bCs/>
          <w:szCs w:val="21"/>
          <w:lang w:val="zh-CN"/>
        </w:rPr>
      </w:pPr>
    </w:p>
    <w:p w:rsidR="00D3335D" w:rsidRDefault="00D3335D" w:rsidP="00D3335D">
      <w:pPr>
        <w:rPr>
          <w:rFonts w:ascii="宋体" w:hAnsi="宋体" w:cs="宋体"/>
          <w:szCs w:val="21"/>
        </w:rPr>
      </w:pPr>
      <w:r>
        <w:rPr>
          <w:rFonts w:ascii="宋体" w:hAnsi="宋体" w:cs="宋体" w:hint="eastAsia"/>
          <w:b/>
          <w:bCs/>
          <w:szCs w:val="21"/>
          <w:lang w:val="zh-CN"/>
        </w:rPr>
        <w:t>第二十二条</w:t>
      </w:r>
      <w:r>
        <w:rPr>
          <w:rFonts w:ascii="宋体" w:hAnsi="宋体" w:cs="宋体" w:hint="eastAsia"/>
          <w:szCs w:val="21"/>
        </w:rPr>
        <w:t xml:space="preserve"> 任期不到一个月的</w:t>
      </w:r>
      <w:proofErr w:type="gramStart"/>
      <w:r w:rsidR="00322D2C">
        <w:rPr>
          <w:rFonts w:ascii="宋体" w:hAnsi="宋体" w:cs="宋体" w:hint="eastAsia"/>
          <w:szCs w:val="21"/>
        </w:rPr>
        <w:t>青协</w:t>
      </w:r>
      <w:r>
        <w:rPr>
          <w:rFonts w:ascii="宋体" w:hAnsi="宋体" w:cs="宋体" w:hint="eastAsia"/>
          <w:szCs w:val="21"/>
        </w:rPr>
        <w:t>干部</w:t>
      </w:r>
      <w:proofErr w:type="gramEnd"/>
      <w:r>
        <w:rPr>
          <w:rFonts w:ascii="宋体" w:hAnsi="宋体" w:cs="宋体" w:hint="eastAsia"/>
          <w:szCs w:val="21"/>
        </w:rPr>
        <w:t xml:space="preserve">不参加本学期干部考评 </w:t>
      </w:r>
    </w:p>
    <w:p w:rsidR="00D3335D" w:rsidRDefault="00D3335D" w:rsidP="00D3335D">
      <w:pPr>
        <w:rPr>
          <w:rFonts w:ascii="宋体" w:hAnsi="宋体" w:cs="宋体"/>
          <w:b/>
          <w:bCs/>
          <w:szCs w:val="21"/>
        </w:rPr>
      </w:pPr>
    </w:p>
    <w:p w:rsidR="00D3335D" w:rsidRDefault="00D3335D" w:rsidP="00D3335D">
      <w:pPr>
        <w:rPr>
          <w:rFonts w:ascii="宋体" w:hAnsi="宋体" w:cs="宋体"/>
          <w:szCs w:val="21"/>
        </w:rPr>
      </w:pPr>
      <w:r>
        <w:rPr>
          <w:rFonts w:ascii="宋体" w:hAnsi="宋体" w:cs="宋体" w:hint="eastAsia"/>
          <w:b/>
          <w:bCs/>
          <w:szCs w:val="21"/>
        </w:rPr>
        <w:t>第二十三条</w:t>
      </w:r>
      <w:r>
        <w:rPr>
          <w:rFonts w:ascii="宋体" w:hAnsi="宋体" w:cs="宋体" w:hint="eastAsia"/>
          <w:szCs w:val="21"/>
        </w:rPr>
        <w:t xml:space="preserve"> 本制度解释权、修改权及未尽事宜决定权</w:t>
      </w:r>
      <w:proofErr w:type="gramStart"/>
      <w:r>
        <w:rPr>
          <w:rFonts w:ascii="宋体" w:hAnsi="宋体" w:cs="宋体" w:hint="eastAsia"/>
          <w:szCs w:val="21"/>
        </w:rPr>
        <w:t>归</w:t>
      </w:r>
      <w:r w:rsidR="00322D2C">
        <w:rPr>
          <w:rFonts w:ascii="宋体" w:hAnsi="宋体" w:cs="宋体" w:hint="eastAsia"/>
          <w:szCs w:val="21"/>
        </w:rPr>
        <w:t>青协</w:t>
      </w:r>
      <w:proofErr w:type="gramEnd"/>
      <w:r>
        <w:rPr>
          <w:rFonts w:ascii="宋体" w:hAnsi="宋体" w:cs="宋体" w:hint="eastAsia"/>
          <w:szCs w:val="21"/>
        </w:rPr>
        <w:t xml:space="preserve">人力资源部所有。 </w:t>
      </w:r>
    </w:p>
    <w:p w:rsidR="00D3335D" w:rsidRDefault="00D3335D" w:rsidP="00D3335D">
      <w:pPr>
        <w:rPr>
          <w:rFonts w:ascii="宋体" w:hAnsi="宋体" w:cs="宋体"/>
          <w:szCs w:val="21"/>
        </w:rPr>
      </w:pPr>
    </w:p>
    <w:p w:rsidR="00D3335D" w:rsidRDefault="00D3335D" w:rsidP="00D3335D">
      <w:pPr>
        <w:pStyle w:val="NewNewNewNewNewNew"/>
        <w:widowControl/>
        <w:jc w:val="left"/>
        <w:rPr>
          <w:rFonts w:ascii="宋体" w:hAnsi="宋体" w:cs="宋体"/>
          <w:szCs w:val="21"/>
        </w:rPr>
      </w:pPr>
      <w:r>
        <w:rPr>
          <w:rFonts w:ascii="宋体" w:hAnsi="宋体" w:cs="宋体" w:hint="eastAsia"/>
          <w:color w:val="FF0000"/>
          <w:szCs w:val="21"/>
        </w:rPr>
        <w:tab/>
      </w:r>
    </w:p>
    <w:p w:rsidR="00D3335D" w:rsidRDefault="00D3335D" w:rsidP="00D3335D">
      <w:pPr>
        <w:pStyle w:val="NewNewNewNewNewNew"/>
        <w:widowControl/>
        <w:jc w:val="left"/>
        <w:rPr>
          <w:rFonts w:ascii="宋体" w:hAnsi="宋体" w:cs="宋体"/>
          <w:szCs w:val="21"/>
        </w:rPr>
      </w:pPr>
    </w:p>
    <w:p w:rsidR="00D3335D" w:rsidRDefault="00D3335D" w:rsidP="00D3335D">
      <w:pPr>
        <w:jc w:val="center"/>
        <w:rPr>
          <w:rFonts w:ascii="宋体" w:hAnsi="宋体" w:cs="宋体"/>
          <w:b/>
          <w:bCs/>
          <w:sz w:val="30"/>
          <w:szCs w:val="30"/>
        </w:rPr>
      </w:pPr>
    </w:p>
    <w:p w:rsidR="00D3335D" w:rsidRDefault="00D3335D" w:rsidP="00D3335D">
      <w:pPr>
        <w:tabs>
          <w:tab w:val="left" w:pos="2196"/>
        </w:tabs>
        <w:jc w:val="left"/>
        <w:rPr>
          <w:rFonts w:ascii="宋体" w:hAnsi="宋体" w:cs="宋体"/>
          <w:szCs w:val="21"/>
        </w:rPr>
      </w:pPr>
    </w:p>
    <w:p w:rsidR="00D3335D" w:rsidRDefault="00D3335D" w:rsidP="00D3335D">
      <w:pPr>
        <w:tabs>
          <w:tab w:val="left" w:pos="2196"/>
        </w:tabs>
        <w:jc w:val="left"/>
        <w:rPr>
          <w:rFonts w:ascii="宋体" w:hAnsi="宋体" w:cs="宋体"/>
          <w:szCs w:val="21"/>
        </w:rPr>
      </w:pPr>
    </w:p>
    <w:p w:rsidR="00D3335D" w:rsidRDefault="00D3335D" w:rsidP="00D3335D">
      <w:pPr>
        <w:tabs>
          <w:tab w:val="left" w:pos="2196"/>
        </w:tabs>
        <w:jc w:val="left"/>
        <w:rPr>
          <w:rFonts w:ascii="宋体" w:hAnsi="宋体" w:cs="宋体"/>
          <w:szCs w:val="21"/>
        </w:rPr>
      </w:pPr>
    </w:p>
    <w:p w:rsidR="00D3335D" w:rsidRDefault="00D3335D" w:rsidP="00D3335D">
      <w:pPr>
        <w:tabs>
          <w:tab w:val="left" w:pos="2196"/>
        </w:tabs>
        <w:jc w:val="left"/>
        <w:rPr>
          <w:rFonts w:ascii="宋体" w:hAnsi="宋体" w:cs="宋体"/>
          <w:szCs w:val="21"/>
        </w:rPr>
      </w:pPr>
    </w:p>
    <w:p w:rsidR="00D3335D" w:rsidRDefault="00D3335D" w:rsidP="00D3335D">
      <w:pPr>
        <w:tabs>
          <w:tab w:val="left" w:pos="2196"/>
        </w:tabs>
        <w:jc w:val="left"/>
        <w:rPr>
          <w:rFonts w:ascii="宋体" w:hAnsi="宋体" w:cs="宋体"/>
          <w:szCs w:val="21"/>
        </w:rPr>
      </w:pPr>
    </w:p>
    <w:p w:rsidR="00D3335D" w:rsidRDefault="00D3335D" w:rsidP="00D3335D">
      <w:pPr>
        <w:tabs>
          <w:tab w:val="left" w:pos="2196"/>
        </w:tabs>
        <w:jc w:val="left"/>
        <w:rPr>
          <w:rFonts w:ascii="宋体" w:hAnsi="宋体" w:cs="宋体"/>
          <w:szCs w:val="21"/>
        </w:rPr>
      </w:pPr>
    </w:p>
    <w:p w:rsidR="00D3335D" w:rsidRDefault="00D3335D" w:rsidP="00D3335D">
      <w:pPr>
        <w:tabs>
          <w:tab w:val="left" w:pos="2196"/>
        </w:tabs>
        <w:jc w:val="left"/>
        <w:rPr>
          <w:rFonts w:ascii="宋体" w:hAnsi="宋体" w:cs="宋体"/>
          <w:szCs w:val="21"/>
        </w:rPr>
      </w:pPr>
    </w:p>
    <w:p w:rsidR="00D3335D" w:rsidRDefault="00D3335D" w:rsidP="00D3335D">
      <w:pPr>
        <w:tabs>
          <w:tab w:val="left" w:pos="2196"/>
        </w:tabs>
        <w:jc w:val="left"/>
        <w:rPr>
          <w:rFonts w:ascii="宋体" w:hAnsi="宋体" w:cs="宋体"/>
          <w:szCs w:val="21"/>
        </w:rPr>
      </w:pPr>
    </w:p>
    <w:p w:rsidR="00D3335D" w:rsidRDefault="00D3335D" w:rsidP="00D3335D">
      <w:pPr>
        <w:tabs>
          <w:tab w:val="left" w:pos="2196"/>
        </w:tabs>
        <w:jc w:val="left"/>
        <w:rPr>
          <w:rFonts w:ascii="宋体" w:hAnsi="宋体" w:cs="宋体"/>
          <w:szCs w:val="21"/>
        </w:rPr>
      </w:pPr>
    </w:p>
    <w:p w:rsidR="00D3335D" w:rsidRDefault="00D3335D" w:rsidP="00D3335D">
      <w:pPr>
        <w:tabs>
          <w:tab w:val="left" w:pos="2196"/>
        </w:tabs>
        <w:jc w:val="left"/>
        <w:rPr>
          <w:rFonts w:ascii="宋体" w:hAnsi="宋体" w:cs="宋体"/>
          <w:szCs w:val="21"/>
        </w:rPr>
      </w:pPr>
    </w:p>
    <w:p w:rsidR="00D3335D" w:rsidRDefault="00D3335D" w:rsidP="00D3335D">
      <w:pPr>
        <w:tabs>
          <w:tab w:val="left" w:pos="2196"/>
        </w:tabs>
        <w:jc w:val="left"/>
        <w:rPr>
          <w:rFonts w:ascii="宋体" w:hAnsi="宋体" w:cs="宋体"/>
          <w:szCs w:val="21"/>
        </w:rPr>
      </w:pPr>
    </w:p>
    <w:p w:rsidR="002C553E" w:rsidRDefault="002C553E" w:rsidP="00D3335D">
      <w:pPr>
        <w:tabs>
          <w:tab w:val="left" w:pos="2196"/>
        </w:tabs>
        <w:jc w:val="left"/>
        <w:rPr>
          <w:rFonts w:ascii="宋体" w:hAnsi="宋体" w:cs="宋体"/>
          <w:szCs w:val="21"/>
        </w:rPr>
      </w:pPr>
    </w:p>
    <w:p w:rsidR="002C553E" w:rsidRDefault="002C553E" w:rsidP="00D3335D">
      <w:pPr>
        <w:tabs>
          <w:tab w:val="left" w:pos="2196"/>
        </w:tabs>
        <w:jc w:val="left"/>
        <w:rPr>
          <w:rFonts w:ascii="宋体" w:hAnsi="宋体" w:cs="宋体"/>
          <w:szCs w:val="21"/>
        </w:rPr>
      </w:pPr>
    </w:p>
    <w:p w:rsidR="002C553E" w:rsidRDefault="002C553E" w:rsidP="00D3335D">
      <w:pPr>
        <w:tabs>
          <w:tab w:val="left" w:pos="2196"/>
        </w:tabs>
        <w:jc w:val="left"/>
        <w:rPr>
          <w:rFonts w:ascii="宋体" w:hAnsi="宋体" w:cs="宋体"/>
          <w:szCs w:val="21"/>
        </w:rPr>
      </w:pPr>
    </w:p>
    <w:p w:rsidR="002C553E" w:rsidRDefault="002C553E" w:rsidP="00D3335D">
      <w:pPr>
        <w:tabs>
          <w:tab w:val="left" w:pos="2196"/>
        </w:tabs>
        <w:jc w:val="left"/>
        <w:rPr>
          <w:rFonts w:ascii="宋体" w:hAnsi="宋体" w:cs="宋体"/>
          <w:szCs w:val="21"/>
        </w:rPr>
      </w:pPr>
    </w:p>
    <w:p w:rsidR="002C553E" w:rsidRDefault="002C553E" w:rsidP="00D3335D">
      <w:pPr>
        <w:tabs>
          <w:tab w:val="left" w:pos="2196"/>
        </w:tabs>
        <w:jc w:val="left"/>
        <w:rPr>
          <w:rFonts w:ascii="宋体" w:hAnsi="宋体" w:cs="宋体"/>
          <w:szCs w:val="21"/>
        </w:rPr>
      </w:pPr>
    </w:p>
    <w:p w:rsidR="002C553E" w:rsidRDefault="002C553E" w:rsidP="00D3335D">
      <w:pPr>
        <w:tabs>
          <w:tab w:val="left" w:pos="2196"/>
        </w:tabs>
        <w:jc w:val="left"/>
        <w:rPr>
          <w:rFonts w:ascii="宋体" w:hAnsi="宋体" w:cs="宋体"/>
          <w:szCs w:val="21"/>
        </w:rPr>
      </w:pPr>
    </w:p>
    <w:p w:rsidR="002C553E" w:rsidRDefault="002C553E" w:rsidP="00D3335D">
      <w:pPr>
        <w:tabs>
          <w:tab w:val="left" w:pos="2196"/>
        </w:tabs>
        <w:jc w:val="left"/>
        <w:rPr>
          <w:rFonts w:ascii="宋体" w:hAnsi="宋体" w:cs="宋体"/>
          <w:szCs w:val="21"/>
        </w:rPr>
      </w:pPr>
    </w:p>
    <w:p w:rsidR="002C553E" w:rsidRDefault="002C553E" w:rsidP="00D3335D">
      <w:pPr>
        <w:tabs>
          <w:tab w:val="left" w:pos="2196"/>
        </w:tabs>
        <w:jc w:val="left"/>
        <w:rPr>
          <w:rFonts w:ascii="宋体" w:hAnsi="宋体" w:cs="宋体"/>
          <w:szCs w:val="21"/>
        </w:rPr>
      </w:pPr>
    </w:p>
    <w:p w:rsidR="002C553E" w:rsidRDefault="002C553E" w:rsidP="00D3335D">
      <w:pPr>
        <w:tabs>
          <w:tab w:val="left" w:pos="2196"/>
        </w:tabs>
        <w:jc w:val="left"/>
        <w:rPr>
          <w:rFonts w:ascii="宋体" w:hAnsi="宋体" w:cs="宋体"/>
          <w:szCs w:val="21"/>
        </w:rPr>
      </w:pPr>
    </w:p>
    <w:p w:rsidR="002C553E" w:rsidRDefault="002C553E" w:rsidP="00D3335D">
      <w:pPr>
        <w:tabs>
          <w:tab w:val="left" w:pos="2196"/>
        </w:tabs>
        <w:jc w:val="left"/>
        <w:rPr>
          <w:rFonts w:ascii="宋体" w:hAnsi="宋体" w:cs="宋体"/>
          <w:szCs w:val="21"/>
        </w:rPr>
      </w:pPr>
    </w:p>
    <w:p w:rsidR="002C553E" w:rsidRDefault="002C553E" w:rsidP="00D3335D">
      <w:pPr>
        <w:tabs>
          <w:tab w:val="left" w:pos="2196"/>
        </w:tabs>
        <w:jc w:val="left"/>
        <w:rPr>
          <w:rFonts w:ascii="宋体" w:hAnsi="宋体" w:cs="宋体"/>
          <w:szCs w:val="21"/>
        </w:rPr>
      </w:pPr>
    </w:p>
    <w:p w:rsidR="002C553E" w:rsidRDefault="002C553E" w:rsidP="00D3335D">
      <w:pPr>
        <w:tabs>
          <w:tab w:val="left" w:pos="2196"/>
        </w:tabs>
        <w:jc w:val="left"/>
        <w:rPr>
          <w:rFonts w:ascii="宋体" w:hAnsi="宋体" w:cs="宋体"/>
          <w:szCs w:val="21"/>
        </w:rPr>
      </w:pPr>
    </w:p>
    <w:p w:rsidR="002C553E" w:rsidRDefault="002C553E" w:rsidP="00D3335D">
      <w:pPr>
        <w:tabs>
          <w:tab w:val="left" w:pos="2196"/>
        </w:tabs>
        <w:jc w:val="left"/>
        <w:rPr>
          <w:rFonts w:ascii="宋体" w:hAnsi="宋体" w:cs="宋体"/>
          <w:szCs w:val="21"/>
        </w:rPr>
      </w:pPr>
    </w:p>
    <w:p w:rsidR="002C553E" w:rsidRDefault="002C553E" w:rsidP="00D3335D">
      <w:pPr>
        <w:tabs>
          <w:tab w:val="left" w:pos="2196"/>
        </w:tabs>
        <w:jc w:val="left"/>
        <w:rPr>
          <w:rFonts w:ascii="宋体" w:hAnsi="宋体" w:cs="宋体"/>
          <w:szCs w:val="21"/>
        </w:rPr>
      </w:pPr>
    </w:p>
    <w:p w:rsidR="002C553E" w:rsidRDefault="002C553E" w:rsidP="00D3335D">
      <w:pPr>
        <w:tabs>
          <w:tab w:val="left" w:pos="2196"/>
        </w:tabs>
        <w:jc w:val="left"/>
        <w:rPr>
          <w:rFonts w:ascii="宋体" w:hAnsi="宋体" w:cs="宋体"/>
          <w:szCs w:val="21"/>
        </w:rPr>
      </w:pPr>
    </w:p>
    <w:p w:rsidR="00D3335D" w:rsidRDefault="00D3335D" w:rsidP="00D3335D">
      <w:pPr>
        <w:pStyle w:val="2"/>
        <w:jc w:val="left"/>
      </w:pPr>
      <w:bookmarkStart w:id="53" w:name="_Toc22973"/>
      <w:r>
        <w:rPr>
          <w:rFonts w:hint="eastAsia"/>
        </w:rPr>
        <w:lastRenderedPageBreak/>
        <w:t>附件一</w:t>
      </w:r>
      <w:r>
        <w:t>:</w:t>
      </w:r>
      <w:bookmarkEnd w:id="53"/>
    </w:p>
    <w:p w:rsidR="00D3335D" w:rsidRPr="00D86722" w:rsidRDefault="00D3335D" w:rsidP="00D3335D">
      <w:pPr>
        <w:pStyle w:val="2"/>
        <w:rPr>
          <w:sz w:val="28"/>
          <w:szCs w:val="28"/>
        </w:rPr>
      </w:pPr>
      <w:bookmarkStart w:id="54" w:name="_Toc25089"/>
      <w:r w:rsidRPr="00D86722">
        <w:rPr>
          <w:rFonts w:hint="eastAsia"/>
          <w:sz w:val="28"/>
          <w:szCs w:val="28"/>
        </w:rPr>
        <w:t>华中师范大学青年志愿者联合互评考核表（部长对副部）</w:t>
      </w:r>
      <w:bookmarkEnd w:id="54"/>
    </w:p>
    <w:p w:rsidR="00D3335D" w:rsidRDefault="00D3335D" w:rsidP="00D3335D">
      <w:pPr>
        <w:jc w:val="left"/>
        <w:rPr>
          <w:rFonts w:ascii="宋体" w:hAnsi="宋体" w:cs="宋体"/>
          <w:kern w:val="0"/>
          <w:sz w:val="18"/>
          <w:szCs w:val="18"/>
        </w:rPr>
      </w:pPr>
      <w:r>
        <w:rPr>
          <w:rFonts w:ascii="宋体" w:hAnsi="宋体" w:cs="宋体" w:hint="eastAsia"/>
          <w:kern w:val="0"/>
          <w:sz w:val="18"/>
          <w:szCs w:val="18"/>
        </w:rPr>
        <w:t>注：（1）为9-10分，（2）为7-9分，（3）为5-7分，（4）为5分以下，请计算出总分。</w:t>
      </w:r>
    </w:p>
    <w:tbl>
      <w:tblPr>
        <w:tblpPr w:leftFromText="180" w:rightFromText="180" w:vertAnchor="text" w:horzAnchor="page" w:tblpXSpec="center" w:tblpY="59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0"/>
        <w:gridCol w:w="1005"/>
        <w:gridCol w:w="1485"/>
        <w:gridCol w:w="1174"/>
        <w:gridCol w:w="311"/>
        <w:gridCol w:w="642"/>
        <w:gridCol w:w="843"/>
        <w:gridCol w:w="110"/>
        <w:gridCol w:w="953"/>
        <w:gridCol w:w="422"/>
        <w:gridCol w:w="531"/>
        <w:gridCol w:w="958"/>
      </w:tblGrid>
      <w:tr w:rsidR="00D3335D" w:rsidTr="00D3335D">
        <w:trPr>
          <w:trHeight w:val="624"/>
        </w:trPr>
        <w:tc>
          <w:tcPr>
            <w:tcW w:w="1485" w:type="dxa"/>
            <w:gridSpan w:val="2"/>
            <w:tcBorders>
              <w:top w:val="single" w:sz="4" w:space="0" w:color="auto"/>
              <w:left w:val="single" w:sz="4" w:space="0" w:color="auto"/>
              <w:bottom w:val="single" w:sz="4" w:space="0" w:color="auto"/>
              <w:right w:val="single" w:sz="4" w:space="0" w:color="auto"/>
            </w:tcBorders>
            <w:vAlign w:val="center"/>
            <w:hideMark/>
          </w:tcPr>
          <w:p w:rsidR="00D3335D" w:rsidRDefault="00D3335D">
            <w:pPr>
              <w:jc w:val="center"/>
              <w:rPr>
                <w:rFonts w:ascii="宋体" w:hAnsi="宋体" w:cs="宋体"/>
              </w:rPr>
            </w:pPr>
            <w:r>
              <w:rPr>
                <w:rFonts w:ascii="宋体" w:hAnsi="宋体" w:cs="宋体" w:hint="eastAsia"/>
              </w:rPr>
              <w:t>考核人</w:t>
            </w:r>
          </w:p>
        </w:tc>
        <w:tc>
          <w:tcPr>
            <w:tcW w:w="1485"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rPr>
            </w:pPr>
          </w:p>
        </w:tc>
        <w:tc>
          <w:tcPr>
            <w:tcW w:w="1485" w:type="dxa"/>
            <w:gridSpan w:val="2"/>
            <w:tcBorders>
              <w:top w:val="single" w:sz="4" w:space="0" w:color="auto"/>
              <w:left w:val="single" w:sz="4" w:space="0" w:color="auto"/>
              <w:bottom w:val="single" w:sz="4" w:space="0" w:color="auto"/>
              <w:right w:val="single" w:sz="4" w:space="0" w:color="auto"/>
            </w:tcBorders>
            <w:vAlign w:val="center"/>
            <w:hideMark/>
          </w:tcPr>
          <w:p w:rsidR="00D3335D" w:rsidRDefault="00D3335D">
            <w:pPr>
              <w:jc w:val="center"/>
              <w:rPr>
                <w:rFonts w:ascii="宋体" w:hAnsi="宋体" w:cs="宋体"/>
              </w:rPr>
            </w:pPr>
            <w:r>
              <w:rPr>
                <w:rFonts w:ascii="宋体" w:hAnsi="宋体" w:cs="宋体" w:hint="eastAsia"/>
              </w:rPr>
              <w:t>部门</w:t>
            </w:r>
          </w:p>
        </w:tc>
        <w:tc>
          <w:tcPr>
            <w:tcW w:w="1485" w:type="dxa"/>
            <w:gridSpan w:val="2"/>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rPr>
            </w:pPr>
          </w:p>
          <w:p w:rsidR="00D3335D" w:rsidRDefault="00D3335D">
            <w:pPr>
              <w:jc w:val="center"/>
              <w:rPr>
                <w:rFonts w:ascii="宋体" w:hAnsi="宋体" w:cs="宋体"/>
              </w:rPr>
            </w:pPr>
          </w:p>
        </w:tc>
        <w:tc>
          <w:tcPr>
            <w:tcW w:w="1485" w:type="dxa"/>
            <w:gridSpan w:val="3"/>
            <w:tcBorders>
              <w:top w:val="single" w:sz="4" w:space="0" w:color="auto"/>
              <w:left w:val="single" w:sz="4" w:space="0" w:color="auto"/>
              <w:bottom w:val="single" w:sz="4" w:space="0" w:color="auto"/>
              <w:right w:val="single" w:sz="4" w:space="0" w:color="auto"/>
            </w:tcBorders>
            <w:vAlign w:val="center"/>
            <w:hideMark/>
          </w:tcPr>
          <w:p w:rsidR="00D3335D" w:rsidRDefault="00D3335D">
            <w:pPr>
              <w:jc w:val="center"/>
              <w:rPr>
                <w:rFonts w:ascii="宋体" w:hAnsi="宋体" w:cs="宋体"/>
              </w:rPr>
            </w:pPr>
            <w:r>
              <w:rPr>
                <w:rFonts w:ascii="宋体" w:hAnsi="宋体" w:cs="宋体" w:hint="eastAsia"/>
              </w:rPr>
              <w:t>日期</w:t>
            </w:r>
          </w:p>
        </w:tc>
        <w:tc>
          <w:tcPr>
            <w:tcW w:w="1485" w:type="dxa"/>
            <w:gridSpan w:val="2"/>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rPr>
            </w:pPr>
          </w:p>
        </w:tc>
      </w:tr>
      <w:tr w:rsidR="00D3335D" w:rsidTr="00D3335D">
        <w:trPr>
          <w:trHeight w:val="624"/>
        </w:trPr>
        <w:tc>
          <w:tcPr>
            <w:tcW w:w="1485" w:type="dxa"/>
            <w:gridSpan w:val="2"/>
            <w:tcBorders>
              <w:top w:val="single" w:sz="4" w:space="0" w:color="auto"/>
              <w:left w:val="single" w:sz="4" w:space="0" w:color="auto"/>
              <w:bottom w:val="single" w:sz="4" w:space="0" w:color="auto"/>
              <w:right w:val="single" w:sz="4" w:space="0" w:color="auto"/>
            </w:tcBorders>
            <w:vAlign w:val="center"/>
            <w:hideMark/>
          </w:tcPr>
          <w:p w:rsidR="00D3335D" w:rsidRDefault="00D3335D">
            <w:pPr>
              <w:jc w:val="center"/>
              <w:rPr>
                <w:rFonts w:ascii="宋体" w:hAnsi="宋体" w:cs="宋体"/>
              </w:rPr>
            </w:pPr>
            <w:r>
              <w:rPr>
                <w:rFonts w:ascii="宋体" w:hAnsi="宋体" w:cs="宋体" w:hint="eastAsia"/>
              </w:rPr>
              <w:t>考核负责人</w:t>
            </w:r>
          </w:p>
        </w:tc>
        <w:tc>
          <w:tcPr>
            <w:tcW w:w="1485"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rPr>
            </w:pPr>
          </w:p>
        </w:tc>
        <w:tc>
          <w:tcPr>
            <w:tcW w:w="1485" w:type="dxa"/>
            <w:gridSpan w:val="2"/>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rPr>
            </w:pPr>
          </w:p>
        </w:tc>
        <w:tc>
          <w:tcPr>
            <w:tcW w:w="1485" w:type="dxa"/>
            <w:gridSpan w:val="2"/>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rPr>
            </w:pPr>
          </w:p>
        </w:tc>
        <w:tc>
          <w:tcPr>
            <w:tcW w:w="1485" w:type="dxa"/>
            <w:gridSpan w:val="3"/>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rPr>
            </w:pPr>
          </w:p>
        </w:tc>
        <w:tc>
          <w:tcPr>
            <w:tcW w:w="1485" w:type="dxa"/>
            <w:gridSpan w:val="2"/>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rPr>
            </w:pPr>
          </w:p>
        </w:tc>
      </w:tr>
      <w:tr w:rsidR="00D3335D" w:rsidTr="00D3335D">
        <w:trPr>
          <w:trHeight w:val="402"/>
        </w:trPr>
        <w:tc>
          <w:tcPr>
            <w:tcW w:w="4140" w:type="dxa"/>
            <w:gridSpan w:val="4"/>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jc w:val="center"/>
              <w:rPr>
                <w:rFonts w:ascii="宋体" w:hAnsi="宋体" w:cs="宋体"/>
                <w:b/>
                <w:szCs w:val="21"/>
              </w:rPr>
            </w:pPr>
            <w:r>
              <w:rPr>
                <w:rFonts w:ascii="宋体" w:hAnsi="宋体" w:cs="宋体" w:hint="eastAsia"/>
                <w:b/>
                <w:szCs w:val="21"/>
              </w:rPr>
              <w:t>综合素质</w:t>
            </w:r>
          </w:p>
        </w:tc>
        <w:tc>
          <w:tcPr>
            <w:tcW w:w="4770" w:type="dxa"/>
            <w:gridSpan w:val="8"/>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jc w:val="center"/>
              <w:rPr>
                <w:rFonts w:ascii="宋体" w:hAnsi="宋体" w:cs="宋体"/>
                <w:b/>
                <w:kern w:val="0"/>
                <w:szCs w:val="21"/>
              </w:rPr>
            </w:pPr>
            <w:r>
              <w:rPr>
                <w:rFonts w:ascii="宋体" w:hAnsi="宋体" w:cs="宋体" w:hint="eastAsia"/>
                <w:b/>
                <w:kern w:val="0"/>
                <w:szCs w:val="21"/>
              </w:rPr>
              <w:t>被考核人姓名</w:t>
            </w:r>
          </w:p>
        </w:tc>
      </w:tr>
      <w:tr w:rsidR="00D3335D" w:rsidTr="00D3335D">
        <w:trPr>
          <w:trHeight w:val="649"/>
        </w:trPr>
        <w:tc>
          <w:tcPr>
            <w:tcW w:w="480" w:type="dxa"/>
            <w:tcBorders>
              <w:top w:val="single" w:sz="4" w:space="0" w:color="auto"/>
              <w:left w:val="single" w:sz="4" w:space="0" w:color="auto"/>
              <w:bottom w:val="single" w:sz="4" w:space="0" w:color="auto"/>
              <w:right w:val="single" w:sz="4" w:space="0" w:color="auto"/>
            </w:tcBorders>
            <w:vAlign w:val="center"/>
            <w:hideMark/>
          </w:tcPr>
          <w:p w:rsidR="00D3335D" w:rsidRDefault="00D3335D">
            <w:pPr>
              <w:spacing w:line="280" w:lineRule="exact"/>
              <w:jc w:val="center"/>
              <w:rPr>
                <w:rFonts w:ascii="宋体" w:hAnsi="宋体" w:cs="宋体"/>
                <w:kern w:val="0"/>
                <w:szCs w:val="21"/>
              </w:rPr>
            </w:pPr>
            <w:r>
              <w:rPr>
                <w:rFonts w:ascii="宋体" w:hAnsi="宋体" w:cs="宋体" w:hint="eastAsia"/>
                <w:kern w:val="0"/>
                <w:szCs w:val="21"/>
              </w:rPr>
              <w:t>类别</w:t>
            </w:r>
          </w:p>
        </w:tc>
        <w:tc>
          <w:tcPr>
            <w:tcW w:w="3664" w:type="dxa"/>
            <w:gridSpan w:val="3"/>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jc w:val="center"/>
              <w:rPr>
                <w:sz w:val="21"/>
                <w:szCs w:val="21"/>
              </w:rPr>
            </w:pPr>
            <w:r>
              <w:rPr>
                <w:rFonts w:hint="eastAsia"/>
                <w:sz w:val="21"/>
                <w:szCs w:val="21"/>
              </w:rPr>
              <w:t>考评选项</w:t>
            </w:r>
          </w:p>
        </w:tc>
        <w:tc>
          <w:tcPr>
            <w:tcW w:w="953" w:type="dxa"/>
            <w:gridSpan w:val="2"/>
            <w:tcBorders>
              <w:top w:val="single" w:sz="4" w:space="0" w:color="auto"/>
              <w:left w:val="single" w:sz="4" w:space="0" w:color="auto"/>
              <w:bottom w:val="single" w:sz="4" w:space="0" w:color="auto"/>
              <w:right w:val="double" w:sz="4" w:space="0" w:color="auto"/>
            </w:tcBorders>
            <w:vAlign w:val="center"/>
          </w:tcPr>
          <w:p w:rsidR="00D3335D" w:rsidRDefault="00D3335D" w:rsidP="00E30722">
            <w:pPr>
              <w:widowControl/>
              <w:spacing w:line="280" w:lineRule="exact"/>
              <w:jc w:val="center"/>
              <w:rPr>
                <w:rFonts w:ascii="宋体" w:hAnsi="宋体" w:cs="宋体"/>
                <w:kern w:val="0"/>
                <w:sz w:val="15"/>
                <w:szCs w:val="21"/>
              </w:rPr>
            </w:pPr>
          </w:p>
        </w:tc>
        <w:tc>
          <w:tcPr>
            <w:tcW w:w="953" w:type="dxa"/>
            <w:gridSpan w:val="2"/>
            <w:tcBorders>
              <w:top w:val="single" w:sz="4" w:space="0" w:color="auto"/>
              <w:left w:val="double" w:sz="4" w:space="0" w:color="auto"/>
              <w:bottom w:val="single" w:sz="4" w:space="0" w:color="auto"/>
              <w:right w:val="single" w:sz="4" w:space="0" w:color="auto"/>
            </w:tcBorders>
            <w:vAlign w:val="center"/>
          </w:tcPr>
          <w:p w:rsidR="00D3335D" w:rsidRDefault="00D3335D">
            <w:pPr>
              <w:widowControl/>
              <w:spacing w:line="280" w:lineRule="exact"/>
              <w:jc w:val="center"/>
              <w:rPr>
                <w:rFonts w:ascii="宋体" w:hAnsi="宋体" w:cs="宋体"/>
                <w:szCs w:val="21"/>
              </w:rPr>
            </w:pPr>
          </w:p>
        </w:tc>
        <w:tc>
          <w:tcPr>
            <w:tcW w:w="953" w:type="dxa"/>
            <w:tcBorders>
              <w:top w:val="single" w:sz="4" w:space="0" w:color="auto"/>
              <w:left w:val="single" w:sz="4" w:space="0" w:color="auto"/>
              <w:bottom w:val="single" w:sz="4" w:space="0" w:color="auto"/>
              <w:right w:val="single" w:sz="4" w:space="0" w:color="auto"/>
            </w:tcBorders>
            <w:vAlign w:val="center"/>
          </w:tcPr>
          <w:p w:rsidR="00D3335D" w:rsidRDefault="00D3335D">
            <w:pPr>
              <w:widowControl/>
              <w:spacing w:line="280" w:lineRule="exact"/>
              <w:jc w:val="center"/>
              <w:rPr>
                <w:rFonts w:ascii="宋体" w:hAnsi="宋体" w:cs="宋体"/>
                <w:szCs w:val="21"/>
              </w:rPr>
            </w:pPr>
          </w:p>
        </w:tc>
        <w:tc>
          <w:tcPr>
            <w:tcW w:w="953" w:type="dxa"/>
            <w:gridSpan w:val="2"/>
            <w:tcBorders>
              <w:top w:val="single" w:sz="4" w:space="0" w:color="auto"/>
              <w:left w:val="single" w:sz="4" w:space="0" w:color="auto"/>
              <w:bottom w:val="single" w:sz="4" w:space="0" w:color="auto"/>
              <w:right w:val="single" w:sz="4" w:space="0" w:color="auto"/>
            </w:tcBorders>
            <w:vAlign w:val="center"/>
          </w:tcPr>
          <w:p w:rsidR="00D3335D" w:rsidRDefault="00D3335D">
            <w:pPr>
              <w:widowControl/>
              <w:spacing w:line="280" w:lineRule="exact"/>
              <w:jc w:val="center"/>
              <w:rPr>
                <w:rFonts w:ascii="宋体" w:hAnsi="宋体" w:cs="宋体"/>
                <w:kern w:val="0"/>
                <w:szCs w:val="21"/>
              </w:rPr>
            </w:pPr>
          </w:p>
        </w:tc>
        <w:tc>
          <w:tcPr>
            <w:tcW w:w="954" w:type="dxa"/>
            <w:tcBorders>
              <w:top w:val="single" w:sz="4" w:space="0" w:color="auto"/>
              <w:left w:val="double" w:sz="4" w:space="0" w:color="auto"/>
              <w:bottom w:val="single" w:sz="4" w:space="0" w:color="auto"/>
              <w:right w:val="single" w:sz="4" w:space="0" w:color="auto"/>
            </w:tcBorders>
            <w:vAlign w:val="center"/>
          </w:tcPr>
          <w:p w:rsidR="00D3335D" w:rsidRDefault="00D3335D">
            <w:pPr>
              <w:widowControl/>
              <w:spacing w:line="280" w:lineRule="exact"/>
              <w:jc w:val="center"/>
              <w:rPr>
                <w:rFonts w:ascii="宋体" w:hAnsi="宋体" w:cs="宋体"/>
                <w:kern w:val="0"/>
                <w:szCs w:val="21"/>
              </w:rPr>
            </w:pPr>
          </w:p>
        </w:tc>
      </w:tr>
      <w:tr w:rsidR="00D3335D" w:rsidTr="00D3335D">
        <w:trPr>
          <w:trHeight w:val="400"/>
        </w:trPr>
        <w:tc>
          <w:tcPr>
            <w:tcW w:w="480" w:type="dxa"/>
            <w:vMerge w:val="restart"/>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line="280" w:lineRule="exact"/>
              <w:jc w:val="center"/>
              <w:rPr>
                <w:rFonts w:ascii="宋体" w:hAnsi="宋体" w:cs="宋体"/>
                <w:szCs w:val="21"/>
              </w:rPr>
            </w:pPr>
            <w:r>
              <w:rPr>
                <w:rFonts w:ascii="宋体" w:hAnsi="宋体" w:cs="宋体" w:hint="eastAsia"/>
                <w:szCs w:val="21"/>
              </w:rPr>
              <w:t>工作素质</w:t>
            </w:r>
          </w:p>
        </w:tc>
        <w:tc>
          <w:tcPr>
            <w:tcW w:w="3664" w:type="dxa"/>
            <w:gridSpan w:val="3"/>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ind w:leftChars="-17" w:left="-36"/>
              <w:jc w:val="both"/>
              <w:rPr>
                <w:sz w:val="18"/>
                <w:szCs w:val="18"/>
              </w:rPr>
            </w:pPr>
            <w:r>
              <w:rPr>
                <w:rFonts w:hint="eastAsia"/>
                <w:sz w:val="18"/>
                <w:szCs w:val="18"/>
              </w:rPr>
              <w:t>（1）经常保持高水准，极少出错</w:t>
            </w:r>
          </w:p>
        </w:tc>
        <w:tc>
          <w:tcPr>
            <w:tcW w:w="953" w:type="dxa"/>
            <w:gridSpan w:val="2"/>
            <w:vMerge w:val="restart"/>
            <w:tcBorders>
              <w:top w:val="single" w:sz="4" w:space="0" w:color="auto"/>
              <w:left w:val="single" w:sz="4" w:space="0" w:color="auto"/>
              <w:bottom w:val="single" w:sz="4" w:space="0" w:color="auto"/>
              <w:right w:val="double" w:sz="4" w:space="0" w:color="auto"/>
            </w:tcBorders>
            <w:vAlign w:val="center"/>
          </w:tcPr>
          <w:p w:rsidR="00D3335D" w:rsidRDefault="00D3335D">
            <w:pPr>
              <w:pStyle w:val="a4"/>
              <w:spacing w:before="0" w:beforeAutospacing="0" w:after="0" w:afterAutospacing="0" w:line="280" w:lineRule="exact"/>
              <w:jc w:val="both"/>
              <w:rPr>
                <w:sz w:val="18"/>
                <w:szCs w:val="18"/>
              </w:rPr>
            </w:pPr>
          </w:p>
        </w:tc>
        <w:tc>
          <w:tcPr>
            <w:tcW w:w="953" w:type="dxa"/>
            <w:gridSpan w:val="2"/>
            <w:vMerge w:val="restart"/>
            <w:tcBorders>
              <w:top w:val="single" w:sz="4" w:space="0" w:color="auto"/>
              <w:left w:val="doub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c>
          <w:tcPr>
            <w:tcW w:w="953" w:type="dxa"/>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 w:val="18"/>
                <w:szCs w:val="18"/>
              </w:rPr>
            </w:pPr>
          </w:p>
        </w:tc>
        <w:tc>
          <w:tcPr>
            <w:tcW w:w="953" w:type="dxa"/>
            <w:gridSpan w:val="2"/>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c>
          <w:tcPr>
            <w:tcW w:w="954" w:type="dxa"/>
            <w:vMerge w:val="restart"/>
            <w:tcBorders>
              <w:top w:val="single" w:sz="4" w:space="0" w:color="auto"/>
              <w:left w:val="doub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r>
      <w:tr w:rsidR="00D3335D" w:rsidTr="00D3335D">
        <w:trPr>
          <w:trHeight w:val="400"/>
        </w:trPr>
        <w:tc>
          <w:tcPr>
            <w:tcW w:w="4140"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3664" w:type="dxa"/>
            <w:gridSpan w:val="3"/>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ind w:leftChars="-17" w:left="-36"/>
              <w:jc w:val="both"/>
              <w:rPr>
                <w:sz w:val="18"/>
                <w:szCs w:val="18"/>
              </w:rPr>
            </w:pPr>
            <w:r>
              <w:rPr>
                <w:rFonts w:hint="eastAsia"/>
                <w:sz w:val="18"/>
                <w:szCs w:val="18"/>
              </w:rPr>
              <w:t>（2）通常保持良好水准，偶尔出错</w:t>
            </w:r>
          </w:p>
        </w:tc>
        <w:tc>
          <w:tcPr>
            <w:tcW w:w="6255" w:type="dxa"/>
            <w:gridSpan w:val="2"/>
            <w:vMerge/>
            <w:tcBorders>
              <w:top w:val="single" w:sz="4" w:space="0" w:color="auto"/>
              <w:left w:val="single" w:sz="4" w:space="0" w:color="auto"/>
              <w:bottom w:val="single" w:sz="4" w:space="0" w:color="auto"/>
              <w:right w:val="double" w:sz="4" w:space="0" w:color="auto"/>
            </w:tcBorders>
            <w:vAlign w:val="center"/>
            <w:hideMark/>
          </w:tcPr>
          <w:p w:rsidR="00D3335D" w:rsidRDefault="00D3335D">
            <w:pPr>
              <w:widowControl/>
              <w:spacing w:beforeAutospacing="1" w:afterAutospacing="1"/>
              <w:jc w:val="left"/>
              <w:rPr>
                <w:rFonts w:ascii="宋体" w:hAnsi="宋体" w:cs="宋体"/>
                <w:kern w:val="0"/>
                <w:sz w:val="18"/>
                <w:szCs w:val="18"/>
              </w:rPr>
            </w:pPr>
          </w:p>
        </w:tc>
        <w:tc>
          <w:tcPr>
            <w:tcW w:w="2438" w:type="dxa"/>
            <w:gridSpan w:val="2"/>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53"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18"/>
                <w:szCs w:val="18"/>
              </w:rPr>
            </w:pPr>
          </w:p>
        </w:tc>
        <w:tc>
          <w:tcPr>
            <w:tcW w:w="2438"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54" w:type="dxa"/>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r>
      <w:tr w:rsidR="00D3335D" w:rsidTr="00D3335D">
        <w:trPr>
          <w:trHeight w:val="400"/>
        </w:trPr>
        <w:tc>
          <w:tcPr>
            <w:tcW w:w="4140"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3664" w:type="dxa"/>
            <w:gridSpan w:val="3"/>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ind w:leftChars="-17" w:left="-36"/>
              <w:jc w:val="both"/>
              <w:rPr>
                <w:sz w:val="18"/>
                <w:szCs w:val="18"/>
              </w:rPr>
            </w:pPr>
            <w:r>
              <w:rPr>
                <w:rFonts w:hint="eastAsia"/>
                <w:sz w:val="18"/>
                <w:szCs w:val="18"/>
              </w:rPr>
              <w:t>（3）水准尚好，但需经常指导、督促</w:t>
            </w:r>
          </w:p>
        </w:tc>
        <w:tc>
          <w:tcPr>
            <w:tcW w:w="6255" w:type="dxa"/>
            <w:gridSpan w:val="2"/>
            <w:vMerge/>
            <w:tcBorders>
              <w:top w:val="single" w:sz="4" w:space="0" w:color="auto"/>
              <w:left w:val="single" w:sz="4" w:space="0" w:color="auto"/>
              <w:bottom w:val="single" w:sz="4" w:space="0" w:color="auto"/>
              <w:right w:val="double" w:sz="4" w:space="0" w:color="auto"/>
            </w:tcBorders>
            <w:vAlign w:val="center"/>
            <w:hideMark/>
          </w:tcPr>
          <w:p w:rsidR="00D3335D" w:rsidRDefault="00D3335D">
            <w:pPr>
              <w:widowControl/>
              <w:spacing w:beforeAutospacing="1" w:afterAutospacing="1"/>
              <w:jc w:val="left"/>
              <w:rPr>
                <w:rFonts w:ascii="宋体" w:hAnsi="宋体" w:cs="宋体"/>
                <w:kern w:val="0"/>
                <w:sz w:val="18"/>
                <w:szCs w:val="18"/>
              </w:rPr>
            </w:pPr>
          </w:p>
        </w:tc>
        <w:tc>
          <w:tcPr>
            <w:tcW w:w="2438" w:type="dxa"/>
            <w:gridSpan w:val="2"/>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53"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18"/>
                <w:szCs w:val="18"/>
              </w:rPr>
            </w:pPr>
          </w:p>
        </w:tc>
        <w:tc>
          <w:tcPr>
            <w:tcW w:w="2438"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54" w:type="dxa"/>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r>
      <w:tr w:rsidR="00D3335D" w:rsidTr="00D3335D">
        <w:trPr>
          <w:trHeight w:val="400"/>
        </w:trPr>
        <w:tc>
          <w:tcPr>
            <w:tcW w:w="4140"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3664" w:type="dxa"/>
            <w:gridSpan w:val="3"/>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ind w:leftChars="-17" w:left="-36"/>
              <w:jc w:val="both"/>
              <w:rPr>
                <w:sz w:val="18"/>
                <w:szCs w:val="18"/>
              </w:rPr>
            </w:pPr>
            <w:r>
              <w:rPr>
                <w:rFonts w:hint="eastAsia"/>
                <w:sz w:val="18"/>
                <w:szCs w:val="18"/>
              </w:rPr>
              <w:t>（4）经常出错，实难委以重任</w:t>
            </w:r>
          </w:p>
        </w:tc>
        <w:tc>
          <w:tcPr>
            <w:tcW w:w="6255" w:type="dxa"/>
            <w:gridSpan w:val="2"/>
            <w:vMerge/>
            <w:tcBorders>
              <w:top w:val="single" w:sz="4" w:space="0" w:color="auto"/>
              <w:left w:val="single" w:sz="4" w:space="0" w:color="auto"/>
              <w:bottom w:val="single" w:sz="4" w:space="0" w:color="auto"/>
              <w:right w:val="double" w:sz="4" w:space="0" w:color="auto"/>
            </w:tcBorders>
            <w:vAlign w:val="center"/>
            <w:hideMark/>
          </w:tcPr>
          <w:p w:rsidR="00D3335D" w:rsidRDefault="00D3335D">
            <w:pPr>
              <w:widowControl/>
              <w:spacing w:beforeAutospacing="1" w:afterAutospacing="1"/>
              <w:jc w:val="left"/>
              <w:rPr>
                <w:rFonts w:ascii="宋体" w:hAnsi="宋体" w:cs="宋体"/>
                <w:kern w:val="0"/>
                <w:sz w:val="18"/>
                <w:szCs w:val="18"/>
              </w:rPr>
            </w:pPr>
          </w:p>
        </w:tc>
        <w:tc>
          <w:tcPr>
            <w:tcW w:w="2438" w:type="dxa"/>
            <w:gridSpan w:val="2"/>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53"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18"/>
                <w:szCs w:val="18"/>
              </w:rPr>
            </w:pPr>
          </w:p>
        </w:tc>
        <w:tc>
          <w:tcPr>
            <w:tcW w:w="2438"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54" w:type="dxa"/>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r>
      <w:tr w:rsidR="00D3335D" w:rsidTr="00D3335D">
        <w:trPr>
          <w:trHeight w:val="400"/>
        </w:trPr>
        <w:tc>
          <w:tcPr>
            <w:tcW w:w="480" w:type="dxa"/>
            <w:vMerge w:val="restart"/>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line="280" w:lineRule="exact"/>
              <w:jc w:val="center"/>
              <w:rPr>
                <w:rFonts w:ascii="宋体" w:hAnsi="宋体" w:cs="宋体"/>
                <w:szCs w:val="21"/>
              </w:rPr>
            </w:pPr>
            <w:r>
              <w:rPr>
                <w:rFonts w:ascii="宋体" w:hAnsi="宋体" w:cs="宋体" w:hint="eastAsia"/>
                <w:szCs w:val="21"/>
              </w:rPr>
              <w:t>领导能力</w:t>
            </w:r>
          </w:p>
        </w:tc>
        <w:tc>
          <w:tcPr>
            <w:tcW w:w="3664" w:type="dxa"/>
            <w:gridSpan w:val="3"/>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ind w:leftChars="-17" w:left="-36"/>
              <w:jc w:val="both"/>
              <w:rPr>
                <w:sz w:val="18"/>
                <w:szCs w:val="18"/>
              </w:rPr>
            </w:pPr>
            <w:r>
              <w:rPr>
                <w:rFonts w:hint="eastAsia"/>
                <w:sz w:val="18"/>
                <w:szCs w:val="18"/>
              </w:rPr>
              <w:t>（1）能力高</w:t>
            </w:r>
          </w:p>
        </w:tc>
        <w:tc>
          <w:tcPr>
            <w:tcW w:w="953" w:type="dxa"/>
            <w:gridSpan w:val="2"/>
            <w:vMerge w:val="restart"/>
            <w:tcBorders>
              <w:top w:val="single" w:sz="4" w:space="0" w:color="auto"/>
              <w:left w:val="single" w:sz="4" w:space="0" w:color="auto"/>
              <w:bottom w:val="single" w:sz="4" w:space="0" w:color="auto"/>
              <w:right w:val="double" w:sz="4" w:space="0" w:color="auto"/>
            </w:tcBorders>
            <w:vAlign w:val="center"/>
          </w:tcPr>
          <w:p w:rsidR="00D3335D" w:rsidRDefault="00D3335D">
            <w:pPr>
              <w:pStyle w:val="a4"/>
              <w:spacing w:before="0" w:beforeAutospacing="0" w:after="0" w:afterAutospacing="0" w:line="280" w:lineRule="exact"/>
              <w:jc w:val="both"/>
              <w:rPr>
                <w:sz w:val="18"/>
                <w:szCs w:val="18"/>
              </w:rPr>
            </w:pPr>
          </w:p>
        </w:tc>
        <w:tc>
          <w:tcPr>
            <w:tcW w:w="953" w:type="dxa"/>
            <w:gridSpan w:val="2"/>
            <w:vMerge w:val="restart"/>
            <w:tcBorders>
              <w:top w:val="single" w:sz="4" w:space="0" w:color="auto"/>
              <w:left w:val="doub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color w:val="0000FF"/>
                <w:szCs w:val="21"/>
              </w:rPr>
            </w:pPr>
          </w:p>
        </w:tc>
        <w:tc>
          <w:tcPr>
            <w:tcW w:w="953" w:type="dxa"/>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color w:val="0000FF"/>
                <w:sz w:val="18"/>
                <w:szCs w:val="18"/>
              </w:rPr>
            </w:pPr>
          </w:p>
        </w:tc>
        <w:tc>
          <w:tcPr>
            <w:tcW w:w="953" w:type="dxa"/>
            <w:gridSpan w:val="2"/>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color w:val="0000FF"/>
                <w:szCs w:val="21"/>
              </w:rPr>
            </w:pPr>
          </w:p>
        </w:tc>
        <w:tc>
          <w:tcPr>
            <w:tcW w:w="954" w:type="dxa"/>
            <w:vMerge w:val="restart"/>
            <w:tcBorders>
              <w:top w:val="single" w:sz="4" w:space="0" w:color="auto"/>
              <w:left w:val="doub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color w:val="0000FF"/>
                <w:szCs w:val="21"/>
              </w:rPr>
            </w:pPr>
          </w:p>
        </w:tc>
      </w:tr>
      <w:tr w:rsidR="00D3335D" w:rsidTr="00D3335D">
        <w:trPr>
          <w:trHeight w:val="400"/>
        </w:trPr>
        <w:tc>
          <w:tcPr>
            <w:tcW w:w="4140"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3664" w:type="dxa"/>
            <w:gridSpan w:val="3"/>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ind w:leftChars="-17" w:left="-36"/>
              <w:jc w:val="both"/>
              <w:rPr>
                <w:sz w:val="18"/>
                <w:szCs w:val="18"/>
              </w:rPr>
            </w:pPr>
            <w:r>
              <w:rPr>
                <w:rFonts w:hint="eastAsia"/>
                <w:sz w:val="18"/>
                <w:szCs w:val="18"/>
              </w:rPr>
              <w:t>（2）能力一般</w:t>
            </w:r>
          </w:p>
        </w:tc>
        <w:tc>
          <w:tcPr>
            <w:tcW w:w="6255" w:type="dxa"/>
            <w:gridSpan w:val="2"/>
            <w:vMerge/>
            <w:tcBorders>
              <w:top w:val="single" w:sz="4" w:space="0" w:color="auto"/>
              <w:left w:val="single" w:sz="4" w:space="0" w:color="auto"/>
              <w:bottom w:val="single" w:sz="4" w:space="0" w:color="auto"/>
              <w:right w:val="double" w:sz="4" w:space="0" w:color="auto"/>
            </w:tcBorders>
            <w:vAlign w:val="center"/>
            <w:hideMark/>
          </w:tcPr>
          <w:p w:rsidR="00D3335D" w:rsidRDefault="00D3335D">
            <w:pPr>
              <w:widowControl/>
              <w:spacing w:beforeAutospacing="1" w:afterAutospacing="1"/>
              <w:jc w:val="left"/>
              <w:rPr>
                <w:rFonts w:ascii="宋体" w:hAnsi="宋体" w:cs="宋体"/>
                <w:kern w:val="0"/>
                <w:sz w:val="18"/>
                <w:szCs w:val="18"/>
              </w:rPr>
            </w:pPr>
          </w:p>
        </w:tc>
        <w:tc>
          <w:tcPr>
            <w:tcW w:w="2438" w:type="dxa"/>
            <w:gridSpan w:val="2"/>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color w:val="0000FF"/>
                <w:kern w:val="0"/>
                <w:sz w:val="24"/>
                <w:szCs w:val="21"/>
              </w:rPr>
            </w:pPr>
          </w:p>
        </w:tc>
        <w:tc>
          <w:tcPr>
            <w:tcW w:w="953"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color w:val="0000FF"/>
                <w:kern w:val="0"/>
                <w:sz w:val="18"/>
                <w:szCs w:val="18"/>
              </w:rPr>
            </w:pPr>
          </w:p>
        </w:tc>
        <w:tc>
          <w:tcPr>
            <w:tcW w:w="2438"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color w:val="0000FF"/>
                <w:kern w:val="0"/>
                <w:sz w:val="24"/>
                <w:szCs w:val="21"/>
              </w:rPr>
            </w:pPr>
          </w:p>
        </w:tc>
        <w:tc>
          <w:tcPr>
            <w:tcW w:w="954" w:type="dxa"/>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color w:val="0000FF"/>
                <w:kern w:val="0"/>
                <w:sz w:val="24"/>
                <w:szCs w:val="21"/>
              </w:rPr>
            </w:pPr>
          </w:p>
        </w:tc>
      </w:tr>
      <w:tr w:rsidR="00D3335D" w:rsidTr="00D3335D">
        <w:trPr>
          <w:trHeight w:val="400"/>
        </w:trPr>
        <w:tc>
          <w:tcPr>
            <w:tcW w:w="4140"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3664" w:type="dxa"/>
            <w:gridSpan w:val="3"/>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ind w:leftChars="-17" w:left="-36"/>
              <w:jc w:val="both"/>
              <w:rPr>
                <w:sz w:val="18"/>
                <w:szCs w:val="18"/>
              </w:rPr>
            </w:pPr>
            <w:r>
              <w:rPr>
                <w:rFonts w:hint="eastAsia"/>
                <w:sz w:val="18"/>
                <w:szCs w:val="18"/>
              </w:rPr>
              <w:t>（3）能力低，工作质量不高</w:t>
            </w:r>
          </w:p>
        </w:tc>
        <w:tc>
          <w:tcPr>
            <w:tcW w:w="6255" w:type="dxa"/>
            <w:gridSpan w:val="2"/>
            <w:vMerge/>
            <w:tcBorders>
              <w:top w:val="single" w:sz="4" w:space="0" w:color="auto"/>
              <w:left w:val="single" w:sz="4" w:space="0" w:color="auto"/>
              <w:bottom w:val="single" w:sz="4" w:space="0" w:color="auto"/>
              <w:right w:val="double" w:sz="4" w:space="0" w:color="auto"/>
            </w:tcBorders>
            <w:vAlign w:val="center"/>
            <w:hideMark/>
          </w:tcPr>
          <w:p w:rsidR="00D3335D" w:rsidRDefault="00D3335D">
            <w:pPr>
              <w:widowControl/>
              <w:spacing w:beforeAutospacing="1" w:afterAutospacing="1"/>
              <w:jc w:val="left"/>
              <w:rPr>
                <w:rFonts w:ascii="宋体" w:hAnsi="宋体" w:cs="宋体"/>
                <w:kern w:val="0"/>
                <w:sz w:val="18"/>
                <w:szCs w:val="18"/>
              </w:rPr>
            </w:pPr>
          </w:p>
        </w:tc>
        <w:tc>
          <w:tcPr>
            <w:tcW w:w="2438" w:type="dxa"/>
            <w:gridSpan w:val="2"/>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color w:val="0000FF"/>
                <w:kern w:val="0"/>
                <w:sz w:val="24"/>
                <w:szCs w:val="21"/>
              </w:rPr>
            </w:pPr>
          </w:p>
        </w:tc>
        <w:tc>
          <w:tcPr>
            <w:tcW w:w="953"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color w:val="0000FF"/>
                <w:kern w:val="0"/>
                <w:sz w:val="18"/>
                <w:szCs w:val="18"/>
              </w:rPr>
            </w:pPr>
          </w:p>
        </w:tc>
        <w:tc>
          <w:tcPr>
            <w:tcW w:w="2438"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color w:val="0000FF"/>
                <w:kern w:val="0"/>
                <w:sz w:val="24"/>
                <w:szCs w:val="21"/>
              </w:rPr>
            </w:pPr>
          </w:p>
        </w:tc>
        <w:tc>
          <w:tcPr>
            <w:tcW w:w="954" w:type="dxa"/>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color w:val="0000FF"/>
                <w:kern w:val="0"/>
                <w:sz w:val="24"/>
                <w:szCs w:val="21"/>
              </w:rPr>
            </w:pPr>
          </w:p>
        </w:tc>
      </w:tr>
      <w:tr w:rsidR="00D3335D" w:rsidTr="00D3335D">
        <w:trPr>
          <w:trHeight w:val="400"/>
        </w:trPr>
        <w:tc>
          <w:tcPr>
            <w:tcW w:w="4140"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3664" w:type="dxa"/>
            <w:gridSpan w:val="3"/>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ind w:leftChars="-17" w:left="-36"/>
              <w:jc w:val="both"/>
              <w:rPr>
                <w:sz w:val="18"/>
                <w:szCs w:val="18"/>
              </w:rPr>
            </w:pPr>
            <w:r>
              <w:rPr>
                <w:rFonts w:hint="eastAsia"/>
                <w:sz w:val="18"/>
                <w:szCs w:val="18"/>
              </w:rPr>
              <w:t>（4）能力差</w:t>
            </w:r>
          </w:p>
        </w:tc>
        <w:tc>
          <w:tcPr>
            <w:tcW w:w="6255" w:type="dxa"/>
            <w:gridSpan w:val="2"/>
            <w:vMerge/>
            <w:tcBorders>
              <w:top w:val="single" w:sz="4" w:space="0" w:color="auto"/>
              <w:left w:val="single" w:sz="4" w:space="0" w:color="auto"/>
              <w:bottom w:val="single" w:sz="4" w:space="0" w:color="auto"/>
              <w:right w:val="double" w:sz="4" w:space="0" w:color="auto"/>
            </w:tcBorders>
            <w:vAlign w:val="center"/>
            <w:hideMark/>
          </w:tcPr>
          <w:p w:rsidR="00D3335D" w:rsidRDefault="00D3335D">
            <w:pPr>
              <w:widowControl/>
              <w:spacing w:beforeAutospacing="1" w:afterAutospacing="1"/>
              <w:jc w:val="left"/>
              <w:rPr>
                <w:rFonts w:ascii="宋体" w:hAnsi="宋体" w:cs="宋体"/>
                <w:kern w:val="0"/>
                <w:sz w:val="18"/>
                <w:szCs w:val="18"/>
              </w:rPr>
            </w:pPr>
          </w:p>
        </w:tc>
        <w:tc>
          <w:tcPr>
            <w:tcW w:w="2438" w:type="dxa"/>
            <w:gridSpan w:val="2"/>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color w:val="0000FF"/>
                <w:kern w:val="0"/>
                <w:sz w:val="24"/>
                <w:szCs w:val="21"/>
              </w:rPr>
            </w:pPr>
          </w:p>
        </w:tc>
        <w:tc>
          <w:tcPr>
            <w:tcW w:w="953"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color w:val="0000FF"/>
                <w:kern w:val="0"/>
                <w:sz w:val="18"/>
                <w:szCs w:val="18"/>
              </w:rPr>
            </w:pPr>
          </w:p>
        </w:tc>
        <w:tc>
          <w:tcPr>
            <w:tcW w:w="2438"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color w:val="0000FF"/>
                <w:kern w:val="0"/>
                <w:sz w:val="24"/>
                <w:szCs w:val="21"/>
              </w:rPr>
            </w:pPr>
          </w:p>
        </w:tc>
        <w:tc>
          <w:tcPr>
            <w:tcW w:w="954" w:type="dxa"/>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color w:val="0000FF"/>
                <w:kern w:val="0"/>
                <w:sz w:val="24"/>
                <w:szCs w:val="21"/>
              </w:rPr>
            </w:pPr>
          </w:p>
        </w:tc>
      </w:tr>
      <w:tr w:rsidR="00D3335D" w:rsidTr="00D3335D">
        <w:trPr>
          <w:trHeight w:val="118"/>
        </w:trPr>
        <w:tc>
          <w:tcPr>
            <w:tcW w:w="480" w:type="dxa"/>
            <w:vMerge w:val="restart"/>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line="280" w:lineRule="exact"/>
              <w:jc w:val="center"/>
              <w:rPr>
                <w:rFonts w:ascii="宋体" w:hAnsi="宋体" w:cs="宋体"/>
                <w:szCs w:val="21"/>
              </w:rPr>
            </w:pPr>
            <w:r>
              <w:rPr>
                <w:rFonts w:ascii="宋体" w:hAnsi="宋体" w:cs="宋体" w:hint="eastAsia"/>
                <w:szCs w:val="21"/>
              </w:rPr>
              <w:t>合作性</w:t>
            </w:r>
          </w:p>
        </w:tc>
        <w:tc>
          <w:tcPr>
            <w:tcW w:w="3664" w:type="dxa"/>
            <w:gridSpan w:val="3"/>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ind w:leftChars="-17" w:left="-36"/>
              <w:jc w:val="both"/>
              <w:rPr>
                <w:sz w:val="18"/>
                <w:szCs w:val="18"/>
              </w:rPr>
            </w:pPr>
            <w:r>
              <w:rPr>
                <w:rFonts w:hint="eastAsia"/>
                <w:sz w:val="18"/>
                <w:szCs w:val="18"/>
              </w:rPr>
              <w:t>（1）极具合作精神，能虚心接受他人的意见</w:t>
            </w:r>
          </w:p>
        </w:tc>
        <w:tc>
          <w:tcPr>
            <w:tcW w:w="953" w:type="dxa"/>
            <w:gridSpan w:val="2"/>
            <w:vMerge w:val="restart"/>
            <w:tcBorders>
              <w:top w:val="single" w:sz="4" w:space="0" w:color="auto"/>
              <w:left w:val="single" w:sz="4" w:space="0" w:color="auto"/>
              <w:bottom w:val="single" w:sz="4" w:space="0" w:color="auto"/>
              <w:right w:val="double" w:sz="4" w:space="0" w:color="auto"/>
            </w:tcBorders>
            <w:vAlign w:val="center"/>
          </w:tcPr>
          <w:p w:rsidR="00D3335D" w:rsidRDefault="00D3335D">
            <w:pPr>
              <w:pStyle w:val="a4"/>
              <w:spacing w:before="0" w:beforeAutospacing="0" w:after="0" w:afterAutospacing="0" w:line="280" w:lineRule="exact"/>
              <w:jc w:val="both"/>
              <w:rPr>
                <w:sz w:val="18"/>
                <w:szCs w:val="18"/>
              </w:rPr>
            </w:pPr>
          </w:p>
        </w:tc>
        <w:tc>
          <w:tcPr>
            <w:tcW w:w="953" w:type="dxa"/>
            <w:gridSpan w:val="2"/>
            <w:vMerge w:val="restart"/>
            <w:tcBorders>
              <w:top w:val="single" w:sz="4" w:space="0" w:color="auto"/>
              <w:left w:val="doub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c>
          <w:tcPr>
            <w:tcW w:w="953" w:type="dxa"/>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 w:val="18"/>
                <w:szCs w:val="18"/>
              </w:rPr>
            </w:pPr>
          </w:p>
        </w:tc>
        <w:tc>
          <w:tcPr>
            <w:tcW w:w="953" w:type="dxa"/>
            <w:gridSpan w:val="2"/>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c>
          <w:tcPr>
            <w:tcW w:w="954" w:type="dxa"/>
            <w:vMerge w:val="restart"/>
            <w:tcBorders>
              <w:top w:val="single" w:sz="4" w:space="0" w:color="auto"/>
              <w:left w:val="doub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r>
      <w:tr w:rsidR="00D3335D" w:rsidTr="00D3335D">
        <w:trPr>
          <w:trHeight w:val="167"/>
        </w:trPr>
        <w:tc>
          <w:tcPr>
            <w:tcW w:w="4140"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3664" w:type="dxa"/>
            <w:gridSpan w:val="3"/>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ind w:leftChars="-17" w:left="-36"/>
              <w:jc w:val="both"/>
              <w:rPr>
                <w:sz w:val="18"/>
                <w:szCs w:val="18"/>
              </w:rPr>
            </w:pPr>
            <w:r>
              <w:rPr>
                <w:rFonts w:hint="eastAsia"/>
                <w:sz w:val="18"/>
                <w:szCs w:val="18"/>
              </w:rPr>
              <w:t>（2）有良好的合作精神，愿意接受他人的意见</w:t>
            </w:r>
          </w:p>
        </w:tc>
        <w:tc>
          <w:tcPr>
            <w:tcW w:w="6255" w:type="dxa"/>
            <w:gridSpan w:val="2"/>
            <w:vMerge/>
            <w:tcBorders>
              <w:top w:val="single" w:sz="4" w:space="0" w:color="auto"/>
              <w:left w:val="single" w:sz="4" w:space="0" w:color="auto"/>
              <w:bottom w:val="single" w:sz="4" w:space="0" w:color="auto"/>
              <w:right w:val="double" w:sz="4" w:space="0" w:color="auto"/>
            </w:tcBorders>
            <w:vAlign w:val="center"/>
            <w:hideMark/>
          </w:tcPr>
          <w:p w:rsidR="00D3335D" w:rsidRDefault="00D3335D">
            <w:pPr>
              <w:widowControl/>
              <w:spacing w:beforeAutospacing="1" w:afterAutospacing="1"/>
              <w:jc w:val="left"/>
              <w:rPr>
                <w:rFonts w:ascii="宋体" w:hAnsi="宋体" w:cs="宋体"/>
                <w:kern w:val="0"/>
                <w:sz w:val="18"/>
                <w:szCs w:val="18"/>
              </w:rPr>
            </w:pPr>
          </w:p>
        </w:tc>
        <w:tc>
          <w:tcPr>
            <w:tcW w:w="2438" w:type="dxa"/>
            <w:gridSpan w:val="2"/>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53"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18"/>
                <w:szCs w:val="18"/>
              </w:rPr>
            </w:pPr>
          </w:p>
        </w:tc>
        <w:tc>
          <w:tcPr>
            <w:tcW w:w="2438"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54" w:type="dxa"/>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r>
      <w:tr w:rsidR="00D3335D" w:rsidTr="00D3335D">
        <w:trPr>
          <w:trHeight w:val="450"/>
        </w:trPr>
        <w:tc>
          <w:tcPr>
            <w:tcW w:w="4140"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3664" w:type="dxa"/>
            <w:gridSpan w:val="3"/>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ind w:leftChars="-17" w:left="-36"/>
              <w:jc w:val="both"/>
              <w:rPr>
                <w:sz w:val="18"/>
                <w:szCs w:val="18"/>
              </w:rPr>
            </w:pPr>
            <w:r>
              <w:rPr>
                <w:rFonts w:hint="eastAsia"/>
                <w:sz w:val="18"/>
                <w:szCs w:val="18"/>
              </w:rPr>
              <w:t>（3）维持一般合作关系，对他人的意见不抗拒</w:t>
            </w:r>
          </w:p>
        </w:tc>
        <w:tc>
          <w:tcPr>
            <w:tcW w:w="6255" w:type="dxa"/>
            <w:gridSpan w:val="2"/>
            <w:vMerge/>
            <w:tcBorders>
              <w:top w:val="single" w:sz="4" w:space="0" w:color="auto"/>
              <w:left w:val="single" w:sz="4" w:space="0" w:color="auto"/>
              <w:bottom w:val="single" w:sz="4" w:space="0" w:color="auto"/>
              <w:right w:val="double" w:sz="4" w:space="0" w:color="auto"/>
            </w:tcBorders>
            <w:vAlign w:val="center"/>
            <w:hideMark/>
          </w:tcPr>
          <w:p w:rsidR="00D3335D" w:rsidRDefault="00D3335D">
            <w:pPr>
              <w:widowControl/>
              <w:spacing w:beforeAutospacing="1" w:afterAutospacing="1"/>
              <w:jc w:val="left"/>
              <w:rPr>
                <w:rFonts w:ascii="宋体" w:hAnsi="宋体" w:cs="宋体"/>
                <w:kern w:val="0"/>
                <w:sz w:val="18"/>
                <w:szCs w:val="18"/>
              </w:rPr>
            </w:pPr>
          </w:p>
        </w:tc>
        <w:tc>
          <w:tcPr>
            <w:tcW w:w="2438" w:type="dxa"/>
            <w:gridSpan w:val="2"/>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53"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18"/>
                <w:szCs w:val="18"/>
              </w:rPr>
            </w:pPr>
          </w:p>
        </w:tc>
        <w:tc>
          <w:tcPr>
            <w:tcW w:w="2438"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54" w:type="dxa"/>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r>
      <w:tr w:rsidR="00D3335D" w:rsidTr="00D3335D">
        <w:trPr>
          <w:trHeight w:val="70"/>
        </w:trPr>
        <w:tc>
          <w:tcPr>
            <w:tcW w:w="4140"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3664" w:type="dxa"/>
            <w:gridSpan w:val="3"/>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ind w:leftChars="-17" w:left="-36"/>
              <w:jc w:val="both"/>
              <w:rPr>
                <w:sz w:val="18"/>
                <w:szCs w:val="18"/>
              </w:rPr>
            </w:pPr>
            <w:r>
              <w:rPr>
                <w:rFonts w:hint="eastAsia"/>
                <w:sz w:val="18"/>
                <w:szCs w:val="18"/>
              </w:rPr>
              <w:t>（4）缺乏合作精神，对他人的意见不感兴趣，甚至抗拒</w:t>
            </w:r>
          </w:p>
        </w:tc>
        <w:tc>
          <w:tcPr>
            <w:tcW w:w="6255" w:type="dxa"/>
            <w:gridSpan w:val="2"/>
            <w:vMerge/>
            <w:tcBorders>
              <w:top w:val="single" w:sz="4" w:space="0" w:color="auto"/>
              <w:left w:val="single" w:sz="4" w:space="0" w:color="auto"/>
              <w:bottom w:val="single" w:sz="4" w:space="0" w:color="auto"/>
              <w:right w:val="double" w:sz="4" w:space="0" w:color="auto"/>
            </w:tcBorders>
            <w:vAlign w:val="center"/>
            <w:hideMark/>
          </w:tcPr>
          <w:p w:rsidR="00D3335D" w:rsidRDefault="00D3335D">
            <w:pPr>
              <w:widowControl/>
              <w:spacing w:beforeAutospacing="1" w:afterAutospacing="1"/>
              <w:jc w:val="left"/>
              <w:rPr>
                <w:rFonts w:ascii="宋体" w:hAnsi="宋体" w:cs="宋体"/>
                <w:kern w:val="0"/>
                <w:sz w:val="18"/>
                <w:szCs w:val="18"/>
              </w:rPr>
            </w:pPr>
          </w:p>
        </w:tc>
        <w:tc>
          <w:tcPr>
            <w:tcW w:w="2438" w:type="dxa"/>
            <w:gridSpan w:val="2"/>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53"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18"/>
                <w:szCs w:val="18"/>
              </w:rPr>
            </w:pPr>
          </w:p>
        </w:tc>
        <w:tc>
          <w:tcPr>
            <w:tcW w:w="2438"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54" w:type="dxa"/>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r>
      <w:tr w:rsidR="00D3335D" w:rsidTr="00D3335D">
        <w:trPr>
          <w:trHeight w:val="435"/>
        </w:trPr>
        <w:tc>
          <w:tcPr>
            <w:tcW w:w="480" w:type="dxa"/>
            <w:vMerge w:val="restart"/>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line="280" w:lineRule="exact"/>
              <w:jc w:val="center"/>
              <w:rPr>
                <w:rFonts w:ascii="宋体" w:hAnsi="宋体" w:cs="宋体"/>
                <w:szCs w:val="21"/>
              </w:rPr>
            </w:pPr>
            <w:r>
              <w:rPr>
                <w:rFonts w:ascii="宋体" w:hAnsi="宋体" w:cs="宋体" w:hint="eastAsia"/>
                <w:szCs w:val="21"/>
              </w:rPr>
              <w:t>创造力</w:t>
            </w:r>
          </w:p>
        </w:tc>
        <w:tc>
          <w:tcPr>
            <w:tcW w:w="3664" w:type="dxa"/>
            <w:gridSpan w:val="3"/>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jc w:val="both"/>
              <w:rPr>
                <w:sz w:val="18"/>
                <w:szCs w:val="18"/>
              </w:rPr>
            </w:pPr>
            <w:r>
              <w:rPr>
                <w:rFonts w:hint="eastAsia"/>
                <w:sz w:val="18"/>
                <w:szCs w:val="18"/>
              </w:rPr>
              <w:t>（1）不断创新，</w:t>
            </w:r>
            <w:proofErr w:type="gramStart"/>
            <w:r>
              <w:rPr>
                <w:rFonts w:hint="eastAsia"/>
                <w:sz w:val="18"/>
                <w:szCs w:val="18"/>
              </w:rPr>
              <w:t>想像力</w:t>
            </w:r>
            <w:proofErr w:type="gramEnd"/>
            <w:r>
              <w:rPr>
                <w:rFonts w:hint="eastAsia"/>
                <w:sz w:val="18"/>
                <w:szCs w:val="18"/>
              </w:rPr>
              <w:t>极丰富</w:t>
            </w:r>
          </w:p>
        </w:tc>
        <w:tc>
          <w:tcPr>
            <w:tcW w:w="953" w:type="dxa"/>
            <w:gridSpan w:val="2"/>
            <w:vMerge w:val="restart"/>
            <w:tcBorders>
              <w:top w:val="single" w:sz="4" w:space="0" w:color="auto"/>
              <w:left w:val="single" w:sz="4" w:space="0" w:color="auto"/>
              <w:bottom w:val="single" w:sz="4" w:space="0" w:color="auto"/>
              <w:right w:val="double" w:sz="4" w:space="0" w:color="auto"/>
            </w:tcBorders>
            <w:vAlign w:val="center"/>
          </w:tcPr>
          <w:p w:rsidR="00D3335D" w:rsidRDefault="00D3335D">
            <w:pPr>
              <w:pStyle w:val="a4"/>
              <w:spacing w:before="0" w:beforeAutospacing="0" w:after="0" w:afterAutospacing="0" w:line="280" w:lineRule="exact"/>
              <w:jc w:val="both"/>
              <w:rPr>
                <w:sz w:val="18"/>
                <w:szCs w:val="18"/>
              </w:rPr>
            </w:pPr>
          </w:p>
        </w:tc>
        <w:tc>
          <w:tcPr>
            <w:tcW w:w="953" w:type="dxa"/>
            <w:gridSpan w:val="2"/>
            <w:vMerge w:val="restart"/>
            <w:tcBorders>
              <w:top w:val="single" w:sz="4" w:space="0" w:color="auto"/>
              <w:left w:val="doub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c>
          <w:tcPr>
            <w:tcW w:w="953" w:type="dxa"/>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 w:val="18"/>
                <w:szCs w:val="18"/>
              </w:rPr>
            </w:pPr>
          </w:p>
        </w:tc>
        <w:tc>
          <w:tcPr>
            <w:tcW w:w="953" w:type="dxa"/>
            <w:gridSpan w:val="2"/>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c>
          <w:tcPr>
            <w:tcW w:w="954" w:type="dxa"/>
            <w:vMerge w:val="restart"/>
            <w:tcBorders>
              <w:top w:val="single" w:sz="4" w:space="0" w:color="auto"/>
              <w:left w:val="doub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r>
      <w:tr w:rsidR="00D3335D" w:rsidTr="00D3335D">
        <w:trPr>
          <w:trHeight w:val="435"/>
        </w:trPr>
        <w:tc>
          <w:tcPr>
            <w:tcW w:w="4140"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3664" w:type="dxa"/>
            <w:gridSpan w:val="3"/>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jc w:val="both"/>
              <w:rPr>
                <w:sz w:val="18"/>
                <w:szCs w:val="18"/>
              </w:rPr>
            </w:pPr>
            <w:r>
              <w:rPr>
                <w:rFonts w:hint="eastAsia"/>
                <w:sz w:val="18"/>
                <w:szCs w:val="18"/>
              </w:rPr>
              <w:t>（2）常有新的创意，</w:t>
            </w:r>
            <w:proofErr w:type="gramStart"/>
            <w:r>
              <w:rPr>
                <w:rFonts w:hint="eastAsia"/>
                <w:sz w:val="18"/>
                <w:szCs w:val="18"/>
              </w:rPr>
              <w:t>想像力</w:t>
            </w:r>
            <w:proofErr w:type="gramEnd"/>
            <w:r>
              <w:rPr>
                <w:rFonts w:hint="eastAsia"/>
                <w:sz w:val="18"/>
                <w:szCs w:val="18"/>
              </w:rPr>
              <w:t>强</w:t>
            </w:r>
          </w:p>
        </w:tc>
        <w:tc>
          <w:tcPr>
            <w:tcW w:w="6255" w:type="dxa"/>
            <w:gridSpan w:val="2"/>
            <w:vMerge/>
            <w:tcBorders>
              <w:top w:val="single" w:sz="4" w:space="0" w:color="auto"/>
              <w:left w:val="single" w:sz="4" w:space="0" w:color="auto"/>
              <w:bottom w:val="single" w:sz="4" w:space="0" w:color="auto"/>
              <w:right w:val="double" w:sz="4" w:space="0" w:color="auto"/>
            </w:tcBorders>
            <w:vAlign w:val="center"/>
            <w:hideMark/>
          </w:tcPr>
          <w:p w:rsidR="00D3335D" w:rsidRDefault="00D3335D">
            <w:pPr>
              <w:widowControl/>
              <w:spacing w:beforeAutospacing="1" w:afterAutospacing="1"/>
              <w:jc w:val="left"/>
              <w:rPr>
                <w:rFonts w:ascii="宋体" w:hAnsi="宋体" w:cs="宋体"/>
                <w:kern w:val="0"/>
                <w:sz w:val="18"/>
                <w:szCs w:val="18"/>
              </w:rPr>
            </w:pPr>
          </w:p>
        </w:tc>
        <w:tc>
          <w:tcPr>
            <w:tcW w:w="2438" w:type="dxa"/>
            <w:gridSpan w:val="2"/>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53"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18"/>
                <w:szCs w:val="18"/>
              </w:rPr>
            </w:pPr>
          </w:p>
        </w:tc>
        <w:tc>
          <w:tcPr>
            <w:tcW w:w="2438"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54" w:type="dxa"/>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r>
      <w:tr w:rsidR="00D3335D" w:rsidTr="00D3335D">
        <w:trPr>
          <w:trHeight w:val="435"/>
        </w:trPr>
        <w:tc>
          <w:tcPr>
            <w:tcW w:w="4140"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3664" w:type="dxa"/>
            <w:gridSpan w:val="3"/>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jc w:val="both"/>
              <w:rPr>
                <w:sz w:val="18"/>
                <w:szCs w:val="18"/>
              </w:rPr>
            </w:pPr>
            <w:r>
              <w:rPr>
                <w:rFonts w:hint="eastAsia"/>
                <w:sz w:val="18"/>
                <w:szCs w:val="18"/>
              </w:rPr>
              <w:t>（3）</w:t>
            </w:r>
            <w:proofErr w:type="gramStart"/>
            <w:r>
              <w:rPr>
                <w:rFonts w:hint="eastAsia"/>
                <w:sz w:val="18"/>
                <w:szCs w:val="18"/>
              </w:rPr>
              <w:t>想像力</w:t>
            </w:r>
            <w:proofErr w:type="gramEnd"/>
            <w:r>
              <w:rPr>
                <w:rFonts w:hint="eastAsia"/>
                <w:sz w:val="18"/>
                <w:szCs w:val="18"/>
              </w:rPr>
              <w:t>一般，偶有新创意</w:t>
            </w:r>
          </w:p>
        </w:tc>
        <w:tc>
          <w:tcPr>
            <w:tcW w:w="6255" w:type="dxa"/>
            <w:gridSpan w:val="2"/>
            <w:vMerge/>
            <w:tcBorders>
              <w:top w:val="single" w:sz="4" w:space="0" w:color="auto"/>
              <w:left w:val="single" w:sz="4" w:space="0" w:color="auto"/>
              <w:bottom w:val="single" w:sz="4" w:space="0" w:color="auto"/>
              <w:right w:val="double" w:sz="4" w:space="0" w:color="auto"/>
            </w:tcBorders>
            <w:vAlign w:val="center"/>
            <w:hideMark/>
          </w:tcPr>
          <w:p w:rsidR="00D3335D" w:rsidRDefault="00D3335D">
            <w:pPr>
              <w:widowControl/>
              <w:spacing w:beforeAutospacing="1" w:afterAutospacing="1"/>
              <w:jc w:val="left"/>
              <w:rPr>
                <w:rFonts w:ascii="宋体" w:hAnsi="宋体" w:cs="宋体"/>
                <w:kern w:val="0"/>
                <w:sz w:val="18"/>
                <w:szCs w:val="18"/>
              </w:rPr>
            </w:pPr>
          </w:p>
        </w:tc>
        <w:tc>
          <w:tcPr>
            <w:tcW w:w="2438" w:type="dxa"/>
            <w:gridSpan w:val="2"/>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53"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18"/>
                <w:szCs w:val="18"/>
              </w:rPr>
            </w:pPr>
          </w:p>
        </w:tc>
        <w:tc>
          <w:tcPr>
            <w:tcW w:w="2438"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54" w:type="dxa"/>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r>
      <w:tr w:rsidR="00D3335D" w:rsidTr="00D3335D">
        <w:trPr>
          <w:trHeight w:val="530"/>
        </w:trPr>
        <w:tc>
          <w:tcPr>
            <w:tcW w:w="4140"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3664" w:type="dxa"/>
            <w:gridSpan w:val="3"/>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jc w:val="both"/>
              <w:rPr>
                <w:sz w:val="18"/>
                <w:szCs w:val="18"/>
              </w:rPr>
            </w:pPr>
            <w:r>
              <w:rPr>
                <w:rFonts w:hint="eastAsia"/>
                <w:sz w:val="18"/>
                <w:szCs w:val="18"/>
              </w:rPr>
              <w:t>（4）缺乏</w:t>
            </w:r>
            <w:proofErr w:type="gramStart"/>
            <w:r>
              <w:rPr>
                <w:rFonts w:hint="eastAsia"/>
                <w:sz w:val="18"/>
                <w:szCs w:val="18"/>
              </w:rPr>
              <w:t>想像力</w:t>
            </w:r>
            <w:proofErr w:type="gramEnd"/>
            <w:r>
              <w:rPr>
                <w:rFonts w:hint="eastAsia"/>
                <w:sz w:val="18"/>
                <w:szCs w:val="18"/>
              </w:rPr>
              <w:t>，罕有创意</w:t>
            </w:r>
          </w:p>
        </w:tc>
        <w:tc>
          <w:tcPr>
            <w:tcW w:w="6255" w:type="dxa"/>
            <w:gridSpan w:val="2"/>
            <w:vMerge/>
            <w:tcBorders>
              <w:top w:val="single" w:sz="4" w:space="0" w:color="auto"/>
              <w:left w:val="single" w:sz="4" w:space="0" w:color="auto"/>
              <w:bottom w:val="single" w:sz="4" w:space="0" w:color="auto"/>
              <w:right w:val="double" w:sz="4" w:space="0" w:color="auto"/>
            </w:tcBorders>
            <w:vAlign w:val="center"/>
            <w:hideMark/>
          </w:tcPr>
          <w:p w:rsidR="00D3335D" w:rsidRDefault="00D3335D">
            <w:pPr>
              <w:widowControl/>
              <w:spacing w:beforeAutospacing="1" w:afterAutospacing="1"/>
              <w:jc w:val="left"/>
              <w:rPr>
                <w:rFonts w:ascii="宋体" w:hAnsi="宋体" w:cs="宋体"/>
                <w:kern w:val="0"/>
                <w:sz w:val="18"/>
                <w:szCs w:val="18"/>
              </w:rPr>
            </w:pPr>
          </w:p>
        </w:tc>
        <w:tc>
          <w:tcPr>
            <w:tcW w:w="2438" w:type="dxa"/>
            <w:gridSpan w:val="2"/>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53"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18"/>
                <w:szCs w:val="18"/>
              </w:rPr>
            </w:pPr>
          </w:p>
        </w:tc>
        <w:tc>
          <w:tcPr>
            <w:tcW w:w="2438"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54" w:type="dxa"/>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r>
      <w:tr w:rsidR="00D3335D" w:rsidTr="00D3335D">
        <w:trPr>
          <w:trHeight w:val="435"/>
        </w:trPr>
        <w:tc>
          <w:tcPr>
            <w:tcW w:w="480" w:type="dxa"/>
            <w:vMerge w:val="restart"/>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line="280" w:lineRule="exact"/>
              <w:jc w:val="center"/>
              <w:rPr>
                <w:rFonts w:ascii="宋体" w:hAnsi="宋体" w:cs="宋体"/>
                <w:kern w:val="0"/>
                <w:szCs w:val="21"/>
              </w:rPr>
            </w:pPr>
            <w:r>
              <w:rPr>
                <w:rFonts w:ascii="宋体" w:hAnsi="宋体" w:cs="宋体" w:hint="eastAsia"/>
                <w:szCs w:val="21"/>
              </w:rPr>
              <w:t>成本意识</w:t>
            </w:r>
          </w:p>
        </w:tc>
        <w:tc>
          <w:tcPr>
            <w:tcW w:w="3664" w:type="dxa"/>
            <w:gridSpan w:val="3"/>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jc w:val="both"/>
              <w:rPr>
                <w:sz w:val="18"/>
                <w:szCs w:val="18"/>
              </w:rPr>
            </w:pPr>
            <w:r>
              <w:rPr>
                <w:rFonts w:hint="eastAsia"/>
                <w:sz w:val="18"/>
                <w:szCs w:val="18"/>
              </w:rPr>
              <w:t>（1）强烈，能积极节约</w:t>
            </w:r>
          </w:p>
        </w:tc>
        <w:tc>
          <w:tcPr>
            <w:tcW w:w="953" w:type="dxa"/>
            <w:gridSpan w:val="2"/>
            <w:vMerge w:val="restart"/>
            <w:tcBorders>
              <w:top w:val="single" w:sz="4" w:space="0" w:color="auto"/>
              <w:left w:val="single" w:sz="4" w:space="0" w:color="auto"/>
              <w:bottom w:val="single" w:sz="4" w:space="0" w:color="auto"/>
              <w:right w:val="double" w:sz="4" w:space="0" w:color="auto"/>
            </w:tcBorders>
            <w:vAlign w:val="center"/>
          </w:tcPr>
          <w:p w:rsidR="00D3335D" w:rsidRDefault="00D3335D">
            <w:pPr>
              <w:pStyle w:val="a4"/>
              <w:spacing w:before="0" w:beforeAutospacing="0" w:after="0" w:afterAutospacing="0" w:line="280" w:lineRule="exact"/>
              <w:jc w:val="both"/>
              <w:rPr>
                <w:sz w:val="21"/>
                <w:szCs w:val="21"/>
              </w:rPr>
            </w:pPr>
          </w:p>
        </w:tc>
        <w:tc>
          <w:tcPr>
            <w:tcW w:w="953" w:type="dxa"/>
            <w:gridSpan w:val="2"/>
            <w:vMerge w:val="restart"/>
            <w:tcBorders>
              <w:top w:val="single" w:sz="4" w:space="0" w:color="auto"/>
              <w:left w:val="doub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 w:val="18"/>
                <w:szCs w:val="18"/>
              </w:rPr>
            </w:pPr>
          </w:p>
        </w:tc>
        <w:tc>
          <w:tcPr>
            <w:tcW w:w="953" w:type="dxa"/>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 w:val="18"/>
                <w:szCs w:val="18"/>
              </w:rPr>
            </w:pPr>
          </w:p>
        </w:tc>
        <w:tc>
          <w:tcPr>
            <w:tcW w:w="953" w:type="dxa"/>
            <w:gridSpan w:val="2"/>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c>
          <w:tcPr>
            <w:tcW w:w="954" w:type="dxa"/>
            <w:vMerge w:val="restart"/>
            <w:tcBorders>
              <w:top w:val="single" w:sz="4" w:space="0" w:color="auto"/>
              <w:left w:val="doub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r>
      <w:tr w:rsidR="00D3335D" w:rsidTr="00D3335D">
        <w:trPr>
          <w:trHeight w:val="435"/>
        </w:trPr>
        <w:tc>
          <w:tcPr>
            <w:tcW w:w="4140"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Cs w:val="21"/>
              </w:rPr>
            </w:pPr>
          </w:p>
        </w:tc>
        <w:tc>
          <w:tcPr>
            <w:tcW w:w="3664" w:type="dxa"/>
            <w:gridSpan w:val="3"/>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jc w:val="both"/>
              <w:rPr>
                <w:sz w:val="18"/>
                <w:szCs w:val="18"/>
              </w:rPr>
            </w:pPr>
            <w:r>
              <w:rPr>
                <w:rFonts w:hint="eastAsia"/>
                <w:sz w:val="18"/>
                <w:szCs w:val="18"/>
              </w:rPr>
              <w:t>（2）具有成本意识，常能节省</w:t>
            </w:r>
          </w:p>
        </w:tc>
        <w:tc>
          <w:tcPr>
            <w:tcW w:w="6255" w:type="dxa"/>
            <w:gridSpan w:val="2"/>
            <w:vMerge/>
            <w:tcBorders>
              <w:top w:val="single" w:sz="4" w:space="0" w:color="auto"/>
              <w:left w:val="single" w:sz="4" w:space="0" w:color="auto"/>
              <w:bottom w:val="single" w:sz="4" w:space="0" w:color="auto"/>
              <w:right w:val="double" w:sz="4" w:space="0" w:color="auto"/>
            </w:tcBorders>
            <w:vAlign w:val="center"/>
            <w:hideMark/>
          </w:tcPr>
          <w:p w:rsidR="00D3335D" w:rsidRDefault="00D3335D">
            <w:pPr>
              <w:widowControl/>
              <w:spacing w:beforeAutospacing="1" w:afterAutospacing="1"/>
              <w:jc w:val="left"/>
              <w:rPr>
                <w:rFonts w:ascii="宋体" w:hAnsi="宋体" w:cs="宋体"/>
                <w:kern w:val="0"/>
                <w:szCs w:val="21"/>
              </w:rPr>
            </w:pPr>
          </w:p>
        </w:tc>
        <w:tc>
          <w:tcPr>
            <w:tcW w:w="2438" w:type="dxa"/>
            <w:gridSpan w:val="2"/>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18"/>
                <w:szCs w:val="18"/>
              </w:rPr>
            </w:pPr>
          </w:p>
        </w:tc>
        <w:tc>
          <w:tcPr>
            <w:tcW w:w="953"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18"/>
                <w:szCs w:val="18"/>
              </w:rPr>
            </w:pPr>
          </w:p>
        </w:tc>
        <w:tc>
          <w:tcPr>
            <w:tcW w:w="2438"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54" w:type="dxa"/>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r>
      <w:tr w:rsidR="00D3335D" w:rsidTr="00D3335D">
        <w:trPr>
          <w:trHeight w:val="435"/>
        </w:trPr>
        <w:tc>
          <w:tcPr>
            <w:tcW w:w="4140"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Cs w:val="21"/>
              </w:rPr>
            </w:pPr>
          </w:p>
        </w:tc>
        <w:tc>
          <w:tcPr>
            <w:tcW w:w="3664" w:type="dxa"/>
            <w:gridSpan w:val="3"/>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jc w:val="both"/>
              <w:rPr>
                <w:sz w:val="18"/>
                <w:szCs w:val="18"/>
              </w:rPr>
            </w:pPr>
            <w:r>
              <w:rPr>
                <w:rFonts w:hint="eastAsia"/>
                <w:sz w:val="18"/>
                <w:szCs w:val="18"/>
              </w:rPr>
              <w:t>（3）成本意识低，稍有浪费</w:t>
            </w:r>
          </w:p>
        </w:tc>
        <w:tc>
          <w:tcPr>
            <w:tcW w:w="6255" w:type="dxa"/>
            <w:gridSpan w:val="2"/>
            <w:vMerge/>
            <w:tcBorders>
              <w:top w:val="single" w:sz="4" w:space="0" w:color="auto"/>
              <w:left w:val="single" w:sz="4" w:space="0" w:color="auto"/>
              <w:bottom w:val="single" w:sz="4" w:space="0" w:color="auto"/>
              <w:right w:val="double" w:sz="4" w:space="0" w:color="auto"/>
            </w:tcBorders>
            <w:vAlign w:val="center"/>
            <w:hideMark/>
          </w:tcPr>
          <w:p w:rsidR="00D3335D" w:rsidRDefault="00D3335D">
            <w:pPr>
              <w:widowControl/>
              <w:spacing w:beforeAutospacing="1" w:afterAutospacing="1"/>
              <w:jc w:val="left"/>
              <w:rPr>
                <w:rFonts w:ascii="宋体" w:hAnsi="宋体" w:cs="宋体"/>
                <w:kern w:val="0"/>
                <w:szCs w:val="21"/>
              </w:rPr>
            </w:pPr>
          </w:p>
        </w:tc>
        <w:tc>
          <w:tcPr>
            <w:tcW w:w="2438" w:type="dxa"/>
            <w:gridSpan w:val="2"/>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18"/>
                <w:szCs w:val="18"/>
              </w:rPr>
            </w:pPr>
          </w:p>
        </w:tc>
        <w:tc>
          <w:tcPr>
            <w:tcW w:w="953"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18"/>
                <w:szCs w:val="18"/>
              </w:rPr>
            </w:pPr>
          </w:p>
        </w:tc>
        <w:tc>
          <w:tcPr>
            <w:tcW w:w="2438"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54" w:type="dxa"/>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r>
      <w:tr w:rsidR="00D3335D" w:rsidTr="00D3335D">
        <w:trPr>
          <w:trHeight w:val="435"/>
        </w:trPr>
        <w:tc>
          <w:tcPr>
            <w:tcW w:w="4140"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Cs w:val="21"/>
              </w:rPr>
            </w:pPr>
          </w:p>
        </w:tc>
        <w:tc>
          <w:tcPr>
            <w:tcW w:w="3664" w:type="dxa"/>
            <w:gridSpan w:val="3"/>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jc w:val="both"/>
              <w:rPr>
                <w:sz w:val="18"/>
                <w:szCs w:val="18"/>
              </w:rPr>
            </w:pPr>
            <w:r>
              <w:rPr>
                <w:rFonts w:hint="eastAsia"/>
                <w:sz w:val="18"/>
                <w:szCs w:val="18"/>
              </w:rPr>
              <w:t>（4）成本意识差，常有浪费</w:t>
            </w:r>
          </w:p>
        </w:tc>
        <w:tc>
          <w:tcPr>
            <w:tcW w:w="6255" w:type="dxa"/>
            <w:gridSpan w:val="2"/>
            <w:vMerge/>
            <w:tcBorders>
              <w:top w:val="single" w:sz="4" w:space="0" w:color="auto"/>
              <w:left w:val="single" w:sz="4" w:space="0" w:color="auto"/>
              <w:bottom w:val="single" w:sz="4" w:space="0" w:color="auto"/>
              <w:right w:val="double" w:sz="4" w:space="0" w:color="auto"/>
            </w:tcBorders>
            <w:vAlign w:val="center"/>
            <w:hideMark/>
          </w:tcPr>
          <w:p w:rsidR="00D3335D" w:rsidRDefault="00D3335D">
            <w:pPr>
              <w:widowControl/>
              <w:spacing w:beforeAutospacing="1" w:afterAutospacing="1"/>
              <w:jc w:val="left"/>
              <w:rPr>
                <w:rFonts w:ascii="宋体" w:hAnsi="宋体" w:cs="宋体"/>
                <w:kern w:val="0"/>
                <w:szCs w:val="21"/>
              </w:rPr>
            </w:pPr>
          </w:p>
        </w:tc>
        <w:tc>
          <w:tcPr>
            <w:tcW w:w="2438" w:type="dxa"/>
            <w:gridSpan w:val="2"/>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18"/>
                <w:szCs w:val="18"/>
              </w:rPr>
            </w:pPr>
          </w:p>
        </w:tc>
        <w:tc>
          <w:tcPr>
            <w:tcW w:w="953"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18"/>
                <w:szCs w:val="18"/>
              </w:rPr>
            </w:pPr>
          </w:p>
        </w:tc>
        <w:tc>
          <w:tcPr>
            <w:tcW w:w="2438"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54" w:type="dxa"/>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r>
    </w:tbl>
    <w:p w:rsidR="00D3335D" w:rsidRDefault="00D3335D" w:rsidP="00D3335D">
      <w:pPr>
        <w:tabs>
          <w:tab w:val="left" w:pos="298"/>
        </w:tabs>
        <w:jc w:val="left"/>
        <w:rPr>
          <w:rFonts w:ascii="宋体" w:hAnsi="宋体" w:cs="宋体"/>
          <w:kern w:val="0"/>
          <w:sz w:val="30"/>
          <w:szCs w:val="30"/>
        </w:rPr>
      </w:pPr>
    </w:p>
    <w:tbl>
      <w:tblPr>
        <w:tblpPr w:leftFromText="180" w:rightFromText="180" w:vertAnchor="text" w:horzAnchor="page" w:tblpX="1577" w:tblpY="156"/>
        <w:tblOverlap w:val="never"/>
        <w:tblW w:w="0" w:type="auto"/>
        <w:tblLayout w:type="fixed"/>
        <w:tblLook w:val="04A0" w:firstRow="1" w:lastRow="0" w:firstColumn="1" w:lastColumn="0" w:noHBand="0" w:noVBand="1"/>
      </w:tblPr>
      <w:tblGrid>
        <w:gridCol w:w="495"/>
        <w:gridCol w:w="3645"/>
        <w:gridCol w:w="957"/>
        <w:gridCol w:w="957"/>
        <w:gridCol w:w="957"/>
        <w:gridCol w:w="957"/>
        <w:gridCol w:w="960"/>
      </w:tblGrid>
      <w:tr w:rsidR="00D3335D" w:rsidTr="00D3335D">
        <w:trPr>
          <w:trHeight w:val="560"/>
        </w:trPr>
        <w:tc>
          <w:tcPr>
            <w:tcW w:w="495" w:type="dxa"/>
            <w:vMerge w:val="restart"/>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line="280" w:lineRule="exact"/>
              <w:jc w:val="center"/>
              <w:rPr>
                <w:rFonts w:ascii="宋体" w:hAnsi="宋体" w:cs="宋体"/>
                <w:szCs w:val="21"/>
              </w:rPr>
            </w:pPr>
            <w:r>
              <w:rPr>
                <w:rFonts w:ascii="宋体" w:hAnsi="宋体" w:cs="宋体" w:hint="eastAsia"/>
                <w:szCs w:val="21"/>
              </w:rPr>
              <w:t>主动性</w:t>
            </w:r>
          </w:p>
        </w:tc>
        <w:tc>
          <w:tcPr>
            <w:tcW w:w="3645" w:type="dxa"/>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ind w:leftChars="-17" w:left="-36"/>
              <w:jc w:val="both"/>
            </w:pPr>
            <w:r>
              <w:rPr>
                <w:rFonts w:hint="eastAsia"/>
                <w:sz w:val="18"/>
                <w:szCs w:val="18"/>
              </w:rPr>
              <w:t>（1）工作有重点并出色完成任务</w:t>
            </w:r>
          </w:p>
        </w:tc>
        <w:tc>
          <w:tcPr>
            <w:tcW w:w="957" w:type="dxa"/>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c>
          <w:tcPr>
            <w:tcW w:w="957" w:type="dxa"/>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c>
          <w:tcPr>
            <w:tcW w:w="957" w:type="dxa"/>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c>
          <w:tcPr>
            <w:tcW w:w="957" w:type="dxa"/>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c>
          <w:tcPr>
            <w:tcW w:w="960" w:type="dxa"/>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r>
      <w:tr w:rsidR="00D3335D" w:rsidTr="00D3335D">
        <w:trPr>
          <w:trHeight w:val="560"/>
        </w:trPr>
        <w:tc>
          <w:tcPr>
            <w:tcW w:w="4140" w:type="dxa"/>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3645" w:type="dxa"/>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ind w:leftChars="-17" w:left="-36"/>
              <w:jc w:val="both"/>
            </w:pPr>
            <w:r>
              <w:rPr>
                <w:rFonts w:hint="eastAsia"/>
                <w:sz w:val="18"/>
                <w:szCs w:val="18"/>
              </w:rPr>
              <w:t>（2）能独立工作而很少等候指示</w:t>
            </w:r>
          </w:p>
        </w:tc>
        <w:tc>
          <w:tcPr>
            <w:tcW w:w="957"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57"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57"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57"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r>
      <w:tr w:rsidR="00D3335D" w:rsidTr="00D3335D">
        <w:trPr>
          <w:trHeight w:val="560"/>
        </w:trPr>
        <w:tc>
          <w:tcPr>
            <w:tcW w:w="4140" w:type="dxa"/>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3645" w:type="dxa"/>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ind w:leftChars="-17" w:left="-36"/>
              <w:jc w:val="both"/>
            </w:pPr>
            <w:r>
              <w:rPr>
                <w:rFonts w:hint="eastAsia"/>
                <w:sz w:val="18"/>
                <w:szCs w:val="18"/>
              </w:rPr>
              <w:t>（3）经常依赖上司指示，无主见</w:t>
            </w:r>
          </w:p>
        </w:tc>
        <w:tc>
          <w:tcPr>
            <w:tcW w:w="957"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57"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57"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57"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r>
      <w:tr w:rsidR="00D3335D" w:rsidTr="00D3335D">
        <w:trPr>
          <w:trHeight w:val="560"/>
        </w:trPr>
        <w:tc>
          <w:tcPr>
            <w:tcW w:w="4140" w:type="dxa"/>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3645" w:type="dxa"/>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ind w:leftChars="-17" w:left="-36"/>
              <w:jc w:val="both"/>
            </w:pPr>
            <w:r>
              <w:rPr>
                <w:rFonts w:hint="eastAsia"/>
                <w:sz w:val="18"/>
                <w:szCs w:val="18"/>
              </w:rPr>
              <w:t>（4）只能完成指令性工作</w:t>
            </w:r>
          </w:p>
        </w:tc>
        <w:tc>
          <w:tcPr>
            <w:tcW w:w="957"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57"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57"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57"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r>
      <w:tr w:rsidR="00D3335D" w:rsidTr="00D3335D">
        <w:trPr>
          <w:trHeight w:val="560"/>
        </w:trPr>
        <w:tc>
          <w:tcPr>
            <w:tcW w:w="495" w:type="dxa"/>
            <w:vMerge w:val="restart"/>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line="280" w:lineRule="exact"/>
              <w:jc w:val="center"/>
              <w:rPr>
                <w:rFonts w:ascii="宋体" w:hAnsi="宋体" w:cs="宋体"/>
                <w:color w:val="0000FF"/>
                <w:szCs w:val="21"/>
              </w:rPr>
            </w:pPr>
            <w:r>
              <w:rPr>
                <w:rFonts w:ascii="宋体" w:hAnsi="宋体" w:cs="宋体" w:hint="eastAsia"/>
                <w:szCs w:val="21"/>
              </w:rPr>
              <w:t>工作态度</w:t>
            </w:r>
          </w:p>
        </w:tc>
        <w:tc>
          <w:tcPr>
            <w:tcW w:w="3645" w:type="dxa"/>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ind w:leftChars="-17" w:left="-36"/>
              <w:jc w:val="both"/>
            </w:pPr>
            <w:r>
              <w:rPr>
                <w:rFonts w:hint="eastAsia"/>
                <w:sz w:val="18"/>
                <w:szCs w:val="18"/>
              </w:rPr>
              <w:t>（1）热心工作</w:t>
            </w:r>
          </w:p>
        </w:tc>
        <w:tc>
          <w:tcPr>
            <w:tcW w:w="957" w:type="dxa"/>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color w:val="0000FF"/>
                <w:szCs w:val="21"/>
              </w:rPr>
            </w:pPr>
          </w:p>
        </w:tc>
        <w:tc>
          <w:tcPr>
            <w:tcW w:w="957" w:type="dxa"/>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color w:val="0000FF"/>
                <w:szCs w:val="21"/>
              </w:rPr>
            </w:pPr>
          </w:p>
        </w:tc>
        <w:tc>
          <w:tcPr>
            <w:tcW w:w="957" w:type="dxa"/>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color w:val="0000FF"/>
                <w:szCs w:val="21"/>
              </w:rPr>
            </w:pPr>
          </w:p>
        </w:tc>
        <w:tc>
          <w:tcPr>
            <w:tcW w:w="957" w:type="dxa"/>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color w:val="0000FF"/>
                <w:szCs w:val="21"/>
              </w:rPr>
            </w:pPr>
          </w:p>
        </w:tc>
        <w:tc>
          <w:tcPr>
            <w:tcW w:w="960" w:type="dxa"/>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color w:val="0000FF"/>
                <w:szCs w:val="21"/>
              </w:rPr>
            </w:pPr>
          </w:p>
        </w:tc>
      </w:tr>
      <w:tr w:rsidR="00D3335D" w:rsidTr="00D3335D">
        <w:trPr>
          <w:trHeight w:val="560"/>
        </w:trPr>
        <w:tc>
          <w:tcPr>
            <w:tcW w:w="4140" w:type="dxa"/>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color w:val="0000FF"/>
                <w:szCs w:val="21"/>
              </w:rPr>
            </w:pPr>
          </w:p>
        </w:tc>
        <w:tc>
          <w:tcPr>
            <w:tcW w:w="3645" w:type="dxa"/>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ind w:leftChars="-17" w:left="-36"/>
              <w:jc w:val="both"/>
            </w:pPr>
            <w:r>
              <w:rPr>
                <w:rFonts w:hint="eastAsia"/>
                <w:sz w:val="18"/>
                <w:szCs w:val="18"/>
              </w:rPr>
              <w:t>（2）乐于工作</w:t>
            </w:r>
          </w:p>
        </w:tc>
        <w:tc>
          <w:tcPr>
            <w:tcW w:w="957"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color w:val="0000FF"/>
                <w:kern w:val="0"/>
                <w:sz w:val="24"/>
                <w:szCs w:val="21"/>
              </w:rPr>
            </w:pPr>
          </w:p>
        </w:tc>
        <w:tc>
          <w:tcPr>
            <w:tcW w:w="957"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color w:val="0000FF"/>
                <w:kern w:val="0"/>
                <w:sz w:val="24"/>
                <w:szCs w:val="21"/>
              </w:rPr>
            </w:pPr>
          </w:p>
        </w:tc>
        <w:tc>
          <w:tcPr>
            <w:tcW w:w="957"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color w:val="0000FF"/>
                <w:kern w:val="0"/>
                <w:sz w:val="24"/>
                <w:szCs w:val="21"/>
              </w:rPr>
            </w:pPr>
          </w:p>
        </w:tc>
        <w:tc>
          <w:tcPr>
            <w:tcW w:w="957"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color w:val="0000FF"/>
                <w:kern w:val="0"/>
                <w:sz w:val="24"/>
                <w:szCs w:val="21"/>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color w:val="0000FF"/>
                <w:kern w:val="0"/>
                <w:sz w:val="24"/>
                <w:szCs w:val="21"/>
              </w:rPr>
            </w:pPr>
          </w:p>
        </w:tc>
      </w:tr>
      <w:tr w:rsidR="00D3335D" w:rsidTr="00D3335D">
        <w:trPr>
          <w:trHeight w:val="560"/>
        </w:trPr>
        <w:tc>
          <w:tcPr>
            <w:tcW w:w="4140" w:type="dxa"/>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color w:val="0000FF"/>
                <w:szCs w:val="21"/>
              </w:rPr>
            </w:pPr>
          </w:p>
        </w:tc>
        <w:tc>
          <w:tcPr>
            <w:tcW w:w="3645" w:type="dxa"/>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ind w:leftChars="-17" w:left="-36"/>
              <w:jc w:val="both"/>
            </w:pPr>
            <w:r>
              <w:rPr>
                <w:rFonts w:hint="eastAsia"/>
                <w:sz w:val="18"/>
                <w:szCs w:val="18"/>
              </w:rPr>
              <w:t>（3）缺乏热诚</w:t>
            </w:r>
          </w:p>
        </w:tc>
        <w:tc>
          <w:tcPr>
            <w:tcW w:w="957"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color w:val="0000FF"/>
                <w:kern w:val="0"/>
                <w:sz w:val="24"/>
                <w:szCs w:val="21"/>
              </w:rPr>
            </w:pPr>
          </w:p>
        </w:tc>
        <w:tc>
          <w:tcPr>
            <w:tcW w:w="957"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color w:val="0000FF"/>
                <w:kern w:val="0"/>
                <w:sz w:val="24"/>
                <w:szCs w:val="21"/>
              </w:rPr>
            </w:pPr>
          </w:p>
        </w:tc>
        <w:tc>
          <w:tcPr>
            <w:tcW w:w="957"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color w:val="0000FF"/>
                <w:kern w:val="0"/>
                <w:sz w:val="24"/>
                <w:szCs w:val="21"/>
              </w:rPr>
            </w:pPr>
          </w:p>
        </w:tc>
        <w:tc>
          <w:tcPr>
            <w:tcW w:w="957"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color w:val="0000FF"/>
                <w:kern w:val="0"/>
                <w:sz w:val="24"/>
                <w:szCs w:val="21"/>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color w:val="0000FF"/>
                <w:kern w:val="0"/>
                <w:sz w:val="24"/>
                <w:szCs w:val="21"/>
              </w:rPr>
            </w:pPr>
          </w:p>
        </w:tc>
      </w:tr>
      <w:tr w:rsidR="00D3335D" w:rsidTr="00D3335D">
        <w:trPr>
          <w:trHeight w:val="560"/>
        </w:trPr>
        <w:tc>
          <w:tcPr>
            <w:tcW w:w="4140" w:type="dxa"/>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color w:val="0000FF"/>
                <w:szCs w:val="21"/>
              </w:rPr>
            </w:pPr>
          </w:p>
        </w:tc>
        <w:tc>
          <w:tcPr>
            <w:tcW w:w="3645" w:type="dxa"/>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ind w:leftChars="-18" w:left="-38"/>
              <w:jc w:val="both"/>
            </w:pPr>
            <w:r>
              <w:rPr>
                <w:rFonts w:hint="eastAsia"/>
                <w:sz w:val="18"/>
                <w:szCs w:val="18"/>
              </w:rPr>
              <w:t>（4）态度恶劣</w:t>
            </w:r>
          </w:p>
        </w:tc>
        <w:tc>
          <w:tcPr>
            <w:tcW w:w="957"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color w:val="0000FF"/>
                <w:kern w:val="0"/>
                <w:sz w:val="24"/>
                <w:szCs w:val="21"/>
              </w:rPr>
            </w:pPr>
          </w:p>
        </w:tc>
        <w:tc>
          <w:tcPr>
            <w:tcW w:w="957"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color w:val="0000FF"/>
                <w:kern w:val="0"/>
                <w:sz w:val="24"/>
                <w:szCs w:val="21"/>
              </w:rPr>
            </w:pPr>
          </w:p>
        </w:tc>
        <w:tc>
          <w:tcPr>
            <w:tcW w:w="957"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color w:val="0000FF"/>
                <w:kern w:val="0"/>
                <w:sz w:val="24"/>
                <w:szCs w:val="21"/>
              </w:rPr>
            </w:pPr>
          </w:p>
        </w:tc>
        <w:tc>
          <w:tcPr>
            <w:tcW w:w="957"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color w:val="0000FF"/>
                <w:kern w:val="0"/>
                <w:sz w:val="24"/>
                <w:szCs w:val="21"/>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color w:val="0000FF"/>
                <w:kern w:val="0"/>
                <w:sz w:val="24"/>
                <w:szCs w:val="21"/>
              </w:rPr>
            </w:pPr>
          </w:p>
        </w:tc>
      </w:tr>
      <w:tr w:rsidR="00D3335D" w:rsidTr="00D3335D">
        <w:trPr>
          <w:trHeight w:val="560"/>
        </w:trPr>
        <w:tc>
          <w:tcPr>
            <w:tcW w:w="495" w:type="dxa"/>
            <w:vMerge w:val="restart"/>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line="280" w:lineRule="exact"/>
              <w:jc w:val="center"/>
              <w:rPr>
                <w:rFonts w:ascii="宋体" w:hAnsi="宋体" w:cs="宋体"/>
                <w:szCs w:val="21"/>
              </w:rPr>
            </w:pPr>
            <w:r>
              <w:rPr>
                <w:rFonts w:ascii="宋体" w:hAnsi="宋体" w:cs="宋体" w:hint="eastAsia"/>
                <w:szCs w:val="21"/>
              </w:rPr>
              <w:t>责任感</w:t>
            </w:r>
          </w:p>
        </w:tc>
        <w:tc>
          <w:tcPr>
            <w:tcW w:w="3645" w:type="dxa"/>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ind w:leftChars="-17" w:left="-36"/>
              <w:jc w:val="both"/>
            </w:pPr>
            <w:r>
              <w:rPr>
                <w:rFonts w:hint="eastAsia"/>
                <w:sz w:val="18"/>
                <w:szCs w:val="18"/>
              </w:rPr>
              <w:t>（1）责任感强，能圆满完成任务，可放心交付工作</w:t>
            </w:r>
          </w:p>
        </w:tc>
        <w:tc>
          <w:tcPr>
            <w:tcW w:w="957" w:type="dxa"/>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c>
          <w:tcPr>
            <w:tcW w:w="957" w:type="dxa"/>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c>
          <w:tcPr>
            <w:tcW w:w="957" w:type="dxa"/>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c>
          <w:tcPr>
            <w:tcW w:w="957" w:type="dxa"/>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c>
          <w:tcPr>
            <w:tcW w:w="960" w:type="dxa"/>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r>
      <w:tr w:rsidR="00D3335D" w:rsidTr="00D3335D">
        <w:trPr>
          <w:trHeight w:val="560"/>
        </w:trPr>
        <w:tc>
          <w:tcPr>
            <w:tcW w:w="4140" w:type="dxa"/>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3645" w:type="dxa"/>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ind w:leftChars="-17" w:left="-36"/>
              <w:jc w:val="both"/>
            </w:pPr>
            <w:r>
              <w:rPr>
                <w:rFonts w:hint="eastAsia"/>
                <w:sz w:val="18"/>
                <w:szCs w:val="18"/>
              </w:rPr>
              <w:t>（2）有责任感，能顺利完成任务，可交付工作</w:t>
            </w:r>
          </w:p>
        </w:tc>
        <w:tc>
          <w:tcPr>
            <w:tcW w:w="957"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57"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57"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57"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r>
      <w:tr w:rsidR="00D3335D" w:rsidTr="00D3335D">
        <w:trPr>
          <w:trHeight w:val="560"/>
        </w:trPr>
        <w:tc>
          <w:tcPr>
            <w:tcW w:w="4140" w:type="dxa"/>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3645" w:type="dxa"/>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ind w:leftChars="-17" w:left="-36"/>
              <w:jc w:val="both"/>
            </w:pPr>
            <w:r>
              <w:rPr>
                <w:rFonts w:hint="eastAsia"/>
                <w:sz w:val="18"/>
                <w:szCs w:val="18"/>
              </w:rPr>
              <w:t>（3）尚有责任感，能如期完成任务</w:t>
            </w:r>
          </w:p>
        </w:tc>
        <w:tc>
          <w:tcPr>
            <w:tcW w:w="957"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57"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57"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57"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r>
      <w:tr w:rsidR="00D3335D" w:rsidTr="00D3335D">
        <w:trPr>
          <w:trHeight w:val="560"/>
        </w:trPr>
        <w:tc>
          <w:tcPr>
            <w:tcW w:w="4140" w:type="dxa"/>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3645" w:type="dxa"/>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ind w:leftChars="-17" w:left="-36"/>
              <w:jc w:val="both"/>
            </w:pPr>
            <w:r>
              <w:rPr>
                <w:rFonts w:hint="eastAsia"/>
                <w:sz w:val="18"/>
                <w:szCs w:val="18"/>
              </w:rPr>
              <w:t>（4）责任心不强，需有人督促方能完成任务</w:t>
            </w:r>
          </w:p>
        </w:tc>
        <w:tc>
          <w:tcPr>
            <w:tcW w:w="957"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57"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57"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57"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r>
      <w:tr w:rsidR="00D3335D" w:rsidTr="00D3335D">
        <w:trPr>
          <w:trHeight w:val="560"/>
        </w:trPr>
        <w:tc>
          <w:tcPr>
            <w:tcW w:w="495" w:type="dxa"/>
            <w:vMerge w:val="restart"/>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line="280" w:lineRule="exact"/>
              <w:jc w:val="center"/>
              <w:rPr>
                <w:rFonts w:ascii="宋体" w:hAnsi="宋体" w:cs="宋体"/>
                <w:szCs w:val="21"/>
              </w:rPr>
            </w:pPr>
            <w:r>
              <w:rPr>
                <w:rFonts w:ascii="宋体" w:hAnsi="宋体" w:cs="宋体" w:hint="eastAsia"/>
                <w:szCs w:val="21"/>
              </w:rPr>
              <w:t>团队建设</w:t>
            </w:r>
          </w:p>
        </w:tc>
        <w:tc>
          <w:tcPr>
            <w:tcW w:w="3645" w:type="dxa"/>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ind w:leftChars="-17" w:left="-36"/>
              <w:jc w:val="both"/>
            </w:pPr>
            <w:r>
              <w:rPr>
                <w:rFonts w:hint="eastAsia"/>
                <w:sz w:val="18"/>
                <w:szCs w:val="18"/>
              </w:rPr>
              <w:t>（1）团队建设十分优秀</w:t>
            </w:r>
          </w:p>
        </w:tc>
        <w:tc>
          <w:tcPr>
            <w:tcW w:w="957" w:type="dxa"/>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c>
          <w:tcPr>
            <w:tcW w:w="957" w:type="dxa"/>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c>
          <w:tcPr>
            <w:tcW w:w="957" w:type="dxa"/>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c>
          <w:tcPr>
            <w:tcW w:w="957" w:type="dxa"/>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c>
          <w:tcPr>
            <w:tcW w:w="960" w:type="dxa"/>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r>
      <w:tr w:rsidR="00D3335D" w:rsidTr="00D3335D">
        <w:trPr>
          <w:trHeight w:val="560"/>
        </w:trPr>
        <w:tc>
          <w:tcPr>
            <w:tcW w:w="4140" w:type="dxa"/>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3645" w:type="dxa"/>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ind w:leftChars="-17" w:left="-36"/>
              <w:jc w:val="both"/>
            </w:pPr>
            <w:r>
              <w:rPr>
                <w:rFonts w:hint="eastAsia"/>
                <w:sz w:val="18"/>
                <w:szCs w:val="18"/>
              </w:rPr>
              <w:t>（2）有一定的团队建设能力</w:t>
            </w:r>
          </w:p>
        </w:tc>
        <w:tc>
          <w:tcPr>
            <w:tcW w:w="957"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57"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57"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57"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r>
      <w:tr w:rsidR="00D3335D" w:rsidTr="00D3335D">
        <w:trPr>
          <w:trHeight w:val="560"/>
        </w:trPr>
        <w:tc>
          <w:tcPr>
            <w:tcW w:w="4140" w:type="dxa"/>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3645" w:type="dxa"/>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ind w:leftChars="-17" w:left="-36"/>
              <w:jc w:val="both"/>
            </w:pPr>
            <w:r>
              <w:rPr>
                <w:rFonts w:hint="eastAsia"/>
                <w:sz w:val="18"/>
                <w:szCs w:val="18"/>
              </w:rPr>
              <w:t>（3）团队建设能力仍需培养</w:t>
            </w:r>
          </w:p>
        </w:tc>
        <w:tc>
          <w:tcPr>
            <w:tcW w:w="957"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57"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57"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57"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r>
      <w:tr w:rsidR="00D3335D" w:rsidTr="00D3335D">
        <w:trPr>
          <w:trHeight w:val="560"/>
        </w:trPr>
        <w:tc>
          <w:tcPr>
            <w:tcW w:w="4140" w:type="dxa"/>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3645" w:type="dxa"/>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ind w:leftChars="-17" w:left="-36"/>
              <w:jc w:val="both"/>
            </w:pPr>
            <w:r>
              <w:rPr>
                <w:rFonts w:hint="eastAsia"/>
                <w:sz w:val="18"/>
                <w:szCs w:val="18"/>
              </w:rPr>
              <w:t>（4）欠缺团队建设能力</w:t>
            </w:r>
          </w:p>
        </w:tc>
        <w:tc>
          <w:tcPr>
            <w:tcW w:w="957"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57"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57"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57"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r>
      <w:tr w:rsidR="00D3335D" w:rsidTr="00D3335D">
        <w:trPr>
          <w:trHeight w:val="560"/>
        </w:trPr>
        <w:tc>
          <w:tcPr>
            <w:tcW w:w="495" w:type="dxa"/>
            <w:vMerge w:val="restart"/>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line="280" w:lineRule="exact"/>
              <w:jc w:val="center"/>
              <w:rPr>
                <w:rFonts w:ascii="宋体" w:hAnsi="宋体" w:cs="宋体"/>
                <w:szCs w:val="21"/>
              </w:rPr>
            </w:pPr>
            <w:r>
              <w:rPr>
                <w:rFonts w:ascii="宋体" w:hAnsi="宋体" w:cs="宋体" w:hint="eastAsia"/>
                <w:szCs w:val="21"/>
              </w:rPr>
              <w:t>品德言行</w:t>
            </w:r>
          </w:p>
        </w:tc>
        <w:tc>
          <w:tcPr>
            <w:tcW w:w="3645" w:type="dxa"/>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ind w:leftChars="-17" w:left="-36"/>
              <w:jc w:val="both"/>
            </w:pPr>
            <w:r>
              <w:rPr>
                <w:rFonts w:hint="eastAsia"/>
                <w:sz w:val="18"/>
                <w:szCs w:val="18"/>
              </w:rPr>
              <w:t>（1）品行廉洁，言行可信，刚正不阿</w:t>
            </w:r>
          </w:p>
        </w:tc>
        <w:tc>
          <w:tcPr>
            <w:tcW w:w="957" w:type="dxa"/>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c>
          <w:tcPr>
            <w:tcW w:w="957" w:type="dxa"/>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c>
          <w:tcPr>
            <w:tcW w:w="957" w:type="dxa"/>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c>
          <w:tcPr>
            <w:tcW w:w="957" w:type="dxa"/>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c>
          <w:tcPr>
            <w:tcW w:w="960" w:type="dxa"/>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r>
      <w:tr w:rsidR="00D3335D" w:rsidTr="00D3335D">
        <w:trPr>
          <w:trHeight w:val="560"/>
        </w:trPr>
        <w:tc>
          <w:tcPr>
            <w:tcW w:w="4140" w:type="dxa"/>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3645" w:type="dxa"/>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ind w:leftChars="-17" w:left="-36"/>
              <w:jc w:val="both"/>
            </w:pPr>
            <w:r>
              <w:rPr>
                <w:rFonts w:hint="eastAsia"/>
                <w:sz w:val="18"/>
                <w:szCs w:val="18"/>
              </w:rPr>
              <w:t>（2）品行诚实，言辞得体，平易近人</w:t>
            </w:r>
          </w:p>
        </w:tc>
        <w:tc>
          <w:tcPr>
            <w:tcW w:w="957"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57"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57"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57"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r>
      <w:tr w:rsidR="00D3335D" w:rsidTr="00D3335D">
        <w:trPr>
          <w:trHeight w:val="560"/>
        </w:trPr>
        <w:tc>
          <w:tcPr>
            <w:tcW w:w="4140" w:type="dxa"/>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3645" w:type="dxa"/>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ind w:leftChars="-17" w:left="-36"/>
              <w:jc w:val="both"/>
            </w:pPr>
            <w:r>
              <w:rPr>
                <w:rFonts w:hint="eastAsia"/>
                <w:sz w:val="18"/>
                <w:szCs w:val="18"/>
              </w:rPr>
              <w:t>（3）言行尚属正常，无越轨行为</w:t>
            </w:r>
          </w:p>
        </w:tc>
        <w:tc>
          <w:tcPr>
            <w:tcW w:w="957"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57"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57"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57"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r>
      <w:tr w:rsidR="00D3335D" w:rsidTr="00D3335D">
        <w:trPr>
          <w:trHeight w:val="560"/>
        </w:trPr>
        <w:tc>
          <w:tcPr>
            <w:tcW w:w="4140" w:type="dxa"/>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3645" w:type="dxa"/>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ind w:leftChars="-17" w:left="-36"/>
              <w:jc w:val="both"/>
            </w:pPr>
            <w:r>
              <w:rPr>
                <w:rFonts w:hint="eastAsia"/>
                <w:sz w:val="18"/>
                <w:szCs w:val="18"/>
              </w:rPr>
              <w:t>（4）有缺点且无引人注目之长</w:t>
            </w:r>
          </w:p>
        </w:tc>
        <w:tc>
          <w:tcPr>
            <w:tcW w:w="957"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57"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57"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57"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r>
      <w:tr w:rsidR="00D3335D" w:rsidTr="00D3335D">
        <w:trPr>
          <w:trHeight w:val="560"/>
        </w:trPr>
        <w:tc>
          <w:tcPr>
            <w:tcW w:w="4140" w:type="dxa"/>
            <w:gridSpan w:val="2"/>
            <w:tcBorders>
              <w:top w:val="nil"/>
              <w:left w:val="doub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jc w:val="center"/>
              <w:rPr>
                <w:sz w:val="18"/>
                <w:szCs w:val="18"/>
              </w:rPr>
            </w:pPr>
            <w:r>
              <w:rPr>
                <w:rFonts w:hint="eastAsia"/>
                <w:sz w:val="21"/>
                <w:szCs w:val="21"/>
              </w:rPr>
              <w:t>总成绩</w:t>
            </w:r>
          </w:p>
        </w:tc>
        <w:tc>
          <w:tcPr>
            <w:tcW w:w="957" w:type="dxa"/>
            <w:tcBorders>
              <w:top w:val="nil"/>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c>
          <w:tcPr>
            <w:tcW w:w="957" w:type="dxa"/>
            <w:tcBorders>
              <w:top w:val="nil"/>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c>
          <w:tcPr>
            <w:tcW w:w="957" w:type="dxa"/>
            <w:tcBorders>
              <w:top w:val="nil"/>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c>
          <w:tcPr>
            <w:tcW w:w="957" w:type="dxa"/>
            <w:tcBorders>
              <w:top w:val="nil"/>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c>
          <w:tcPr>
            <w:tcW w:w="960" w:type="dxa"/>
            <w:tcBorders>
              <w:top w:val="nil"/>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r>
    </w:tbl>
    <w:p w:rsidR="00D3335D" w:rsidRDefault="00D3335D" w:rsidP="00D3335D">
      <w:pPr>
        <w:tabs>
          <w:tab w:val="left" w:pos="298"/>
        </w:tabs>
        <w:jc w:val="left"/>
        <w:rPr>
          <w:rFonts w:ascii="宋体" w:hAnsi="宋体" w:cs="宋体"/>
          <w:kern w:val="0"/>
          <w:sz w:val="30"/>
          <w:szCs w:val="30"/>
        </w:rPr>
      </w:pPr>
    </w:p>
    <w:p w:rsidR="00D3335D" w:rsidRDefault="00D3335D" w:rsidP="00D3335D">
      <w:pPr>
        <w:tabs>
          <w:tab w:val="left" w:pos="2196"/>
        </w:tabs>
        <w:jc w:val="left"/>
        <w:rPr>
          <w:rFonts w:ascii="宋体" w:hAnsi="宋体" w:cs="宋体"/>
          <w:szCs w:val="21"/>
        </w:rPr>
      </w:pPr>
    </w:p>
    <w:p w:rsidR="00D3335D" w:rsidRDefault="00D3335D" w:rsidP="00D3335D">
      <w:pPr>
        <w:tabs>
          <w:tab w:val="left" w:pos="2196"/>
        </w:tabs>
        <w:jc w:val="left"/>
        <w:rPr>
          <w:rFonts w:ascii="宋体" w:hAnsi="宋体" w:cs="宋体"/>
          <w:szCs w:val="21"/>
        </w:rPr>
      </w:pPr>
    </w:p>
    <w:p w:rsidR="00D86722" w:rsidRDefault="00D86722" w:rsidP="00D3335D">
      <w:pPr>
        <w:tabs>
          <w:tab w:val="left" w:pos="2196"/>
        </w:tabs>
        <w:jc w:val="left"/>
        <w:rPr>
          <w:rFonts w:ascii="宋体" w:hAnsi="宋体" w:cs="宋体"/>
          <w:szCs w:val="21"/>
        </w:rPr>
      </w:pPr>
    </w:p>
    <w:p w:rsidR="00D86722" w:rsidRDefault="00D86722" w:rsidP="00D3335D">
      <w:pPr>
        <w:tabs>
          <w:tab w:val="left" w:pos="2196"/>
        </w:tabs>
        <w:jc w:val="left"/>
        <w:rPr>
          <w:rFonts w:ascii="宋体" w:hAnsi="宋体" w:cs="宋体"/>
          <w:szCs w:val="21"/>
        </w:rPr>
      </w:pPr>
    </w:p>
    <w:p w:rsidR="00D86722" w:rsidRDefault="00D86722" w:rsidP="00D3335D">
      <w:pPr>
        <w:tabs>
          <w:tab w:val="left" w:pos="2196"/>
        </w:tabs>
        <w:jc w:val="left"/>
        <w:rPr>
          <w:rFonts w:ascii="宋体" w:hAnsi="宋体" w:cs="宋体"/>
          <w:szCs w:val="21"/>
        </w:rPr>
      </w:pPr>
    </w:p>
    <w:p w:rsidR="00D86722" w:rsidRDefault="00D86722" w:rsidP="00D3335D">
      <w:pPr>
        <w:tabs>
          <w:tab w:val="left" w:pos="2196"/>
        </w:tabs>
        <w:jc w:val="left"/>
        <w:rPr>
          <w:rFonts w:ascii="宋体" w:hAnsi="宋体" w:cs="宋体"/>
          <w:szCs w:val="21"/>
        </w:rPr>
      </w:pPr>
    </w:p>
    <w:p w:rsidR="00D86722" w:rsidRDefault="00D86722" w:rsidP="00D3335D">
      <w:pPr>
        <w:tabs>
          <w:tab w:val="left" w:pos="2196"/>
        </w:tabs>
        <w:jc w:val="left"/>
        <w:rPr>
          <w:rFonts w:ascii="宋体" w:hAnsi="宋体" w:cs="宋体"/>
          <w:szCs w:val="21"/>
        </w:rPr>
      </w:pPr>
    </w:p>
    <w:p w:rsidR="00D86722" w:rsidRDefault="00D86722" w:rsidP="00D3335D">
      <w:pPr>
        <w:tabs>
          <w:tab w:val="left" w:pos="2196"/>
        </w:tabs>
        <w:jc w:val="left"/>
        <w:rPr>
          <w:rFonts w:ascii="宋体" w:hAnsi="宋体" w:cs="宋体"/>
          <w:szCs w:val="21"/>
        </w:rPr>
      </w:pPr>
    </w:p>
    <w:p w:rsidR="00D86722" w:rsidRDefault="00D86722" w:rsidP="00D3335D">
      <w:pPr>
        <w:tabs>
          <w:tab w:val="left" w:pos="2196"/>
        </w:tabs>
        <w:jc w:val="left"/>
        <w:rPr>
          <w:rFonts w:ascii="宋体" w:hAnsi="宋体" w:cs="宋体"/>
          <w:szCs w:val="21"/>
        </w:rPr>
      </w:pPr>
    </w:p>
    <w:p w:rsidR="00D86722" w:rsidRDefault="00D86722" w:rsidP="00D3335D">
      <w:pPr>
        <w:tabs>
          <w:tab w:val="left" w:pos="2196"/>
        </w:tabs>
        <w:jc w:val="left"/>
        <w:rPr>
          <w:rFonts w:ascii="宋体" w:hAnsi="宋体" w:cs="宋体"/>
          <w:szCs w:val="21"/>
        </w:rPr>
      </w:pPr>
    </w:p>
    <w:p w:rsidR="00D86722" w:rsidRDefault="00D86722" w:rsidP="00D3335D">
      <w:pPr>
        <w:tabs>
          <w:tab w:val="left" w:pos="2196"/>
        </w:tabs>
        <w:jc w:val="left"/>
        <w:rPr>
          <w:rFonts w:ascii="宋体" w:hAnsi="宋体" w:cs="宋体"/>
          <w:szCs w:val="21"/>
        </w:rPr>
      </w:pPr>
    </w:p>
    <w:p w:rsidR="00D86722" w:rsidRDefault="00D86722" w:rsidP="00D3335D">
      <w:pPr>
        <w:tabs>
          <w:tab w:val="left" w:pos="2196"/>
        </w:tabs>
        <w:jc w:val="left"/>
        <w:rPr>
          <w:rFonts w:ascii="宋体" w:hAnsi="宋体" w:cs="宋体"/>
          <w:szCs w:val="21"/>
        </w:rPr>
      </w:pPr>
    </w:p>
    <w:p w:rsidR="00D86722" w:rsidRDefault="00D86722" w:rsidP="00D3335D">
      <w:pPr>
        <w:tabs>
          <w:tab w:val="left" w:pos="2196"/>
        </w:tabs>
        <w:jc w:val="left"/>
        <w:rPr>
          <w:rFonts w:ascii="宋体" w:hAnsi="宋体" w:cs="宋体"/>
          <w:szCs w:val="21"/>
        </w:rPr>
      </w:pPr>
    </w:p>
    <w:p w:rsidR="00D86722" w:rsidRDefault="00D86722" w:rsidP="00D3335D">
      <w:pPr>
        <w:tabs>
          <w:tab w:val="left" w:pos="2196"/>
        </w:tabs>
        <w:jc w:val="left"/>
        <w:rPr>
          <w:rFonts w:ascii="宋体" w:hAnsi="宋体" w:cs="宋体"/>
          <w:szCs w:val="21"/>
        </w:rPr>
      </w:pPr>
    </w:p>
    <w:p w:rsidR="00D86722" w:rsidRDefault="00D86722" w:rsidP="00D3335D">
      <w:pPr>
        <w:tabs>
          <w:tab w:val="left" w:pos="2196"/>
        </w:tabs>
        <w:jc w:val="left"/>
        <w:rPr>
          <w:rFonts w:ascii="宋体" w:hAnsi="宋体" w:cs="宋体"/>
          <w:szCs w:val="21"/>
        </w:rPr>
      </w:pPr>
    </w:p>
    <w:p w:rsidR="00D86722" w:rsidRDefault="00D86722" w:rsidP="00D3335D">
      <w:pPr>
        <w:tabs>
          <w:tab w:val="left" w:pos="2196"/>
        </w:tabs>
        <w:jc w:val="left"/>
        <w:rPr>
          <w:rFonts w:ascii="宋体" w:hAnsi="宋体" w:cs="宋体"/>
          <w:szCs w:val="21"/>
        </w:rPr>
      </w:pPr>
    </w:p>
    <w:p w:rsidR="00D86722" w:rsidRDefault="00D86722" w:rsidP="00D3335D">
      <w:pPr>
        <w:tabs>
          <w:tab w:val="left" w:pos="2196"/>
        </w:tabs>
        <w:jc w:val="left"/>
        <w:rPr>
          <w:rFonts w:ascii="宋体" w:hAnsi="宋体" w:cs="宋体"/>
          <w:szCs w:val="21"/>
        </w:rPr>
      </w:pPr>
    </w:p>
    <w:p w:rsidR="00D86722" w:rsidRDefault="00D86722" w:rsidP="00D3335D">
      <w:pPr>
        <w:tabs>
          <w:tab w:val="left" w:pos="2196"/>
        </w:tabs>
        <w:jc w:val="left"/>
        <w:rPr>
          <w:rFonts w:ascii="宋体" w:hAnsi="宋体" w:cs="宋体"/>
          <w:szCs w:val="21"/>
        </w:rPr>
      </w:pPr>
    </w:p>
    <w:p w:rsidR="00D86722" w:rsidRDefault="00D86722" w:rsidP="00D3335D">
      <w:pPr>
        <w:tabs>
          <w:tab w:val="left" w:pos="2196"/>
        </w:tabs>
        <w:jc w:val="left"/>
        <w:rPr>
          <w:rFonts w:ascii="宋体" w:hAnsi="宋体" w:cs="宋体"/>
          <w:szCs w:val="21"/>
        </w:rPr>
      </w:pPr>
    </w:p>
    <w:p w:rsidR="00D86722" w:rsidRDefault="00D86722" w:rsidP="00D3335D">
      <w:pPr>
        <w:tabs>
          <w:tab w:val="left" w:pos="2196"/>
        </w:tabs>
        <w:jc w:val="left"/>
        <w:rPr>
          <w:rFonts w:ascii="宋体" w:hAnsi="宋体" w:cs="宋体"/>
          <w:szCs w:val="21"/>
        </w:rPr>
      </w:pPr>
    </w:p>
    <w:p w:rsidR="00D86722" w:rsidRDefault="00D86722" w:rsidP="00D3335D">
      <w:pPr>
        <w:tabs>
          <w:tab w:val="left" w:pos="2196"/>
        </w:tabs>
        <w:jc w:val="left"/>
        <w:rPr>
          <w:rFonts w:ascii="宋体" w:hAnsi="宋体" w:cs="宋体"/>
          <w:szCs w:val="21"/>
        </w:rPr>
      </w:pPr>
    </w:p>
    <w:p w:rsidR="00D86722" w:rsidRDefault="00D86722" w:rsidP="00D3335D">
      <w:pPr>
        <w:tabs>
          <w:tab w:val="left" w:pos="2196"/>
        </w:tabs>
        <w:jc w:val="left"/>
        <w:rPr>
          <w:rFonts w:ascii="宋体" w:hAnsi="宋体" w:cs="宋体"/>
          <w:szCs w:val="21"/>
        </w:rPr>
      </w:pPr>
    </w:p>
    <w:p w:rsidR="00D86722" w:rsidRDefault="00D86722" w:rsidP="00D3335D">
      <w:pPr>
        <w:tabs>
          <w:tab w:val="left" w:pos="2196"/>
        </w:tabs>
        <w:jc w:val="left"/>
        <w:rPr>
          <w:rFonts w:ascii="宋体" w:hAnsi="宋体" w:cs="宋体"/>
          <w:szCs w:val="21"/>
        </w:rPr>
      </w:pPr>
    </w:p>
    <w:p w:rsidR="00D86722" w:rsidRDefault="00D86722" w:rsidP="00D3335D">
      <w:pPr>
        <w:tabs>
          <w:tab w:val="left" w:pos="2196"/>
        </w:tabs>
        <w:jc w:val="left"/>
        <w:rPr>
          <w:rFonts w:ascii="宋体" w:hAnsi="宋体" w:cs="宋体"/>
          <w:szCs w:val="21"/>
        </w:rPr>
      </w:pPr>
    </w:p>
    <w:p w:rsidR="00D86722" w:rsidRDefault="00D86722" w:rsidP="00D3335D">
      <w:pPr>
        <w:tabs>
          <w:tab w:val="left" w:pos="2196"/>
        </w:tabs>
        <w:jc w:val="left"/>
        <w:rPr>
          <w:rFonts w:ascii="宋体" w:hAnsi="宋体" w:cs="宋体"/>
          <w:szCs w:val="21"/>
        </w:rPr>
      </w:pPr>
    </w:p>
    <w:p w:rsidR="00D86722" w:rsidRDefault="00D86722" w:rsidP="00D3335D">
      <w:pPr>
        <w:tabs>
          <w:tab w:val="left" w:pos="2196"/>
        </w:tabs>
        <w:jc w:val="left"/>
        <w:rPr>
          <w:rFonts w:ascii="宋体" w:hAnsi="宋体" w:cs="宋体"/>
          <w:szCs w:val="21"/>
        </w:rPr>
      </w:pPr>
    </w:p>
    <w:p w:rsidR="00D86722" w:rsidRDefault="00D86722" w:rsidP="00D3335D">
      <w:pPr>
        <w:tabs>
          <w:tab w:val="left" w:pos="2196"/>
        </w:tabs>
        <w:jc w:val="left"/>
        <w:rPr>
          <w:rFonts w:ascii="宋体" w:hAnsi="宋体" w:cs="宋体"/>
          <w:szCs w:val="21"/>
        </w:rPr>
      </w:pPr>
    </w:p>
    <w:p w:rsidR="00D86722" w:rsidRDefault="00D86722" w:rsidP="00D3335D">
      <w:pPr>
        <w:tabs>
          <w:tab w:val="left" w:pos="2196"/>
        </w:tabs>
        <w:jc w:val="left"/>
        <w:rPr>
          <w:rFonts w:ascii="宋体" w:hAnsi="宋体" w:cs="宋体"/>
          <w:szCs w:val="21"/>
        </w:rPr>
      </w:pPr>
    </w:p>
    <w:p w:rsidR="00D86722" w:rsidRDefault="00D86722" w:rsidP="00D3335D">
      <w:pPr>
        <w:tabs>
          <w:tab w:val="left" w:pos="2196"/>
        </w:tabs>
        <w:jc w:val="left"/>
        <w:rPr>
          <w:rFonts w:ascii="宋体" w:hAnsi="宋体" w:cs="宋体"/>
          <w:szCs w:val="21"/>
        </w:rPr>
      </w:pPr>
    </w:p>
    <w:p w:rsidR="00D86722" w:rsidRDefault="00D86722" w:rsidP="00D3335D">
      <w:pPr>
        <w:tabs>
          <w:tab w:val="left" w:pos="2196"/>
        </w:tabs>
        <w:jc w:val="left"/>
        <w:rPr>
          <w:rFonts w:ascii="宋体" w:hAnsi="宋体" w:cs="宋体"/>
          <w:szCs w:val="21"/>
        </w:rPr>
      </w:pPr>
    </w:p>
    <w:p w:rsidR="00D3335D" w:rsidRDefault="00D3335D" w:rsidP="00D3335D">
      <w:pPr>
        <w:pStyle w:val="2"/>
        <w:jc w:val="left"/>
      </w:pPr>
      <w:bookmarkStart w:id="55" w:name="_Toc20901"/>
      <w:r>
        <w:rPr>
          <w:rFonts w:hint="eastAsia"/>
        </w:rPr>
        <w:lastRenderedPageBreak/>
        <w:t>附件二</w:t>
      </w:r>
      <w:r>
        <w:t>:</w:t>
      </w:r>
      <w:bookmarkEnd w:id="55"/>
    </w:p>
    <w:p w:rsidR="00D3335D" w:rsidRPr="00D86722" w:rsidRDefault="00D3335D" w:rsidP="00D3335D">
      <w:pPr>
        <w:pStyle w:val="2"/>
        <w:rPr>
          <w:sz w:val="28"/>
          <w:szCs w:val="28"/>
        </w:rPr>
      </w:pPr>
      <w:bookmarkStart w:id="56" w:name="_Toc31324"/>
      <w:r w:rsidRPr="00D86722">
        <w:rPr>
          <w:rFonts w:hint="eastAsia"/>
          <w:sz w:val="28"/>
          <w:szCs w:val="28"/>
        </w:rPr>
        <w:t>华中师范大学</w:t>
      </w:r>
      <w:r w:rsidR="00055B90" w:rsidRPr="00D86722">
        <w:rPr>
          <w:rFonts w:hint="eastAsia"/>
          <w:sz w:val="28"/>
          <w:szCs w:val="28"/>
        </w:rPr>
        <w:t>心理学院青年志愿者协会</w:t>
      </w:r>
      <w:r w:rsidRPr="00D86722">
        <w:rPr>
          <w:rFonts w:hint="eastAsia"/>
          <w:sz w:val="28"/>
          <w:szCs w:val="28"/>
        </w:rPr>
        <w:t>互评考核表（副部对部员）</w:t>
      </w:r>
      <w:bookmarkEnd w:id="56"/>
    </w:p>
    <w:p w:rsidR="00D3335D" w:rsidRDefault="00D3335D" w:rsidP="00D3335D">
      <w:pPr>
        <w:jc w:val="left"/>
        <w:rPr>
          <w:rFonts w:ascii="宋体" w:hAnsi="宋体" w:cs="宋体"/>
          <w:kern w:val="0"/>
          <w:sz w:val="18"/>
          <w:szCs w:val="18"/>
        </w:rPr>
      </w:pPr>
      <w:r>
        <w:rPr>
          <w:rFonts w:ascii="宋体" w:hAnsi="宋体" w:cs="宋体" w:hint="eastAsia"/>
          <w:kern w:val="0"/>
          <w:sz w:val="20"/>
          <w:szCs w:val="22"/>
        </w:rPr>
        <w:t>注：（1）为9-10分，（2）为7-9分，（3）为5-7分，（4）为5分以下，请计算出总分。</w:t>
      </w:r>
    </w:p>
    <w:tbl>
      <w:tblPr>
        <w:tblpPr w:leftFromText="180" w:rightFromText="180" w:vertAnchor="text" w:horzAnchor="page" w:tblpXSpec="center" w:tblpY="60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2"/>
        <w:gridCol w:w="1165"/>
        <w:gridCol w:w="1627"/>
        <w:gridCol w:w="824"/>
        <w:gridCol w:w="803"/>
        <w:gridCol w:w="145"/>
        <w:gridCol w:w="948"/>
        <w:gridCol w:w="534"/>
        <w:gridCol w:w="414"/>
        <w:gridCol w:w="948"/>
        <w:gridCol w:w="265"/>
        <w:gridCol w:w="683"/>
        <w:gridCol w:w="951"/>
        <w:gridCol w:w="7"/>
      </w:tblGrid>
      <w:tr w:rsidR="00D3335D" w:rsidTr="00D3335D">
        <w:trPr>
          <w:trHeight w:val="624"/>
        </w:trPr>
        <w:tc>
          <w:tcPr>
            <w:tcW w:w="1627" w:type="dxa"/>
            <w:gridSpan w:val="2"/>
            <w:tcBorders>
              <w:top w:val="single" w:sz="4" w:space="0" w:color="auto"/>
              <w:left w:val="single" w:sz="4" w:space="0" w:color="auto"/>
              <w:bottom w:val="single" w:sz="4" w:space="0" w:color="auto"/>
              <w:right w:val="single" w:sz="4" w:space="0" w:color="auto"/>
            </w:tcBorders>
            <w:vAlign w:val="center"/>
            <w:hideMark/>
          </w:tcPr>
          <w:p w:rsidR="00D3335D" w:rsidRDefault="00D3335D">
            <w:pPr>
              <w:jc w:val="center"/>
              <w:rPr>
                <w:rFonts w:ascii="宋体" w:hAnsi="宋体" w:cs="宋体"/>
              </w:rPr>
            </w:pPr>
            <w:r>
              <w:rPr>
                <w:rFonts w:ascii="宋体" w:hAnsi="宋体" w:cs="宋体" w:hint="eastAsia"/>
              </w:rPr>
              <w:t xml:space="preserve"> 考核人</w:t>
            </w:r>
          </w:p>
        </w:tc>
        <w:tc>
          <w:tcPr>
            <w:tcW w:w="1627"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rPr>
            </w:pPr>
          </w:p>
        </w:tc>
        <w:tc>
          <w:tcPr>
            <w:tcW w:w="1627" w:type="dxa"/>
            <w:gridSpan w:val="2"/>
            <w:tcBorders>
              <w:top w:val="single" w:sz="4" w:space="0" w:color="auto"/>
              <w:left w:val="single" w:sz="4" w:space="0" w:color="auto"/>
              <w:bottom w:val="single" w:sz="4" w:space="0" w:color="auto"/>
              <w:right w:val="single" w:sz="4" w:space="0" w:color="auto"/>
            </w:tcBorders>
            <w:vAlign w:val="center"/>
            <w:hideMark/>
          </w:tcPr>
          <w:p w:rsidR="00D3335D" w:rsidRDefault="00D3335D">
            <w:pPr>
              <w:jc w:val="center"/>
              <w:rPr>
                <w:rFonts w:ascii="宋体" w:hAnsi="宋体" w:cs="宋体"/>
              </w:rPr>
            </w:pPr>
            <w:r>
              <w:rPr>
                <w:rFonts w:ascii="宋体" w:hAnsi="宋体" w:cs="宋体" w:hint="eastAsia"/>
              </w:rPr>
              <w:t>部门</w:t>
            </w:r>
          </w:p>
        </w:tc>
        <w:tc>
          <w:tcPr>
            <w:tcW w:w="1627" w:type="dxa"/>
            <w:gridSpan w:val="3"/>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rPr>
            </w:pPr>
          </w:p>
          <w:p w:rsidR="00D3335D" w:rsidRDefault="00D3335D">
            <w:pPr>
              <w:jc w:val="center"/>
              <w:rPr>
                <w:rFonts w:ascii="宋体" w:hAnsi="宋体" w:cs="宋体"/>
              </w:rPr>
            </w:pPr>
          </w:p>
        </w:tc>
        <w:tc>
          <w:tcPr>
            <w:tcW w:w="1627" w:type="dxa"/>
            <w:gridSpan w:val="3"/>
            <w:tcBorders>
              <w:top w:val="single" w:sz="4" w:space="0" w:color="auto"/>
              <w:left w:val="single" w:sz="4" w:space="0" w:color="auto"/>
              <w:bottom w:val="single" w:sz="4" w:space="0" w:color="auto"/>
              <w:right w:val="single" w:sz="4" w:space="0" w:color="auto"/>
            </w:tcBorders>
            <w:vAlign w:val="center"/>
            <w:hideMark/>
          </w:tcPr>
          <w:p w:rsidR="00D3335D" w:rsidRDefault="00D3335D">
            <w:pPr>
              <w:jc w:val="center"/>
              <w:rPr>
                <w:rFonts w:ascii="宋体" w:hAnsi="宋体" w:cs="宋体"/>
              </w:rPr>
            </w:pPr>
            <w:r>
              <w:rPr>
                <w:rFonts w:ascii="宋体" w:hAnsi="宋体" w:cs="宋体" w:hint="eastAsia"/>
              </w:rPr>
              <w:t>日期</w:t>
            </w:r>
          </w:p>
        </w:tc>
        <w:tc>
          <w:tcPr>
            <w:tcW w:w="1630" w:type="dxa"/>
            <w:gridSpan w:val="3"/>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rPr>
            </w:pPr>
          </w:p>
        </w:tc>
      </w:tr>
      <w:tr w:rsidR="00D3335D" w:rsidTr="00D3335D">
        <w:trPr>
          <w:trHeight w:val="624"/>
        </w:trPr>
        <w:tc>
          <w:tcPr>
            <w:tcW w:w="1627" w:type="dxa"/>
            <w:gridSpan w:val="2"/>
            <w:tcBorders>
              <w:top w:val="single" w:sz="4" w:space="0" w:color="auto"/>
              <w:left w:val="single" w:sz="4" w:space="0" w:color="auto"/>
              <w:bottom w:val="single" w:sz="4" w:space="0" w:color="auto"/>
              <w:right w:val="single" w:sz="4" w:space="0" w:color="auto"/>
            </w:tcBorders>
            <w:vAlign w:val="center"/>
            <w:hideMark/>
          </w:tcPr>
          <w:p w:rsidR="00D3335D" w:rsidRDefault="00D3335D">
            <w:pPr>
              <w:jc w:val="center"/>
              <w:rPr>
                <w:rFonts w:ascii="宋体" w:hAnsi="宋体" w:cs="宋体"/>
              </w:rPr>
            </w:pPr>
            <w:r>
              <w:rPr>
                <w:rFonts w:ascii="宋体" w:hAnsi="宋体" w:cs="宋体" w:hint="eastAsia"/>
              </w:rPr>
              <w:t>考核负责人</w:t>
            </w:r>
          </w:p>
        </w:tc>
        <w:tc>
          <w:tcPr>
            <w:tcW w:w="1627"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rPr>
            </w:pPr>
          </w:p>
        </w:tc>
        <w:tc>
          <w:tcPr>
            <w:tcW w:w="1627" w:type="dxa"/>
            <w:gridSpan w:val="2"/>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rPr>
            </w:pPr>
          </w:p>
        </w:tc>
        <w:tc>
          <w:tcPr>
            <w:tcW w:w="1627" w:type="dxa"/>
            <w:gridSpan w:val="3"/>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rPr>
            </w:pPr>
          </w:p>
        </w:tc>
        <w:tc>
          <w:tcPr>
            <w:tcW w:w="1627" w:type="dxa"/>
            <w:gridSpan w:val="3"/>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rPr>
            </w:pPr>
          </w:p>
        </w:tc>
        <w:tc>
          <w:tcPr>
            <w:tcW w:w="1630" w:type="dxa"/>
            <w:gridSpan w:val="3"/>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rPr>
            </w:pPr>
          </w:p>
        </w:tc>
      </w:tr>
      <w:tr w:rsidR="00D3335D" w:rsidTr="00D3335D">
        <w:trPr>
          <w:trHeight w:val="402"/>
        </w:trPr>
        <w:tc>
          <w:tcPr>
            <w:tcW w:w="4078" w:type="dxa"/>
            <w:gridSpan w:val="4"/>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rPr>
                <w:rFonts w:ascii="宋体" w:hAnsi="宋体" w:cs="宋体"/>
                <w:b/>
                <w:kern w:val="0"/>
                <w:szCs w:val="21"/>
              </w:rPr>
            </w:pPr>
            <w:r>
              <w:rPr>
                <w:rFonts w:ascii="宋体" w:hAnsi="宋体" w:cs="宋体" w:hint="eastAsia"/>
                <w:b/>
                <w:szCs w:val="21"/>
              </w:rPr>
              <w:t>综合素质</w:t>
            </w:r>
          </w:p>
        </w:tc>
        <w:tc>
          <w:tcPr>
            <w:tcW w:w="5687" w:type="dxa"/>
            <w:gridSpan w:val="10"/>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jc w:val="center"/>
              <w:rPr>
                <w:rFonts w:ascii="宋体" w:hAnsi="宋体" w:cs="宋体"/>
                <w:b/>
                <w:kern w:val="0"/>
                <w:szCs w:val="21"/>
              </w:rPr>
            </w:pPr>
            <w:r>
              <w:rPr>
                <w:rFonts w:ascii="宋体" w:hAnsi="宋体" w:cs="宋体" w:hint="eastAsia"/>
                <w:b/>
                <w:kern w:val="0"/>
                <w:szCs w:val="21"/>
              </w:rPr>
              <w:t>被考核人姓名</w:t>
            </w:r>
          </w:p>
        </w:tc>
      </w:tr>
      <w:tr w:rsidR="00D3335D" w:rsidTr="00D3335D">
        <w:trPr>
          <w:trHeight w:val="435"/>
        </w:trPr>
        <w:tc>
          <w:tcPr>
            <w:tcW w:w="462" w:type="dxa"/>
            <w:tcBorders>
              <w:top w:val="single" w:sz="4" w:space="0" w:color="auto"/>
              <w:left w:val="single" w:sz="4" w:space="0" w:color="auto"/>
              <w:bottom w:val="single" w:sz="4" w:space="0" w:color="auto"/>
              <w:right w:val="single" w:sz="4" w:space="0" w:color="auto"/>
            </w:tcBorders>
            <w:vAlign w:val="center"/>
            <w:hideMark/>
          </w:tcPr>
          <w:p w:rsidR="00D3335D" w:rsidRDefault="00D3335D">
            <w:pPr>
              <w:spacing w:line="280" w:lineRule="exact"/>
              <w:jc w:val="center"/>
              <w:rPr>
                <w:rFonts w:ascii="宋体" w:hAnsi="宋体" w:cs="宋体"/>
                <w:kern w:val="0"/>
                <w:szCs w:val="21"/>
              </w:rPr>
            </w:pPr>
            <w:r>
              <w:rPr>
                <w:rFonts w:ascii="宋体" w:hAnsi="宋体" w:cs="宋体" w:hint="eastAsia"/>
                <w:kern w:val="0"/>
                <w:szCs w:val="21"/>
              </w:rPr>
              <w:t>类别</w:t>
            </w:r>
          </w:p>
        </w:tc>
        <w:tc>
          <w:tcPr>
            <w:tcW w:w="3615" w:type="dxa"/>
            <w:gridSpan w:val="3"/>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line="280" w:lineRule="exact"/>
              <w:jc w:val="center"/>
              <w:rPr>
                <w:rFonts w:ascii="宋体" w:hAnsi="宋体" w:cs="宋体"/>
                <w:kern w:val="0"/>
                <w:szCs w:val="21"/>
              </w:rPr>
            </w:pPr>
            <w:r>
              <w:rPr>
                <w:rFonts w:ascii="宋体" w:hAnsi="宋体" w:cs="宋体" w:hint="eastAsia"/>
                <w:szCs w:val="21"/>
              </w:rPr>
              <w:t>考核选项</w:t>
            </w:r>
          </w:p>
        </w:tc>
        <w:tc>
          <w:tcPr>
            <w:tcW w:w="948" w:type="dxa"/>
            <w:gridSpan w:val="2"/>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jc w:val="center"/>
              <w:rPr>
                <w:sz w:val="21"/>
                <w:szCs w:val="21"/>
              </w:rPr>
            </w:pPr>
          </w:p>
        </w:tc>
        <w:tc>
          <w:tcPr>
            <w:tcW w:w="948" w:type="dxa"/>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jc w:val="center"/>
              <w:rPr>
                <w:sz w:val="21"/>
                <w:szCs w:val="21"/>
              </w:rPr>
            </w:pPr>
          </w:p>
        </w:tc>
        <w:tc>
          <w:tcPr>
            <w:tcW w:w="948" w:type="dxa"/>
            <w:gridSpan w:val="2"/>
            <w:tcBorders>
              <w:top w:val="single" w:sz="4" w:space="0" w:color="auto"/>
              <w:left w:val="single" w:sz="4" w:space="0" w:color="auto"/>
              <w:bottom w:val="single" w:sz="4" w:space="0" w:color="auto"/>
              <w:right w:val="single" w:sz="4" w:space="0" w:color="auto"/>
            </w:tcBorders>
            <w:vAlign w:val="center"/>
          </w:tcPr>
          <w:p w:rsidR="00D3335D" w:rsidRDefault="00D3335D">
            <w:pPr>
              <w:widowControl/>
              <w:spacing w:line="280" w:lineRule="exact"/>
              <w:jc w:val="center"/>
              <w:rPr>
                <w:rFonts w:ascii="宋体" w:hAnsi="宋体" w:cs="宋体"/>
                <w:kern w:val="0"/>
                <w:szCs w:val="21"/>
              </w:rPr>
            </w:pPr>
          </w:p>
        </w:tc>
        <w:tc>
          <w:tcPr>
            <w:tcW w:w="948" w:type="dxa"/>
            <w:tcBorders>
              <w:top w:val="single" w:sz="4" w:space="0" w:color="auto"/>
              <w:left w:val="single" w:sz="4" w:space="0" w:color="auto"/>
              <w:bottom w:val="single" w:sz="4" w:space="0" w:color="auto"/>
              <w:right w:val="single" w:sz="4" w:space="0" w:color="auto"/>
            </w:tcBorders>
            <w:vAlign w:val="center"/>
          </w:tcPr>
          <w:p w:rsidR="00D3335D" w:rsidRDefault="00D3335D">
            <w:pPr>
              <w:widowControl/>
              <w:spacing w:line="280" w:lineRule="exact"/>
              <w:jc w:val="center"/>
              <w:rPr>
                <w:rFonts w:ascii="宋体" w:hAnsi="宋体" w:cs="宋体"/>
                <w:kern w:val="0"/>
                <w:szCs w:val="21"/>
              </w:rPr>
            </w:pPr>
          </w:p>
        </w:tc>
        <w:tc>
          <w:tcPr>
            <w:tcW w:w="948" w:type="dxa"/>
            <w:gridSpan w:val="2"/>
            <w:tcBorders>
              <w:top w:val="single" w:sz="4" w:space="0" w:color="auto"/>
              <w:left w:val="single" w:sz="4" w:space="0" w:color="auto"/>
              <w:bottom w:val="single" w:sz="4" w:space="0" w:color="auto"/>
              <w:right w:val="single" w:sz="4" w:space="0" w:color="auto"/>
            </w:tcBorders>
            <w:vAlign w:val="center"/>
          </w:tcPr>
          <w:p w:rsidR="00D3335D" w:rsidRDefault="00D3335D">
            <w:pPr>
              <w:widowControl/>
              <w:spacing w:line="280" w:lineRule="exact"/>
              <w:jc w:val="center"/>
              <w:rPr>
                <w:rFonts w:ascii="宋体" w:hAnsi="宋体" w:cs="宋体"/>
                <w:kern w:val="0"/>
                <w:szCs w:val="21"/>
              </w:rPr>
            </w:pPr>
          </w:p>
        </w:tc>
        <w:tc>
          <w:tcPr>
            <w:tcW w:w="948" w:type="dxa"/>
            <w:gridSpan w:val="2"/>
            <w:tcBorders>
              <w:top w:val="single" w:sz="4" w:space="0" w:color="auto"/>
              <w:left w:val="single" w:sz="4" w:space="0" w:color="auto"/>
              <w:bottom w:val="single" w:sz="4" w:space="0" w:color="auto"/>
              <w:right w:val="single" w:sz="4" w:space="0" w:color="auto"/>
            </w:tcBorders>
            <w:vAlign w:val="center"/>
          </w:tcPr>
          <w:p w:rsidR="00D3335D" w:rsidRDefault="00D3335D">
            <w:pPr>
              <w:widowControl/>
              <w:spacing w:line="280" w:lineRule="exact"/>
              <w:jc w:val="center"/>
              <w:rPr>
                <w:rFonts w:ascii="宋体" w:hAnsi="宋体" w:cs="宋体"/>
                <w:kern w:val="0"/>
                <w:szCs w:val="21"/>
              </w:rPr>
            </w:pPr>
          </w:p>
        </w:tc>
      </w:tr>
      <w:tr w:rsidR="00D3335D" w:rsidTr="00D3335D">
        <w:trPr>
          <w:trHeight w:val="400"/>
        </w:trPr>
        <w:tc>
          <w:tcPr>
            <w:tcW w:w="462" w:type="dxa"/>
            <w:vMerge w:val="restart"/>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line="280" w:lineRule="exact"/>
              <w:jc w:val="center"/>
              <w:rPr>
                <w:rFonts w:ascii="宋体" w:hAnsi="宋体" w:cs="宋体"/>
                <w:szCs w:val="21"/>
              </w:rPr>
            </w:pPr>
            <w:r>
              <w:rPr>
                <w:rFonts w:ascii="宋体" w:hAnsi="宋体" w:cs="宋体" w:hint="eastAsia"/>
                <w:szCs w:val="21"/>
              </w:rPr>
              <w:t>工作素质</w:t>
            </w:r>
          </w:p>
        </w:tc>
        <w:tc>
          <w:tcPr>
            <w:tcW w:w="3615" w:type="dxa"/>
            <w:gridSpan w:val="3"/>
            <w:tcBorders>
              <w:top w:val="single" w:sz="4" w:space="0" w:color="auto"/>
              <w:left w:val="single" w:sz="4" w:space="0" w:color="auto"/>
              <w:bottom w:val="single" w:sz="4" w:space="0" w:color="auto"/>
              <w:right w:val="double" w:sz="4" w:space="0" w:color="auto"/>
            </w:tcBorders>
            <w:vAlign w:val="center"/>
            <w:hideMark/>
          </w:tcPr>
          <w:p w:rsidR="00D3335D" w:rsidRDefault="00D3335D">
            <w:pPr>
              <w:pStyle w:val="a4"/>
              <w:spacing w:before="0" w:beforeAutospacing="0" w:after="0" w:afterAutospacing="0" w:line="280" w:lineRule="exact"/>
              <w:jc w:val="both"/>
              <w:rPr>
                <w:sz w:val="18"/>
                <w:szCs w:val="18"/>
              </w:rPr>
            </w:pPr>
            <w:r>
              <w:rPr>
                <w:rFonts w:hint="eastAsia"/>
                <w:sz w:val="18"/>
                <w:szCs w:val="18"/>
              </w:rPr>
              <w:t>（1）经常保持高水准，极少出错</w:t>
            </w:r>
          </w:p>
        </w:tc>
        <w:tc>
          <w:tcPr>
            <w:tcW w:w="948" w:type="dxa"/>
            <w:gridSpan w:val="2"/>
            <w:vMerge w:val="restart"/>
            <w:tcBorders>
              <w:top w:val="single" w:sz="4" w:space="0" w:color="auto"/>
              <w:left w:val="double" w:sz="4" w:space="0" w:color="auto"/>
              <w:bottom w:val="single" w:sz="4" w:space="0" w:color="auto"/>
              <w:right w:val="single" w:sz="4" w:space="0" w:color="auto"/>
            </w:tcBorders>
            <w:vAlign w:val="center"/>
          </w:tcPr>
          <w:p w:rsidR="00D3335D" w:rsidRDefault="00D3335D">
            <w:pPr>
              <w:widowControl/>
              <w:spacing w:line="280" w:lineRule="exact"/>
              <w:jc w:val="center"/>
              <w:rPr>
                <w:rFonts w:ascii="宋体" w:hAnsi="宋体" w:cs="宋体"/>
                <w:szCs w:val="21"/>
              </w:rPr>
            </w:pPr>
          </w:p>
        </w:tc>
        <w:tc>
          <w:tcPr>
            <w:tcW w:w="948" w:type="dxa"/>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ind w:leftChars="-17" w:left="-36"/>
              <w:jc w:val="both"/>
              <w:rPr>
                <w:sz w:val="18"/>
                <w:szCs w:val="18"/>
              </w:rPr>
            </w:pPr>
          </w:p>
        </w:tc>
        <w:tc>
          <w:tcPr>
            <w:tcW w:w="948" w:type="dxa"/>
            <w:gridSpan w:val="2"/>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c>
          <w:tcPr>
            <w:tcW w:w="948" w:type="dxa"/>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c>
          <w:tcPr>
            <w:tcW w:w="948" w:type="dxa"/>
            <w:gridSpan w:val="2"/>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c>
          <w:tcPr>
            <w:tcW w:w="948" w:type="dxa"/>
            <w:gridSpan w:val="2"/>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r>
      <w:tr w:rsidR="00D3335D" w:rsidTr="00D3335D">
        <w:trPr>
          <w:trHeight w:val="400"/>
        </w:trPr>
        <w:tc>
          <w:tcPr>
            <w:tcW w:w="407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3615" w:type="dxa"/>
            <w:gridSpan w:val="3"/>
            <w:tcBorders>
              <w:top w:val="single" w:sz="4" w:space="0" w:color="auto"/>
              <w:left w:val="single" w:sz="4" w:space="0" w:color="auto"/>
              <w:bottom w:val="single" w:sz="4" w:space="0" w:color="auto"/>
              <w:right w:val="double" w:sz="4" w:space="0" w:color="auto"/>
            </w:tcBorders>
            <w:vAlign w:val="center"/>
            <w:hideMark/>
          </w:tcPr>
          <w:p w:rsidR="00D3335D" w:rsidRDefault="00D3335D">
            <w:pPr>
              <w:pStyle w:val="a4"/>
              <w:spacing w:before="0" w:beforeAutospacing="0" w:after="0" w:afterAutospacing="0" w:line="280" w:lineRule="exact"/>
              <w:jc w:val="both"/>
              <w:rPr>
                <w:sz w:val="18"/>
                <w:szCs w:val="18"/>
              </w:rPr>
            </w:pPr>
            <w:r>
              <w:rPr>
                <w:rFonts w:hint="eastAsia"/>
                <w:sz w:val="18"/>
                <w:szCs w:val="18"/>
              </w:rPr>
              <w:t>（2）通常保持良好水准，偶尔出错</w:t>
            </w:r>
          </w:p>
        </w:tc>
        <w:tc>
          <w:tcPr>
            <w:tcW w:w="7314" w:type="dxa"/>
            <w:gridSpan w:val="2"/>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94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18"/>
                <w:szCs w:val="18"/>
              </w:rPr>
            </w:pPr>
          </w:p>
        </w:tc>
        <w:tc>
          <w:tcPr>
            <w:tcW w:w="2575"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4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3529"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1092"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r>
      <w:tr w:rsidR="00D3335D" w:rsidTr="00D3335D">
        <w:trPr>
          <w:trHeight w:val="400"/>
        </w:trPr>
        <w:tc>
          <w:tcPr>
            <w:tcW w:w="407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3615" w:type="dxa"/>
            <w:gridSpan w:val="3"/>
            <w:tcBorders>
              <w:top w:val="single" w:sz="4" w:space="0" w:color="auto"/>
              <w:left w:val="single" w:sz="4" w:space="0" w:color="auto"/>
              <w:bottom w:val="single" w:sz="4" w:space="0" w:color="auto"/>
              <w:right w:val="double" w:sz="4" w:space="0" w:color="auto"/>
            </w:tcBorders>
            <w:vAlign w:val="center"/>
            <w:hideMark/>
          </w:tcPr>
          <w:p w:rsidR="00D3335D" w:rsidRDefault="00D3335D">
            <w:pPr>
              <w:pStyle w:val="a4"/>
              <w:spacing w:before="0" w:beforeAutospacing="0" w:after="0" w:afterAutospacing="0" w:line="280" w:lineRule="exact"/>
              <w:jc w:val="both"/>
              <w:rPr>
                <w:sz w:val="18"/>
                <w:szCs w:val="18"/>
              </w:rPr>
            </w:pPr>
            <w:r>
              <w:rPr>
                <w:rFonts w:hint="eastAsia"/>
                <w:sz w:val="18"/>
                <w:szCs w:val="18"/>
              </w:rPr>
              <w:t>（3）水准尚好，但需经常指导、督促</w:t>
            </w:r>
          </w:p>
        </w:tc>
        <w:tc>
          <w:tcPr>
            <w:tcW w:w="7314" w:type="dxa"/>
            <w:gridSpan w:val="2"/>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94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18"/>
                <w:szCs w:val="18"/>
              </w:rPr>
            </w:pPr>
          </w:p>
        </w:tc>
        <w:tc>
          <w:tcPr>
            <w:tcW w:w="2575"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4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3529"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1092"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r>
      <w:tr w:rsidR="00D3335D" w:rsidTr="00D3335D">
        <w:trPr>
          <w:trHeight w:val="400"/>
        </w:trPr>
        <w:tc>
          <w:tcPr>
            <w:tcW w:w="407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3615" w:type="dxa"/>
            <w:gridSpan w:val="3"/>
            <w:tcBorders>
              <w:top w:val="single" w:sz="4" w:space="0" w:color="auto"/>
              <w:left w:val="single" w:sz="4" w:space="0" w:color="auto"/>
              <w:bottom w:val="single" w:sz="4" w:space="0" w:color="auto"/>
              <w:right w:val="double" w:sz="4" w:space="0" w:color="auto"/>
            </w:tcBorders>
            <w:vAlign w:val="center"/>
            <w:hideMark/>
          </w:tcPr>
          <w:p w:rsidR="00D3335D" w:rsidRDefault="00D3335D">
            <w:pPr>
              <w:pStyle w:val="a4"/>
              <w:spacing w:before="0" w:beforeAutospacing="0" w:after="0" w:afterAutospacing="0" w:line="280" w:lineRule="exact"/>
              <w:jc w:val="both"/>
              <w:rPr>
                <w:sz w:val="18"/>
                <w:szCs w:val="18"/>
              </w:rPr>
            </w:pPr>
            <w:r>
              <w:rPr>
                <w:rFonts w:hint="eastAsia"/>
                <w:sz w:val="18"/>
                <w:szCs w:val="18"/>
              </w:rPr>
              <w:t>（4）经常出错，实难委以重任</w:t>
            </w:r>
          </w:p>
        </w:tc>
        <w:tc>
          <w:tcPr>
            <w:tcW w:w="7314" w:type="dxa"/>
            <w:gridSpan w:val="2"/>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94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18"/>
                <w:szCs w:val="18"/>
              </w:rPr>
            </w:pPr>
          </w:p>
        </w:tc>
        <w:tc>
          <w:tcPr>
            <w:tcW w:w="2575"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4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3529"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1092"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r>
      <w:tr w:rsidR="00D3335D" w:rsidTr="00D3335D">
        <w:trPr>
          <w:trHeight w:val="400"/>
        </w:trPr>
        <w:tc>
          <w:tcPr>
            <w:tcW w:w="462" w:type="dxa"/>
            <w:vMerge w:val="restart"/>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line="280" w:lineRule="exact"/>
              <w:jc w:val="center"/>
              <w:rPr>
                <w:rFonts w:ascii="宋体" w:hAnsi="宋体" w:cs="宋体"/>
                <w:szCs w:val="21"/>
              </w:rPr>
            </w:pPr>
            <w:r>
              <w:rPr>
                <w:rFonts w:ascii="宋体" w:hAnsi="宋体" w:cs="宋体" w:hint="eastAsia"/>
                <w:szCs w:val="21"/>
              </w:rPr>
              <w:t>工作效率</w:t>
            </w:r>
          </w:p>
        </w:tc>
        <w:tc>
          <w:tcPr>
            <w:tcW w:w="3615" w:type="dxa"/>
            <w:gridSpan w:val="3"/>
            <w:tcBorders>
              <w:top w:val="single" w:sz="4" w:space="0" w:color="auto"/>
              <w:left w:val="single" w:sz="4" w:space="0" w:color="auto"/>
              <w:bottom w:val="single" w:sz="4" w:space="0" w:color="auto"/>
              <w:right w:val="double" w:sz="4" w:space="0" w:color="auto"/>
            </w:tcBorders>
            <w:vAlign w:val="center"/>
            <w:hideMark/>
          </w:tcPr>
          <w:p w:rsidR="00D3335D" w:rsidRDefault="00D3335D">
            <w:pPr>
              <w:pStyle w:val="a4"/>
              <w:spacing w:before="0" w:beforeAutospacing="0" w:after="0" w:afterAutospacing="0" w:line="280" w:lineRule="exact"/>
              <w:jc w:val="both"/>
              <w:rPr>
                <w:sz w:val="18"/>
                <w:szCs w:val="18"/>
              </w:rPr>
            </w:pPr>
            <w:r>
              <w:rPr>
                <w:rFonts w:hint="eastAsia"/>
                <w:sz w:val="18"/>
                <w:szCs w:val="18"/>
              </w:rPr>
              <w:t>（1）效率极高</w:t>
            </w:r>
          </w:p>
        </w:tc>
        <w:tc>
          <w:tcPr>
            <w:tcW w:w="948" w:type="dxa"/>
            <w:gridSpan w:val="2"/>
            <w:vMerge w:val="restart"/>
            <w:tcBorders>
              <w:top w:val="single" w:sz="4" w:space="0" w:color="auto"/>
              <w:left w:val="double" w:sz="4" w:space="0" w:color="auto"/>
              <w:bottom w:val="single" w:sz="4" w:space="0" w:color="auto"/>
              <w:right w:val="single" w:sz="4" w:space="0" w:color="auto"/>
            </w:tcBorders>
            <w:vAlign w:val="center"/>
          </w:tcPr>
          <w:p w:rsidR="00D3335D" w:rsidRDefault="00D3335D">
            <w:pPr>
              <w:widowControl/>
              <w:spacing w:line="280" w:lineRule="exact"/>
              <w:jc w:val="center"/>
              <w:rPr>
                <w:rFonts w:ascii="宋体" w:hAnsi="宋体" w:cs="宋体"/>
                <w:color w:val="0000FF"/>
                <w:szCs w:val="21"/>
              </w:rPr>
            </w:pPr>
          </w:p>
        </w:tc>
        <w:tc>
          <w:tcPr>
            <w:tcW w:w="948" w:type="dxa"/>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ind w:leftChars="-17" w:left="-36"/>
              <w:jc w:val="both"/>
              <w:rPr>
                <w:color w:val="0000FF"/>
                <w:sz w:val="18"/>
                <w:szCs w:val="18"/>
              </w:rPr>
            </w:pPr>
          </w:p>
        </w:tc>
        <w:tc>
          <w:tcPr>
            <w:tcW w:w="948" w:type="dxa"/>
            <w:gridSpan w:val="2"/>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color w:val="0000FF"/>
                <w:szCs w:val="21"/>
              </w:rPr>
            </w:pPr>
          </w:p>
        </w:tc>
        <w:tc>
          <w:tcPr>
            <w:tcW w:w="948" w:type="dxa"/>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color w:val="0000FF"/>
                <w:szCs w:val="21"/>
              </w:rPr>
            </w:pPr>
          </w:p>
        </w:tc>
        <w:tc>
          <w:tcPr>
            <w:tcW w:w="948" w:type="dxa"/>
            <w:gridSpan w:val="2"/>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color w:val="0000FF"/>
                <w:szCs w:val="21"/>
              </w:rPr>
            </w:pPr>
          </w:p>
        </w:tc>
        <w:tc>
          <w:tcPr>
            <w:tcW w:w="948" w:type="dxa"/>
            <w:gridSpan w:val="2"/>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color w:val="0000FF"/>
                <w:szCs w:val="21"/>
              </w:rPr>
            </w:pPr>
          </w:p>
        </w:tc>
      </w:tr>
      <w:tr w:rsidR="00D3335D" w:rsidTr="00D3335D">
        <w:trPr>
          <w:trHeight w:val="400"/>
        </w:trPr>
        <w:tc>
          <w:tcPr>
            <w:tcW w:w="407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3615" w:type="dxa"/>
            <w:gridSpan w:val="3"/>
            <w:tcBorders>
              <w:top w:val="single" w:sz="4" w:space="0" w:color="auto"/>
              <w:left w:val="single" w:sz="4" w:space="0" w:color="auto"/>
              <w:bottom w:val="single" w:sz="4" w:space="0" w:color="auto"/>
              <w:right w:val="double" w:sz="4" w:space="0" w:color="auto"/>
            </w:tcBorders>
            <w:vAlign w:val="center"/>
            <w:hideMark/>
          </w:tcPr>
          <w:p w:rsidR="00D3335D" w:rsidRDefault="00D3335D">
            <w:pPr>
              <w:pStyle w:val="a4"/>
              <w:spacing w:before="0" w:beforeAutospacing="0" w:after="0" w:afterAutospacing="0" w:line="280" w:lineRule="exact"/>
              <w:jc w:val="both"/>
              <w:rPr>
                <w:sz w:val="18"/>
                <w:szCs w:val="18"/>
              </w:rPr>
            </w:pPr>
            <w:r>
              <w:rPr>
                <w:rFonts w:hint="eastAsia"/>
                <w:sz w:val="18"/>
                <w:szCs w:val="18"/>
              </w:rPr>
              <w:t>（2）效率一般</w:t>
            </w:r>
          </w:p>
        </w:tc>
        <w:tc>
          <w:tcPr>
            <w:tcW w:w="7314" w:type="dxa"/>
            <w:gridSpan w:val="2"/>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color w:val="0000FF"/>
                <w:szCs w:val="21"/>
              </w:rPr>
            </w:pPr>
          </w:p>
        </w:tc>
        <w:tc>
          <w:tcPr>
            <w:tcW w:w="94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color w:val="0000FF"/>
                <w:kern w:val="0"/>
                <w:sz w:val="18"/>
                <w:szCs w:val="18"/>
              </w:rPr>
            </w:pPr>
          </w:p>
        </w:tc>
        <w:tc>
          <w:tcPr>
            <w:tcW w:w="2575"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color w:val="0000FF"/>
                <w:kern w:val="0"/>
                <w:sz w:val="24"/>
                <w:szCs w:val="21"/>
              </w:rPr>
            </w:pPr>
          </w:p>
        </w:tc>
        <w:tc>
          <w:tcPr>
            <w:tcW w:w="94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color w:val="0000FF"/>
                <w:kern w:val="0"/>
                <w:sz w:val="24"/>
                <w:szCs w:val="21"/>
              </w:rPr>
            </w:pPr>
          </w:p>
        </w:tc>
        <w:tc>
          <w:tcPr>
            <w:tcW w:w="3529"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color w:val="0000FF"/>
                <w:kern w:val="0"/>
                <w:sz w:val="24"/>
                <w:szCs w:val="21"/>
              </w:rPr>
            </w:pPr>
          </w:p>
        </w:tc>
        <w:tc>
          <w:tcPr>
            <w:tcW w:w="1092"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color w:val="0000FF"/>
                <w:kern w:val="0"/>
                <w:sz w:val="24"/>
                <w:szCs w:val="21"/>
              </w:rPr>
            </w:pPr>
          </w:p>
        </w:tc>
      </w:tr>
      <w:tr w:rsidR="00D3335D" w:rsidTr="00D3335D">
        <w:trPr>
          <w:trHeight w:val="400"/>
        </w:trPr>
        <w:tc>
          <w:tcPr>
            <w:tcW w:w="407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3615" w:type="dxa"/>
            <w:gridSpan w:val="3"/>
            <w:tcBorders>
              <w:top w:val="single" w:sz="4" w:space="0" w:color="auto"/>
              <w:left w:val="single" w:sz="4" w:space="0" w:color="auto"/>
              <w:bottom w:val="single" w:sz="4" w:space="0" w:color="auto"/>
              <w:right w:val="double" w:sz="4" w:space="0" w:color="auto"/>
            </w:tcBorders>
            <w:vAlign w:val="center"/>
            <w:hideMark/>
          </w:tcPr>
          <w:p w:rsidR="00D3335D" w:rsidRDefault="00D3335D">
            <w:pPr>
              <w:pStyle w:val="a4"/>
              <w:spacing w:before="0" w:beforeAutospacing="0" w:after="0" w:afterAutospacing="0" w:line="280" w:lineRule="exact"/>
              <w:jc w:val="both"/>
              <w:rPr>
                <w:sz w:val="18"/>
                <w:szCs w:val="18"/>
              </w:rPr>
            </w:pPr>
            <w:r>
              <w:rPr>
                <w:rFonts w:hint="eastAsia"/>
                <w:sz w:val="18"/>
                <w:szCs w:val="18"/>
              </w:rPr>
              <w:t>（3）效率低，工作</w:t>
            </w:r>
            <w:proofErr w:type="gramStart"/>
            <w:r>
              <w:rPr>
                <w:rFonts w:hint="eastAsia"/>
                <w:sz w:val="18"/>
                <w:szCs w:val="18"/>
              </w:rPr>
              <w:t>不</w:t>
            </w:r>
            <w:proofErr w:type="gramEnd"/>
            <w:r>
              <w:rPr>
                <w:rFonts w:hint="eastAsia"/>
                <w:sz w:val="18"/>
                <w:szCs w:val="18"/>
              </w:rPr>
              <w:t>误期</w:t>
            </w:r>
          </w:p>
        </w:tc>
        <w:tc>
          <w:tcPr>
            <w:tcW w:w="7314" w:type="dxa"/>
            <w:gridSpan w:val="2"/>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color w:val="0000FF"/>
                <w:szCs w:val="21"/>
              </w:rPr>
            </w:pPr>
          </w:p>
        </w:tc>
        <w:tc>
          <w:tcPr>
            <w:tcW w:w="94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color w:val="0000FF"/>
                <w:kern w:val="0"/>
                <w:sz w:val="18"/>
                <w:szCs w:val="18"/>
              </w:rPr>
            </w:pPr>
          </w:p>
        </w:tc>
        <w:tc>
          <w:tcPr>
            <w:tcW w:w="2575"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color w:val="0000FF"/>
                <w:kern w:val="0"/>
                <w:sz w:val="24"/>
                <w:szCs w:val="21"/>
              </w:rPr>
            </w:pPr>
          </w:p>
        </w:tc>
        <w:tc>
          <w:tcPr>
            <w:tcW w:w="94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color w:val="0000FF"/>
                <w:kern w:val="0"/>
                <w:sz w:val="24"/>
                <w:szCs w:val="21"/>
              </w:rPr>
            </w:pPr>
          </w:p>
        </w:tc>
        <w:tc>
          <w:tcPr>
            <w:tcW w:w="3529"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color w:val="0000FF"/>
                <w:kern w:val="0"/>
                <w:sz w:val="24"/>
                <w:szCs w:val="21"/>
              </w:rPr>
            </w:pPr>
          </w:p>
        </w:tc>
        <w:tc>
          <w:tcPr>
            <w:tcW w:w="1092"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color w:val="0000FF"/>
                <w:kern w:val="0"/>
                <w:sz w:val="24"/>
                <w:szCs w:val="21"/>
              </w:rPr>
            </w:pPr>
          </w:p>
        </w:tc>
      </w:tr>
      <w:tr w:rsidR="00D3335D" w:rsidTr="00D3335D">
        <w:trPr>
          <w:trHeight w:val="400"/>
        </w:trPr>
        <w:tc>
          <w:tcPr>
            <w:tcW w:w="407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3615" w:type="dxa"/>
            <w:gridSpan w:val="3"/>
            <w:tcBorders>
              <w:top w:val="single" w:sz="4" w:space="0" w:color="auto"/>
              <w:left w:val="single" w:sz="4" w:space="0" w:color="auto"/>
              <w:bottom w:val="single" w:sz="4" w:space="0" w:color="auto"/>
              <w:right w:val="double" w:sz="4" w:space="0" w:color="auto"/>
            </w:tcBorders>
            <w:vAlign w:val="center"/>
            <w:hideMark/>
          </w:tcPr>
          <w:p w:rsidR="00D3335D" w:rsidRDefault="00D3335D">
            <w:pPr>
              <w:pStyle w:val="a4"/>
              <w:spacing w:before="0" w:beforeAutospacing="0" w:after="0" w:afterAutospacing="0" w:line="280" w:lineRule="exact"/>
              <w:jc w:val="both"/>
              <w:rPr>
                <w:sz w:val="18"/>
                <w:szCs w:val="18"/>
              </w:rPr>
            </w:pPr>
            <w:r>
              <w:rPr>
                <w:rFonts w:hint="eastAsia"/>
                <w:sz w:val="18"/>
                <w:szCs w:val="18"/>
              </w:rPr>
              <w:t>（4）效率差</w:t>
            </w:r>
          </w:p>
        </w:tc>
        <w:tc>
          <w:tcPr>
            <w:tcW w:w="7314" w:type="dxa"/>
            <w:gridSpan w:val="2"/>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color w:val="0000FF"/>
                <w:szCs w:val="21"/>
              </w:rPr>
            </w:pPr>
          </w:p>
        </w:tc>
        <w:tc>
          <w:tcPr>
            <w:tcW w:w="94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color w:val="0000FF"/>
                <w:kern w:val="0"/>
                <w:sz w:val="18"/>
                <w:szCs w:val="18"/>
              </w:rPr>
            </w:pPr>
          </w:p>
        </w:tc>
        <w:tc>
          <w:tcPr>
            <w:tcW w:w="2575"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color w:val="0000FF"/>
                <w:kern w:val="0"/>
                <w:sz w:val="24"/>
                <w:szCs w:val="21"/>
              </w:rPr>
            </w:pPr>
          </w:p>
        </w:tc>
        <w:tc>
          <w:tcPr>
            <w:tcW w:w="94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color w:val="0000FF"/>
                <w:kern w:val="0"/>
                <w:sz w:val="24"/>
                <w:szCs w:val="21"/>
              </w:rPr>
            </w:pPr>
          </w:p>
        </w:tc>
        <w:tc>
          <w:tcPr>
            <w:tcW w:w="3529"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color w:val="0000FF"/>
                <w:kern w:val="0"/>
                <w:sz w:val="24"/>
                <w:szCs w:val="21"/>
              </w:rPr>
            </w:pPr>
          </w:p>
        </w:tc>
        <w:tc>
          <w:tcPr>
            <w:tcW w:w="1092"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color w:val="0000FF"/>
                <w:kern w:val="0"/>
                <w:sz w:val="24"/>
                <w:szCs w:val="21"/>
              </w:rPr>
            </w:pPr>
          </w:p>
        </w:tc>
      </w:tr>
      <w:tr w:rsidR="00D3335D" w:rsidTr="00D3335D">
        <w:trPr>
          <w:trHeight w:val="118"/>
        </w:trPr>
        <w:tc>
          <w:tcPr>
            <w:tcW w:w="462" w:type="dxa"/>
            <w:vMerge w:val="restart"/>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line="280" w:lineRule="exact"/>
              <w:jc w:val="center"/>
              <w:rPr>
                <w:rFonts w:ascii="宋体" w:hAnsi="宋体" w:cs="宋体"/>
                <w:szCs w:val="21"/>
              </w:rPr>
            </w:pPr>
            <w:r>
              <w:rPr>
                <w:rFonts w:ascii="宋体" w:hAnsi="宋体" w:cs="宋体" w:hint="eastAsia"/>
                <w:szCs w:val="21"/>
              </w:rPr>
              <w:t>合作性</w:t>
            </w:r>
          </w:p>
        </w:tc>
        <w:tc>
          <w:tcPr>
            <w:tcW w:w="3615" w:type="dxa"/>
            <w:gridSpan w:val="3"/>
            <w:tcBorders>
              <w:top w:val="single" w:sz="4" w:space="0" w:color="auto"/>
              <w:left w:val="single" w:sz="4" w:space="0" w:color="auto"/>
              <w:bottom w:val="single" w:sz="4" w:space="0" w:color="auto"/>
              <w:right w:val="double" w:sz="4" w:space="0" w:color="auto"/>
            </w:tcBorders>
            <w:vAlign w:val="center"/>
            <w:hideMark/>
          </w:tcPr>
          <w:p w:rsidR="00D3335D" w:rsidRDefault="00D3335D">
            <w:pPr>
              <w:pStyle w:val="a4"/>
              <w:spacing w:before="0" w:beforeAutospacing="0" w:after="0" w:afterAutospacing="0" w:line="280" w:lineRule="exact"/>
              <w:jc w:val="both"/>
              <w:rPr>
                <w:sz w:val="18"/>
                <w:szCs w:val="18"/>
              </w:rPr>
            </w:pPr>
            <w:r>
              <w:rPr>
                <w:rFonts w:hint="eastAsia"/>
                <w:sz w:val="18"/>
                <w:szCs w:val="18"/>
              </w:rPr>
              <w:t>（1）极具合作精神，能虚心接受他人的意见</w:t>
            </w:r>
          </w:p>
        </w:tc>
        <w:tc>
          <w:tcPr>
            <w:tcW w:w="948" w:type="dxa"/>
            <w:gridSpan w:val="2"/>
            <w:vMerge w:val="restart"/>
            <w:tcBorders>
              <w:top w:val="single" w:sz="4" w:space="0" w:color="auto"/>
              <w:left w:val="double" w:sz="4" w:space="0" w:color="auto"/>
              <w:bottom w:val="single" w:sz="4" w:space="0" w:color="auto"/>
              <w:right w:val="single" w:sz="4" w:space="0" w:color="auto"/>
            </w:tcBorders>
            <w:vAlign w:val="center"/>
          </w:tcPr>
          <w:p w:rsidR="00D3335D" w:rsidRDefault="00D3335D">
            <w:pPr>
              <w:widowControl/>
              <w:spacing w:line="280" w:lineRule="exact"/>
              <w:jc w:val="center"/>
              <w:rPr>
                <w:rFonts w:ascii="宋体" w:hAnsi="宋体" w:cs="宋体"/>
                <w:szCs w:val="21"/>
              </w:rPr>
            </w:pPr>
          </w:p>
        </w:tc>
        <w:tc>
          <w:tcPr>
            <w:tcW w:w="948" w:type="dxa"/>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ind w:leftChars="-17" w:left="-36"/>
              <w:jc w:val="both"/>
              <w:rPr>
                <w:sz w:val="18"/>
                <w:szCs w:val="18"/>
              </w:rPr>
            </w:pPr>
          </w:p>
        </w:tc>
        <w:tc>
          <w:tcPr>
            <w:tcW w:w="948" w:type="dxa"/>
            <w:gridSpan w:val="2"/>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c>
          <w:tcPr>
            <w:tcW w:w="948" w:type="dxa"/>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c>
          <w:tcPr>
            <w:tcW w:w="948" w:type="dxa"/>
            <w:gridSpan w:val="2"/>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c>
          <w:tcPr>
            <w:tcW w:w="948" w:type="dxa"/>
            <w:gridSpan w:val="2"/>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r>
      <w:tr w:rsidR="00D3335D" w:rsidTr="00D3335D">
        <w:trPr>
          <w:trHeight w:val="167"/>
        </w:trPr>
        <w:tc>
          <w:tcPr>
            <w:tcW w:w="407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3615" w:type="dxa"/>
            <w:gridSpan w:val="3"/>
            <w:tcBorders>
              <w:top w:val="single" w:sz="4" w:space="0" w:color="auto"/>
              <w:left w:val="single" w:sz="4" w:space="0" w:color="auto"/>
              <w:bottom w:val="single" w:sz="4" w:space="0" w:color="auto"/>
              <w:right w:val="double" w:sz="4" w:space="0" w:color="auto"/>
            </w:tcBorders>
            <w:vAlign w:val="center"/>
            <w:hideMark/>
          </w:tcPr>
          <w:p w:rsidR="00D3335D" w:rsidRDefault="00D3335D">
            <w:pPr>
              <w:pStyle w:val="a4"/>
              <w:spacing w:before="0" w:beforeAutospacing="0" w:after="0" w:afterAutospacing="0" w:line="280" w:lineRule="exact"/>
              <w:jc w:val="both"/>
              <w:rPr>
                <w:sz w:val="18"/>
                <w:szCs w:val="18"/>
              </w:rPr>
            </w:pPr>
            <w:r>
              <w:rPr>
                <w:rFonts w:hint="eastAsia"/>
                <w:sz w:val="18"/>
                <w:szCs w:val="18"/>
              </w:rPr>
              <w:t>（2）有良好的合作精神，愿意接受他人的意见</w:t>
            </w:r>
          </w:p>
        </w:tc>
        <w:tc>
          <w:tcPr>
            <w:tcW w:w="7314" w:type="dxa"/>
            <w:gridSpan w:val="2"/>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94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18"/>
                <w:szCs w:val="18"/>
              </w:rPr>
            </w:pPr>
          </w:p>
        </w:tc>
        <w:tc>
          <w:tcPr>
            <w:tcW w:w="2575"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4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3529"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1092"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r>
      <w:tr w:rsidR="00D3335D" w:rsidTr="00D3335D">
        <w:trPr>
          <w:trHeight w:val="450"/>
        </w:trPr>
        <w:tc>
          <w:tcPr>
            <w:tcW w:w="407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3615" w:type="dxa"/>
            <w:gridSpan w:val="3"/>
            <w:tcBorders>
              <w:top w:val="single" w:sz="4" w:space="0" w:color="auto"/>
              <w:left w:val="single" w:sz="4" w:space="0" w:color="auto"/>
              <w:bottom w:val="single" w:sz="4" w:space="0" w:color="auto"/>
              <w:right w:val="double" w:sz="4" w:space="0" w:color="auto"/>
            </w:tcBorders>
            <w:vAlign w:val="center"/>
            <w:hideMark/>
          </w:tcPr>
          <w:p w:rsidR="00D3335D" w:rsidRDefault="00D3335D">
            <w:pPr>
              <w:pStyle w:val="a4"/>
              <w:spacing w:before="0" w:beforeAutospacing="0" w:after="0" w:afterAutospacing="0" w:line="280" w:lineRule="exact"/>
              <w:jc w:val="both"/>
              <w:rPr>
                <w:sz w:val="18"/>
                <w:szCs w:val="18"/>
              </w:rPr>
            </w:pPr>
            <w:r>
              <w:rPr>
                <w:rFonts w:hint="eastAsia"/>
                <w:sz w:val="18"/>
                <w:szCs w:val="18"/>
              </w:rPr>
              <w:t>（3）维持一般合作关系，对他人的意见不抗拒</w:t>
            </w:r>
          </w:p>
        </w:tc>
        <w:tc>
          <w:tcPr>
            <w:tcW w:w="7314" w:type="dxa"/>
            <w:gridSpan w:val="2"/>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94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18"/>
                <w:szCs w:val="18"/>
              </w:rPr>
            </w:pPr>
          </w:p>
        </w:tc>
        <w:tc>
          <w:tcPr>
            <w:tcW w:w="2575"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4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3529"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1092"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r>
      <w:tr w:rsidR="00D3335D" w:rsidTr="00D3335D">
        <w:trPr>
          <w:trHeight w:val="70"/>
        </w:trPr>
        <w:tc>
          <w:tcPr>
            <w:tcW w:w="407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3615" w:type="dxa"/>
            <w:gridSpan w:val="3"/>
            <w:tcBorders>
              <w:top w:val="single" w:sz="4" w:space="0" w:color="auto"/>
              <w:left w:val="single" w:sz="4" w:space="0" w:color="auto"/>
              <w:bottom w:val="single" w:sz="4" w:space="0" w:color="auto"/>
              <w:right w:val="double" w:sz="4" w:space="0" w:color="auto"/>
            </w:tcBorders>
            <w:vAlign w:val="center"/>
            <w:hideMark/>
          </w:tcPr>
          <w:p w:rsidR="00D3335D" w:rsidRDefault="00D3335D">
            <w:pPr>
              <w:pStyle w:val="a4"/>
              <w:spacing w:before="0" w:beforeAutospacing="0" w:after="0" w:afterAutospacing="0" w:line="280" w:lineRule="exact"/>
              <w:jc w:val="both"/>
              <w:rPr>
                <w:sz w:val="18"/>
                <w:szCs w:val="18"/>
              </w:rPr>
            </w:pPr>
            <w:r>
              <w:rPr>
                <w:rFonts w:hint="eastAsia"/>
                <w:sz w:val="18"/>
                <w:szCs w:val="18"/>
              </w:rPr>
              <w:t>（4）缺乏合作精神，对他人的意见不感兴趣，甚至抗拒</w:t>
            </w:r>
          </w:p>
        </w:tc>
        <w:tc>
          <w:tcPr>
            <w:tcW w:w="7314" w:type="dxa"/>
            <w:gridSpan w:val="2"/>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94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18"/>
                <w:szCs w:val="18"/>
              </w:rPr>
            </w:pPr>
          </w:p>
        </w:tc>
        <w:tc>
          <w:tcPr>
            <w:tcW w:w="2575"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4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3529"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1092"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r>
      <w:tr w:rsidR="00D3335D" w:rsidTr="00D3335D">
        <w:trPr>
          <w:trHeight w:val="435"/>
        </w:trPr>
        <w:tc>
          <w:tcPr>
            <w:tcW w:w="462" w:type="dxa"/>
            <w:vMerge w:val="restart"/>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line="280" w:lineRule="exact"/>
              <w:jc w:val="center"/>
              <w:rPr>
                <w:rFonts w:ascii="宋体" w:hAnsi="宋体" w:cs="宋体"/>
                <w:szCs w:val="21"/>
              </w:rPr>
            </w:pPr>
            <w:r>
              <w:rPr>
                <w:rFonts w:ascii="宋体" w:hAnsi="宋体" w:cs="宋体" w:hint="eastAsia"/>
                <w:szCs w:val="21"/>
              </w:rPr>
              <w:t>创造力</w:t>
            </w:r>
          </w:p>
        </w:tc>
        <w:tc>
          <w:tcPr>
            <w:tcW w:w="3615" w:type="dxa"/>
            <w:gridSpan w:val="3"/>
            <w:tcBorders>
              <w:top w:val="single" w:sz="4" w:space="0" w:color="auto"/>
              <w:left w:val="single" w:sz="4" w:space="0" w:color="auto"/>
              <w:bottom w:val="single" w:sz="4" w:space="0" w:color="auto"/>
              <w:right w:val="double" w:sz="4" w:space="0" w:color="auto"/>
            </w:tcBorders>
            <w:vAlign w:val="center"/>
            <w:hideMark/>
          </w:tcPr>
          <w:p w:rsidR="00D3335D" w:rsidRDefault="00D3335D">
            <w:pPr>
              <w:pStyle w:val="a4"/>
              <w:spacing w:before="0" w:beforeAutospacing="0" w:after="0" w:afterAutospacing="0" w:line="280" w:lineRule="exact"/>
              <w:jc w:val="both"/>
              <w:rPr>
                <w:sz w:val="18"/>
                <w:szCs w:val="18"/>
              </w:rPr>
            </w:pPr>
            <w:r>
              <w:rPr>
                <w:rFonts w:hint="eastAsia"/>
                <w:sz w:val="18"/>
                <w:szCs w:val="18"/>
              </w:rPr>
              <w:t>（1）不断创新，</w:t>
            </w:r>
            <w:proofErr w:type="gramStart"/>
            <w:r>
              <w:rPr>
                <w:rFonts w:hint="eastAsia"/>
                <w:sz w:val="18"/>
                <w:szCs w:val="18"/>
              </w:rPr>
              <w:t>想像力</w:t>
            </w:r>
            <w:proofErr w:type="gramEnd"/>
            <w:r>
              <w:rPr>
                <w:rFonts w:hint="eastAsia"/>
                <w:sz w:val="18"/>
                <w:szCs w:val="18"/>
              </w:rPr>
              <w:t>极丰富</w:t>
            </w:r>
          </w:p>
        </w:tc>
        <w:tc>
          <w:tcPr>
            <w:tcW w:w="948" w:type="dxa"/>
            <w:gridSpan w:val="2"/>
            <w:vMerge w:val="restart"/>
            <w:tcBorders>
              <w:top w:val="single" w:sz="4" w:space="0" w:color="auto"/>
              <w:left w:val="double" w:sz="4" w:space="0" w:color="auto"/>
              <w:bottom w:val="single" w:sz="4" w:space="0" w:color="auto"/>
              <w:right w:val="single" w:sz="4" w:space="0" w:color="auto"/>
            </w:tcBorders>
            <w:vAlign w:val="center"/>
          </w:tcPr>
          <w:p w:rsidR="00D3335D" w:rsidRDefault="00D3335D">
            <w:pPr>
              <w:widowControl/>
              <w:spacing w:line="280" w:lineRule="exact"/>
              <w:jc w:val="center"/>
              <w:rPr>
                <w:rFonts w:ascii="宋体" w:hAnsi="宋体" w:cs="宋体"/>
                <w:szCs w:val="21"/>
              </w:rPr>
            </w:pPr>
          </w:p>
        </w:tc>
        <w:tc>
          <w:tcPr>
            <w:tcW w:w="948" w:type="dxa"/>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ind w:leftChars="-17" w:left="-36"/>
              <w:jc w:val="both"/>
              <w:rPr>
                <w:sz w:val="18"/>
                <w:szCs w:val="18"/>
              </w:rPr>
            </w:pPr>
          </w:p>
        </w:tc>
        <w:tc>
          <w:tcPr>
            <w:tcW w:w="948" w:type="dxa"/>
            <w:gridSpan w:val="2"/>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c>
          <w:tcPr>
            <w:tcW w:w="948" w:type="dxa"/>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c>
          <w:tcPr>
            <w:tcW w:w="948" w:type="dxa"/>
            <w:gridSpan w:val="2"/>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c>
          <w:tcPr>
            <w:tcW w:w="948" w:type="dxa"/>
            <w:gridSpan w:val="2"/>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r>
      <w:tr w:rsidR="00D3335D" w:rsidTr="00D3335D">
        <w:trPr>
          <w:trHeight w:val="435"/>
        </w:trPr>
        <w:tc>
          <w:tcPr>
            <w:tcW w:w="407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3615" w:type="dxa"/>
            <w:gridSpan w:val="3"/>
            <w:tcBorders>
              <w:top w:val="single" w:sz="4" w:space="0" w:color="auto"/>
              <w:left w:val="single" w:sz="4" w:space="0" w:color="auto"/>
              <w:bottom w:val="single" w:sz="4" w:space="0" w:color="auto"/>
              <w:right w:val="double" w:sz="4" w:space="0" w:color="auto"/>
            </w:tcBorders>
            <w:vAlign w:val="center"/>
            <w:hideMark/>
          </w:tcPr>
          <w:p w:rsidR="00D3335D" w:rsidRDefault="00D3335D">
            <w:pPr>
              <w:pStyle w:val="a4"/>
              <w:spacing w:before="0" w:beforeAutospacing="0" w:after="0" w:afterAutospacing="0" w:line="280" w:lineRule="exact"/>
              <w:jc w:val="both"/>
              <w:rPr>
                <w:sz w:val="18"/>
                <w:szCs w:val="18"/>
              </w:rPr>
            </w:pPr>
            <w:r>
              <w:rPr>
                <w:rFonts w:hint="eastAsia"/>
                <w:sz w:val="18"/>
                <w:szCs w:val="18"/>
              </w:rPr>
              <w:t>（2）常有新的创意，</w:t>
            </w:r>
            <w:proofErr w:type="gramStart"/>
            <w:r>
              <w:rPr>
                <w:rFonts w:hint="eastAsia"/>
                <w:sz w:val="18"/>
                <w:szCs w:val="18"/>
              </w:rPr>
              <w:t>想像力</w:t>
            </w:r>
            <w:proofErr w:type="gramEnd"/>
            <w:r>
              <w:rPr>
                <w:rFonts w:hint="eastAsia"/>
                <w:sz w:val="18"/>
                <w:szCs w:val="18"/>
              </w:rPr>
              <w:t>强</w:t>
            </w:r>
          </w:p>
        </w:tc>
        <w:tc>
          <w:tcPr>
            <w:tcW w:w="7314" w:type="dxa"/>
            <w:gridSpan w:val="2"/>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94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18"/>
                <w:szCs w:val="18"/>
              </w:rPr>
            </w:pPr>
          </w:p>
        </w:tc>
        <w:tc>
          <w:tcPr>
            <w:tcW w:w="2575"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4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3529"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1092"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r>
      <w:tr w:rsidR="00D3335D" w:rsidTr="00D3335D">
        <w:trPr>
          <w:trHeight w:val="435"/>
        </w:trPr>
        <w:tc>
          <w:tcPr>
            <w:tcW w:w="407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3615" w:type="dxa"/>
            <w:gridSpan w:val="3"/>
            <w:tcBorders>
              <w:top w:val="single" w:sz="4" w:space="0" w:color="auto"/>
              <w:left w:val="single" w:sz="4" w:space="0" w:color="auto"/>
              <w:bottom w:val="single" w:sz="4" w:space="0" w:color="auto"/>
              <w:right w:val="double" w:sz="4" w:space="0" w:color="auto"/>
            </w:tcBorders>
            <w:vAlign w:val="center"/>
            <w:hideMark/>
          </w:tcPr>
          <w:p w:rsidR="00D3335D" w:rsidRDefault="00D3335D">
            <w:pPr>
              <w:pStyle w:val="a4"/>
              <w:spacing w:before="0" w:beforeAutospacing="0" w:after="0" w:afterAutospacing="0" w:line="280" w:lineRule="exact"/>
              <w:jc w:val="both"/>
              <w:rPr>
                <w:sz w:val="21"/>
                <w:szCs w:val="21"/>
              </w:rPr>
            </w:pPr>
            <w:r>
              <w:rPr>
                <w:rFonts w:hint="eastAsia"/>
                <w:sz w:val="18"/>
                <w:szCs w:val="18"/>
              </w:rPr>
              <w:t>（3）</w:t>
            </w:r>
            <w:proofErr w:type="gramStart"/>
            <w:r>
              <w:rPr>
                <w:rFonts w:hint="eastAsia"/>
                <w:sz w:val="18"/>
                <w:szCs w:val="18"/>
              </w:rPr>
              <w:t>想像力</w:t>
            </w:r>
            <w:proofErr w:type="gramEnd"/>
            <w:r>
              <w:rPr>
                <w:rFonts w:hint="eastAsia"/>
                <w:sz w:val="18"/>
                <w:szCs w:val="18"/>
              </w:rPr>
              <w:t>一般，偶有新创意</w:t>
            </w:r>
          </w:p>
        </w:tc>
        <w:tc>
          <w:tcPr>
            <w:tcW w:w="7314" w:type="dxa"/>
            <w:gridSpan w:val="2"/>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94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18"/>
                <w:szCs w:val="18"/>
              </w:rPr>
            </w:pPr>
          </w:p>
        </w:tc>
        <w:tc>
          <w:tcPr>
            <w:tcW w:w="2575"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4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3529"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1092"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r>
      <w:tr w:rsidR="00D3335D" w:rsidTr="00D3335D">
        <w:trPr>
          <w:trHeight w:val="530"/>
        </w:trPr>
        <w:tc>
          <w:tcPr>
            <w:tcW w:w="407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3615" w:type="dxa"/>
            <w:gridSpan w:val="3"/>
            <w:tcBorders>
              <w:top w:val="single" w:sz="4" w:space="0" w:color="auto"/>
              <w:left w:val="single" w:sz="4" w:space="0" w:color="auto"/>
              <w:bottom w:val="single" w:sz="4" w:space="0" w:color="auto"/>
              <w:right w:val="double" w:sz="4" w:space="0" w:color="auto"/>
            </w:tcBorders>
            <w:vAlign w:val="center"/>
            <w:hideMark/>
          </w:tcPr>
          <w:p w:rsidR="00D3335D" w:rsidRDefault="00D3335D">
            <w:pPr>
              <w:pStyle w:val="a4"/>
              <w:spacing w:before="0" w:beforeAutospacing="0" w:after="0" w:afterAutospacing="0" w:line="280" w:lineRule="exact"/>
              <w:jc w:val="both"/>
              <w:rPr>
                <w:sz w:val="21"/>
                <w:szCs w:val="21"/>
              </w:rPr>
            </w:pPr>
            <w:r>
              <w:rPr>
                <w:rFonts w:hint="eastAsia"/>
                <w:sz w:val="18"/>
                <w:szCs w:val="18"/>
              </w:rPr>
              <w:t>（4）缺乏</w:t>
            </w:r>
            <w:proofErr w:type="gramStart"/>
            <w:r>
              <w:rPr>
                <w:rFonts w:hint="eastAsia"/>
                <w:sz w:val="18"/>
                <w:szCs w:val="18"/>
              </w:rPr>
              <w:t>想像力</w:t>
            </w:r>
            <w:proofErr w:type="gramEnd"/>
            <w:r>
              <w:rPr>
                <w:rFonts w:hint="eastAsia"/>
                <w:sz w:val="18"/>
                <w:szCs w:val="18"/>
              </w:rPr>
              <w:t>，罕有创意</w:t>
            </w:r>
          </w:p>
        </w:tc>
        <w:tc>
          <w:tcPr>
            <w:tcW w:w="7314" w:type="dxa"/>
            <w:gridSpan w:val="2"/>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94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18"/>
                <w:szCs w:val="18"/>
              </w:rPr>
            </w:pPr>
          </w:p>
        </w:tc>
        <w:tc>
          <w:tcPr>
            <w:tcW w:w="2575"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4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3529"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1092"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r>
      <w:tr w:rsidR="00D3335D" w:rsidTr="00D3335D">
        <w:trPr>
          <w:trHeight w:val="435"/>
        </w:trPr>
        <w:tc>
          <w:tcPr>
            <w:tcW w:w="462" w:type="dxa"/>
            <w:vMerge w:val="restart"/>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line="280" w:lineRule="exact"/>
              <w:jc w:val="center"/>
              <w:rPr>
                <w:rFonts w:ascii="宋体" w:hAnsi="宋体" w:cs="宋体"/>
                <w:kern w:val="0"/>
                <w:szCs w:val="21"/>
              </w:rPr>
            </w:pPr>
            <w:r>
              <w:rPr>
                <w:rFonts w:ascii="宋体" w:hAnsi="宋体" w:cs="宋体" w:hint="eastAsia"/>
                <w:kern w:val="0"/>
                <w:szCs w:val="21"/>
              </w:rPr>
              <w:t>沟通</w:t>
            </w:r>
            <w:r>
              <w:rPr>
                <w:rFonts w:ascii="宋体" w:hAnsi="宋体" w:cs="宋体" w:hint="eastAsia"/>
                <w:kern w:val="0"/>
                <w:szCs w:val="21"/>
              </w:rPr>
              <w:lastRenderedPageBreak/>
              <w:t>能力</w:t>
            </w:r>
          </w:p>
        </w:tc>
        <w:tc>
          <w:tcPr>
            <w:tcW w:w="3615" w:type="dxa"/>
            <w:gridSpan w:val="3"/>
            <w:tcBorders>
              <w:top w:val="single" w:sz="4" w:space="0" w:color="auto"/>
              <w:left w:val="single" w:sz="4" w:space="0" w:color="auto"/>
              <w:bottom w:val="single" w:sz="4" w:space="0" w:color="auto"/>
              <w:right w:val="double" w:sz="4" w:space="0" w:color="auto"/>
            </w:tcBorders>
            <w:vAlign w:val="center"/>
            <w:hideMark/>
          </w:tcPr>
          <w:p w:rsidR="00D3335D" w:rsidRDefault="00D3335D">
            <w:pPr>
              <w:pStyle w:val="a4"/>
              <w:spacing w:before="0" w:beforeAutospacing="0" w:after="0" w:afterAutospacing="0" w:line="280" w:lineRule="exact"/>
              <w:jc w:val="both"/>
              <w:rPr>
                <w:sz w:val="21"/>
                <w:szCs w:val="21"/>
              </w:rPr>
            </w:pPr>
            <w:r>
              <w:rPr>
                <w:rFonts w:hint="eastAsia"/>
                <w:sz w:val="18"/>
                <w:szCs w:val="18"/>
              </w:rPr>
              <w:lastRenderedPageBreak/>
              <w:t>（1）沟通表达能力强</w:t>
            </w:r>
          </w:p>
        </w:tc>
        <w:tc>
          <w:tcPr>
            <w:tcW w:w="948" w:type="dxa"/>
            <w:gridSpan w:val="2"/>
            <w:vMerge w:val="restart"/>
            <w:tcBorders>
              <w:top w:val="single" w:sz="4" w:space="0" w:color="auto"/>
              <w:left w:val="double" w:sz="4" w:space="0" w:color="auto"/>
              <w:bottom w:val="single" w:sz="4" w:space="0" w:color="auto"/>
              <w:right w:val="single" w:sz="4" w:space="0" w:color="auto"/>
            </w:tcBorders>
            <w:vAlign w:val="center"/>
          </w:tcPr>
          <w:p w:rsidR="00D3335D" w:rsidRDefault="00D3335D">
            <w:pPr>
              <w:widowControl/>
              <w:spacing w:line="280" w:lineRule="exact"/>
              <w:jc w:val="center"/>
              <w:rPr>
                <w:rFonts w:ascii="宋体" w:hAnsi="宋体" w:cs="宋体"/>
                <w:sz w:val="18"/>
                <w:szCs w:val="18"/>
              </w:rPr>
            </w:pPr>
          </w:p>
        </w:tc>
        <w:tc>
          <w:tcPr>
            <w:tcW w:w="948" w:type="dxa"/>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ind w:leftChars="-17" w:left="-36"/>
              <w:jc w:val="both"/>
              <w:rPr>
                <w:sz w:val="18"/>
                <w:szCs w:val="18"/>
              </w:rPr>
            </w:pPr>
          </w:p>
        </w:tc>
        <w:tc>
          <w:tcPr>
            <w:tcW w:w="948" w:type="dxa"/>
            <w:gridSpan w:val="2"/>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c>
          <w:tcPr>
            <w:tcW w:w="948" w:type="dxa"/>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c>
          <w:tcPr>
            <w:tcW w:w="948" w:type="dxa"/>
            <w:gridSpan w:val="2"/>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c>
          <w:tcPr>
            <w:tcW w:w="948" w:type="dxa"/>
            <w:gridSpan w:val="2"/>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r>
      <w:tr w:rsidR="00D3335D" w:rsidTr="00D3335D">
        <w:trPr>
          <w:trHeight w:val="435"/>
        </w:trPr>
        <w:tc>
          <w:tcPr>
            <w:tcW w:w="407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Cs w:val="21"/>
              </w:rPr>
            </w:pPr>
          </w:p>
        </w:tc>
        <w:tc>
          <w:tcPr>
            <w:tcW w:w="3615" w:type="dxa"/>
            <w:gridSpan w:val="3"/>
            <w:tcBorders>
              <w:top w:val="single" w:sz="4" w:space="0" w:color="auto"/>
              <w:left w:val="single" w:sz="4" w:space="0" w:color="auto"/>
              <w:bottom w:val="single" w:sz="4" w:space="0" w:color="auto"/>
              <w:right w:val="double" w:sz="4" w:space="0" w:color="auto"/>
            </w:tcBorders>
            <w:vAlign w:val="center"/>
            <w:hideMark/>
          </w:tcPr>
          <w:p w:rsidR="00D3335D" w:rsidRDefault="00D3335D">
            <w:pPr>
              <w:pStyle w:val="a4"/>
              <w:spacing w:before="0" w:beforeAutospacing="0" w:after="0" w:afterAutospacing="0" w:line="280" w:lineRule="exact"/>
              <w:jc w:val="both"/>
              <w:rPr>
                <w:sz w:val="21"/>
                <w:szCs w:val="21"/>
              </w:rPr>
            </w:pPr>
            <w:r>
              <w:rPr>
                <w:rFonts w:hint="eastAsia"/>
                <w:sz w:val="18"/>
                <w:szCs w:val="18"/>
              </w:rPr>
              <w:t>（2）具备一般沟通能力</w:t>
            </w:r>
          </w:p>
        </w:tc>
        <w:tc>
          <w:tcPr>
            <w:tcW w:w="7314" w:type="dxa"/>
            <w:gridSpan w:val="2"/>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 w:val="18"/>
                <w:szCs w:val="18"/>
              </w:rPr>
            </w:pPr>
          </w:p>
        </w:tc>
        <w:tc>
          <w:tcPr>
            <w:tcW w:w="94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18"/>
                <w:szCs w:val="18"/>
              </w:rPr>
            </w:pPr>
          </w:p>
        </w:tc>
        <w:tc>
          <w:tcPr>
            <w:tcW w:w="2575"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4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3529"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1092"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r>
      <w:tr w:rsidR="00D3335D" w:rsidTr="00D3335D">
        <w:trPr>
          <w:trHeight w:val="435"/>
        </w:trPr>
        <w:tc>
          <w:tcPr>
            <w:tcW w:w="407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Cs w:val="21"/>
              </w:rPr>
            </w:pPr>
          </w:p>
        </w:tc>
        <w:tc>
          <w:tcPr>
            <w:tcW w:w="3615" w:type="dxa"/>
            <w:gridSpan w:val="3"/>
            <w:tcBorders>
              <w:top w:val="single" w:sz="4" w:space="0" w:color="auto"/>
              <w:left w:val="single" w:sz="4" w:space="0" w:color="auto"/>
              <w:bottom w:val="single" w:sz="4" w:space="0" w:color="auto"/>
              <w:right w:val="double" w:sz="4" w:space="0" w:color="auto"/>
            </w:tcBorders>
            <w:vAlign w:val="center"/>
            <w:hideMark/>
          </w:tcPr>
          <w:p w:rsidR="00D3335D" w:rsidRDefault="00D3335D">
            <w:pPr>
              <w:pStyle w:val="a4"/>
              <w:spacing w:before="0" w:beforeAutospacing="0" w:after="0" w:afterAutospacing="0" w:line="280" w:lineRule="exact"/>
              <w:jc w:val="both"/>
              <w:rPr>
                <w:sz w:val="21"/>
                <w:szCs w:val="21"/>
              </w:rPr>
            </w:pPr>
            <w:r>
              <w:rPr>
                <w:rFonts w:hint="eastAsia"/>
                <w:sz w:val="18"/>
                <w:szCs w:val="18"/>
              </w:rPr>
              <w:t>（3）</w:t>
            </w:r>
            <w:proofErr w:type="gramStart"/>
            <w:r>
              <w:rPr>
                <w:rFonts w:hint="eastAsia"/>
                <w:sz w:val="18"/>
                <w:szCs w:val="18"/>
              </w:rPr>
              <w:t>不</w:t>
            </w:r>
            <w:proofErr w:type="gramEnd"/>
            <w:r>
              <w:rPr>
                <w:rFonts w:hint="eastAsia"/>
                <w:sz w:val="18"/>
                <w:szCs w:val="18"/>
              </w:rPr>
              <w:t>常常与人沟通，或沟通表达不清楚</w:t>
            </w:r>
          </w:p>
        </w:tc>
        <w:tc>
          <w:tcPr>
            <w:tcW w:w="7314" w:type="dxa"/>
            <w:gridSpan w:val="2"/>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 w:val="18"/>
                <w:szCs w:val="18"/>
              </w:rPr>
            </w:pPr>
          </w:p>
        </w:tc>
        <w:tc>
          <w:tcPr>
            <w:tcW w:w="94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18"/>
                <w:szCs w:val="18"/>
              </w:rPr>
            </w:pPr>
          </w:p>
        </w:tc>
        <w:tc>
          <w:tcPr>
            <w:tcW w:w="2575"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4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3529"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1092"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r>
      <w:tr w:rsidR="00D3335D" w:rsidTr="00D3335D">
        <w:trPr>
          <w:trHeight w:val="435"/>
        </w:trPr>
        <w:tc>
          <w:tcPr>
            <w:tcW w:w="407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Cs w:val="21"/>
              </w:rPr>
            </w:pPr>
          </w:p>
        </w:tc>
        <w:tc>
          <w:tcPr>
            <w:tcW w:w="3615" w:type="dxa"/>
            <w:gridSpan w:val="3"/>
            <w:tcBorders>
              <w:top w:val="single" w:sz="4" w:space="0" w:color="auto"/>
              <w:left w:val="single" w:sz="4" w:space="0" w:color="auto"/>
              <w:bottom w:val="single" w:sz="4" w:space="0" w:color="auto"/>
              <w:right w:val="double" w:sz="4" w:space="0" w:color="auto"/>
            </w:tcBorders>
            <w:vAlign w:val="center"/>
            <w:hideMark/>
          </w:tcPr>
          <w:p w:rsidR="00D3335D" w:rsidRDefault="00D3335D">
            <w:pPr>
              <w:pStyle w:val="a4"/>
              <w:spacing w:before="0" w:beforeAutospacing="0" w:after="0" w:afterAutospacing="0" w:line="280" w:lineRule="exact"/>
              <w:jc w:val="both"/>
              <w:rPr>
                <w:sz w:val="21"/>
                <w:szCs w:val="21"/>
              </w:rPr>
            </w:pPr>
            <w:r>
              <w:rPr>
                <w:rFonts w:hint="eastAsia"/>
                <w:sz w:val="18"/>
                <w:szCs w:val="18"/>
              </w:rPr>
              <w:t>（4）不与人沟通，无法沟通</w:t>
            </w:r>
          </w:p>
        </w:tc>
        <w:tc>
          <w:tcPr>
            <w:tcW w:w="7314" w:type="dxa"/>
            <w:gridSpan w:val="2"/>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 w:val="18"/>
                <w:szCs w:val="18"/>
              </w:rPr>
            </w:pPr>
          </w:p>
        </w:tc>
        <w:tc>
          <w:tcPr>
            <w:tcW w:w="94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18"/>
                <w:szCs w:val="18"/>
              </w:rPr>
            </w:pPr>
          </w:p>
        </w:tc>
        <w:tc>
          <w:tcPr>
            <w:tcW w:w="2575"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4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3529"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1092"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r>
      <w:tr w:rsidR="00D3335D" w:rsidTr="00D3335D">
        <w:trPr>
          <w:gridAfter w:val="1"/>
          <w:wAfter w:w="7" w:type="dxa"/>
          <w:trHeight w:val="725"/>
        </w:trPr>
        <w:tc>
          <w:tcPr>
            <w:tcW w:w="462" w:type="dxa"/>
            <w:vMerge w:val="restart"/>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line="280" w:lineRule="exact"/>
              <w:rPr>
                <w:rFonts w:ascii="宋体" w:hAnsi="宋体" w:cs="宋体"/>
                <w:kern w:val="0"/>
                <w:szCs w:val="21"/>
              </w:rPr>
            </w:pPr>
            <w:r>
              <w:rPr>
                <w:rFonts w:ascii="宋体" w:hAnsi="宋体" w:cs="宋体" w:hint="eastAsia"/>
                <w:kern w:val="0"/>
                <w:szCs w:val="21"/>
              </w:rPr>
              <w:t>主</w:t>
            </w:r>
          </w:p>
          <w:p w:rsidR="00D3335D" w:rsidRDefault="00D3335D">
            <w:pPr>
              <w:widowControl/>
              <w:spacing w:line="280" w:lineRule="exact"/>
              <w:rPr>
                <w:rFonts w:ascii="宋体" w:hAnsi="宋体" w:cs="宋体"/>
                <w:kern w:val="0"/>
                <w:szCs w:val="21"/>
              </w:rPr>
            </w:pPr>
            <w:r>
              <w:rPr>
                <w:rFonts w:ascii="宋体" w:hAnsi="宋体" w:cs="宋体" w:hint="eastAsia"/>
                <w:kern w:val="0"/>
                <w:szCs w:val="21"/>
              </w:rPr>
              <w:t>动</w:t>
            </w:r>
          </w:p>
          <w:p w:rsidR="00D3335D" w:rsidRDefault="00D3335D">
            <w:pPr>
              <w:widowControl/>
              <w:spacing w:line="280" w:lineRule="exact"/>
              <w:rPr>
                <w:rFonts w:ascii="宋体" w:hAnsi="宋体" w:cs="宋体"/>
                <w:kern w:val="0"/>
                <w:szCs w:val="21"/>
              </w:rPr>
            </w:pPr>
            <w:r>
              <w:rPr>
                <w:rFonts w:ascii="宋体" w:hAnsi="宋体" w:cs="宋体" w:hint="eastAsia"/>
                <w:kern w:val="0"/>
                <w:szCs w:val="21"/>
              </w:rPr>
              <w:t>性</w:t>
            </w:r>
          </w:p>
        </w:tc>
        <w:tc>
          <w:tcPr>
            <w:tcW w:w="3615" w:type="dxa"/>
            <w:gridSpan w:val="3"/>
            <w:tcBorders>
              <w:top w:val="single" w:sz="4" w:space="0" w:color="auto"/>
              <w:left w:val="single" w:sz="4" w:space="0" w:color="auto"/>
              <w:bottom w:val="single" w:sz="4" w:space="0" w:color="auto"/>
              <w:right w:val="double" w:sz="4" w:space="0" w:color="auto"/>
            </w:tcBorders>
            <w:vAlign w:val="center"/>
            <w:hideMark/>
          </w:tcPr>
          <w:p w:rsidR="00D3335D" w:rsidRDefault="00D3335D">
            <w:pPr>
              <w:pStyle w:val="a4"/>
              <w:spacing w:before="0" w:beforeAutospacing="0" w:after="0" w:afterAutospacing="0" w:line="280" w:lineRule="exact"/>
              <w:rPr>
                <w:sz w:val="21"/>
                <w:szCs w:val="21"/>
              </w:rPr>
            </w:pPr>
            <w:r>
              <w:rPr>
                <w:rFonts w:hint="eastAsia"/>
                <w:sz w:val="18"/>
                <w:szCs w:val="18"/>
              </w:rPr>
              <w:t>（1）工作有重点并出色完成任务</w:t>
            </w:r>
          </w:p>
        </w:tc>
        <w:tc>
          <w:tcPr>
            <w:tcW w:w="946" w:type="dxa"/>
            <w:gridSpan w:val="2"/>
            <w:vMerge w:val="restart"/>
            <w:tcBorders>
              <w:top w:val="single" w:sz="4" w:space="0" w:color="auto"/>
              <w:left w:val="doub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jc w:val="both"/>
              <w:rPr>
                <w:sz w:val="21"/>
                <w:szCs w:val="21"/>
              </w:rPr>
            </w:pPr>
          </w:p>
        </w:tc>
        <w:tc>
          <w:tcPr>
            <w:tcW w:w="946" w:type="dxa"/>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ind w:leftChars="-17" w:left="-36"/>
              <w:jc w:val="both"/>
              <w:rPr>
                <w:sz w:val="18"/>
                <w:szCs w:val="18"/>
              </w:rPr>
            </w:pPr>
          </w:p>
        </w:tc>
        <w:tc>
          <w:tcPr>
            <w:tcW w:w="946" w:type="dxa"/>
            <w:gridSpan w:val="2"/>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c>
          <w:tcPr>
            <w:tcW w:w="946" w:type="dxa"/>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c>
          <w:tcPr>
            <w:tcW w:w="946" w:type="dxa"/>
            <w:gridSpan w:val="2"/>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c>
          <w:tcPr>
            <w:tcW w:w="951" w:type="dxa"/>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r>
      <w:tr w:rsidR="00D3335D" w:rsidTr="00D3335D">
        <w:trPr>
          <w:gridAfter w:val="1"/>
          <w:wAfter w:w="7" w:type="dxa"/>
          <w:trHeight w:val="535"/>
        </w:trPr>
        <w:tc>
          <w:tcPr>
            <w:tcW w:w="407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Cs w:val="21"/>
              </w:rPr>
            </w:pPr>
          </w:p>
        </w:tc>
        <w:tc>
          <w:tcPr>
            <w:tcW w:w="3615" w:type="dxa"/>
            <w:gridSpan w:val="3"/>
            <w:tcBorders>
              <w:top w:val="single" w:sz="4" w:space="0" w:color="auto"/>
              <w:left w:val="single" w:sz="4" w:space="0" w:color="auto"/>
              <w:bottom w:val="single" w:sz="4" w:space="0" w:color="auto"/>
              <w:right w:val="double" w:sz="4" w:space="0" w:color="auto"/>
            </w:tcBorders>
            <w:vAlign w:val="center"/>
            <w:hideMark/>
          </w:tcPr>
          <w:p w:rsidR="00D3335D" w:rsidRDefault="00D3335D">
            <w:pPr>
              <w:pStyle w:val="a4"/>
              <w:spacing w:before="0" w:beforeAutospacing="0" w:after="0" w:afterAutospacing="0" w:line="280" w:lineRule="exact"/>
              <w:rPr>
                <w:sz w:val="21"/>
                <w:szCs w:val="21"/>
              </w:rPr>
            </w:pPr>
            <w:r>
              <w:rPr>
                <w:rFonts w:hint="eastAsia"/>
                <w:sz w:val="18"/>
                <w:szCs w:val="18"/>
              </w:rPr>
              <w:t>（2）能独立工作而很少等候指示</w:t>
            </w:r>
          </w:p>
        </w:tc>
        <w:tc>
          <w:tcPr>
            <w:tcW w:w="7314" w:type="dxa"/>
            <w:gridSpan w:val="2"/>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Cs w:val="21"/>
              </w:rPr>
            </w:pPr>
          </w:p>
        </w:tc>
        <w:tc>
          <w:tcPr>
            <w:tcW w:w="94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18"/>
                <w:szCs w:val="18"/>
              </w:rPr>
            </w:pPr>
          </w:p>
        </w:tc>
        <w:tc>
          <w:tcPr>
            <w:tcW w:w="2575"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4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2578"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1899"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r>
      <w:tr w:rsidR="00D3335D" w:rsidTr="00D3335D">
        <w:trPr>
          <w:gridAfter w:val="1"/>
          <w:wAfter w:w="7" w:type="dxa"/>
          <w:trHeight w:val="550"/>
        </w:trPr>
        <w:tc>
          <w:tcPr>
            <w:tcW w:w="407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Cs w:val="21"/>
              </w:rPr>
            </w:pPr>
          </w:p>
        </w:tc>
        <w:tc>
          <w:tcPr>
            <w:tcW w:w="3615" w:type="dxa"/>
            <w:gridSpan w:val="3"/>
            <w:tcBorders>
              <w:top w:val="single" w:sz="4" w:space="0" w:color="auto"/>
              <w:left w:val="single" w:sz="4" w:space="0" w:color="auto"/>
              <w:bottom w:val="single" w:sz="4" w:space="0" w:color="auto"/>
              <w:right w:val="double" w:sz="4" w:space="0" w:color="auto"/>
            </w:tcBorders>
            <w:vAlign w:val="center"/>
            <w:hideMark/>
          </w:tcPr>
          <w:p w:rsidR="00D3335D" w:rsidRDefault="00D3335D">
            <w:pPr>
              <w:pStyle w:val="a4"/>
              <w:spacing w:before="0" w:beforeAutospacing="0" w:after="0" w:afterAutospacing="0" w:line="280" w:lineRule="exact"/>
              <w:rPr>
                <w:sz w:val="21"/>
                <w:szCs w:val="21"/>
              </w:rPr>
            </w:pPr>
            <w:r>
              <w:rPr>
                <w:rFonts w:hint="eastAsia"/>
                <w:sz w:val="18"/>
                <w:szCs w:val="18"/>
              </w:rPr>
              <w:t>（3）经常依赖上司指示，无主见</w:t>
            </w:r>
          </w:p>
        </w:tc>
        <w:tc>
          <w:tcPr>
            <w:tcW w:w="7314" w:type="dxa"/>
            <w:gridSpan w:val="2"/>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Cs w:val="21"/>
              </w:rPr>
            </w:pPr>
          </w:p>
        </w:tc>
        <w:tc>
          <w:tcPr>
            <w:tcW w:w="94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18"/>
                <w:szCs w:val="18"/>
              </w:rPr>
            </w:pPr>
          </w:p>
        </w:tc>
        <w:tc>
          <w:tcPr>
            <w:tcW w:w="2575"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4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2578"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1899"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r>
      <w:tr w:rsidR="00D3335D" w:rsidTr="00D3335D">
        <w:trPr>
          <w:gridAfter w:val="1"/>
          <w:wAfter w:w="7" w:type="dxa"/>
          <w:trHeight w:val="555"/>
        </w:trPr>
        <w:tc>
          <w:tcPr>
            <w:tcW w:w="407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Cs w:val="21"/>
              </w:rPr>
            </w:pPr>
          </w:p>
        </w:tc>
        <w:tc>
          <w:tcPr>
            <w:tcW w:w="3615" w:type="dxa"/>
            <w:gridSpan w:val="3"/>
            <w:tcBorders>
              <w:top w:val="single" w:sz="4" w:space="0" w:color="auto"/>
              <w:left w:val="single" w:sz="4" w:space="0" w:color="auto"/>
              <w:bottom w:val="single" w:sz="4" w:space="0" w:color="auto"/>
              <w:right w:val="double" w:sz="4" w:space="0" w:color="auto"/>
            </w:tcBorders>
            <w:vAlign w:val="center"/>
            <w:hideMark/>
          </w:tcPr>
          <w:p w:rsidR="00D3335D" w:rsidRDefault="00D3335D">
            <w:pPr>
              <w:pStyle w:val="a4"/>
              <w:spacing w:before="0" w:beforeAutospacing="0" w:after="0" w:afterAutospacing="0" w:line="280" w:lineRule="exact"/>
              <w:rPr>
                <w:sz w:val="21"/>
                <w:szCs w:val="21"/>
              </w:rPr>
            </w:pPr>
            <w:r>
              <w:rPr>
                <w:rFonts w:hint="eastAsia"/>
                <w:sz w:val="18"/>
                <w:szCs w:val="18"/>
              </w:rPr>
              <w:t>（4）只能完成指令性工作</w:t>
            </w:r>
          </w:p>
        </w:tc>
        <w:tc>
          <w:tcPr>
            <w:tcW w:w="7314" w:type="dxa"/>
            <w:gridSpan w:val="2"/>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Cs w:val="21"/>
              </w:rPr>
            </w:pPr>
          </w:p>
        </w:tc>
        <w:tc>
          <w:tcPr>
            <w:tcW w:w="94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18"/>
                <w:szCs w:val="18"/>
              </w:rPr>
            </w:pPr>
          </w:p>
        </w:tc>
        <w:tc>
          <w:tcPr>
            <w:tcW w:w="2575"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4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2578"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1899"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r>
      <w:tr w:rsidR="00D3335D" w:rsidTr="00D3335D">
        <w:trPr>
          <w:gridAfter w:val="1"/>
          <w:wAfter w:w="7" w:type="dxa"/>
          <w:trHeight w:val="630"/>
        </w:trPr>
        <w:tc>
          <w:tcPr>
            <w:tcW w:w="462" w:type="dxa"/>
            <w:vMerge w:val="restart"/>
            <w:tcBorders>
              <w:top w:val="nil"/>
              <w:left w:val="single" w:sz="4" w:space="0" w:color="auto"/>
              <w:bottom w:val="single" w:sz="4" w:space="0" w:color="auto"/>
              <w:right w:val="single" w:sz="4" w:space="0" w:color="auto"/>
            </w:tcBorders>
            <w:vAlign w:val="center"/>
            <w:hideMark/>
          </w:tcPr>
          <w:p w:rsidR="00D3335D" w:rsidRDefault="00D3335D">
            <w:pPr>
              <w:widowControl/>
              <w:spacing w:line="280" w:lineRule="exact"/>
              <w:rPr>
                <w:rFonts w:ascii="宋体" w:hAnsi="宋体" w:cs="宋体"/>
                <w:kern w:val="0"/>
                <w:szCs w:val="21"/>
              </w:rPr>
            </w:pPr>
            <w:r>
              <w:rPr>
                <w:rFonts w:ascii="宋体" w:hAnsi="宋体" w:cs="宋体" w:hint="eastAsia"/>
                <w:kern w:val="0"/>
                <w:szCs w:val="21"/>
              </w:rPr>
              <w:t>工</w:t>
            </w:r>
          </w:p>
          <w:p w:rsidR="00D3335D" w:rsidRDefault="00D3335D">
            <w:pPr>
              <w:widowControl/>
              <w:spacing w:line="280" w:lineRule="exact"/>
              <w:rPr>
                <w:rFonts w:ascii="宋体" w:hAnsi="宋体" w:cs="宋体"/>
                <w:kern w:val="0"/>
                <w:szCs w:val="21"/>
              </w:rPr>
            </w:pPr>
            <w:r>
              <w:rPr>
                <w:rFonts w:ascii="宋体" w:hAnsi="宋体" w:cs="宋体" w:hint="eastAsia"/>
                <w:kern w:val="0"/>
                <w:szCs w:val="21"/>
              </w:rPr>
              <w:t>作</w:t>
            </w:r>
          </w:p>
          <w:p w:rsidR="00D3335D" w:rsidRDefault="00D3335D">
            <w:pPr>
              <w:widowControl/>
              <w:spacing w:line="280" w:lineRule="exact"/>
              <w:rPr>
                <w:rFonts w:ascii="宋体" w:hAnsi="宋体" w:cs="宋体"/>
                <w:kern w:val="0"/>
                <w:szCs w:val="21"/>
              </w:rPr>
            </w:pPr>
            <w:r>
              <w:rPr>
                <w:rFonts w:ascii="宋体" w:hAnsi="宋体" w:cs="宋体" w:hint="eastAsia"/>
                <w:kern w:val="0"/>
                <w:szCs w:val="21"/>
              </w:rPr>
              <w:t>态</w:t>
            </w:r>
          </w:p>
          <w:p w:rsidR="00D3335D" w:rsidRDefault="00D3335D">
            <w:pPr>
              <w:widowControl/>
              <w:spacing w:line="280" w:lineRule="exact"/>
              <w:rPr>
                <w:rFonts w:ascii="宋体" w:hAnsi="宋体" w:cs="宋体"/>
                <w:kern w:val="0"/>
                <w:szCs w:val="21"/>
              </w:rPr>
            </w:pPr>
            <w:r>
              <w:rPr>
                <w:rFonts w:ascii="宋体" w:hAnsi="宋体" w:cs="宋体" w:hint="eastAsia"/>
                <w:kern w:val="0"/>
                <w:szCs w:val="21"/>
              </w:rPr>
              <w:t>度</w:t>
            </w:r>
          </w:p>
        </w:tc>
        <w:tc>
          <w:tcPr>
            <w:tcW w:w="3615" w:type="dxa"/>
            <w:gridSpan w:val="3"/>
            <w:tcBorders>
              <w:top w:val="single" w:sz="4" w:space="0" w:color="auto"/>
              <w:left w:val="single" w:sz="4" w:space="0" w:color="auto"/>
              <w:bottom w:val="single" w:sz="4" w:space="0" w:color="auto"/>
              <w:right w:val="double" w:sz="4" w:space="0" w:color="auto"/>
            </w:tcBorders>
            <w:vAlign w:val="center"/>
            <w:hideMark/>
          </w:tcPr>
          <w:p w:rsidR="00D3335D" w:rsidRDefault="00D3335D">
            <w:pPr>
              <w:pStyle w:val="a4"/>
              <w:spacing w:before="0" w:beforeAutospacing="0" w:after="0" w:afterAutospacing="0" w:line="280" w:lineRule="exact"/>
              <w:rPr>
                <w:sz w:val="21"/>
                <w:szCs w:val="21"/>
              </w:rPr>
            </w:pPr>
            <w:r>
              <w:rPr>
                <w:rFonts w:hint="eastAsia"/>
                <w:sz w:val="18"/>
                <w:szCs w:val="18"/>
              </w:rPr>
              <w:t>（1）热心工作</w:t>
            </w:r>
          </w:p>
        </w:tc>
        <w:tc>
          <w:tcPr>
            <w:tcW w:w="946" w:type="dxa"/>
            <w:gridSpan w:val="2"/>
            <w:vMerge w:val="restart"/>
            <w:tcBorders>
              <w:top w:val="nil"/>
              <w:left w:val="doub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jc w:val="both"/>
              <w:rPr>
                <w:sz w:val="21"/>
                <w:szCs w:val="21"/>
              </w:rPr>
            </w:pPr>
          </w:p>
        </w:tc>
        <w:tc>
          <w:tcPr>
            <w:tcW w:w="946" w:type="dxa"/>
            <w:vMerge w:val="restart"/>
            <w:tcBorders>
              <w:top w:val="nil"/>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ind w:leftChars="-17" w:left="-36"/>
              <w:jc w:val="both"/>
              <w:rPr>
                <w:sz w:val="18"/>
                <w:szCs w:val="18"/>
              </w:rPr>
            </w:pPr>
          </w:p>
        </w:tc>
        <w:tc>
          <w:tcPr>
            <w:tcW w:w="946" w:type="dxa"/>
            <w:gridSpan w:val="2"/>
            <w:vMerge w:val="restart"/>
            <w:tcBorders>
              <w:top w:val="nil"/>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c>
          <w:tcPr>
            <w:tcW w:w="946" w:type="dxa"/>
            <w:vMerge w:val="restart"/>
            <w:tcBorders>
              <w:top w:val="nil"/>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c>
          <w:tcPr>
            <w:tcW w:w="946" w:type="dxa"/>
            <w:gridSpan w:val="2"/>
            <w:vMerge w:val="restart"/>
            <w:tcBorders>
              <w:top w:val="nil"/>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c>
          <w:tcPr>
            <w:tcW w:w="951" w:type="dxa"/>
            <w:vMerge w:val="restart"/>
            <w:tcBorders>
              <w:top w:val="nil"/>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r>
      <w:tr w:rsidR="00D3335D" w:rsidTr="00D3335D">
        <w:trPr>
          <w:gridAfter w:val="1"/>
          <w:wAfter w:w="7" w:type="dxa"/>
          <w:trHeight w:val="565"/>
        </w:trPr>
        <w:tc>
          <w:tcPr>
            <w:tcW w:w="4078" w:type="dxa"/>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Cs w:val="21"/>
              </w:rPr>
            </w:pPr>
          </w:p>
        </w:tc>
        <w:tc>
          <w:tcPr>
            <w:tcW w:w="3615" w:type="dxa"/>
            <w:gridSpan w:val="3"/>
            <w:tcBorders>
              <w:top w:val="single" w:sz="4" w:space="0" w:color="auto"/>
              <w:left w:val="single" w:sz="4" w:space="0" w:color="auto"/>
              <w:bottom w:val="single" w:sz="4" w:space="0" w:color="auto"/>
              <w:right w:val="double" w:sz="4" w:space="0" w:color="auto"/>
            </w:tcBorders>
            <w:vAlign w:val="center"/>
            <w:hideMark/>
          </w:tcPr>
          <w:p w:rsidR="00D3335D" w:rsidRDefault="00D3335D">
            <w:pPr>
              <w:pStyle w:val="a4"/>
              <w:spacing w:before="0" w:beforeAutospacing="0" w:after="0" w:afterAutospacing="0" w:line="280" w:lineRule="exact"/>
              <w:rPr>
                <w:sz w:val="21"/>
                <w:szCs w:val="21"/>
              </w:rPr>
            </w:pPr>
            <w:r>
              <w:rPr>
                <w:rFonts w:hint="eastAsia"/>
                <w:sz w:val="18"/>
                <w:szCs w:val="18"/>
              </w:rPr>
              <w:t>（2）乐于工作</w:t>
            </w:r>
          </w:p>
        </w:tc>
        <w:tc>
          <w:tcPr>
            <w:tcW w:w="7314" w:type="dxa"/>
            <w:gridSpan w:val="2"/>
            <w:vMerge/>
            <w:tcBorders>
              <w:top w:val="nil"/>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Cs w:val="21"/>
              </w:rPr>
            </w:pPr>
          </w:p>
        </w:tc>
        <w:tc>
          <w:tcPr>
            <w:tcW w:w="948" w:type="dxa"/>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18"/>
                <w:szCs w:val="18"/>
              </w:rPr>
            </w:pPr>
          </w:p>
        </w:tc>
        <w:tc>
          <w:tcPr>
            <w:tcW w:w="2575" w:type="dxa"/>
            <w:gridSpan w:val="2"/>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48" w:type="dxa"/>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2578" w:type="dxa"/>
            <w:gridSpan w:val="2"/>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1899" w:type="dxa"/>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r>
      <w:tr w:rsidR="00D3335D" w:rsidTr="00D3335D">
        <w:trPr>
          <w:gridAfter w:val="1"/>
          <w:wAfter w:w="7" w:type="dxa"/>
          <w:trHeight w:val="615"/>
        </w:trPr>
        <w:tc>
          <w:tcPr>
            <w:tcW w:w="4078" w:type="dxa"/>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Cs w:val="21"/>
              </w:rPr>
            </w:pPr>
          </w:p>
        </w:tc>
        <w:tc>
          <w:tcPr>
            <w:tcW w:w="3615" w:type="dxa"/>
            <w:gridSpan w:val="3"/>
            <w:tcBorders>
              <w:top w:val="single" w:sz="4" w:space="0" w:color="auto"/>
              <w:left w:val="single" w:sz="4" w:space="0" w:color="auto"/>
              <w:bottom w:val="single" w:sz="4" w:space="0" w:color="auto"/>
              <w:right w:val="double" w:sz="4" w:space="0" w:color="auto"/>
            </w:tcBorders>
            <w:vAlign w:val="center"/>
            <w:hideMark/>
          </w:tcPr>
          <w:p w:rsidR="00D3335D" w:rsidRDefault="00D3335D">
            <w:pPr>
              <w:pStyle w:val="a4"/>
              <w:spacing w:before="0" w:beforeAutospacing="0" w:after="0" w:afterAutospacing="0" w:line="280" w:lineRule="exact"/>
              <w:rPr>
                <w:sz w:val="21"/>
                <w:szCs w:val="21"/>
              </w:rPr>
            </w:pPr>
            <w:r>
              <w:rPr>
                <w:rFonts w:hint="eastAsia"/>
                <w:sz w:val="18"/>
                <w:szCs w:val="18"/>
              </w:rPr>
              <w:t>（3）缺乏热诚</w:t>
            </w:r>
          </w:p>
        </w:tc>
        <w:tc>
          <w:tcPr>
            <w:tcW w:w="7314" w:type="dxa"/>
            <w:gridSpan w:val="2"/>
            <w:vMerge/>
            <w:tcBorders>
              <w:top w:val="nil"/>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Cs w:val="21"/>
              </w:rPr>
            </w:pPr>
          </w:p>
        </w:tc>
        <w:tc>
          <w:tcPr>
            <w:tcW w:w="948" w:type="dxa"/>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18"/>
                <w:szCs w:val="18"/>
              </w:rPr>
            </w:pPr>
          </w:p>
        </w:tc>
        <w:tc>
          <w:tcPr>
            <w:tcW w:w="2575" w:type="dxa"/>
            <w:gridSpan w:val="2"/>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48" w:type="dxa"/>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2578" w:type="dxa"/>
            <w:gridSpan w:val="2"/>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1899" w:type="dxa"/>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r>
      <w:tr w:rsidR="00D3335D" w:rsidTr="00D3335D">
        <w:trPr>
          <w:gridAfter w:val="1"/>
          <w:wAfter w:w="7" w:type="dxa"/>
          <w:trHeight w:val="720"/>
        </w:trPr>
        <w:tc>
          <w:tcPr>
            <w:tcW w:w="4078" w:type="dxa"/>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Cs w:val="21"/>
              </w:rPr>
            </w:pPr>
          </w:p>
        </w:tc>
        <w:tc>
          <w:tcPr>
            <w:tcW w:w="3615" w:type="dxa"/>
            <w:gridSpan w:val="3"/>
            <w:tcBorders>
              <w:top w:val="single" w:sz="4" w:space="0" w:color="auto"/>
              <w:left w:val="single" w:sz="4" w:space="0" w:color="auto"/>
              <w:bottom w:val="single" w:sz="4" w:space="0" w:color="auto"/>
              <w:right w:val="double" w:sz="4" w:space="0" w:color="auto"/>
            </w:tcBorders>
            <w:vAlign w:val="center"/>
            <w:hideMark/>
          </w:tcPr>
          <w:p w:rsidR="00D3335D" w:rsidRDefault="00D3335D">
            <w:pPr>
              <w:pStyle w:val="a4"/>
              <w:spacing w:before="0" w:beforeAutospacing="0" w:after="0" w:afterAutospacing="0" w:line="280" w:lineRule="exact"/>
              <w:rPr>
                <w:sz w:val="21"/>
                <w:szCs w:val="21"/>
              </w:rPr>
            </w:pPr>
            <w:r>
              <w:rPr>
                <w:rFonts w:hint="eastAsia"/>
                <w:sz w:val="18"/>
                <w:szCs w:val="18"/>
              </w:rPr>
              <w:t>（4）态度恶劣</w:t>
            </w:r>
          </w:p>
        </w:tc>
        <w:tc>
          <w:tcPr>
            <w:tcW w:w="7314" w:type="dxa"/>
            <w:gridSpan w:val="2"/>
            <w:vMerge/>
            <w:tcBorders>
              <w:top w:val="nil"/>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Cs w:val="21"/>
              </w:rPr>
            </w:pPr>
          </w:p>
        </w:tc>
        <w:tc>
          <w:tcPr>
            <w:tcW w:w="948" w:type="dxa"/>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18"/>
                <w:szCs w:val="18"/>
              </w:rPr>
            </w:pPr>
          </w:p>
        </w:tc>
        <w:tc>
          <w:tcPr>
            <w:tcW w:w="2575" w:type="dxa"/>
            <w:gridSpan w:val="2"/>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48" w:type="dxa"/>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2578" w:type="dxa"/>
            <w:gridSpan w:val="2"/>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1899" w:type="dxa"/>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r>
      <w:tr w:rsidR="00D3335D" w:rsidTr="00D3335D">
        <w:trPr>
          <w:gridAfter w:val="1"/>
          <w:wAfter w:w="7" w:type="dxa"/>
          <w:trHeight w:val="435"/>
        </w:trPr>
        <w:tc>
          <w:tcPr>
            <w:tcW w:w="462" w:type="dxa"/>
            <w:vMerge w:val="restart"/>
            <w:tcBorders>
              <w:top w:val="nil"/>
              <w:left w:val="single" w:sz="4" w:space="0" w:color="auto"/>
              <w:bottom w:val="single" w:sz="4" w:space="0" w:color="auto"/>
              <w:right w:val="single" w:sz="4" w:space="0" w:color="auto"/>
            </w:tcBorders>
            <w:vAlign w:val="center"/>
            <w:hideMark/>
          </w:tcPr>
          <w:p w:rsidR="00D3335D" w:rsidRDefault="00D3335D">
            <w:pPr>
              <w:widowControl/>
              <w:spacing w:line="280" w:lineRule="exact"/>
              <w:rPr>
                <w:rFonts w:ascii="宋体" w:hAnsi="宋体" w:cs="宋体"/>
                <w:kern w:val="0"/>
                <w:szCs w:val="21"/>
              </w:rPr>
            </w:pPr>
            <w:r>
              <w:rPr>
                <w:rFonts w:ascii="宋体" w:hAnsi="宋体" w:cs="宋体" w:hint="eastAsia"/>
                <w:kern w:val="0"/>
                <w:szCs w:val="21"/>
              </w:rPr>
              <w:t>责任</w:t>
            </w:r>
          </w:p>
          <w:p w:rsidR="00D3335D" w:rsidRDefault="00D3335D">
            <w:pPr>
              <w:widowControl/>
              <w:spacing w:line="280" w:lineRule="exact"/>
              <w:rPr>
                <w:rFonts w:ascii="宋体" w:hAnsi="宋体" w:cs="宋体"/>
                <w:kern w:val="0"/>
                <w:szCs w:val="21"/>
              </w:rPr>
            </w:pPr>
            <w:proofErr w:type="gramStart"/>
            <w:r>
              <w:rPr>
                <w:rFonts w:ascii="宋体" w:hAnsi="宋体" w:cs="宋体" w:hint="eastAsia"/>
                <w:kern w:val="0"/>
                <w:szCs w:val="21"/>
              </w:rPr>
              <w:t>感</w:t>
            </w:r>
            <w:proofErr w:type="gramEnd"/>
          </w:p>
        </w:tc>
        <w:tc>
          <w:tcPr>
            <w:tcW w:w="3615" w:type="dxa"/>
            <w:gridSpan w:val="3"/>
            <w:tcBorders>
              <w:top w:val="single" w:sz="4" w:space="0" w:color="auto"/>
              <w:left w:val="single" w:sz="4" w:space="0" w:color="auto"/>
              <w:bottom w:val="single" w:sz="4" w:space="0" w:color="auto"/>
              <w:right w:val="double" w:sz="4" w:space="0" w:color="auto"/>
            </w:tcBorders>
            <w:vAlign w:val="center"/>
            <w:hideMark/>
          </w:tcPr>
          <w:p w:rsidR="00D3335D" w:rsidRDefault="00D3335D">
            <w:pPr>
              <w:pStyle w:val="a4"/>
              <w:spacing w:before="0" w:beforeAutospacing="0" w:after="0" w:afterAutospacing="0" w:line="280" w:lineRule="exact"/>
              <w:rPr>
                <w:sz w:val="21"/>
                <w:szCs w:val="21"/>
              </w:rPr>
            </w:pPr>
            <w:r>
              <w:rPr>
                <w:rFonts w:hint="eastAsia"/>
                <w:sz w:val="18"/>
                <w:szCs w:val="18"/>
              </w:rPr>
              <w:t>（1）责任感强，能圆满完成任务，可放心交付工作</w:t>
            </w:r>
          </w:p>
        </w:tc>
        <w:tc>
          <w:tcPr>
            <w:tcW w:w="946" w:type="dxa"/>
            <w:gridSpan w:val="2"/>
            <w:vMerge w:val="restart"/>
            <w:tcBorders>
              <w:top w:val="nil"/>
              <w:left w:val="doub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jc w:val="both"/>
              <w:rPr>
                <w:sz w:val="21"/>
                <w:szCs w:val="21"/>
              </w:rPr>
            </w:pPr>
          </w:p>
        </w:tc>
        <w:tc>
          <w:tcPr>
            <w:tcW w:w="946" w:type="dxa"/>
            <w:vMerge w:val="restart"/>
            <w:tcBorders>
              <w:top w:val="nil"/>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ind w:leftChars="-17" w:left="-36"/>
              <w:jc w:val="both"/>
              <w:rPr>
                <w:sz w:val="18"/>
                <w:szCs w:val="18"/>
              </w:rPr>
            </w:pPr>
          </w:p>
        </w:tc>
        <w:tc>
          <w:tcPr>
            <w:tcW w:w="946" w:type="dxa"/>
            <w:gridSpan w:val="2"/>
            <w:vMerge w:val="restart"/>
            <w:tcBorders>
              <w:top w:val="nil"/>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c>
          <w:tcPr>
            <w:tcW w:w="946" w:type="dxa"/>
            <w:vMerge w:val="restart"/>
            <w:tcBorders>
              <w:top w:val="nil"/>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c>
          <w:tcPr>
            <w:tcW w:w="946" w:type="dxa"/>
            <w:gridSpan w:val="2"/>
            <w:vMerge w:val="restart"/>
            <w:tcBorders>
              <w:top w:val="nil"/>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c>
          <w:tcPr>
            <w:tcW w:w="951" w:type="dxa"/>
            <w:vMerge w:val="restart"/>
            <w:tcBorders>
              <w:top w:val="nil"/>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r>
      <w:tr w:rsidR="00D3335D" w:rsidTr="00D3335D">
        <w:trPr>
          <w:gridAfter w:val="1"/>
          <w:wAfter w:w="7" w:type="dxa"/>
          <w:trHeight w:val="705"/>
        </w:trPr>
        <w:tc>
          <w:tcPr>
            <w:tcW w:w="4078" w:type="dxa"/>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Cs w:val="21"/>
              </w:rPr>
            </w:pPr>
          </w:p>
        </w:tc>
        <w:tc>
          <w:tcPr>
            <w:tcW w:w="3615" w:type="dxa"/>
            <w:gridSpan w:val="3"/>
            <w:tcBorders>
              <w:top w:val="single" w:sz="4" w:space="0" w:color="auto"/>
              <w:left w:val="single" w:sz="4" w:space="0" w:color="auto"/>
              <w:bottom w:val="single" w:sz="4" w:space="0" w:color="auto"/>
              <w:right w:val="double" w:sz="4" w:space="0" w:color="auto"/>
            </w:tcBorders>
            <w:vAlign w:val="center"/>
            <w:hideMark/>
          </w:tcPr>
          <w:p w:rsidR="00D3335D" w:rsidRDefault="00D3335D">
            <w:pPr>
              <w:pStyle w:val="a4"/>
              <w:spacing w:before="0" w:beforeAutospacing="0" w:after="0" w:afterAutospacing="0" w:line="280" w:lineRule="exact"/>
              <w:rPr>
                <w:sz w:val="21"/>
                <w:szCs w:val="21"/>
              </w:rPr>
            </w:pPr>
            <w:r>
              <w:rPr>
                <w:rFonts w:hint="eastAsia"/>
                <w:sz w:val="18"/>
                <w:szCs w:val="18"/>
              </w:rPr>
              <w:t>（2）有责任感，能顺利完成任务，可交付工作</w:t>
            </w:r>
          </w:p>
        </w:tc>
        <w:tc>
          <w:tcPr>
            <w:tcW w:w="7314" w:type="dxa"/>
            <w:gridSpan w:val="2"/>
            <w:vMerge/>
            <w:tcBorders>
              <w:top w:val="nil"/>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Cs w:val="21"/>
              </w:rPr>
            </w:pPr>
          </w:p>
        </w:tc>
        <w:tc>
          <w:tcPr>
            <w:tcW w:w="948" w:type="dxa"/>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18"/>
                <w:szCs w:val="18"/>
              </w:rPr>
            </w:pPr>
          </w:p>
        </w:tc>
        <w:tc>
          <w:tcPr>
            <w:tcW w:w="2575" w:type="dxa"/>
            <w:gridSpan w:val="2"/>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48" w:type="dxa"/>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2578" w:type="dxa"/>
            <w:gridSpan w:val="2"/>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1899" w:type="dxa"/>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r>
      <w:tr w:rsidR="00D3335D" w:rsidTr="00D3335D">
        <w:trPr>
          <w:gridAfter w:val="1"/>
          <w:wAfter w:w="7" w:type="dxa"/>
          <w:trHeight w:val="535"/>
        </w:trPr>
        <w:tc>
          <w:tcPr>
            <w:tcW w:w="4078" w:type="dxa"/>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Cs w:val="21"/>
              </w:rPr>
            </w:pPr>
          </w:p>
        </w:tc>
        <w:tc>
          <w:tcPr>
            <w:tcW w:w="3615" w:type="dxa"/>
            <w:gridSpan w:val="3"/>
            <w:tcBorders>
              <w:top w:val="single" w:sz="4" w:space="0" w:color="auto"/>
              <w:left w:val="single" w:sz="4" w:space="0" w:color="auto"/>
              <w:bottom w:val="single" w:sz="4" w:space="0" w:color="auto"/>
              <w:right w:val="double" w:sz="4" w:space="0" w:color="auto"/>
            </w:tcBorders>
            <w:vAlign w:val="center"/>
            <w:hideMark/>
          </w:tcPr>
          <w:p w:rsidR="00D3335D" w:rsidRDefault="00D3335D">
            <w:pPr>
              <w:pStyle w:val="a4"/>
              <w:spacing w:before="0" w:beforeAutospacing="0" w:after="0" w:afterAutospacing="0" w:line="280" w:lineRule="exact"/>
              <w:rPr>
                <w:sz w:val="21"/>
                <w:szCs w:val="21"/>
              </w:rPr>
            </w:pPr>
            <w:r>
              <w:rPr>
                <w:rFonts w:hint="eastAsia"/>
                <w:sz w:val="18"/>
                <w:szCs w:val="18"/>
              </w:rPr>
              <w:t>（3）尚有责任感，能如期完成任务</w:t>
            </w:r>
          </w:p>
        </w:tc>
        <w:tc>
          <w:tcPr>
            <w:tcW w:w="7314" w:type="dxa"/>
            <w:gridSpan w:val="2"/>
            <w:vMerge/>
            <w:tcBorders>
              <w:top w:val="nil"/>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Cs w:val="21"/>
              </w:rPr>
            </w:pPr>
          </w:p>
        </w:tc>
        <w:tc>
          <w:tcPr>
            <w:tcW w:w="948" w:type="dxa"/>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18"/>
                <w:szCs w:val="18"/>
              </w:rPr>
            </w:pPr>
          </w:p>
        </w:tc>
        <w:tc>
          <w:tcPr>
            <w:tcW w:w="2575" w:type="dxa"/>
            <w:gridSpan w:val="2"/>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48" w:type="dxa"/>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2578" w:type="dxa"/>
            <w:gridSpan w:val="2"/>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1899" w:type="dxa"/>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r>
      <w:tr w:rsidR="00D3335D" w:rsidTr="00D3335D">
        <w:trPr>
          <w:gridAfter w:val="1"/>
          <w:wAfter w:w="7" w:type="dxa"/>
          <w:trHeight w:val="435"/>
        </w:trPr>
        <w:tc>
          <w:tcPr>
            <w:tcW w:w="4078" w:type="dxa"/>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Cs w:val="21"/>
              </w:rPr>
            </w:pPr>
          </w:p>
        </w:tc>
        <w:tc>
          <w:tcPr>
            <w:tcW w:w="3615" w:type="dxa"/>
            <w:gridSpan w:val="3"/>
            <w:tcBorders>
              <w:top w:val="single" w:sz="4" w:space="0" w:color="auto"/>
              <w:left w:val="single" w:sz="4" w:space="0" w:color="auto"/>
              <w:bottom w:val="single" w:sz="4" w:space="0" w:color="auto"/>
              <w:right w:val="double" w:sz="4" w:space="0" w:color="auto"/>
            </w:tcBorders>
            <w:vAlign w:val="center"/>
            <w:hideMark/>
          </w:tcPr>
          <w:p w:rsidR="00D3335D" w:rsidRDefault="00D3335D">
            <w:pPr>
              <w:pStyle w:val="a4"/>
              <w:spacing w:before="0" w:beforeAutospacing="0" w:after="0" w:afterAutospacing="0" w:line="280" w:lineRule="exact"/>
              <w:rPr>
                <w:sz w:val="21"/>
                <w:szCs w:val="21"/>
              </w:rPr>
            </w:pPr>
            <w:r>
              <w:rPr>
                <w:rFonts w:hint="eastAsia"/>
                <w:sz w:val="18"/>
                <w:szCs w:val="18"/>
              </w:rPr>
              <w:t>（4）责任心不强，需有人督促方能完成任务</w:t>
            </w:r>
          </w:p>
        </w:tc>
        <w:tc>
          <w:tcPr>
            <w:tcW w:w="7314" w:type="dxa"/>
            <w:gridSpan w:val="2"/>
            <w:vMerge/>
            <w:tcBorders>
              <w:top w:val="nil"/>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Cs w:val="21"/>
              </w:rPr>
            </w:pPr>
          </w:p>
        </w:tc>
        <w:tc>
          <w:tcPr>
            <w:tcW w:w="948" w:type="dxa"/>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18"/>
                <w:szCs w:val="18"/>
              </w:rPr>
            </w:pPr>
          </w:p>
        </w:tc>
        <w:tc>
          <w:tcPr>
            <w:tcW w:w="2575" w:type="dxa"/>
            <w:gridSpan w:val="2"/>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48" w:type="dxa"/>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2578" w:type="dxa"/>
            <w:gridSpan w:val="2"/>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1899" w:type="dxa"/>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r>
      <w:tr w:rsidR="00D3335D" w:rsidTr="00D3335D">
        <w:trPr>
          <w:gridAfter w:val="1"/>
          <w:wAfter w:w="7" w:type="dxa"/>
          <w:trHeight w:val="770"/>
        </w:trPr>
        <w:tc>
          <w:tcPr>
            <w:tcW w:w="462" w:type="dxa"/>
            <w:vMerge w:val="restart"/>
            <w:tcBorders>
              <w:top w:val="nil"/>
              <w:left w:val="single" w:sz="4" w:space="0" w:color="auto"/>
              <w:bottom w:val="single" w:sz="4" w:space="0" w:color="auto"/>
              <w:right w:val="single" w:sz="4" w:space="0" w:color="auto"/>
            </w:tcBorders>
            <w:vAlign w:val="center"/>
            <w:hideMark/>
          </w:tcPr>
          <w:p w:rsidR="00D3335D" w:rsidRDefault="00D3335D">
            <w:pPr>
              <w:widowControl/>
              <w:spacing w:line="280" w:lineRule="exact"/>
              <w:rPr>
                <w:rFonts w:ascii="宋体" w:hAnsi="宋体" w:cs="宋体"/>
                <w:kern w:val="0"/>
                <w:szCs w:val="21"/>
              </w:rPr>
            </w:pPr>
            <w:r>
              <w:rPr>
                <w:rFonts w:ascii="宋体" w:hAnsi="宋体" w:cs="宋体" w:hint="eastAsia"/>
                <w:kern w:val="0"/>
                <w:szCs w:val="21"/>
              </w:rPr>
              <w:t>发</w:t>
            </w:r>
          </w:p>
          <w:p w:rsidR="00D3335D" w:rsidRDefault="00D3335D">
            <w:pPr>
              <w:widowControl/>
              <w:spacing w:line="280" w:lineRule="exact"/>
              <w:rPr>
                <w:rFonts w:ascii="宋体" w:hAnsi="宋体" w:cs="宋体"/>
                <w:kern w:val="0"/>
                <w:szCs w:val="21"/>
              </w:rPr>
            </w:pPr>
            <w:r>
              <w:rPr>
                <w:rFonts w:ascii="宋体" w:hAnsi="宋体" w:cs="宋体" w:hint="eastAsia"/>
                <w:kern w:val="0"/>
                <w:szCs w:val="21"/>
              </w:rPr>
              <w:t>展</w:t>
            </w:r>
          </w:p>
          <w:p w:rsidR="00D3335D" w:rsidRDefault="00D3335D">
            <w:pPr>
              <w:widowControl/>
              <w:spacing w:line="280" w:lineRule="exact"/>
              <w:rPr>
                <w:rFonts w:ascii="宋体" w:hAnsi="宋体" w:cs="宋体"/>
                <w:kern w:val="0"/>
                <w:szCs w:val="21"/>
              </w:rPr>
            </w:pPr>
            <w:r>
              <w:rPr>
                <w:rFonts w:ascii="宋体" w:hAnsi="宋体" w:cs="宋体" w:hint="eastAsia"/>
                <w:kern w:val="0"/>
                <w:szCs w:val="21"/>
              </w:rPr>
              <w:t>潜</w:t>
            </w:r>
          </w:p>
          <w:p w:rsidR="00D3335D" w:rsidRDefault="00D3335D">
            <w:pPr>
              <w:widowControl/>
              <w:spacing w:line="280" w:lineRule="exact"/>
              <w:rPr>
                <w:rFonts w:ascii="宋体" w:hAnsi="宋体" w:cs="宋体"/>
                <w:kern w:val="0"/>
                <w:szCs w:val="21"/>
              </w:rPr>
            </w:pPr>
            <w:r>
              <w:rPr>
                <w:rFonts w:ascii="宋体" w:hAnsi="宋体" w:cs="宋体" w:hint="eastAsia"/>
                <w:kern w:val="0"/>
                <w:szCs w:val="21"/>
              </w:rPr>
              <w:t>力</w:t>
            </w:r>
          </w:p>
        </w:tc>
        <w:tc>
          <w:tcPr>
            <w:tcW w:w="3615" w:type="dxa"/>
            <w:gridSpan w:val="3"/>
            <w:tcBorders>
              <w:top w:val="single" w:sz="4" w:space="0" w:color="auto"/>
              <w:left w:val="single" w:sz="4" w:space="0" w:color="auto"/>
              <w:bottom w:val="single" w:sz="4" w:space="0" w:color="auto"/>
              <w:right w:val="double" w:sz="4" w:space="0" w:color="auto"/>
            </w:tcBorders>
            <w:vAlign w:val="center"/>
            <w:hideMark/>
          </w:tcPr>
          <w:p w:rsidR="00D3335D" w:rsidRDefault="00D3335D">
            <w:pPr>
              <w:pStyle w:val="a4"/>
              <w:spacing w:before="0" w:beforeAutospacing="0" w:after="0" w:afterAutospacing="0" w:line="280" w:lineRule="exact"/>
              <w:rPr>
                <w:sz w:val="21"/>
                <w:szCs w:val="21"/>
              </w:rPr>
            </w:pPr>
            <w:r>
              <w:rPr>
                <w:rFonts w:hint="eastAsia"/>
                <w:sz w:val="18"/>
                <w:szCs w:val="18"/>
              </w:rPr>
              <w:t>（1）学识、涵养俱优，极具发展潜力</w:t>
            </w:r>
          </w:p>
        </w:tc>
        <w:tc>
          <w:tcPr>
            <w:tcW w:w="946" w:type="dxa"/>
            <w:gridSpan w:val="2"/>
            <w:vMerge w:val="restart"/>
            <w:tcBorders>
              <w:top w:val="nil"/>
              <w:left w:val="doub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jc w:val="both"/>
              <w:rPr>
                <w:sz w:val="21"/>
                <w:szCs w:val="21"/>
              </w:rPr>
            </w:pPr>
          </w:p>
        </w:tc>
        <w:tc>
          <w:tcPr>
            <w:tcW w:w="946" w:type="dxa"/>
            <w:vMerge w:val="restart"/>
            <w:tcBorders>
              <w:top w:val="nil"/>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ind w:leftChars="-17" w:left="-36"/>
              <w:jc w:val="both"/>
              <w:rPr>
                <w:sz w:val="18"/>
                <w:szCs w:val="18"/>
              </w:rPr>
            </w:pPr>
          </w:p>
        </w:tc>
        <w:tc>
          <w:tcPr>
            <w:tcW w:w="946" w:type="dxa"/>
            <w:gridSpan w:val="2"/>
            <w:vMerge w:val="restart"/>
            <w:tcBorders>
              <w:top w:val="nil"/>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c>
          <w:tcPr>
            <w:tcW w:w="946" w:type="dxa"/>
            <w:vMerge w:val="restart"/>
            <w:tcBorders>
              <w:top w:val="nil"/>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c>
          <w:tcPr>
            <w:tcW w:w="946" w:type="dxa"/>
            <w:gridSpan w:val="2"/>
            <w:vMerge w:val="restart"/>
            <w:tcBorders>
              <w:top w:val="nil"/>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c>
          <w:tcPr>
            <w:tcW w:w="951" w:type="dxa"/>
            <w:vMerge w:val="restart"/>
            <w:tcBorders>
              <w:top w:val="nil"/>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r>
      <w:tr w:rsidR="00D3335D" w:rsidTr="00D3335D">
        <w:trPr>
          <w:gridAfter w:val="1"/>
          <w:wAfter w:w="7" w:type="dxa"/>
          <w:trHeight w:val="580"/>
        </w:trPr>
        <w:tc>
          <w:tcPr>
            <w:tcW w:w="4078" w:type="dxa"/>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Cs w:val="21"/>
              </w:rPr>
            </w:pPr>
          </w:p>
        </w:tc>
        <w:tc>
          <w:tcPr>
            <w:tcW w:w="3615" w:type="dxa"/>
            <w:gridSpan w:val="3"/>
            <w:tcBorders>
              <w:top w:val="single" w:sz="4" w:space="0" w:color="auto"/>
              <w:left w:val="single" w:sz="4" w:space="0" w:color="auto"/>
              <w:bottom w:val="single" w:sz="4" w:space="0" w:color="auto"/>
              <w:right w:val="double" w:sz="4" w:space="0" w:color="auto"/>
            </w:tcBorders>
            <w:vAlign w:val="center"/>
            <w:hideMark/>
          </w:tcPr>
          <w:p w:rsidR="00D3335D" w:rsidRDefault="00D3335D">
            <w:pPr>
              <w:pStyle w:val="a4"/>
              <w:spacing w:before="0" w:beforeAutospacing="0" w:after="0" w:afterAutospacing="0" w:line="280" w:lineRule="exact"/>
              <w:rPr>
                <w:sz w:val="21"/>
                <w:szCs w:val="21"/>
              </w:rPr>
            </w:pPr>
            <w:r>
              <w:rPr>
                <w:rFonts w:hint="eastAsia"/>
                <w:sz w:val="18"/>
                <w:szCs w:val="18"/>
              </w:rPr>
              <w:t>（2）有相当学识、涵养，有发展潜力</w:t>
            </w:r>
          </w:p>
        </w:tc>
        <w:tc>
          <w:tcPr>
            <w:tcW w:w="7314" w:type="dxa"/>
            <w:gridSpan w:val="2"/>
            <w:vMerge/>
            <w:tcBorders>
              <w:top w:val="nil"/>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Cs w:val="21"/>
              </w:rPr>
            </w:pPr>
          </w:p>
        </w:tc>
        <w:tc>
          <w:tcPr>
            <w:tcW w:w="948" w:type="dxa"/>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18"/>
                <w:szCs w:val="18"/>
              </w:rPr>
            </w:pPr>
          </w:p>
        </w:tc>
        <w:tc>
          <w:tcPr>
            <w:tcW w:w="2575" w:type="dxa"/>
            <w:gridSpan w:val="2"/>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48" w:type="dxa"/>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2578" w:type="dxa"/>
            <w:gridSpan w:val="2"/>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1899" w:type="dxa"/>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r>
      <w:tr w:rsidR="00D3335D" w:rsidTr="00D3335D">
        <w:trPr>
          <w:gridAfter w:val="1"/>
          <w:wAfter w:w="7" w:type="dxa"/>
          <w:trHeight w:val="580"/>
        </w:trPr>
        <w:tc>
          <w:tcPr>
            <w:tcW w:w="4078" w:type="dxa"/>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Cs w:val="21"/>
              </w:rPr>
            </w:pPr>
          </w:p>
        </w:tc>
        <w:tc>
          <w:tcPr>
            <w:tcW w:w="3615" w:type="dxa"/>
            <w:gridSpan w:val="3"/>
            <w:tcBorders>
              <w:top w:val="single" w:sz="4" w:space="0" w:color="auto"/>
              <w:left w:val="single" w:sz="4" w:space="0" w:color="auto"/>
              <w:bottom w:val="single" w:sz="4" w:space="0" w:color="auto"/>
              <w:right w:val="double" w:sz="4" w:space="0" w:color="auto"/>
            </w:tcBorders>
            <w:vAlign w:val="center"/>
            <w:hideMark/>
          </w:tcPr>
          <w:p w:rsidR="00D3335D" w:rsidRDefault="00D3335D">
            <w:pPr>
              <w:pStyle w:val="a4"/>
              <w:spacing w:before="0" w:beforeAutospacing="0" w:after="0" w:afterAutospacing="0" w:line="280" w:lineRule="exact"/>
              <w:rPr>
                <w:sz w:val="21"/>
                <w:szCs w:val="21"/>
              </w:rPr>
            </w:pPr>
            <w:r>
              <w:rPr>
                <w:rFonts w:hint="eastAsia"/>
                <w:sz w:val="18"/>
                <w:szCs w:val="18"/>
              </w:rPr>
              <w:t>（3）稍有学识、涵养，可培养</w:t>
            </w:r>
          </w:p>
        </w:tc>
        <w:tc>
          <w:tcPr>
            <w:tcW w:w="7314" w:type="dxa"/>
            <w:gridSpan w:val="2"/>
            <w:vMerge/>
            <w:tcBorders>
              <w:top w:val="nil"/>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Cs w:val="21"/>
              </w:rPr>
            </w:pPr>
          </w:p>
        </w:tc>
        <w:tc>
          <w:tcPr>
            <w:tcW w:w="948" w:type="dxa"/>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18"/>
                <w:szCs w:val="18"/>
              </w:rPr>
            </w:pPr>
          </w:p>
        </w:tc>
        <w:tc>
          <w:tcPr>
            <w:tcW w:w="2575" w:type="dxa"/>
            <w:gridSpan w:val="2"/>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48" w:type="dxa"/>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2578" w:type="dxa"/>
            <w:gridSpan w:val="2"/>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1899" w:type="dxa"/>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r>
      <w:tr w:rsidR="00D3335D" w:rsidTr="00D3335D">
        <w:trPr>
          <w:gridAfter w:val="1"/>
          <w:wAfter w:w="7" w:type="dxa"/>
          <w:trHeight w:val="645"/>
        </w:trPr>
        <w:tc>
          <w:tcPr>
            <w:tcW w:w="4078" w:type="dxa"/>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Cs w:val="21"/>
              </w:rPr>
            </w:pPr>
          </w:p>
        </w:tc>
        <w:tc>
          <w:tcPr>
            <w:tcW w:w="3615" w:type="dxa"/>
            <w:gridSpan w:val="3"/>
            <w:tcBorders>
              <w:top w:val="single" w:sz="4" w:space="0" w:color="auto"/>
              <w:left w:val="single" w:sz="4" w:space="0" w:color="auto"/>
              <w:bottom w:val="single" w:sz="4" w:space="0" w:color="auto"/>
              <w:right w:val="double" w:sz="4" w:space="0" w:color="auto"/>
            </w:tcBorders>
            <w:vAlign w:val="center"/>
            <w:hideMark/>
          </w:tcPr>
          <w:p w:rsidR="00D3335D" w:rsidRDefault="00D3335D">
            <w:pPr>
              <w:pStyle w:val="a4"/>
              <w:spacing w:before="0" w:beforeAutospacing="0" w:after="0" w:afterAutospacing="0" w:line="280" w:lineRule="exact"/>
              <w:rPr>
                <w:sz w:val="21"/>
                <w:szCs w:val="21"/>
              </w:rPr>
            </w:pPr>
            <w:r>
              <w:rPr>
                <w:rFonts w:hint="eastAsia"/>
                <w:sz w:val="18"/>
                <w:szCs w:val="18"/>
              </w:rPr>
              <w:t>（4）学识、涵养欠缺，不具发展潜力</w:t>
            </w:r>
          </w:p>
        </w:tc>
        <w:tc>
          <w:tcPr>
            <w:tcW w:w="7314" w:type="dxa"/>
            <w:gridSpan w:val="2"/>
            <w:vMerge/>
            <w:tcBorders>
              <w:top w:val="nil"/>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Cs w:val="21"/>
              </w:rPr>
            </w:pPr>
          </w:p>
        </w:tc>
        <w:tc>
          <w:tcPr>
            <w:tcW w:w="948" w:type="dxa"/>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18"/>
                <w:szCs w:val="18"/>
              </w:rPr>
            </w:pPr>
          </w:p>
        </w:tc>
        <w:tc>
          <w:tcPr>
            <w:tcW w:w="2575" w:type="dxa"/>
            <w:gridSpan w:val="2"/>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48" w:type="dxa"/>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2578" w:type="dxa"/>
            <w:gridSpan w:val="2"/>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1899" w:type="dxa"/>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r>
      <w:tr w:rsidR="00D3335D" w:rsidTr="00D3335D">
        <w:trPr>
          <w:gridAfter w:val="1"/>
          <w:wAfter w:w="7" w:type="dxa"/>
          <w:trHeight w:val="660"/>
        </w:trPr>
        <w:tc>
          <w:tcPr>
            <w:tcW w:w="462" w:type="dxa"/>
            <w:vMerge w:val="restart"/>
            <w:tcBorders>
              <w:top w:val="nil"/>
              <w:left w:val="single" w:sz="4" w:space="0" w:color="auto"/>
              <w:bottom w:val="single" w:sz="4" w:space="0" w:color="auto"/>
              <w:right w:val="single" w:sz="4" w:space="0" w:color="auto"/>
            </w:tcBorders>
            <w:vAlign w:val="center"/>
            <w:hideMark/>
          </w:tcPr>
          <w:p w:rsidR="00D3335D" w:rsidRDefault="00D3335D">
            <w:pPr>
              <w:widowControl/>
              <w:spacing w:line="280" w:lineRule="exact"/>
              <w:rPr>
                <w:rFonts w:ascii="宋体" w:hAnsi="宋体" w:cs="宋体"/>
                <w:kern w:val="0"/>
                <w:szCs w:val="21"/>
              </w:rPr>
            </w:pPr>
            <w:r>
              <w:rPr>
                <w:rFonts w:ascii="宋体" w:hAnsi="宋体" w:cs="宋体" w:hint="eastAsia"/>
                <w:kern w:val="0"/>
                <w:szCs w:val="21"/>
              </w:rPr>
              <w:t>品</w:t>
            </w:r>
          </w:p>
          <w:p w:rsidR="00D3335D" w:rsidRDefault="00D3335D">
            <w:pPr>
              <w:pStyle w:val="a4"/>
              <w:spacing w:before="0" w:beforeAutospacing="0" w:after="0" w:afterAutospacing="0" w:line="280" w:lineRule="exact"/>
              <w:jc w:val="both"/>
              <w:rPr>
                <w:sz w:val="21"/>
                <w:szCs w:val="21"/>
              </w:rPr>
            </w:pPr>
            <w:r>
              <w:rPr>
                <w:rFonts w:hint="eastAsia"/>
                <w:sz w:val="21"/>
                <w:szCs w:val="21"/>
              </w:rPr>
              <w:t>德</w:t>
            </w:r>
          </w:p>
          <w:p w:rsidR="00D3335D" w:rsidRDefault="00D3335D">
            <w:pPr>
              <w:pStyle w:val="a4"/>
              <w:spacing w:before="0" w:beforeAutospacing="0" w:after="0" w:afterAutospacing="0" w:line="280" w:lineRule="exact"/>
              <w:jc w:val="both"/>
              <w:rPr>
                <w:sz w:val="21"/>
                <w:szCs w:val="21"/>
              </w:rPr>
            </w:pPr>
            <w:r>
              <w:rPr>
                <w:rFonts w:hint="eastAsia"/>
                <w:sz w:val="21"/>
                <w:szCs w:val="21"/>
              </w:rPr>
              <w:t>言</w:t>
            </w:r>
          </w:p>
          <w:p w:rsidR="00D3335D" w:rsidRDefault="00D3335D">
            <w:pPr>
              <w:pStyle w:val="a4"/>
              <w:spacing w:before="0" w:beforeAutospacing="0" w:after="0" w:afterAutospacing="0" w:line="280" w:lineRule="exact"/>
              <w:jc w:val="both"/>
              <w:rPr>
                <w:sz w:val="21"/>
                <w:szCs w:val="21"/>
              </w:rPr>
            </w:pPr>
            <w:r>
              <w:rPr>
                <w:rFonts w:hint="eastAsia"/>
                <w:sz w:val="21"/>
                <w:szCs w:val="21"/>
              </w:rPr>
              <w:t>行</w:t>
            </w:r>
          </w:p>
        </w:tc>
        <w:tc>
          <w:tcPr>
            <w:tcW w:w="3615" w:type="dxa"/>
            <w:gridSpan w:val="3"/>
            <w:tcBorders>
              <w:top w:val="single" w:sz="4" w:space="0" w:color="auto"/>
              <w:left w:val="single" w:sz="4" w:space="0" w:color="auto"/>
              <w:bottom w:val="single" w:sz="4" w:space="0" w:color="auto"/>
              <w:right w:val="double" w:sz="4" w:space="0" w:color="auto"/>
            </w:tcBorders>
            <w:vAlign w:val="center"/>
            <w:hideMark/>
          </w:tcPr>
          <w:p w:rsidR="00D3335D" w:rsidRDefault="00D3335D">
            <w:pPr>
              <w:pStyle w:val="a4"/>
              <w:spacing w:before="0" w:beforeAutospacing="0" w:after="0" w:afterAutospacing="0" w:line="280" w:lineRule="exact"/>
              <w:rPr>
                <w:sz w:val="21"/>
                <w:szCs w:val="21"/>
              </w:rPr>
            </w:pPr>
            <w:r>
              <w:rPr>
                <w:rFonts w:hint="eastAsia"/>
                <w:sz w:val="18"/>
                <w:szCs w:val="18"/>
              </w:rPr>
              <w:t>（1）品行廉洁，言行可信，刚正不阿</w:t>
            </w:r>
          </w:p>
        </w:tc>
        <w:tc>
          <w:tcPr>
            <w:tcW w:w="946" w:type="dxa"/>
            <w:gridSpan w:val="2"/>
            <w:vMerge w:val="restart"/>
            <w:tcBorders>
              <w:top w:val="nil"/>
              <w:left w:val="doub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jc w:val="both"/>
              <w:rPr>
                <w:sz w:val="21"/>
                <w:szCs w:val="21"/>
              </w:rPr>
            </w:pPr>
          </w:p>
        </w:tc>
        <w:tc>
          <w:tcPr>
            <w:tcW w:w="946" w:type="dxa"/>
            <w:vMerge w:val="restart"/>
            <w:tcBorders>
              <w:top w:val="nil"/>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ind w:leftChars="-17" w:left="-36"/>
              <w:jc w:val="both"/>
              <w:rPr>
                <w:sz w:val="18"/>
                <w:szCs w:val="18"/>
              </w:rPr>
            </w:pPr>
          </w:p>
        </w:tc>
        <w:tc>
          <w:tcPr>
            <w:tcW w:w="946" w:type="dxa"/>
            <w:gridSpan w:val="2"/>
            <w:vMerge w:val="restart"/>
            <w:tcBorders>
              <w:top w:val="nil"/>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c>
          <w:tcPr>
            <w:tcW w:w="946" w:type="dxa"/>
            <w:vMerge w:val="restart"/>
            <w:tcBorders>
              <w:top w:val="nil"/>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c>
          <w:tcPr>
            <w:tcW w:w="946" w:type="dxa"/>
            <w:gridSpan w:val="2"/>
            <w:vMerge w:val="restart"/>
            <w:tcBorders>
              <w:top w:val="nil"/>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c>
          <w:tcPr>
            <w:tcW w:w="951" w:type="dxa"/>
            <w:vMerge w:val="restart"/>
            <w:tcBorders>
              <w:top w:val="nil"/>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r>
      <w:tr w:rsidR="00D3335D" w:rsidTr="00D3335D">
        <w:trPr>
          <w:gridAfter w:val="1"/>
          <w:wAfter w:w="7" w:type="dxa"/>
          <w:trHeight w:val="535"/>
        </w:trPr>
        <w:tc>
          <w:tcPr>
            <w:tcW w:w="4078" w:type="dxa"/>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Cs w:val="21"/>
              </w:rPr>
            </w:pPr>
          </w:p>
        </w:tc>
        <w:tc>
          <w:tcPr>
            <w:tcW w:w="3615" w:type="dxa"/>
            <w:gridSpan w:val="3"/>
            <w:tcBorders>
              <w:top w:val="single" w:sz="4" w:space="0" w:color="auto"/>
              <w:left w:val="single" w:sz="4" w:space="0" w:color="auto"/>
              <w:bottom w:val="single" w:sz="4" w:space="0" w:color="auto"/>
              <w:right w:val="double" w:sz="4" w:space="0" w:color="auto"/>
            </w:tcBorders>
            <w:vAlign w:val="center"/>
            <w:hideMark/>
          </w:tcPr>
          <w:p w:rsidR="00D3335D" w:rsidRDefault="00D3335D">
            <w:pPr>
              <w:pStyle w:val="a4"/>
              <w:spacing w:before="0" w:beforeAutospacing="0" w:after="0" w:afterAutospacing="0" w:line="280" w:lineRule="exact"/>
              <w:rPr>
                <w:sz w:val="21"/>
                <w:szCs w:val="21"/>
              </w:rPr>
            </w:pPr>
            <w:r>
              <w:rPr>
                <w:rFonts w:hint="eastAsia"/>
                <w:sz w:val="18"/>
                <w:szCs w:val="18"/>
              </w:rPr>
              <w:t>（2）品行诚实，言辞得体，平易近人</w:t>
            </w:r>
          </w:p>
        </w:tc>
        <w:tc>
          <w:tcPr>
            <w:tcW w:w="7314" w:type="dxa"/>
            <w:gridSpan w:val="2"/>
            <w:vMerge/>
            <w:tcBorders>
              <w:top w:val="nil"/>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Cs w:val="21"/>
              </w:rPr>
            </w:pPr>
          </w:p>
        </w:tc>
        <w:tc>
          <w:tcPr>
            <w:tcW w:w="948" w:type="dxa"/>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18"/>
                <w:szCs w:val="18"/>
              </w:rPr>
            </w:pPr>
          </w:p>
        </w:tc>
        <w:tc>
          <w:tcPr>
            <w:tcW w:w="2575" w:type="dxa"/>
            <w:gridSpan w:val="2"/>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48" w:type="dxa"/>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2578" w:type="dxa"/>
            <w:gridSpan w:val="2"/>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1899" w:type="dxa"/>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r>
      <w:tr w:rsidR="00D3335D" w:rsidTr="00D3335D">
        <w:trPr>
          <w:gridAfter w:val="1"/>
          <w:wAfter w:w="7" w:type="dxa"/>
          <w:trHeight w:val="650"/>
        </w:trPr>
        <w:tc>
          <w:tcPr>
            <w:tcW w:w="4078" w:type="dxa"/>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Cs w:val="21"/>
              </w:rPr>
            </w:pPr>
          </w:p>
        </w:tc>
        <w:tc>
          <w:tcPr>
            <w:tcW w:w="3615" w:type="dxa"/>
            <w:gridSpan w:val="3"/>
            <w:tcBorders>
              <w:top w:val="single" w:sz="4" w:space="0" w:color="auto"/>
              <w:left w:val="single" w:sz="4" w:space="0" w:color="auto"/>
              <w:bottom w:val="single" w:sz="4" w:space="0" w:color="auto"/>
              <w:right w:val="double" w:sz="4" w:space="0" w:color="auto"/>
            </w:tcBorders>
            <w:vAlign w:val="center"/>
            <w:hideMark/>
          </w:tcPr>
          <w:p w:rsidR="00D3335D" w:rsidRDefault="00D3335D">
            <w:pPr>
              <w:pStyle w:val="a4"/>
              <w:spacing w:before="0" w:beforeAutospacing="0" w:after="0" w:afterAutospacing="0" w:line="280" w:lineRule="exact"/>
              <w:rPr>
                <w:sz w:val="21"/>
                <w:szCs w:val="21"/>
              </w:rPr>
            </w:pPr>
            <w:r>
              <w:rPr>
                <w:rFonts w:hint="eastAsia"/>
                <w:sz w:val="18"/>
                <w:szCs w:val="18"/>
              </w:rPr>
              <w:t>（3）言行尚属正常，无越轨行为</w:t>
            </w:r>
          </w:p>
        </w:tc>
        <w:tc>
          <w:tcPr>
            <w:tcW w:w="7314" w:type="dxa"/>
            <w:gridSpan w:val="2"/>
            <w:vMerge/>
            <w:tcBorders>
              <w:top w:val="nil"/>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Cs w:val="21"/>
              </w:rPr>
            </w:pPr>
          </w:p>
        </w:tc>
        <w:tc>
          <w:tcPr>
            <w:tcW w:w="948" w:type="dxa"/>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18"/>
                <w:szCs w:val="18"/>
              </w:rPr>
            </w:pPr>
          </w:p>
        </w:tc>
        <w:tc>
          <w:tcPr>
            <w:tcW w:w="2575" w:type="dxa"/>
            <w:gridSpan w:val="2"/>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48" w:type="dxa"/>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2578" w:type="dxa"/>
            <w:gridSpan w:val="2"/>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1899" w:type="dxa"/>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r>
      <w:tr w:rsidR="00D3335D" w:rsidTr="00D3335D">
        <w:trPr>
          <w:gridAfter w:val="1"/>
          <w:wAfter w:w="7" w:type="dxa"/>
          <w:trHeight w:val="640"/>
        </w:trPr>
        <w:tc>
          <w:tcPr>
            <w:tcW w:w="4078" w:type="dxa"/>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Cs w:val="21"/>
              </w:rPr>
            </w:pPr>
          </w:p>
        </w:tc>
        <w:tc>
          <w:tcPr>
            <w:tcW w:w="3615" w:type="dxa"/>
            <w:gridSpan w:val="3"/>
            <w:tcBorders>
              <w:top w:val="single" w:sz="4" w:space="0" w:color="auto"/>
              <w:left w:val="single" w:sz="4" w:space="0" w:color="auto"/>
              <w:bottom w:val="single" w:sz="4" w:space="0" w:color="auto"/>
              <w:right w:val="double" w:sz="4" w:space="0" w:color="auto"/>
            </w:tcBorders>
            <w:vAlign w:val="center"/>
            <w:hideMark/>
          </w:tcPr>
          <w:p w:rsidR="00D3335D" w:rsidRDefault="00D3335D">
            <w:pPr>
              <w:pStyle w:val="a4"/>
              <w:spacing w:before="0" w:beforeAutospacing="0" w:after="0" w:afterAutospacing="0" w:line="280" w:lineRule="exact"/>
              <w:rPr>
                <w:sz w:val="21"/>
                <w:szCs w:val="21"/>
              </w:rPr>
            </w:pPr>
            <w:r>
              <w:rPr>
                <w:rFonts w:hint="eastAsia"/>
                <w:sz w:val="18"/>
                <w:szCs w:val="18"/>
              </w:rPr>
              <w:t>（4）有缺点且无引人注目之长</w:t>
            </w:r>
          </w:p>
        </w:tc>
        <w:tc>
          <w:tcPr>
            <w:tcW w:w="7314" w:type="dxa"/>
            <w:gridSpan w:val="2"/>
            <w:vMerge/>
            <w:tcBorders>
              <w:top w:val="nil"/>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Cs w:val="21"/>
              </w:rPr>
            </w:pPr>
          </w:p>
        </w:tc>
        <w:tc>
          <w:tcPr>
            <w:tcW w:w="948" w:type="dxa"/>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18"/>
                <w:szCs w:val="18"/>
              </w:rPr>
            </w:pPr>
          </w:p>
        </w:tc>
        <w:tc>
          <w:tcPr>
            <w:tcW w:w="2575" w:type="dxa"/>
            <w:gridSpan w:val="2"/>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948" w:type="dxa"/>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2578" w:type="dxa"/>
            <w:gridSpan w:val="2"/>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c>
          <w:tcPr>
            <w:tcW w:w="1899" w:type="dxa"/>
            <w:vMerge/>
            <w:tcBorders>
              <w:top w:val="nil"/>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 w:val="24"/>
                <w:szCs w:val="21"/>
              </w:rPr>
            </w:pPr>
          </w:p>
        </w:tc>
      </w:tr>
      <w:tr w:rsidR="00D3335D" w:rsidTr="00D3335D">
        <w:trPr>
          <w:gridAfter w:val="1"/>
          <w:wAfter w:w="7" w:type="dxa"/>
          <w:trHeight w:val="640"/>
        </w:trPr>
        <w:tc>
          <w:tcPr>
            <w:tcW w:w="4077" w:type="dxa"/>
            <w:gridSpan w:val="4"/>
            <w:tcBorders>
              <w:top w:val="nil"/>
              <w:left w:val="single" w:sz="4" w:space="0" w:color="auto"/>
              <w:bottom w:val="single" w:sz="4" w:space="0" w:color="auto"/>
              <w:right w:val="double" w:sz="4" w:space="0" w:color="auto"/>
            </w:tcBorders>
            <w:vAlign w:val="center"/>
            <w:hideMark/>
          </w:tcPr>
          <w:p w:rsidR="00D3335D" w:rsidRDefault="00D3335D">
            <w:pPr>
              <w:pStyle w:val="a4"/>
              <w:spacing w:before="0" w:beforeAutospacing="0" w:after="0" w:afterAutospacing="0" w:line="280" w:lineRule="exact"/>
              <w:jc w:val="center"/>
              <w:rPr>
                <w:sz w:val="18"/>
                <w:szCs w:val="18"/>
              </w:rPr>
            </w:pPr>
            <w:r>
              <w:rPr>
                <w:rFonts w:hint="eastAsia"/>
                <w:sz w:val="21"/>
                <w:szCs w:val="21"/>
              </w:rPr>
              <w:t>总成绩</w:t>
            </w:r>
          </w:p>
        </w:tc>
        <w:tc>
          <w:tcPr>
            <w:tcW w:w="946" w:type="dxa"/>
            <w:gridSpan w:val="2"/>
            <w:tcBorders>
              <w:top w:val="nil"/>
              <w:left w:val="doub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jc w:val="both"/>
              <w:rPr>
                <w:sz w:val="21"/>
                <w:szCs w:val="21"/>
              </w:rPr>
            </w:pPr>
          </w:p>
        </w:tc>
        <w:tc>
          <w:tcPr>
            <w:tcW w:w="946" w:type="dxa"/>
            <w:tcBorders>
              <w:top w:val="nil"/>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ind w:leftChars="-17" w:left="-36"/>
              <w:jc w:val="both"/>
              <w:rPr>
                <w:sz w:val="18"/>
                <w:szCs w:val="18"/>
              </w:rPr>
            </w:pPr>
          </w:p>
        </w:tc>
        <w:tc>
          <w:tcPr>
            <w:tcW w:w="946" w:type="dxa"/>
            <w:gridSpan w:val="2"/>
            <w:tcBorders>
              <w:top w:val="nil"/>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c>
          <w:tcPr>
            <w:tcW w:w="946" w:type="dxa"/>
            <w:tcBorders>
              <w:top w:val="nil"/>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c>
          <w:tcPr>
            <w:tcW w:w="946" w:type="dxa"/>
            <w:gridSpan w:val="2"/>
            <w:tcBorders>
              <w:top w:val="nil"/>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c>
          <w:tcPr>
            <w:tcW w:w="951" w:type="dxa"/>
            <w:tcBorders>
              <w:top w:val="nil"/>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r>
    </w:tbl>
    <w:p w:rsidR="00D3335D" w:rsidRDefault="00D3335D" w:rsidP="00D3335D">
      <w:pPr>
        <w:rPr>
          <w:rFonts w:ascii="宋体" w:hAnsi="宋体" w:cs="宋体"/>
        </w:rPr>
      </w:pPr>
    </w:p>
    <w:p w:rsidR="00D3335D" w:rsidRDefault="00D3335D" w:rsidP="00D3335D">
      <w:pPr>
        <w:tabs>
          <w:tab w:val="left" w:pos="2196"/>
        </w:tabs>
        <w:jc w:val="left"/>
        <w:rPr>
          <w:rFonts w:ascii="宋体" w:hAnsi="宋体" w:cs="宋体"/>
          <w:szCs w:val="21"/>
        </w:rPr>
      </w:pPr>
    </w:p>
    <w:p w:rsidR="002C553E" w:rsidRDefault="002C553E" w:rsidP="00D3335D">
      <w:pPr>
        <w:tabs>
          <w:tab w:val="left" w:pos="2196"/>
        </w:tabs>
        <w:jc w:val="left"/>
        <w:rPr>
          <w:rFonts w:ascii="宋体" w:hAnsi="宋体" w:cs="宋体"/>
          <w:szCs w:val="21"/>
        </w:rPr>
      </w:pPr>
    </w:p>
    <w:p w:rsidR="002C553E" w:rsidRDefault="002C553E" w:rsidP="00D3335D">
      <w:pPr>
        <w:tabs>
          <w:tab w:val="left" w:pos="2196"/>
        </w:tabs>
        <w:jc w:val="left"/>
        <w:rPr>
          <w:rFonts w:ascii="宋体" w:hAnsi="宋体" w:cs="宋体"/>
          <w:szCs w:val="21"/>
        </w:rPr>
      </w:pPr>
    </w:p>
    <w:p w:rsidR="002C553E" w:rsidRDefault="002C553E" w:rsidP="00D3335D">
      <w:pPr>
        <w:tabs>
          <w:tab w:val="left" w:pos="2196"/>
        </w:tabs>
        <w:jc w:val="left"/>
        <w:rPr>
          <w:rFonts w:ascii="宋体" w:hAnsi="宋体" w:cs="宋体"/>
          <w:szCs w:val="21"/>
        </w:rPr>
      </w:pPr>
    </w:p>
    <w:p w:rsidR="002C553E" w:rsidRDefault="002C553E" w:rsidP="00D3335D">
      <w:pPr>
        <w:tabs>
          <w:tab w:val="left" w:pos="2196"/>
        </w:tabs>
        <w:jc w:val="left"/>
        <w:rPr>
          <w:rFonts w:ascii="宋体" w:hAnsi="宋体" w:cs="宋体"/>
          <w:szCs w:val="21"/>
        </w:rPr>
      </w:pPr>
    </w:p>
    <w:p w:rsidR="002C553E" w:rsidRDefault="002C553E" w:rsidP="00D3335D">
      <w:pPr>
        <w:tabs>
          <w:tab w:val="left" w:pos="2196"/>
        </w:tabs>
        <w:jc w:val="left"/>
        <w:rPr>
          <w:rFonts w:ascii="宋体" w:hAnsi="宋体" w:cs="宋体"/>
          <w:szCs w:val="21"/>
        </w:rPr>
      </w:pPr>
    </w:p>
    <w:p w:rsidR="002C553E" w:rsidRDefault="002C553E" w:rsidP="00D3335D">
      <w:pPr>
        <w:tabs>
          <w:tab w:val="left" w:pos="2196"/>
        </w:tabs>
        <w:jc w:val="left"/>
        <w:rPr>
          <w:rFonts w:ascii="宋体" w:hAnsi="宋体" w:cs="宋体"/>
          <w:szCs w:val="21"/>
        </w:rPr>
      </w:pPr>
    </w:p>
    <w:p w:rsidR="002C553E" w:rsidRDefault="002C553E" w:rsidP="00D3335D">
      <w:pPr>
        <w:tabs>
          <w:tab w:val="left" w:pos="2196"/>
        </w:tabs>
        <w:jc w:val="left"/>
        <w:rPr>
          <w:rFonts w:ascii="宋体" w:hAnsi="宋体" w:cs="宋体"/>
          <w:szCs w:val="21"/>
        </w:rPr>
      </w:pPr>
    </w:p>
    <w:p w:rsidR="002C553E" w:rsidRDefault="002C553E" w:rsidP="00D3335D">
      <w:pPr>
        <w:tabs>
          <w:tab w:val="left" w:pos="2196"/>
        </w:tabs>
        <w:jc w:val="left"/>
        <w:rPr>
          <w:rFonts w:ascii="宋体" w:hAnsi="宋体" w:cs="宋体"/>
          <w:szCs w:val="21"/>
        </w:rPr>
      </w:pPr>
    </w:p>
    <w:p w:rsidR="002C553E" w:rsidRDefault="002C553E" w:rsidP="00D3335D">
      <w:pPr>
        <w:tabs>
          <w:tab w:val="left" w:pos="2196"/>
        </w:tabs>
        <w:jc w:val="left"/>
        <w:rPr>
          <w:rFonts w:ascii="宋体" w:hAnsi="宋体" w:cs="宋体"/>
          <w:szCs w:val="21"/>
        </w:rPr>
      </w:pPr>
    </w:p>
    <w:p w:rsidR="002C553E" w:rsidRDefault="002C553E" w:rsidP="00D3335D">
      <w:pPr>
        <w:tabs>
          <w:tab w:val="left" w:pos="2196"/>
        </w:tabs>
        <w:jc w:val="left"/>
        <w:rPr>
          <w:rFonts w:ascii="宋体" w:hAnsi="宋体" w:cs="宋体"/>
          <w:szCs w:val="21"/>
        </w:rPr>
      </w:pPr>
    </w:p>
    <w:p w:rsidR="002C553E" w:rsidRDefault="002C553E" w:rsidP="00D3335D">
      <w:pPr>
        <w:tabs>
          <w:tab w:val="left" w:pos="2196"/>
        </w:tabs>
        <w:jc w:val="left"/>
        <w:rPr>
          <w:rFonts w:ascii="宋体" w:hAnsi="宋体" w:cs="宋体"/>
          <w:szCs w:val="21"/>
        </w:rPr>
      </w:pPr>
    </w:p>
    <w:p w:rsidR="002C553E" w:rsidRDefault="002C553E" w:rsidP="00D3335D">
      <w:pPr>
        <w:tabs>
          <w:tab w:val="left" w:pos="2196"/>
        </w:tabs>
        <w:jc w:val="left"/>
        <w:rPr>
          <w:rFonts w:ascii="宋体" w:hAnsi="宋体" w:cs="宋体"/>
          <w:szCs w:val="21"/>
        </w:rPr>
      </w:pPr>
    </w:p>
    <w:p w:rsidR="002C553E" w:rsidRDefault="002C553E" w:rsidP="00D3335D">
      <w:pPr>
        <w:tabs>
          <w:tab w:val="left" w:pos="2196"/>
        </w:tabs>
        <w:jc w:val="left"/>
        <w:rPr>
          <w:rFonts w:ascii="宋体" w:hAnsi="宋体" w:cs="宋体"/>
          <w:szCs w:val="21"/>
        </w:rPr>
      </w:pPr>
    </w:p>
    <w:p w:rsidR="002C553E" w:rsidRDefault="002C553E" w:rsidP="00D3335D">
      <w:pPr>
        <w:tabs>
          <w:tab w:val="left" w:pos="2196"/>
        </w:tabs>
        <w:jc w:val="left"/>
        <w:rPr>
          <w:rFonts w:ascii="宋体" w:hAnsi="宋体" w:cs="宋体"/>
          <w:szCs w:val="21"/>
        </w:rPr>
      </w:pPr>
    </w:p>
    <w:p w:rsidR="002C553E" w:rsidRDefault="002C553E" w:rsidP="00D3335D">
      <w:pPr>
        <w:tabs>
          <w:tab w:val="left" w:pos="2196"/>
        </w:tabs>
        <w:jc w:val="left"/>
        <w:rPr>
          <w:rFonts w:ascii="宋体" w:hAnsi="宋体" w:cs="宋体"/>
          <w:szCs w:val="21"/>
        </w:rPr>
      </w:pPr>
    </w:p>
    <w:p w:rsidR="002C553E" w:rsidRDefault="002C553E" w:rsidP="00D3335D">
      <w:pPr>
        <w:tabs>
          <w:tab w:val="left" w:pos="2196"/>
        </w:tabs>
        <w:jc w:val="left"/>
        <w:rPr>
          <w:rFonts w:ascii="宋体" w:hAnsi="宋体" w:cs="宋体"/>
          <w:szCs w:val="21"/>
        </w:rPr>
      </w:pPr>
    </w:p>
    <w:p w:rsidR="002C553E" w:rsidRDefault="002C553E" w:rsidP="00D3335D">
      <w:pPr>
        <w:tabs>
          <w:tab w:val="left" w:pos="2196"/>
        </w:tabs>
        <w:jc w:val="left"/>
        <w:rPr>
          <w:rFonts w:ascii="宋体" w:hAnsi="宋体" w:cs="宋体"/>
          <w:szCs w:val="21"/>
        </w:rPr>
      </w:pPr>
    </w:p>
    <w:p w:rsidR="002C553E" w:rsidRDefault="002C553E" w:rsidP="00D3335D">
      <w:pPr>
        <w:tabs>
          <w:tab w:val="left" w:pos="2196"/>
        </w:tabs>
        <w:jc w:val="left"/>
        <w:rPr>
          <w:rFonts w:ascii="宋体" w:hAnsi="宋体" w:cs="宋体"/>
          <w:szCs w:val="21"/>
        </w:rPr>
      </w:pPr>
    </w:p>
    <w:p w:rsidR="002C553E" w:rsidRDefault="002C553E" w:rsidP="00D3335D">
      <w:pPr>
        <w:tabs>
          <w:tab w:val="left" w:pos="2196"/>
        </w:tabs>
        <w:jc w:val="left"/>
        <w:rPr>
          <w:rFonts w:ascii="宋体" w:hAnsi="宋体" w:cs="宋体"/>
          <w:szCs w:val="21"/>
        </w:rPr>
      </w:pPr>
    </w:p>
    <w:p w:rsidR="002C553E" w:rsidRDefault="002C553E" w:rsidP="00D3335D">
      <w:pPr>
        <w:tabs>
          <w:tab w:val="left" w:pos="2196"/>
        </w:tabs>
        <w:jc w:val="left"/>
        <w:rPr>
          <w:rFonts w:ascii="宋体" w:hAnsi="宋体" w:cs="宋体"/>
          <w:szCs w:val="21"/>
        </w:rPr>
      </w:pPr>
    </w:p>
    <w:p w:rsidR="002C553E" w:rsidRDefault="002C553E" w:rsidP="00D3335D">
      <w:pPr>
        <w:tabs>
          <w:tab w:val="left" w:pos="2196"/>
        </w:tabs>
        <w:jc w:val="left"/>
        <w:rPr>
          <w:rFonts w:ascii="宋体" w:hAnsi="宋体" w:cs="宋体"/>
          <w:szCs w:val="21"/>
        </w:rPr>
      </w:pPr>
    </w:p>
    <w:p w:rsidR="002C553E" w:rsidRDefault="002C553E" w:rsidP="00D3335D">
      <w:pPr>
        <w:tabs>
          <w:tab w:val="left" w:pos="2196"/>
        </w:tabs>
        <w:jc w:val="left"/>
        <w:rPr>
          <w:rFonts w:ascii="宋体" w:hAnsi="宋体" w:cs="宋体"/>
          <w:szCs w:val="21"/>
        </w:rPr>
      </w:pPr>
    </w:p>
    <w:p w:rsidR="002C553E" w:rsidRDefault="002C553E" w:rsidP="00D3335D">
      <w:pPr>
        <w:tabs>
          <w:tab w:val="left" w:pos="2196"/>
        </w:tabs>
        <w:jc w:val="left"/>
        <w:rPr>
          <w:rFonts w:ascii="宋体" w:hAnsi="宋体" w:cs="宋体"/>
          <w:szCs w:val="21"/>
        </w:rPr>
      </w:pPr>
    </w:p>
    <w:p w:rsidR="002C553E" w:rsidRDefault="002C553E" w:rsidP="00D3335D">
      <w:pPr>
        <w:tabs>
          <w:tab w:val="left" w:pos="2196"/>
        </w:tabs>
        <w:jc w:val="left"/>
        <w:rPr>
          <w:rFonts w:ascii="宋体" w:hAnsi="宋体" w:cs="宋体"/>
          <w:szCs w:val="21"/>
        </w:rPr>
      </w:pPr>
    </w:p>
    <w:p w:rsidR="002C553E" w:rsidRDefault="002C553E" w:rsidP="00D3335D">
      <w:pPr>
        <w:tabs>
          <w:tab w:val="left" w:pos="2196"/>
        </w:tabs>
        <w:jc w:val="left"/>
        <w:rPr>
          <w:rFonts w:ascii="宋体" w:hAnsi="宋体" w:cs="宋体"/>
          <w:szCs w:val="21"/>
        </w:rPr>
      </w:pPr>
    </w:p>
    <w:p w:rsidR="00D3335D" w:rsidRDefault="00D3335D" w:rsidP="00D3335D">
      <w:pPr>
        <w:pStyle w:val="2"/>
        <w:jc w:val="left"/>
      </w:pPr>
      <w:bookmarkStart w:id="57" w:name="_Toc9858"/>
      <w:r>
        <w:rPr>
          <w:rFonts w:hint="eastAsia"/>
        </w:rPr>
        <w:lastRenderedPageBreak/>
        <w:t>附件三</w:t>
      </w:r>
      <w:r>
        <w:t>:</w:t>
      </w:r>
      <w:bookmarkEnd w:id="57"/>
    </w:p>
    <w:p w:rsidR="00D3335D" w:rsidRPr="00D86722" w:rsidRDefault="00D3335D" w:rsidP="00D3335D">
      <w:pPr>
        <w:pStyle w:val="2"/>
        <w:rPr>
          <w:sz w:val="28"/>
          <w:szCs w:val="28"/>
        </w:rPr>
      </w:pPr>
      <w:bookmarkStart w:id="58" w:name="_Toc18333"/>
      <w:r w:rsidRPr="00D86722">
        <w:rPr>
          <w:rFonts w:hint="eastAsia"/>
          <w:sz w:val="28"/>
          <w:szCs w:val="28"/>
        </w:rPr>
        <w:t>华中师范大学</w:t>
      </w:r>
      <w:r w:rsidR="00055B90" w:rsidRPr="00D86722">
        <w:rPr>
          <w:rFonts w:hint="eastAsia"/>
          <w:sz w:val="28"/>
          <w:szCs w:val="28"/>
        </w:rPr>
        <w:t>心理学院青年志愿者协会</w:t>
      </w:r>
      <w:r w:rsidRPr="00D86722">
        <w:rPr>
          <w:rFonts w:hint="eastAsia"/>
          <w:sz w:val="28"/>
          <w:szCs w:val="28"/>
        </w:rPr>
        <w:t>互评考核表（部员间）</w:t>
      </w:r>
      <w:bookmarkEnd w:id="58"/>
    </w:p>
    <w:tbl>
      <w:tblPr>
        <w:tblpPr w:leftFromText="180" w:rightFromText="180" w:vertAnchor="text" w:horzAnchor="page" w:tblpXSpec="center" w:tblpY="59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2"/>
        <w:gridCol w:w="916"/>
        <w:gridCol w:w="1488"/>
        <w:gridCol w:w="1488"/>
        <w:gridCol w:w="53"/>
        <w:gridCol w:w="552"/>
        <w:gridCol w:w="479"/>
        <w:gridCol w:w="404"/>
        <w:gridCol w:w="1488"/>
        <w:gridCol w:w="948"/>
        <w:gridCol w:w="540"/>
      </w:tblGrid>
      <w:tr w:rsidR="00D3335D" w:rsidTr="00D3335D">
        <w:trPr>
          <w:trHeight w:val="624"/>
        </w:trPr>
        <w:tc>
          <w:tcPr>
            <w:tcW w:w="1488" w:type="dxa"/>
            <w:gridSpan w:val="2"/>
            <w:tcBorders>
              <w:top w:val="single" w:sz="4" w:space="0" w:color="auto"/>
              <w:left w:val="single" w:sz="4" w:space="0" w:color="auto"/>
              <w:bottom w:val="single" w:sz="4" w:space="0" w:color="auto"/>
              <w:right w:val="single" w:sz="4" w:space="0" w:color="auto"/>
            </w:tcBorders>
            <w:vAlign w:val="center"/>
            <w:hideMark/>
          </w:tcPr>
          <w:p w:rsidR="00D3335D" w:rsidRDefault="00D3335D">
            <w:pPr>
              <w:jc w:val="center"/>
              <w:rPr>
                <w:rFonts w:ascii="宋体" w:hAnsi="宋体" w:cs="宋体"/>
              </w:rPr>
            </w:pPr>
            <w:r>
              <w:rPr>
                <w:rFonts w:ascii="宋体" w:hAnsi="宋体" w:cs="宋体" w:hint="eastAsia"/>
              </w:rPr>
              <w:t>被考核人</w:t>
            </w:r>
          </w:p>
        </w:tc>
        <w:tc>
          <w:tcPr>
            <w:tcW w:w="1488"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rPr>
            </w:pPr>
          </w:p>
        </w:tc>
        <w:tc>
          <w:tcPr>
            <w:tcW w:w="1488" w:type="dxa"/>
            <w:tcBorders>
              <w:top w:val="single" w:sz="4" w:space="0" w:color="auto"/>
              <w:left w:val="single" w:sz="4" w:space="0" w:color="auto"/>
              <w:bottom w:val="single" w:sz="4" w:space="0" w:color="auto"/>
              <w:right w:val="single" w:sz="4" w:space="0" w:color="auto"/>
            </w:tcBorders>
            <w:vAlign w:val="center"/>
            <w:hideMark/>
          </w:tcPr>
          <w:p w:rsidR="00D3335D" w:rsidRDefault="00D3335D">
            <w:pPr>
              <w:jc w:val="center"/>
              <w:rPr>
                <w:rFonts w:ascii="宋体" w:hAnsi="宋体" w:cs="宋体"/>
              </w:rPr>
            </w:pPr>
            <w:r>
              <w:rPr>
                <w:rFonts w:ascii="宋体" w:hAnsi="宋体" w:cs="宋体" w:hint="eastAsia"/>
              </w:rPr>
              <w:t>考核人</w:t>
            </w:r>
          </w:p>
        </w:tc>
        <w:tc>
          <w:tcPr>
            <w:tcW w:w="1488" w:type="dxa"/>
            <w:gridSpan w:val="4"/>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rPr>
            </w:pPr>
          </w:p>
          <w:p w:rsidR="00D3335D" w:rsidRDefault="00D3335D">
            <w:pPr>
              <w:jc w:val="center"/>
              <w:rPr>
                <w:rFonts w:ascii="宋体" w:hAnsi="宋体" w:cs="宋体"/>
              </w:rPr>
            </w:pPr>
          </w:p>
        </w:tc>
        <w:tc>
          <w:tcPr>
            <w:tcW w:w="1488" w:type="dxa"/>
            <w:tcBorders>
              <w:top w:val="single" w:sz="4" w:space="0" w:color="auto"/>
              <w:left w:val="single" w:sz="4" w:space="0" w:color="auto"/>
              <w:bottom w:val="single" w:sz="4" w:space="0" w:color="auto"/>
              <w:right w:val="single" w:sz="4" w:space="0" w:color="auto"/>
            </w:tcBorders>
            <w:vAlign w:val="center"/>
            <w:hideMark/>
          </w:tcPr>
          <w:p w:rsidR="00D3335D" w:rsidRDefault="00D3335D">
            <w:pPr>
              <w:jc w:val="center"/>
              <w:rPr>
                <w:rFonts w:ascii="宋体" w:hAnsi="宋体" w:cs="宋体"/>
              </w:rPr>
            </w:pPr>
            <w:r>
              <w:rPr>
                <w:rFonts w:ascii="宋体" w:hAnsi="宋体" w:cs="宋体" w:hint="eastAsia"/>
              </w:rPr>
              <w:t>部门</w:t>
            </w:r>
          </w:p>
        </w:tc>
        <w:tc>
          <w:tcPr>
            <w:tcW w:w="1488" w:type="dxa"/>
            <w:gridSpan w:val="2"/>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rPr>
            </w:pPr>
          </w:p>
        </w:tc>
      </w:tr>
      <w:tr w:rsidR="00D3335D" w:rsidTr="00D3335D">
        <w:trPr>
          <w:trHeight w:val="624"/>
        </w:trPr>
        <w:tc>
          <w:tcPr>
            <w:tcW w:w="1488" w:type="dxa"/>
            <w:gridSpan w:val="2"/>
            <w:tcBorders>
              <w:top w:val="single" w:sz="4" w:space="0" w:color="auto"/>
              <w:left w:val="single" w:sz="4" w:space="0" w:color="auto"/>
              <w:bottom w:val="single" w:sz="4" w:space="0" w:color="auto"/>
              <w:right w:val="single" w:sz="4" w:space="0" w:color="auto"/>
            </w:tcBorders>
            <w:vAlign w:val="center"/>
            <w:hideMark/>
          </w:tcPr>
          <w:p w:rsidR="00D3335D" w:rsidRDefault="00D3335D">
            <w:pPr>
              <w:jc w:val="center"/>
              <w:rPr>
                <w:rFonts w:ascii="宋体" w:hAnsi="宋体" w:cs="宋体"/>
              </w:rPr>
            </w:pPr>
            <w:r>
              <w:rPr>
                <w:rFonts w:ascii="宋体" w:hAnsi="宋体" w:cs="宋体" w:hint="eastAsia"/>
              </w:rPr>
              <w:t>考核负责人</w:t>
            </w:r>
          </w:p>
        </w:tc>
        <w:tc>
          <w:tcPr>
            <w:tcW w:w="1488"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rPr>
            </w:pPr>
          </w:p>
        </w:tc>
        <w:tc>
          <w:tcPr>
            <w:tcW w:w="1488" w:type="dxa"/>
            <w:tcBorders>
              <w:top w:val="single" w:sz="4" w:space="0" w:color="auto"/>
              <w:left w:val="single" w:sz="4" w:space="0" w:color="auto"/>
              <w:bottom w:val="single" w:sz="4" w:space="0" w:color="auto"/>
              <w:right w:val="single" w:sz="4" w:space="0" w:color="auto"/>
            </w:tcBorders>
            <w:vAlign w:val="center"/>
            <w:hideMark/>
          </w:tcPr>
          <w:p w:rsidR="00D3335D" w:rsidRDefault="00D3335D">
            <w:pPr>
              <w:jc w:val="center"/>
              <w:rPr>
                <w:rFonts w:ascii="宋体" w:hAnsi="宋体" w:cs="宋体"/>
              </w:rPr>
            </w:pPr>
            <w:r>
              <w:rPr>
                <w:rFonts w:ascii="宋体" w:hAnsi="宋体" w:cs="宋体" w:hint="eastAsia"/>
              </w:rPr>
              <w:t>日期</w:t>
            </w:r>
          </w:p>
        </w:tc>
        <w:tc>
          <w:tcPr>
            <w:tcW w:w="1488" w:type="dxa"/>
            <w:gridSpan w:val="4"/>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rPr>
            </w:pPr>
          </w:p>
        </w:tc>
        <w:tc>
          <w:tcPr>
            <w:tcW w:w="1488" w:type="dxa"/>
            <w:tcBorders>
              <w:top w:val="single" w:sz="4" w:space="0" w:color="auto"/>
              <w:left w:val="single" w:sz="4" w:space="0" w:color="auto"/>
              <w:bottom w:val="single" w:sz="4" w:space="0" w:color="auto"/>
              <w:right w:val="single" w:sz="4" w:space="0" w:color="auto"/>
            </w:tcBorders>
            <w:vAlign w:val="center"/>
            <w:hideMark/>
          </w:tcPr>
          <w:p w:rsidR="00D3335D" w:rsidRDefault="00D3335D">
            <w:pPr>
              <w:jc w:val="center"/>
              <w:rPr>
                <w:rFonts w:ascii="宋体" w:hAnsi="宋体" w:cs="宋体"/>
              </w:rPr>
            </w:pPr>
            <w:r>
              <w:rPr>
                <w:rFonts w:ascii="宋体" w:hAnsi="宋体" w:cs="宋体" w:hint="eastAsia"/>
              </w:rPr>
              <w:t>成绩</w:t>
            </w:r>
          </w:p>
        </w:tc>
        <w:tc>
          <w:tcPr>
            <w:tcW w:w="1488" w:type="dxa"/>
            <w:gridSpan w:val="2"/>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rPr>
            </w:pPr>
          </w:p>
        </w:tc>
      </w:tr>
      <w:tr w:rsidR="00D3335D" w:rsidTr="00D3335D">
        <w:trPr>
          <w:trHeight w:val="402"/>
        </w:trPr>
        <w:tc>
          <w:tcPr>
            <w:tcW w:w="8928" w:type="dxa"/>
            <w:gridSpan w:val="11"/>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rPr>
                <w:rFonts w:ascii="宋体" w:hAnsi="宋体" w:cs="宋体"/>
                <w:b/>
                <w:kern w:val="0"/>
                <w:szCs w:val="21"/>
              </w:rPr>
            </w:pPr>
            <w:r>
              <w:rPr>
                <w:rFonts w:ascii="宋体" w:hAnsi="宋体" w:cs="宋体" w:hint="eastAsia"/>
                <w:b/>
                <w:szCs w:val="21"/>
              </w:rPr>
              <w:t>综合素质</w:t>
            </w:r>
          </w:p>
        </w:tc>
      </w:tr>
      <w:tr w:rsidR="00D3335D" w:rsidTr="00D3335D">
        <w:trPr>
          <w:trHeight w:val="435"/>
        </w:trPr>
        <w:tc>
          <w:tcPr>
            <w:tcW w:w="572" w:type="dxa"/>
            <w:tcBorders>
              <w:top w:val="single" w:sz="4" w:space="0" w:color="auto"/>
              <w:left w:val="single" w:sz="4" w:space="0" w:color="auto"/>
              <w:bottom w:val="single" w:sz="4" w:space="0" w:color="auto"/>
              <w:right w:val="single" w:sz="4" w:space="0" w:color="auto"/>
            </w:tcBorders>
            <w:vAlign w:val="center"/>
            <w:hideMark/>
          </w:tcPr>
          <w:p w:rsidR="00D3335D" w:rsidRDefault="00D3335D">
            <w:pPr>
              <w:spacing w:line="280" w:lineRule="exact"/>
              <w:jc w:val="center"/>
              <w:rPr>
                <w:rFonts w:ascii="宋体" w:hAnsi="宋体" w:cs="宋体"/>
                <w:kern w:val="0"/>
                <w:szCs w:val="21"/>
              </w:rPr>
            </w:pPr>
            <w:r>
              <w:rPr>
                <w:rFonts w:ascii="宋体" w:hAnsi="宋体" w:cs="宋体" w:hint="eastAsia"/>
                <w:kern w:val="0"/>
                <w:szCs w:val="21"/>
              </w:rPr>
              <w:t>类别</w:t>
            </w:r>
          </w:p>
        </w:tc>
        <w:tc>
          <w:tcPr>
            <w:tcW w:w="3945" w:type="dxa"/>
            <w:gridSpan w:val="4"/>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jc w:val="center"/>
              <w:rPr>
                <w:sz w:val="21"/>
                <w:szCs w:val="21"/>
              </w:rPr>
            </w:pPr>
            <w:r>
              <w:rPr>
                <w:rFonts w:hint="eastAsia"/>
                <w:sz w:val="21"/>
                <w:szCs w:val="21"/>
              </w:rPr>
              <w:t>考评选项</w:t>
            </w:r>
          </w:p>
        </w:tc>
        <w:tc>
          <w:tcPr>
            <w:tcW w:w="552" w:type="dxa"/>
            <w:tcBorders>
              <w:top w:val="single" w:sz="4" w:space="0" w:color="auto"/>
              <w:left w:val="single" w:sz="4" w:space="0" w:color="auto"/>
              <w:bottom w:val="single" w:sz="4" w:space="0" w:color="auto"/>
              <w:right w:val="double" w:sz="4" w:space="0" w:color="auto"/>
            </w:tcBorders>
            <w:vAlign w:val="center"/>
            <w:hideMark/>
          </w:tcPr>
          <w:p w:rsidR="00D3335D" w:rsidRDefault="00D3335D">
            <w:pPr>
              <w:widowControl/>
              <w:spacing w:line="280" w:lineRule="exact"/>
              <w:jc w:val="center"/>
              <w:rPr>
                <w:rFonts w:ascii="宋体" w:hAnsi="宋体" w:cs="宋体"/>
                <w:kern w:val="0"/>
                <w:szCs w:val="21"/>
              </w:rPr>
            </w:pPr>
            <w:r>
              <w:rPr>
                <w:rFonts w:ascii="宋体" w:hAnsi="宋体" w:cs="宋体" w:hint="eastAsia"/>
                <w:kern w:val="0"/>
                <w:szCs w:val="21"/>
              </w:rPr>
              <w:t>选项</w:t>
            </w:r>
          </w:p>
        </w:tc>
        <w:tc>
          <w:tcPr>
            <w:tcW w:w="479" w:type="dxa"/>
            <w:tcBorders>
              <w:top w:val="single" w:sz="4" w:space="0" w:color="auto"/>
              <w:left w:val="doub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jc w:val="center"/>
              <w:rPr>
                <w:sz w:val="21"/>
                <w:szCs w:val="21"/>
              </w:rPr>
            </w:pPr>
            <w:r>
              <w:rPr>
                <w:rFonts w:hint="eastAsia"/>
                <w:szCs w:val="21"/>
              </w:rPr>
              <w:t>类别</w:t>
            </w:r>
          </w:p>
        </w:tc>
        <w:tc>
          <w:tcPr>
            <w:tcW w:w="2840" w:type="dxa"/>
            <w:gridSpan w:val="3"/>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jc w:val="center"/>
              <w:rPr>
                <w:sz w:val="21"/>
                <w:szCs w:val="21"/>
              </w:rPr>
            </w:pPr>
            <w:r>
              <w:rPr>
                <w:rFonts w:hint="eastAsia"/>
                <w:sz w:val="21"/>
                <w:szCs w:val="21"/>
              </w:rPr>
              <w:t>考评选项</w:t>
            </w:r>
          </w:p>
        </w:tc>
        <w:tc>
          <w:tcPr>
            <w:tcW w:w="540" w:type="dxa"/>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line="280" w:lineRule="exact"/>
              <w:jc w:val="center"/>
              <w:rPr>
                <w:rFonts w:ascii="宋体" w:hAnsi="宋体" w:cs="宋体"/>
                <w:kern w:val="0"/>
                <w:szCs w:val="21"/>
              </w:rPr>
            </w:pPr>
            <w:r>
              <w:rPr>
                <w:rFonts w:ascii="宋体" w:hAnsi="宋体" w:cs="宋体" w:hint="eastAsia"/>
                <w:kern w:val="0"/>
                <w:szCs w:val="21"/>
              </w:rPr>
              <w:t>选项</w:t>
            </w:r>
          </w:p>
        </w:tc>
      </w:tr>
      <w:tr w:rsidR="00D3335D" w:rsidTr="00D3335D">
        <w:trPr>
          <w:trHeight w:val="400"/>
        </w:trPr>
        <w:tc>
          <w:tcPr>
            <w:tcW w:w="572" w:type="dxa"/>
            <w:vMerge w:val="restart"/>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line="280" w:lineRule="exact"/>
              <w:jc w:val="center"/>
              <w:rPr>
                <w:rFonts w:ascii="宋体" w:hAnsi="宋体" w:cs="宋体"/>
                <w:szCs w:val="21"/>
              </w:rPr>
            </w:pPr>
            <w:r>
              <w:rPr>
                <w:rFonts w:ascii="宋体" w:hAnsi="宋体" w:cs="宋体" w:hint="eastAsia"/>
                <w:szCs w:val="21"/>
              </w:rPr>
              <w:t>工作素质</w:t>
            </w:r>
          </w:p>
        </w:tc>
        <w:tc>
          <w:tcPr>
            <w:tcW w:w="3945" w:type="dxa"/>
            <w:gridSpan w:val="4"/>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ind w:leftChars="-17" w:left="-36"/>
              <w:jc w:val="both"/>
              <w:rPr>
                <w:sz w:val="18"/>
                <w:szCs w:val="18"/>
              </w:rPr>
            </w:pPr>
            <w:r>
              <w:rPr>
                <w:rFonts w:hint="eastAsia"/>
                <w:sz w:val="18"/>
                <w:szCs w:val="18"/>
              </w:rPr>
              <w:t>（1）经常保持高水准，极少出错</w:t>
            </w:r>
          </w:p>
        </w:tc>
        <w:tc>
          <w:tcPr>
            <w:tcW w:w="552" w:type="dxa"/>
            <w:tcBorders>
              <w:top w:val="single" w:sz="4" w:space="0" w:color="auto"/>
              <w:left w:val="single" w:sz="4" w:space="0" w:color="auto"/>
              <w:bottom w:val="single" w:sz="4" w:space="0" w:color="auto"/>
              <w:right w:val="double" w:sz="4" w:space="0" w:color="auto"/>
            </w:tcBorders>
            <w:vAlign w:val="center"/>
          </w:tcPr>
          <w:p w:rsidR="00D3335D" w:rsidRDefault="00D3335D">
            <w:pPr>
              <w:pStyle w:val="a4"/>
              <w:spacing w:before="0" w:beforeAutospacing="0" w:after="0" w:afterAutospacing="0" w:line="280" w:lineRule="exact"/>
              <w:jc w:val="both"/>
              <w:rPr>
                <w:sz w:val="18"/>
                <w:szCs w:val="18"/>
              </w:rPr>
            </w:pPr>
          </w:p>
        </w:tc>
        <w:tc>
          <w:tcPr>
            <w:tcW w:w="479" w:type="dxa"/>
            <w:vMerge w:val="restart"/>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line="280" w:lineRule="exact"/>
              <w:jc w:val="center"/>
              <w:rPr>
                <w:rFonts w:ascii="宋体" w:hAnsi="宋体" w:cs="宋体"/>
                <w:szCs w:val="21"/>
              </w:rPr>
            </w:pPr>
            <w:r>
              <w:rPr>
                <w:rFonts w:ascii="宋体" w:hAnsi="宋体" w:cs="宋体" w:hint="eastAsia"/>
                <w:szCs w:val="21"/>
              </w:rPr>
              <w:t>主动性</w:t>
            </w:r>
          </w:p>
        </w:tc>
        <w:tc>
          <w:tcPr>
            <w:tcW w:w="2840" w:type="dxa"/>
            <w:gridSpan w:val="3"/>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ind w:leftChars="-17" w:left="-36"/>
              <w:jc w:val="both"/>
              <w:rPr>
                <w:sz w:val="18"/>
                <w:szCs w:val="18"/>
              </w:rPr>
            </w:pPr>
            <w:r>
              <w:rPr>
                <w:rFonts w:hint="eastAsia"/>
                <w:sz w:val="18"/>
                <w:szCs w:val="18"/>
              </w:rPr>
              <w:t>（1）工作有重点并出色完成任务</w:t>
            </w:r>
          </w:p>
        </w:tc>
        <w:tc>
          <w:tcPr>
            <w:tcW w:w="540" w:type="dxa"/>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r>
      <w:tr w:rsidR="00D3335D" w:rsidTr="00D3335D">
        <w:trPr>
          <w:trHeight w:val="400"/>
        </w:trPr>
        <w:tc>
          <w:tcPr>
            <w:tcW w:w="892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3945" w:type="dxa"/>
            <w:gridSpan w:val="4"/>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ind w:leftChars="-17" w:left="-36"/>
              <w:jc w:val="both"/>
              <w:rPr>
                <w:sz w:val="18"/>
                <w:szCs w:val="18"/>
              </w:rPr>
            </w:pPr>
            <w:r>
              <w:rPr>
                <w:rFonts w:hint="eastAsia"/>
                <w:sz w:val="18"/>
                <w:szCs w:val="18"/>
              </w:rPr>
              <w:t>（2）通常保持良好水准，偶尔出错</w:t>
            </w:r>
          </w:p>
        </w:tc>
        <w:tc>
          <w:tcPr>
            <w:tcW w:w="552" w:type="dxa"/>
            <w:tcBorders>
              <w:top w:val="single" w:sz="4" w:space="0" w:color="auto"/>
              <w:left w:val="single" w:sz="4" w:space="0" w:color="auto"/>
              <w:bottom w:val="single" w:sz="4" w:space="0" w:color="auto"/>
              <w:right w:val="double" w:sz="4" w:space="0" w:color="auto"/>
            </w:tcBorders>
            <w:vAlign w:val="center"/>
          </w:tcPr>
          <w:p w:rsidR="00D3335D" w:rsidRDefault="00D3335D">
            <w:pPr>
              <w:pStyle w:val="a4"/>
              <w:spacing w:before="0" w:beforeAutospacing="0" w:after="0" w:afterAutospacing="0" w:line="280" w:lineRule="exact"/>
              <w:jc w:val="both"/>
              <w:rPr>
                <w:sz w:val="18"/>
                <w:szCs w:val="18"/>
              </w:rPr>
            </w:pPr>
          </w:p>
        </w:tc>
        <w:tc>
          <w:tcPr>
            <w:tcW w:w="479" w:type="dxa"/>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2840" w:type="dxa"/>
            <w:gridSpan w:val="3"/>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ind w:leftChars="-17" w:left="-36"/>
              <w:jc w:val="both"/>
              <w:rPr>
                <w:sz w:val="18"/>
                <w:szCs w:val="18"/>
              </w:rPr>
            </w:pPr>
            <w:r>
              <w:rPr>
                <w:rFonts w:hint="eastAsia"/>
                <w:sz w:val="18"/>
                <w:szCs w:val="18"/>
              </w:rPr>
              <w:t>（2）能独立工作而很少等候指示</w:t>
            </w:r>
          </w:p>
        </w:tc>
        <w:tc>
          <w:tcPr>
            <w:tcW w:w="540" w:type="dxa"/>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r>
      <w:tr w:rsidR="00D3335D" w:rsidTr="00D3335D">
        <w:trPr>
          <w:trHeight w:val="400"/>
        </w:trPr>
        <w:tc>
          <w:tcPr>
            <w:tcW w:w="892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3945" w:type="dxa"/>
            <w:gridSpan w:val="4"/>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ind w:leftChars="-17" w:left="-36"/>
              <w:jc w:val="both"/>
              <w:rPr>
                <w:sz w:val="18"/>
                <w:szCs w:val="18"/>
              </w:rPr>
            </w:pPr>
            <w:r>
              <w:rPr>
                <w:rFonts w:hint="eastAsia"/>
                <w:sz w:val="18"/>
                <w:szCs w:val="18"/>
              </w:rPr>
              <w:t>（3）水准尚好，但需经常指导、督促</w:t>
            </w:r>
          </w:p>
        </w:tc>
        <w:tc>
          <w:tcPr>
            <w:tcW w:w="552" w:type="dxa"/>
            <w:tcBorders>
              <w:top w:val="single" w:sz="4" w:space="0" w:color="auto"/>
              <w:left w:val="single" w:sz="4" w:space="0" w:color="auto"/>
              <w:bottom w:val="single" w:sz="4" w:space="0" w:color="auto"/>
              <w:right w:val="double" w:sz="4" w:space="0" w:color="auto"/>
            </w:tcBorders>
            <w:vAlign w:val="center"/>
          </w:tcPr>
          <w:p w:rsidR="00D3335D" w:rsidRDefault="00D3335D">
            <w:pPr>
              <w:pStyle w:val="a4"/>
              <w:spacing w:before="0" w:beforeAutospacing="0" w:after="0" w:afterAutospacing="0" w:line="280" w:lineRule="exact"/>
              <w:jc w:val="both"/>
              <w:rPr>
                <w:sz w:val="18"/>
                <w:szCs w:val="18"/>
              </w:rPr>
            </w:pPr>
          </w:p>
        </w:tc>
        <w:tc>
          <w:tcPr>
            <w:tcW w:w="479" w:type="dxa"/>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2840" w:type="dxa"/>
            <w:gridSpan w:val="3"/>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ind w:leftChars="-17" w:left="-36"/>
              <w:jc w:val="both"/>
              <w:rPr>
                <w:sz w:val="18"/>
                <w:szCs w:val="18"/>
              </w:rPr>
            </w:pPr>
            <w:r>
              <w:rPr>
                <w:rFonts w:hint="eastAsia"/>
                <w:sz w:val="18"/>
                <w:szCs w:val="18"/>
              </w:rPr>
              <w:t>（3）经常依赖上司指示，无主见</w:t>
            </w:r>
          </w:p>
        </w:tc>
        <w:tc>
          <w:tcPr>
            <w:tcW w:w="540" w:type="dxa"/>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r>
      <w:tr w:rsidR="00D3335D" w:rsidTr="00D3335D">
        <w:trPr>
          <w:trHeight w:val="400"/>
        </w:trPr>
        <w:tc>
          <w:tcPr>
            <w:tcW w:w="892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3945" w:type="dxa"/>
            <w:gridSpan w:val="4"/>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ind w:leftChars="-17" w:left="-36"/>
              <w:jc w:val="both"/>
              <w:rPr>
                <w:sz w:val="18"/>
                <w:szCs w:val="18"/>
              </w:rPr>
            </w:pPr>
            <w:r>
              <w:rPr>
                <w:rFonts w:hint="eastAsia"/>
                <w:sz w:val="18"/>
                <w:szCs w:val="18"/>
              </w:rPr>
              <w:t>（4）经常出错，实难委以重任</w:t>
            </w:r>
          </w:p>
        </w:tc>
        <w:tc>
          <w:tcPr>
            <w:tcW w:w="552" w:type="dxa"/>
            <w:tcBorders>
              <w:top w:val="single" w:sz="4" w:space="0" w:color="auto"/>
              <w:left w:val="single" w:sz="4" w:space="0" w:color="auto"/>
              <w:bottom w:val="single" w:sz="4" w:space="0" w:color="auto"/>
              <w:right w:val="double" w:sz="4" w:space="0" w:color="auto"/>
            </w:tcBorders>
            <w:vAlign w:val="center"/>
          </w:tcPr>
          <w:p w:rsidR="00D3335D" w:rsidRDefault="00D3335D">
            <w:pPr>
              <w:pStyle w:val="a4"/>
              <w:spacing w:before="0" w:beforeAutospacing="0" w:after="0" w:afterAutospacing="0" w:line="280" w:lineRule="exact"/>
              <w:jc w:val="both"/>
              <w:rPr>
                <w:sz w:val="18"/>
                <w:szCs w:val="18"/>
              </w:rPr>
            </w:pPr>
          </w:p>
        </w:tc>
        <w:tc>
          <w:tcPr>
            <w:tcW w:w="479" w:type="dxa"/>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2840" w:type="dxa"/>
            <w:gridSpan w:val="3"/>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ind w:leftChars="-17" w:left="-36"/>
              <w:jc w:val="both"/>
              <w:rPr>
                <w:sz w:val="18"/>
                <w:szCs w:val="18"/>
              </w:rPr>
            </w:pPr>
            <w:r>
              <w:rPr>
                <w:rFonts w:hint="eastAsia"/>
                <w:sz w:val="18"/>
                <w:szCs w:val="18"/>
              </w:rPr>
              <w:t>（4）只能完成指令性工作</w:t>
            </w:r>
          </w:p>
        </w:tc>
        <w:tc>
          <w:tcPr>
            <w:tcW w:w="540" w:type="dxa"/>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r>
      <w:tr w:rsidR="00D3335D" w:rsidTr="00D3335D">
        <w:trPr>
          <w:trHeight w:val="400"/>
        </w:trPr>
        <w:tc>
          <w:tcPr>
            <w:tcW w:w="572" w:type="dxa"/>
            <w:vMerge w:val="restart"/>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line="280" w:lineRule="exact"/>
              <w:jc w:val="center"/>
              <w:rPr>
                <w:rFonts w:ascii="宋体" w:hAnsi="宋体" w:cs="宋体"/>
                <w:szCs w:val="21"/>
              </w:rPr>
            </w:pPr>
            <w:r>
              <w:rPr>
                <w:rFonts w:ascii="宋体" w:hAnsi="宋体" w:cs="宋体" w:hint="eastAsia"/>
                <w:szCs w:val="21"/>
              </w:rPr>
              <w:t>工作效率</w:t>
            </w:r>
          </w:p>
        </w:tc>
        <w:tc>
          <w:tcPr>
            <w:tcW w:w="3945" w:type="dxa"/>
            <w:gridSpan w:val="4"/>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ind w:leftChars="-17" w:left="-36"/>
              <w:jc w:val="both"/>
              <w:rPr>
                <w:sz w:val="18"/>
                <w:szCs w:val="18"/>
              </w:rPr>
            </w:pPr>
            <w:r>
              <w:rPr>
                <w:rFonts w:hint="eastAsia"/>
                <w:sz w:val="18"/>
                <w:szCs w:val="18"/>
              </w:rPr>
              <w:t>（1）效率极高</w:t>
            </w:r>
          </w:p>
        </w:tc>
        <w:tc>
          <w:tcPr>
            <w:tcW w:w="552" w:type="dxa"/>
            <w:tcBorders>
              <w:top w:val="single" w:sz="4" w:space="0" w:color="auto"/>
              <w:left w:val="single" w:sz="4" w:space="0" w:color="auto"/>
              <w:bottom w:val="single" w:sz="4" w:space="0" w:color="auto"/>
              <w:right w:val="double" w:sz="4" w:space="0" w:color="auto"/>
            </w:tcBorders>
            <w:vAlign w:val="center"/>
          </w:tcPr>
          <w:p w:rsidR="00D3335D" w:rsidRDefault="00D3335D">
            <w:pPr>
              <w:pStyle w:val="a4"/>
              <w:spacing w:before="0" w:beforeAutospacing="0" w:after="0" w:afterAutospacing="0" w:line="280" w:lineRule="exact"/>
              <w:jc w:val="both"/>
              <w:rPr>
                <w:sz w:val="18"/>
                <w:szCs w:val="18"/>
              </w:rPr>
            </w:pPr>
          </w:p>
        </w:tc>
        <w:tc>
          <w:tcPr>
            <w:tcW w:w="479" w:type="dxa"/>
            <w:vMerge w:val="restart"/>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line="280" w:lineRule="exact"/>
              <w:jc w:val="center"/>
              <w:rPr>
                <w:rFonts w:ascii="宋体" w:hAnsi="宋体" w:cs="宋体"/>
                <w:color w:val="0000FF"/>
                <w:szCs w:val="21"/>
              </w:rPr>
            </w:pPr>
            <w:r>
              <w:rPr>
                <w:rFonts w:ascii="宋体" w:hAnsi="宋体" w:cs="宋体" w:hint="eastAsia"/>
                <w:szCs w:val="21"/>
              </w:rPr>
              <w:t>工作态度</w:t>
            </w:r>
          </w:p>
        </w:tc>
        <w:tc>
          <w:tcPr>
            <w:tcW w:w="2840" w:type="dxa"/>
            <w:gridSpan w:val="3"/>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ind w:leftChars="-17" w:left="-36"/>
              <w:jc w:val="both"/>
              <w:rPr>
                <w:color w:val="0000FF"/>
                <w:sz w:val="18"/>
                <w:szCs w:val="18"/>
              </w:rPr>
            </w:pPr>
            <w:r>
              <w:rPr>
                <w:rFonts w:hint="eastAsia"/>
                <w:sz w:val="18"/>
                <w:szCs w:val="18"/>
              </w:rPr>
              <w:t>（1）热心工作</w:t>
            </w:r>
          </w:p>
        </w:tc>
        <w:tc>
          <w:tcPr>
            <w:tcW w:w="540" w:type="dxa"/>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color w:val="0000FF"/>
                <w:szCs w:val="21"/>
              </w:rPr>
            </w:pPr>
          </w:p>
        </w:tc>
      </w:tr>
      <w:tr w:rsidR="00D3335D" w:rsidTr="00D3335D">
        <w:trPr>
          <w:trHeight w:val="400"/>
        </w:trPr>
        <w:tc>
          <w:tcPr>
            <w:tcW w:w="892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3945" w:type="dxa"/>
            <w:gridSpan w:val="4"/>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ind w:leftChars="-17" w:left="-36"/>
              <w:jc w:val="both"/>
              <w:rPr>
                <w:sz w:val="18"/>
                <w:szCs w:val="18"/>
              </w:rPr>
            </w:pPr>
            <w:r>
              <w:rPr>
                <w:rFonts w:hint="eastAsia"/>
                <w:sz w:val="18"/>
                <w:szCs w:val="18"/>
              </w:rPr>
              <w:t>（2）效率一般</w:t>
            </w:r>
          </w:p>
        </w:tc>
        <w:tc>
          <w:tcPr>
            <w:tcW w:w="552" w:type="dxa"/>
            <w:tcBorders>
              <w:top w:val="single" w:sz="4" w:space="0" w:color="auto"/>
              <w:left w:val="single" w:sz="4" w:space="0" w:color="auto"/>
              <w:bottom w:val="single" w:sz="4" w:space="0" w:color="auto"/>
              <w:right w:val="double" w:sz="4" w:space="0" w:color="auto"/>
            </w:tcBorders>
            <w:vAlign w:val="center"/>
          </w:tcPr>
          <w:p w:rsidR="00D3335D" w:rsidRDefault="00D3335D">
            <w:pPr>
              <w:pStyle w:val="a4"/>
              <w:spacing w:before="0" w:beforeAutospacing="0" w:after="0" w:afterAutospacing="0" w:line="280" w:lineRule="exact"/>
              <w:jc w:val="both"/>
              <w:rPr>
                <w:sz w:val="18"/>
                <w:szCs w:val="18"/>
              </w:rPr>
            </w:pPr>
          </w:p>
        </w:tc>
        <w:tc>
          <w:tcPr>
            <w:tcW w:w="479" w:type="dxa"/>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color w:val="0000FF"/>
                <w:szCs w:val="21"/>
              </w:rPr>
            </w:pPr>
          </w:p>
        </w:tc>
        <w:tc>
          <w:tcPr>
            <w:tcW w:w="2840" w:type="dxa"/>
            <w:gridSpan w:val="3"/>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ind w:leftChars="-17" w:left="-36"/>
              <w:jc w:val="both"/>
              <w:rPr>
                <w:color w:val="0000FF"/>
                <w:sz w:val="18"/>
                <w:szCs w:val="18"/>
              </w:rPr>
            </w:pPr>
            <w:r>
              <w:rPr>
                <w:rFonts w:hint="eastAsia"/>
                <w:sz w:val="18"/>
                <w:szCs w:val="18"/>
              </w:rPr>
              <w:t>（2）乐于工作</w:t>
            </w:r>
          </w:p>
        </w:tc>
        <w:tc>
          <w:tcPr>
            <w:tcW w:w="540" w:type="dxa"/>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color w:val="0000FF"/>
                <w:szCs w:val="21"/>
              </w:rPr>
            </w:pPr>
          </w:p>
        </w:tc>
      </w:tr>
      <w:tr w:rsidR="00D3335D" w:rsidTr="00D3335D">
        <w:trPr>
          <w:trHeight w:val="400"/>
        </w:trPr>
        <w:tc>
          <w:tcPr>
            <w:tcW w:w="892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3945" w:type="dxa"/>
            <w:gridSpan w:val="4"/>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ind w:leftChars="-17" w:left="-36"/>
              <w:jc w:val="both"/>
              <w:rPr>
                <w:sz w:val="18"/>
                <w:szCs w:val="18"/>
              </w:rPr>
            </w:pPr>
            <w:r>
              <w:rPr>
                <w:rFonts w:hint="eastAsia"/>
                <w:sz w:val="18"/>
                <w:szCs w:val="18"/>
              </w:rPr>
              <w:t>（3）效率低，工作</w:t>
            </w:r>
            <w:proofErr w:type="gramStart"/>
            <w:r>
              <w:rPr>
                <w:rFonts w:hint="eastAsia"/>
                <w:sz w:val="18"/>
                <w:szCs w:val="18"/>
              </w:rPr>
              <w:t>不</w:t>
            </w:r>
            <w:proofErr w:type="gramEnd"/>
            <w:r>
              <w:rPr>
                <w:rFonts w:hint="eastAsia"/>
                <w:sz w:val="18"/>
                <w:szCs w:val="18"/>
              </w:rPr>
              <w:t>误期</w:t>
            </w:r>
          </w:p>
        </w:tc>
        <w:tc>
          <w:tcPr>
            <w:tcW w:w="552" w:type="dxa"/>
            <w:tcBorders>
              <w:top w:val="single" w:sz="4" w:space="0" w:color="auto"/>
              <w:left w:val="single" w:sz="4" w:space="0" w:color="auto"/>
              <w:bottom w:val="single" w:sz="4" w:space="0" w:color="auto"/>
              <w:right w:val="double" w:sz="4" w:space="0" w:color="auto"/>
            </w:tcBorders>
            <w:vAlign w:val="center"/>
          </w:tcPr>
          <w:p w:rsidR="00D3335D" w:rsidRDefault="00D3335D">
            <w:pPr>
              <w:pStyle w:val="a4"/>
              <w:spacing w:before="0" w:beforeAutospacing="0" w:after="0" w:afterAutospacing="0" w:line="280" w:lineRule="exact"/>
              <w:jc w:val="both"/>
              <w:rPr>
                <w:sz w:val="18"/>
                <w:szCs w:val="18"/>
              </w:rPr>
            </w:pPr>
          </w:p>
        </w:tc>
        <w:tc>
          <w:tcPr>
            <w:tcW w:w="479" w:type="dxa"/>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color w:val="0000FF"/>
                <w:szCs w:val="21"/>
              </w:rPr>
            </w:pPr>
          </w:p>
        </w:tc>
        <w:tc>
          <w:tcPr>
            <w:tcW w:w="2840" w:type="dxa"/>
            <w:gridSpan w:val="3"/>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ind w:leftChars="-17" w:left="-36"/>
              <w:jc w:val="both"/>
              <w:rPr>
                <w:color w:val="0000FF"/>
                <w:sz w:val="18"/>
                <w:szCs w:val="18"/>
              </w:rPr>
            </w:pPr>
            <w:r>
              <w:rPr>
                <w:rFonts w:hint="eastAsia"/>
                <w:sz w:val="18"/>
                <w:szCs w:val="18"/>
              </w:rPr>
              <w:t>（3）缺乏热诚</w:t>
            </w:r>
          </w:p>
        </w:tc>
        <w:tc>
          <w:tcPr>
            <w:tcW w:w="540" w:type="dxa"/>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color w:val="0000FF"/>
                <w:szCs w:val="21"/>
              </w:rPr>
            </w:pPr>
          </w:p>
        </w:tc>
      </w:tr>
      <w:tr w:rsidR="00D3335D" w:rsidTr="00D3335D">
        <w:trPr>
          <w:trHeight w:val="400"/>
        </w:trPr>
        <w:tc>
          <w:tcPr>
            <w:tcW w:w="892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3945" w:type="dxa"/>
            <w:gridSpan w:val="4"/>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ind w:leftChars="-17" w:left="-36"/>
              <w:jc w:val="both"/>
              <w:rPr>
                <w:sz w:val="18"/>
                <w:szCs w:val="18"/>
              </w:rPr>
            </w:pPr>
            <w:r>
              <w:rPr>
                <w:rFonts w:hint="eastAsia"/>
                <w:sz w:val="18"/>
                <w:szCs w:val="18"/>
              </w:rPr>
              <w:t>（4）效率差</w:t>
            </w:r>
          </w:p>
        </w:tc>
        <w:tc>
          <w:tcPr>
            <w:tcW w:w="552" w:type="dxa"/>
            <w:tcBorders>
              <w:top w:val="single" w:sz="4" w:space="0" w:color="auto"/>
              <w:left w:val="single" w:sz="4" w:space="0" w:color="auto"/>
              <w:bottom w:val="single" w:sz="4" w:space="0" w:color="auto"/>
              <w:right w:val="double" w:sz="4" w:space="0" w:color="auto"/>
            </w:tcBorders>
            <w:vAlign w:val="center"/>
          </w:tcPr>
          <w:p w:rsidR="00D3335D" w:rsidRDefault="00D3335D">
            <w:pPr>
              <w:pStyle w:val="a4"/>
              <w:spacing w:before="0" w:beforeAutospacing="0" w:after="0" w:afterAutospacing="0" w:line="280" w:lineRule="exact"/>
              <w:jc w:val="both"/>
              <w:rPr>
                <w:sz w:val="18"/>
                <w:szCs w:val="18"/>
              </w:rPr>
            </w:pPr>
          </w:p>
        </w:tc>
        <w:tc>
          <w:tcPr>
            <w:tcW w:w="479" w:type="dxa"/>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color w:val="0000FF"/>
                <w:szCs w:val="21"/>
              </w:rPr>
            </w:pPr>
          </w:p>
        </w:tc>
        <w:tc>
          <w:tcPr>
            <w:tcW w:w="2840" w:type="dxa"/>
            <w:gridSpan w:val="3"/>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ind w:leftChars="-18" w:left="-38"/>
              <w:jc w:val="both"/>
              <w:rPr>
                <w:color w:val="0000FF"/>
                <w:sz w:val="18"/>
                <w:szCs w:val="18"/>
              </w:rPr>
            </w:pPr>
            <w:r>
              <w:rPr>
                <w:rFonts w:hint="eastAsia"/>
                <w:sz w:val="18"/>
                <w:szCs w:val="18"/>
              </w:rPr>
              <w:t>（4）态度恶劣</w:t>
            </w:r>
          </w:p>
        </w:tc>
        <w:tc>
          <w:tcPr>
            <w:tcW w:w="540" w:type="dxa"/>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color w:val="0000FF"/>
                <w:szCs w:val="21"/>
              </w:rPr>
            </w:pPr>
          </w:p>
        </w:tc>
      </w:tr>
      <w:tr w:rsidR="00D3335D" w:rsidTr="00D3335D">
        <w:trPr>
          <w:trHeight w:val="118"/>
        </w:trPr>
        <w:tc>
          <w:tcPr>
            <w:tcW w:w="572" w:type="dxa"/>
            <w:vMerge w:val="restart"/>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line="280" w:lineRule="exact"/>
              <w:jc w:val="center"/>
              <w:rPr>
                <w:rFonts w:ascii="宋体" w:hAnsi="宋体" w:cs="宋体"/>
                <w:szCs w:val="21"/>
              </w:rPr>
            </w:pPr>
            <w:r>
              <w:rPr>
                <w:rFonts w:ascii="宋体" w:hAnsi="宋体" w:cs="宋体" w:hint="eastAsia"/>
                <w:szCs w:val="21"/>
              </w:rPr>
              <w:t>合作性</w:t>
            </w:r>
          </w:p>
        </w:tc>
        <w:tc>
          <w:tcPr>
            <w:tcW w:w="3945" w:type="dxa"/>
            <w:gridSpan w:val="4"/>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ind w:leftChars="-17" w:left="-36"/>
              <w:jc w:val="both"/>
              <w:rPr>
                <w:sz w:val="18"/>
                <w:szCs w:val="18"/>
              </w:rPr>
            </w:pPr>
            <w:r>
              <w:rPr>
                <w:rFonts w:hint="eastAsia"/>
                <w:sz w:val="18"/>
                <w:szCs w:val="18"/>
              </w:rPr>
              <w:t>（1）极具合作精神，能虚心接受他人的意见</w:t>
            </w:r>
          </w:p>
        </w:tc>
        <w:tc>
          <w:tcPr>
            <w:tcW w:w="552" w:type="dxa"/>
            <w:tcBorders>
              <w:top w:val="single" w:sz="4" w:space="0" w:color="auto"/>
              <w:left w:val="single" w:sz="4" w:space="0" w:color="auto"/>
              <w:bottom w:val="single" w:sz="4" w:space="0" w:color="auto"/>
              <w:right w:val="double" w:sz="4" w:space="0" w:color="auto"/>
            </w:tcBorders>
            <w:vAlign w:val="center"/>
          </w:tcPr>
          <w:p w:rsidR="00D3335D" w:rsidRDefault="00D3335D">
            <w:pPr>
              <w:pStyle w:val="a4"/>
              <w:spacing w:before="0" w:beforeAutospacing="0" w:after="0" w:afterAutospacing="0" w:line="280" w:lineRule="exact"/>
              <w:jc w:val="both"/>
              <w:rPr>
                <w:sz w:val="18"/>
                <w:szCs w:val="18"/>
              </w:rPr>
            </w:pPr>
          </w:p>
        </w:tc>
        <w:tc>
          <w:tcPr>
            <w:tcW w:w="479" w:type="dxa"/>
            <w:vMerge w:val="restart"/>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line="280" w:lineRule="exact"/>
              <w:jc w:val="center"/>
              <w:rPr>
                <w:rFonts w:ascii="宋体" w:hAnsi="宋体" w:cs="宋体"/>
                <w:szCs w:val="21"/>
              </w:rPr>
            </w:pPr>
            <w:r>
              <w:rPr>
                <w:rFonts w:ascii="宋体" w:hAnsi="宋体" w:cs="宋体" w:hint="eastAsia"/>
                <w:szCs w:val="21"/>
              </w:rPr>
              <w:t>责任感</w:t>
            </w:r>
          </w:p>
        </w:tc>
        <w:tc>
          <w:tcPr>
            <w:tcW w:w="2840" w:type="dxa"/>
            <w:gridSpan w:val="3"/>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ind w:leftChars="-17" w:left="-36"/>
              <w:jc w:val="both"/>
              <w:rPr>
                <w:sz w:val="18"/>
                <w:szCs w:val="18"/>
              </w:rPr>
            </w:pPr>
            <w:r>
              <w:rPr>
                <w:rFonts w:hint="eastAsia"/>
                <w:sz w:val="18"/>
                <w:szCs w:val="18"/>
              </w:rPr>
              <w:t>（1）责任感强，能圆满完成任务，可放心交付工作</w:t>
            </w:r>
          </w:p>
        </w:tc>
        <w:tc>
          <w:tcPr>
            <w:tcW w:w="540" w:type="dxa"/>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r>
      <w:tr w:rsidR="00D3335D" w:rsidTr="00D3335D">
        <w:trPr>
          <w:trHeight w:val="167"/>
        </w:trPr>
        <w:tc>
          <w:tcPr>
            <w:tcW w:w="892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3945" w:type="dxa"/>
            <w:gridSpan w:val="4"/>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ind w:leftChars="-17" w:left="-36"/>
              <w:jc w:val="both"/>
              <w:rPr>
                <w:sz w:val="18"/>
                <w:szCs w:val="18"/>
              </w:rPr>
            </w:pPr>
            <w:r>
              <w:rPr>
                <w:rFonts w:hint="eastAsia"/>
                <w:sz w:val="18"/>
                <w:szCs w:val="18"/>
              </w:rPr>
              <w:t>（2）有良好的合作精神，愿意接受他人的意见</w:t>
            </w:r>
          </w:p>
        </w:tc>
        <w:tc>
          <w:tcPr>
            <w:tcW w:w="552" w:type="dxa"/>
            <w:tcBorders>
              <w:top w:val="single" w:sz="4" w:space="0" w:color="auto"/>
              <w:left w:val="single" w:sz="4" w:space="0" w:color="auto"/>
              <w:bottom w:val="single" w:sz="4" w:space="0" w:color="auto"/>
              <w:right w:val="double" w:sz="4" w:space="0" w:color="auto"/>
            </w:tcBorders>
            <w:vAlign w:val="center"/>
          </w:tcPr>
          <w:p w:rsidR="00D3335D" w:rsidRDefault="00D3335D">
            <w:pPr>
              <w:pStyle w:val="a4"/>
              <w:spacing w:before="0" w:beforeAutospacing="0" w:after="0" w:afterAutospacing="0" w:line="280" w:lineRule="exact"/>
              <w:jc w:val="both"/>
              <w:rPr>
                <w:sz w:val="18"/>
                <w:szCs w:val="18"/>
              </w:rPr>
            </w:pPr>
          </w:p>
        </w:tc>
        <w:tc>
          <w:tcPr>
            <w:tcW w:w="479" w:type="dxa"/>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2840" w:type="dxa"/>
            <w:gridSpan w:val="3"/>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ind w:leftChars="-17" w:left="-36"/>
              <w:jc w:val="both"/>
              <w:rPr>
                <w:sz w:val="18"/>
                <w:szCs w:val="18"/>
              </w:rPr>
            </w:pPr>
            <w:r>
              <w:rPr>
                <w:rFonts w:hint="eastAsia"/>
                <w:sz w:val="18"/>
                <w:szCs w:val="18"/>
              </w:rPr>
              <w:t>（2）有责任感，能顺利完成任务，可交付工作</w:t>
            </w:r>
          </w:p>
        </w:tc>
        <w:tc>
          <w:tcPr>
            <w:tcW w:w="540" w:type="dxa"/>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r>
      <w:tr w:rsidR="00D3335D" w:rsidTr="00D3335D">
        <w:trPr>
          <w:trHeight w:val="450"/>
        </w:trPr>
        <w:tc>
          <w:tcPr>
            <w:tcW w:w="892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3945" w:type="dxa"/>
            <w:gridSpan w:val="4"/>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ind w:leftChars="-17" w:left="-36"/>
              <w:jc w:val="both"/>
              <w:rPr>
                <w:sz w:val="18"/>
                <w:szCs w:val="18"/>
              </w:rPr>
            </w:pPr>
            <w:r>
              <w:rPr>
                <w:rFonts w:hint="eastAsia"/>
                <w:sz w:val="18"/>
                <w:szCs w:val="18"/>
              </w:rPr>
              <w:t>（3）维持一般合作关系，对他人的意见不抗拒</w:t>
            </w:r>
          </w:p>
        </w:tc>
        <w:tc>
          <w:tcPr>
            <w:tcW w:w="552" w:type="dxa"/>
            <w:tcBorders>
              <w:top w:val="single" w:sz="4" w:space="0" w:color="auto"/>
              <w:left w:val="single" w:sz="4" w:space="0" w:color="auto"/>
              <w:bottom w:val="single" w:sz="4" w:space="0" w:color="auto"/>
              <w:right w:val="double" w:sz="4" w:space="0" w:color="auto"/>
            </w:tcBorders>
            <w:vAlign w:val="center"/>
          </w:tcPr>
          <w:p w:rsidR="00D3335D" w:rsidRDefault="00D3335D">
            <w:pPr>
              <w:pStyle w:val="a4"/>
              <w:spacing w:before="0" w:beforeAutospacing="0" w:after="0" w:afterAutospacing="0" w:line="280" w:lineRule="exact"/>
              <w:jc w:val="both"/>
              <w:rPr>
                <w:sz w:val="18"/>
                <w:szCs w:val="18"/>
              </w:rPr>
            </w:pPr>
          </w:p>
        </w:tc>
        <w:tc>
          <w:tcPr>
            <w:tcW w:w="479" w:type="dxa"/>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2840" w:type="dxa"/>
            <w:gridSpan w:val="3"/>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ind w:leftChars="-17" w:left="-36"/>
              <w:jc w:val="both"/>
              <w:rPr>
                <w:sz w:val="18"/>
                <w:szCs w:val="18"/>
              </w:rPr>
            </w:pPr>
            <w:r>
              <w:rPr>
                <w:rFonts w:hint="eastAsia"/>
                <w:sz w:val="18"/>
                <w:szCs w:val="18"/>
              </w:rPr>
              <w:t>（3）尚有责任感，能如期完成任务</w:t>
            </w:r>
          </w:p>
        </w:tc>
        <w:tc>
          <w:tcPr>
            <w:tcW w:w="540" w:type="dxa"/>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r>
      <w:tr w:rsidR="00D3335D" w:rsidTr="00D3335D">
        <w:trPr>
          <w:trHeight w:val="70"/>
        </w:trPr>
        <w:tc>
          <w:tcPr>
            <w:tcW w:w="892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3945" w:type="dxa"/>
            <w:gridSpan w:val="4"/>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ind w:leftChars="-17" w:left="-36"/>
              <w:jc w:val="both"/>
              <w:rPr>
                <w:sz w:val="18"/>
                <w:szCs w:val="18"/>
              </w:rPr>
            </w:pPr>
            <w:r>
              <w:rPr>
                <w:rFonts w:hint="eastAsia"/>
                <w:sz w:val="18"/>
                <w:szCs w:val="18"/>
              </w:rPr>
              <w:t>（4）缺乏合作精神，对他人的意见不感兴趣，甚至抗拒</w:t>
            </w:r>
          </w:p>
        </w:tc>
        <w:tc>
          <w:tcPr>
            <w:tcW w:w="552" w:type="dxa"/>
            <w:tcBorders>
              <w:top w:val="single" w:sz="4" w:space="0" w:color="auto"/>
              <w:left w:val="single" w:sz="4" w:space="0" w:color="auto"/>
              <w:bottom w:val="single" w:sz="4" w:space="0" w:color="auto"/>
              <w:right w:val="double" w:sz="4" w:space="0" w:color="auto"/>
            </w:tcBorders>
            <w:vAlign w:val="center"/>
          </w:tcPr>
          <w:p w:rsidR="00D3335D" w:rsidRDefault="00D3335D">
            <w:pPr>
              <w:pStyle w:val="a4"/>
              <w:spacing w:before="0" w:beforeAutospacing="0" w:after="0" w:afterAutospacing="0" w:line="280" w:lineRule="exact"/>
              <w:jc w:val="both"/>
              <w:rPr>
                <w:sz w:val="18"/>
                <w:szCs w:val="18"/>
              </w:rPr>
            </w:pPr>
          </w:p>
        </w:tc>
        <w:tc>
          <w:tcPr>
            <w:tcW w:w="479" w:type="dxa"/>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2840" w:type="dxa"/>
            <w:gridSpan w:val="3"/>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ind w:leftChars="-17" w:left="-36"/>
              <w:jc w:val="both"/>
              <w:rPr>
                <w:sz w:val="18"/>
                <w:szCs w:val="18"/>
              </w:rPr>
            </w:pPr>
            <w:r>
              <w:rPr>
                <w:rFonts w:hint="eastAsia"/>
                <w:sz w:val="18"/>
                <w:szCs w:val="18"/>
              </w:rPr>
              <w:t>（4）责任心不强，需有人督促方能完成任务</w:t>
            </w:r>
          </w:p>
        </w:tc>
        <w:tc>
          <w:tcPr>
            <w:tcW w:w="540" w:type="dxa"/>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r>
      <w:tr w:rsidR="00D3335D" w:rsidTr="00D3335D">
        <w:trPr>
          <w:trHeight w:val="435"/>
        </w:trPr>
        <w:tc>
          <w:tcPr>
            <w:tcW w:w="572" w:type="dxa"/>
            <w:vMerge w:val="restart"/>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line="280" w:lineRule="exact"/>
              <w:jc w:val="center"/>
              <w:rPr>
                <w:rFonts w:ascii="宋体" w:hAnsi="宋体" w:cs="宋体"/>
                <w:szCs w:val="21"/>
              </w:rPr>
            </w:pPr>
            <w:r>
              <w:rPr>
                <w:rFonts w:ascii="宋体" w:hAnsi="宋体" w:cs="宋体" w:hint="eastAsia"/>
                <w:szCs w:val="21"/>
              </w:rPr>
              <w:t>创造力</w:t>
            </w:r>
          </w:p>
        </w:tc>
        <w:tc>
          <w:tcPr>
            <w:tcW w:w="3945" w:type="dxa"/>
            <w:gridSpan w:val="4"/>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jc w:val="both"/>
              <w:rPr>
                <w:sz w:val="18"/>
                <w:szCs w:val="18"/>
              </w:rPr>
            </w:pPr>
            <w:r>
              <w:rPr>
                <w:rFonts w:hint="eastAsia"/>
                <w:sz w:val="18"/>
                <w:szCs w:val="18"/>
              </w:rPr>
              <w:t>（1）不断创新，</w:t>
            </w:r>
            <w:proofErr w:type="gramStart"/>
            <w:r>
              <w:rPr>
                <w:rFonts w:hint="eastAsia"/>
                <w:sz w:val="18"/>
                <w:szCs w:val="18"/>
              </w:rPr>
              <w:t>想像力</w:t>
            </w:r>
            <w:proofErr w:type="gramEnd"/>
            <w:r>
              <w:rPr>
                <w:rFonts w:hint="eastAsia"/>
                <w:sz w:val="18"/>
                <w:szCs w:val="18"/>
              </w:rPr>
              <w:t>极丰富</w:t>
            </w:r>
          </w:p>
        </w:tc>
        <w:tc>
          <w:tcPr>
            <w:tcW w:w="552" w:type="dxa"/>
            <w:tcBorders>
              <w:top w:val="single" w:sz="4" w:space="0" w:color="auto"/>
              <w:left w:val="single" w:sz="4" w:space="0" w:color="auto"/>
              <w:bottom w:val="single" w:sz="4" w:space="0" w:color="auto"/>
              <w:right w:val="double" w:sz="4" w:space="0" w:color="auto"/>
            </w:tcBorders>
            <w:vAlign w:val="center"/>
          </w:tcPr>
          <w:p w:rsidR="00D3335D" w:rsidRDefault="00D3335D">
            <w:pPr>
              <w:pStyle w:val="a4"/>
              <w:spacing w:before="0" w:beforeAutospacing="0" w:after="0" w:afterAutospacing="0" w:line="280" w:lineRule="exact"/>
              <w:jc w:val="both"/>
              <w:rPr>
                <w:sz w:val="18"/>
                <w:szCs w:val="18"/>
              </w:rPr>
            </w:pPr>
          </w:p>
        </w:tc>
        <w:tc>
          <w:tcPr>
            <w:tcW w:w="479" w:type="dxa"/>
            <w:vMerge w:val="restart"/>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line="280" w:lineRule="exact"/>
              <w:jc w:val="center"/>
              <w:rPr>
                <w:rFonts w:ascii="宋体" w:hAnsi="宋体" w:cs="宋体"/>
                <w:szCs w:val="21"/>
              </w:rPr>
            </w:pPr>
            <w:r>
              <w:rPr>
                <w:rFonts w:ascii="宋体" w:hAnsi="宋体" w:cs="宋体" w:hint="eastAsia"/>
                <w:szCs w:val="21"/>
              </w:rPr>
              <w:t>发展潜力</w:t>
            </w:r>
          </w:p>
        </w:tc>
        <w:tc>
          <w:tcPr>
            <w:tcW w:w="2840" w:type="dxa"/>
            <w:gridSpan w:val="3"/>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ind w:leftChars="-17" w:left="-36"/>
              <w:jc w:val="both"/>
              <w:rPr>
                <w:sz w:val="18"/>
                <w:szCs w:val="18"/>
              </w:rPr>
            </w:pPr>
            <w:r>
              <w:rPr>
                <w:rFonts w:hint="eastAsia"/>
                <w:sz w:val="18"/>
                <w:szCs w:val="18"/>
              </w:rPr>
              <w:t>（1）学识、涵养俱优，极具发展潜力</w:t>
            </w:r>
          </w:p>
        </w:tc>
        <w:tc>
          <w:tcPr>
            <w:tcW w:w="540" w:type="dxa"/>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r>
      <w:tr w:rsidR="00D3335D" w:rsidTr="00D3335D">
        <w:trPr>
          <w:trHeight w:val="435"/>
        </w:trPr>
        <w:tc>
          <w:tcPr>
            <w:tcW w:w="892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3945" w:type="dxa"/>
            <w:gridSpan w:val="4"/>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jc w:val="both"/>
              <w:rPr>
                <w:sz w:val="18"/>
                <w:szCs w:val="18"/>
              </w:rPr>
            </w:pPr>
            <w:r>
              <w:rPr>
                <w:rFonts w:hint="eastAsia"/>
                <w:sz w:val="18"/>
                <w:szCs w:val="18"/>
              </w:rPr>
              <w:t>（2）常有新的创意，</w:t>
            </w:r>
            <w:proofErr w:type="gramStart"/>
            <w:r>
              <w:rPr>
                <w:rFonts w:hint="eastAsia"/>
                <w:sz w:val="18"/>
                <w:szCs w:val="18"/>
              </w:rPr>
              <w:t>想像力</w:t>
            </w:r>
            <w:proofErr w:type="gramEnd"/>
            <w:r>
              <w:rPr>
                <w:rFonts w:hint="eastAsia"/>
                <w:sz w:val="18"/>
                <w:szCs w:val="18"/>
              </w:rPr>
              <w:t>强</w:t>
            </w:r>
          </w:p>
        </w:tc>
        <w:tc>
          <w:tcPr>
            <w:tcW w:w="552" w:type="dxa"/>
            <w:tcBorders>
              <w:top w:val="single" w:sz="4" w:space="0" w:color="auto"/>
              <w:left w:val="single" w:sz="4" w:space="0" w:color="auto"/>
              <w:bottom w:val="single" w:sz="4" w:space="0" w:color="auto"/>
              <w:right w:val="double" w:sz="4" w:space="0" w:color="auto"/>
            </w:tcBorders>
            <w:vAlign w:val="center"/>
          </w:tcPr>
          <w:p w:rsidR="00D3335D" w:rsidRDefault="00D3335D">
            <w:pPr>
              <w:pStyle w:val="a4"/>
              <w:spacing w:before="0" w:beforeAutospacing="0" w:after="0" w:afterAutospacing="0" w:line="280" w:lineRule="exact"/>
              <w:jc w:val="both"/>
              <w:rPr>
                <w:sz w:val="18"/>
                <w:szCs w:val="18"/>
              </w:rPr>
            </w:pPr>
          </w:p>
        </w:tc>
        <w:tc>
          <w:tcPr>
            <w:tcW w:w="479" w:type="dxa"/>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2840" w:type="dxa"/>
            <w:gridSpan w:val="3"/>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ind w:leftChars="-17" w:left="-36"/>
              <w:jc w:val="both"/>
              <w:rPr>
                <w:sz w:val="18"/>
                <w:szCs w:val="18"/>
              </w:rPr>
            </w:pPr>
            <w:r>
              <w:rPr>
                <w:rFonts w:hint="eastAsia"/>
                <w:sz w:val="18"/>
                <w:szCs w:val="18"/>
              </w:rPr>
              <w:t>（2）有相当学识、涵养，有发展潜力</w:t>
            </w:r>
          </w:p>
        </w:tc>
        <w:tc>
          <w:tcPr>
            <w:tcW w:w="540" w:type="dxa"/>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r>
      <w:tr w:rsidR="00D3335D" w:rsidTr="00D3335D">
        <w:trPr>
          <w:trHeight w:val="435"/>
        </w:trPr>
        <w:tc>
          <w:tcPr>
            <w:tcW w:w="892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3945" w:type="dxa"/>
            <w:gridSpan w:val="4"/>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jc w:val="both"/>
              <w:rPr>
                <w:sz w:val="18"/>
                <w:szCs w:val="18"/>
              </w:rPr>
            </w:pPr>
            <w:r>
              <w:rPr>
                <w:rFonts w:hint="eastAsia"/>
                <w:sz w:val="18"/>
                <w:szCs w:val="18"/>
              </w:rPr>
              <w:t>（3）</w:t>
            </w:r>
            <w:proofErr w:type="gramStart"/>
            <w:r>
              <w:rPr>
                <w:rFonts w:hint="eastAsia"/>
                <w:sz w:val="18"/>
                <w:szCs w:val="18"/>
              </w:rPr>
              <w:t>想像力</w:t>
            </w:r>
            <w:proofErr w:type="gramEnd"/>
            <w:r>
              <w:rPr>
                <w:rFonts w:hint="eastAsia"/>
                <w:sz w:val="18"/>
                <w:szCs w:val="18"/>
              </w:rPr>
              <w:t>一般，偶有新创意</w:t>
            </w:r>
          </w:p>
        </w:tc>
        <w:tc>
          <w:tcPr>
            <w:tcW w:w="552" w:type="dxa"/>
            <w:tcBorders>
              <w:top w:val="single" w:sz="4" w:space="0" w:color="auto"/>
              <w:left w:val="single" w:sz="4" w:space="0" w:color="auto"/>
              <w:bottom w:val="single" w:sz="4" w:space="0" w:color="auto"/>
              <w:right w:val="double" w:sz="4" w:space="0" w:color="auto"/>
            </w:tcBorders>
            <w:vAlign w:val="center"/>
          </w:tcPr>
          <w:p w:rsidR="00D3335D" w:rsidRDefault="00D3335D">
            <w:pPr>
              <w:pStyle w:val="a4"/>
              <w:spacing w:before="0" w:beforeAutospacing="0" w:after="0" w:afterAutospacing="0" w:line="280" w:lineRule="exact"/>
              <w:jc w:val="both"/>
              <w:rPr>
                <w:sz w:val="21"/>
                <w:szCs w:val="21"/>
              </w:rPr>
            </w:pPr>
          </w:p>
        </w:tc>
        <w:tc>
          <w:tcPr>
            <w:tcW w:w="479" w:type="dxa"/>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2840" w:type="dxa"/>
            <w:gridSpan w:val="3"/>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ind w:leftChars="-17" w:left="-36"/>
              <w:jc w:val="both"/>
              <w:rPr>
                <w:sz w:val="18"/>
                <w:szCs w:val="18"/>
              </w:rPr>
            </w:pPr>
            <w:r>
              <w:rPr>
                <w:rFonts w:hint="eastAsia"/>
                <w:sz w:val="18"/>
                <w:szCs w:val="18"/>
              </w:rPr>
              <w:t>（3）稍有学识、涵养，可培养</w:t>
            </w:r>
          </w:p>
        </w:tc>
        <w:tc>
          <w:tcPr>
            <w:tcW w:w="540" w:type="dxa"/>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r>
      <w:tr w:rsidR="00D3335D" w:rsidTr="00D3335D">
        <w:trPr>
          <w:trHeight w:val="530"/>
        </w:trPr>
        <w:tc>
          <w:tcPr>
            <w:tcW w:w="892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3945" w:type="dxa"/>
            <w:gridSpan w:val="4"/>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jc w:val="both"/>
              <w:rPr>
                <w:sz w:val="18"/>
                <w:szCs w:val="18"/>
              </w:rPr>
            </w:pPr>
            <w:r>
              <w:rPr>
                <w:rFonts w:hint="eastAsia"/>
                <w:sz w:val="18"/>
                <w:szCs w:val="18"/>
              </w:rPr>
              <w:t>（4）缺乏</w:t>
            </w:r>
            <w:proofErr w:type="gramStart"/>
            <w:r>
              <w:rPr>
                <w:rFonts w:hint="eastAsia"/>
                <w:sz w:val="18"/>
                <w:szCs w:val="18"/>
              </w:rPr>
              <w:t>想像力</w:t>
            </w:r>
            <w:proofErr w:type="gramEnd"/>
            <w:r>
              <w:rPr>
                <w:rFonts w:hint="eastAsia"/>
                <w:sz w:val="18"/>
                <w:szCs w:val="18"/>
              </w:rPr>
              <w:t>，罕有创意</w:t>
            </w:r>
          </w:p>
        </w:tc>
        <w:tc>
          <w:tcPr>
            <w:tcW w:w="552" w:type="dxa"/>
            <w:tcBorders>
              <w:top w:val="single" w:sz="4" w:space="0" w:color="auto"/>
              <w:left w:val="single" w:sz="4" w:space="0" w:color="auto"/>
              <w:bottom w:val="single" w:sz="4" w:space="0" w:color="auto"/>
              <w:right w:val="double" w:sz="4" w:space="0" w:color="auto"/>
            </w:tcBorders>
            <w:vAlign w:val="center"/>
          </w:tcPr>
          <w:p w:rsidR="00D3335D" w:rsidRDefault="00D3335D">
            <w:pPr>
              <w:pStyle w:val="a4"/>
              <w:spacing w:before="0" w:beforeAutospacing="0" w:after="0" w:afterAutospacing="0" w:line="280" w:lineRule="exact"/>
              <w:jc w:val="both"/>
              <w:rPr>
                <w:sz w:val="21"/>
                <w:szCs w:val="21"/>
              </w:rPr>
            </w:pPr>
          </w:p>
        </w:tc>
        <w:tc>
          <w:tcPr>
            <w:tcW w:w="479" w:type="dxa"/>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Cs w:val="21"/>
              </w:rPr>
            </w:pPr>
          </w:p>
        </w:tc>
        <w:tc>
          <w:tcPr>
            <w:tcW w:w="2840" w:type="dxa"/>
            <w:gridSpan w:val="3"/>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ind w:leftChars="-17" w:left="-36"/>
              <w:jc w:val="both"/>
              <w:rPr>
                <w:sz w:val="18"/>
                <w:szCs w:val="18"/>
              </w:rPr>
            </w:pPr>
            <w:r>
              <w:rPr>
                <w:rFonts w:hint="eastAsia"/>
                <w:sz w:val="18"/>
                <w:szCs w:val="18"/>
              </w:rPr>
              <w:t>（4）学识、涵养欠缺，不具发展潜力</w:t>
            </w:r>
          </w:p>
        </w:tc>
        <w:tc>
          <w:tcPr>
            <w:tcW w:w="540" w:type="dxa"/>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r>
      <w:tr w:rsidR="00D3335D" w:rsidTr="00D3335D">
        <w:trPr>
          <w:trHeight w:val="435"/>
        </w:trPr>
        <w:tc>
          <w:tcPr>
            <w:tcW w:w="572" w:type="dxa"/>
            <w:vMerge w:val="restart"/>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line="280" w:lineRule="exact"/>
              <w:jc w:val="center"/>
              <w:rPr>
                <w:rFonts w:ascii="宋体" w:hAnsi="宋体" w:cs="宋体"/>
                <w:kern w:val="0"/>
                <w:szCs w:val="21"/>
              </w:rPr>
            </w:pPr>
            <w:r>
              <w:rPr>
                <w:rFonts w:ascii="宋体" w:hAnsi="宋体" w:cs="宋体" w:hint="eastAsia"/>
                <w:kern w:val="0"/>
                <w:szCs w:val="21"/>
              </w:rPr>
              <w:t>沟通</w:t>
            </w:r>
            <w:r>
              <w:rPr>
                <w:rFonts w:ascii="宋体" w:hAnsi="宋体" w:cs="宋体" w:hint="eastAsia"/>
                <w:kern w:val="0"/>
                <w:szCs w:val="21"/>
              </w:rPr>
              <w:lastRenderedPageBreak/>
              <w:t>能力</w:t>
            </w:r>
          </w:p>
        </w:tc>
        <w:tc>
          <w:tcPr>
            <w:tcW w:w="3945" w:type="dxa"/>
            <w:gridSpan w:val="4"/>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jc w:val="both"/>
              <w:rPr>
                <w:sz w:val="18"/>
                <w:szCs w:val="18"/>
              </w:rPr>
            </w:pPr>
            <w:r>
              <w:rPr>
                <w:rFonts w:hint="eastAsia"/>
                <w:sz w:val="18"/>
                <w:szCs w:val="18"/>
              </w:rPr>
              <w:lastRenderedPageBreak/>
              <w:t>（1）沟通表达能力强</w:t>
            </w:r>
          </w:p>
        </w:tc>
        <w:tc>
          <w:tcPr>
            <w:tcW w:w="552" w:type="dxa"/>
            <w:tcBorders>
              <w:top w:val="single" w:sz="4" w:space="0" w:color="auto"/>
              <w:left w:val="single" w:sz="4" w:space="0" w:color="auto"/>
              <w:bottom w:val="single" w:sz="4" w:space="0" w:color="auto"/>
              <w:right w:val="double" w:sz="4" w:space="0" w:color="auto"/>
            </w:tcBorders>
            <w:vAlign w:val="center"/>
          </w:tcPr>
          <w:p w:rsidR="00D3335D" w:rsidRDefault="00D3335D">
            <w:pPr>
              <w:pStyle w:val="a4"/>
              <w:spacing w:before="0" w:beforeAutospacing="0" w:after="0" w:afterAutospacing="0" w:line="280" w:lineRule="exact"/>
              <w:jc w:val="both"/>
              <w:rPr>
                <w:sz w:val="21"/>
                <w:szCs w:val="21"/>
              </w:rPr>
            </w:pPr>
          </w:p>
        </w:tc>
        <w:tc>
          <w:tcPr>
            <w:tcW w:w="479" w:type="dxa"/>
            <w:vMerge w:val="restart"/>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line="280" w:lineRule="exact"/>
              <w:jc w:val="center"/>
              <w:rPr>
                <w:rFonts w:ascii="宋体" w:hAnsi="宋体" w:cs="宋体"/>
                <w:sz w:val="18"/>
                <w:szCs w:val="18"/>
              </w:rPr>
            </w:pPr>
            <w:r>
              <w:rPr>
                <w:rFonts w:ascii="宋体" w:hAnsi="宋体" w:cs="宋体" w:hint="eastAsia"/>
                <w:sz w:val="18"/>
                <w:szCs w:val="18"/>
              </w:rPr>
              <w:t>品德</w:t>
            </w:r>
            <w:r>
              <w:rPr>
                <w:rFonts w:ascii="宋体" w:hAnsi="宋体" w:cs="宋体" w:hint="eastAsia"/>
                <w:sz w:val="18"/>
                <w:szCs w:val="18"/>
              </w:rPr>
              <w:lastRenderedPageBreak/>
              <w:t>言行</w:t>
            </w:r>
          </w:p>
        </w:tc>
        <w:tc>
          <w:tcPr>
            <w:tcW w:w="2840" w:type="dxa"/>
            <w:gridSpan w:val="3"/>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ind w:leftChars="-17" w:left="-36"/>
              <w:jc w:val="both"/>
              <w:rPr>
                <w:sz w:val="18"/>
                <w:szCs w:val="18"/>
              </w:rPr>
            </w:pPr>
            <w:r>
              <w:rPr>
                <w:rFonts w:hint="eastAsia"/>
                <w:sz w:val="18"/>
                <w:szCs w:val="18"/>
              </w:rPr>
              <w:lastRenderedPageBreak/>
              <w:t>（1）品行廉洁，言行可信，刚正不阿</w:t>
            </w:r>
          </w:p>
        </w:tc>
        <w:tc>
          <w:tcPr>
            <w:tcW w:w="540" w:type="dxa"/>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r>
      <w:tr w:rsidR="00D3335D" w:rsidTr="00D3335D">
        <w:trPr>
          <w:trHeight w:val="435"/>
        </w:trPr>
        <w:tc>
          <w:tcPr>
            <w:tcW w:w="892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Cs w:val="21"/>
              </w:rPr>
            </w:pPr>
          </w:p>
        </w:tc>
        <w:tc>
          <w:tcPr>
            <w:tcW w:w="3945" w:type="dxa"/>
            <w:gridSpan w:val="4"/>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jc w:val="both"/>
              <w:rPr>
                <w:sz w:val="18"/>
                <w:szCs w:val="18"/>
              </w:rPr>
            </w:pPr>
            <w:r>
              <w:rPr>
                <w:rFonts w:hint="eastAsia"/>
                <w:sz w:val="18"/>
                <w:szCs w:val="18"/>
              </w:rPr>
              <w:t>（2）具备一般沟通能力</w:t>
            </w:r>
          </w:p>
        </w:tc>
        <w:tc>
          <w:tcPr>
            <w:tcW w:w="552" w:type="dxa"/>
            <w:tcBorders>
              <w:top w:val="single" w:sz="4" w:space="0" w:color="auto"/>
              <w:left w:val="single" w:sz="4" w:space="0" w:color="auto"/>
              <w:bottom w:val="single" w:sz="4" w:space="0" w:color="auto"/>
              <w:right w:val="double" w:sz="4" w:space="0" w:color="auto"/>
            </w:tcBorders>
            <w:vAlign w:val="center"/>
          </w:tcPr>
          <w:p w:rsidR="00D3335D" w:rsidRDefault="00D3335D">
            <w:pPr>
              <w:pStyle w:val="a4"/>
              <w:spacing w:before="0" w:beforeAutospacing="0" w:after="0" w:afterAutospacing="0" w:line="280" w:lineRule="exact"/>
              <w:jc w:val="both"/>
              <w:rPr>
                <w:sz w:val="21"/>
                <w:szCs w:val="21"/>
              </w:rPr>
            </w:pPr>
          </w:p>
        </w:tc>
        <w:tc>
          <w:tcPr>
            <w:tcW w:w="479" w:type="dxa"/>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 w:val="18"/>
                <w:szCs w:val="18"/>
              </w:rPr>
            </w:pPr>
          </w:p>
        </w:tc>
        <w:tc>
          <w:tcPr>
            <w:tcW w:w="2840" w:type="dxa"/>
            <w:gridSpan w:val="3"/>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ind w:leftChars="-17" w:left="-36"/>
              <w:jc w:val="both"/>
              <w:rPr>
                <w:sz w:val="18"/>
                <w:szCs w:val="18"/>
              </w:rPr>
            </w:pPr>
            <w:r>
              <w:rPr>
                <w:rFonts w:hint="eastAsia"/>
                <w:sz w:val="18"/>
                <w:szCs w:val="18"/>
              </w:rPr>
              <w:t>（2）品行诚实，言辞得体，平易近人</w:t>
            </w:r>
          </w:p>
        </w:tc>
        <w:tc>
          <w:tcPr>
            <w:tcW w:w="540" w:type="dxa"/>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r>
      <w:tr w:rsidR="00D3335D" w:rsidTr="00D3335D">
        <w:trPr>
          <w:trHeight w:val="435"/>
        </w:trPr>
        <w:tc>
          <w:tcPr>
            <w:tcW w:w="892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Cs w:val="21"/>
              </w:rPr>
            </w:pPr>
          </w:p>
        </w:tc>
        <w:tc>
          <w:tcPr>
            <w:tcW w:w="3945" w:type="dxa"/>
            <w:gridSpan w:val="4"/>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jc w:val="both"/>
              <w:rPr>
                <w:sz w:val="18"/>
                <w:szCs w:val="18"/>
              </w:rPr>
            </w:pPr>
            <w:r>
              <w:rPr>
                <w:rFonts w:hint="eastAsia"/>
                <w:sz w:val="18"/>
                <w:szCs w:val="18"/>
              </w:rPr>
              <w:t>（3）</w:t>
            </w:r>
            <w:proofErr w:type="gramStart"/>
            <w:r>
              <w:rPr>
                <w:rFonts w:hint="eastAsia"/>
                <w:sz w:val="18"/>
                <w:szCs w:val="18"/>
              </w:rPr>
              <w:t>不</w:t>
            </w:r>
            <w:proofErr w:type="gramEnd"/>
            <w:r>
              <w:rPr>
                <w:rFonts w:hint="eastAsia"/>
                <w:sz w:val="18"/>
                <w:szCs w:val="18"/>
              </w:rPr>
              <w:t>常常与人沟通，或沟通表达不清楚</w:t>
            </w:r>
          </w:p>
        </w:tc>
        <w:tc>
          <w:tcPr>
            <w:tcW w:w="552" w:type="dxa"/>
            <w:tcBorders>
              <w:top w:val="single" w:sz="4" w:space="0" w:color="auto"/>
              <w:left w:val="single" w:sz="4" w:space="0" w:color="auto"/>
              <w:bottom w:val="single" w:sz="4" w:space="0" w:color="auto"/>
              <w:right w:val="double" w:sz="4" w:space="0" w:color="auto"/>
            </w:tcBorders>
            <w:vAlign w:val="center"/>
          </w:tcPr>
          <w:p w:rsidR="00D3335D" w:rsidRDefault="00D3335D">
            <w:pPr>
              <w:pStyle w:val="a4"/>
              <w:spacing w:before="0" w:beforeAutospacing="0" w:after="0" w:afterAutospacing="0" w:line="280" w:lineRule="exact"/>
              <w:jc w:val="both"/>
              <w:rPr>
                <w:sz w:val="21"/>
                <w:szCs w:val="21"/>
              </w:rPr>
            </w:pPr>
          </w:p>
        </w:tc>
        <w:tc>
          <w:tcPr>
            <w:tcW w:w="479" w:type="dxa"/>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 w:val="18"/>
                <w:szCs w:val="18"/>
              </w:rPr>
            </w:pPr>
          </w:p>
        </w:tc>
        <w:tc>
          <w:tcPr>
            <w:tcW w:w="2840" w:type="dxa"/>
            <w:gridSpan w:val="3"/>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ind w:leftChars="-17" w:left="-36"/>
              <w:jc w:val="both"/>
              <w:rPr>
                <w:sz w:val="18"/>
                <w:szCs w:val="18"/>
              </w:rPr>
            </w:pPr>
            <w:r>
              <w:rPr>
                <w:rFonts w:hint="eastAsia"/>
                <w:sz w:val="18"/>
                <w:szCs w:val="18"/>
              </w:rPr>
              <w:t>（3）言行尚属正常，无越轨行为</w:t>
            </w:r>
          </w:p>
        </w:tc>
        <w:tc>
          <w:tcPr>
            <w:tcW w:w="540" w:type="dxa"/>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r>
      <w:tr w:rsidR="00D3335D" w:rsidTr="00D3335D">
        <w:trPr>
          <w:trHeight w:val="435"/>
        </w:trPr>
        <w:tc>
          <w:tcPr>
            <w:tcW w:w="8928"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kern w:val="0"/>
                <w:szCs w:val="21"/>
              </w:rPr>
            </w:pPr>
          </w:p>
        </w:tc>
        <w:tc>
          <w:tcPr>
            <w:tcW w:w="3945" w:type="dxa"/>
            <w:gridSpan w:val="4"/>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jc w:val="both"/>
              <w:rPr>
                <w:sz w:val="18"/>
                <w:szCs w:val="18"/>
              </w:rPr>
            </w:pPr>
            <w:r>
              <w:rPr>
                <w:rFonts w:hint="eastAsia"/>
                <w:sz w:val="18"/>
                <w:szCs w:val="18"/>
              </w:rPr>
              <w:t>（4）不与人沟通，无法沟通</w:t>
            </w:r>
          </w:p>
        </w:tc>
        <w:tc>
          <w:tcPr>
            <w:tcW w:w="552" w:type="dxa"/>
            <w:tcBorders>
              <w:top w:val="single" w:sz="4" w:space="0" w:color="auto"/>
              <w:left w:val="single" w:sz="4" w:space="0" w:color="auto"/>
              <w:bottom w:val="single" w:sz="4" w:space="0" w:color="auto"/>
              <w:right w:val="double" w:sz="4" w:space="0" w:color="auto"/>
            </w:tcBorders>
            <w:vAlign w:val="center"/>
          </w:tcPr>
          <w:p w:rsidR="00D3335D" w:rsidRDefault="00D3335D">
            <w:pPr>
              <w:pStyle w:val="a4"/>
              <w:spacing w:before="0" w:beforeAutospacing="0" w:after="0" w:afterAutospacing="0" w:line="280" w:lineRule="exact"/>
              <w:jc w:val="both"/>
              <w:rPr>
                <w:sz w:val="21"/>
                <w:szCs w:val="21"/>
              </w:rPr>
            </w:pPr>
          </w:p>
        </w:tc>
        <w:tc>
          <w:tcPr>
            <w:tcW w:w="479" w:type="dxa"/>
            <w:vMerge/>
            <w:tcBorders>
              <w:top w:val="single" w:sz="4" w:space="0" w:color="auto"/>
              <w:left w:val="double" w:sz="4" w:space="0" w:color="auto"/>
              <w:bottom w:val="single" w:sz="4" w:space="0" w:color="auto"/>
              <w:right w:val="single" w:sz="4" w:space="0" w:color="auto"/>
            </w:tcBorders>
            <w:vAlign w:val="center"/>
            <w:hideMark/>
          </w:tcPr>
          <w:p w:rsidR="00D3335D" w:rsidRDefault="00D3335D">
            <w:pPr>
              <w:widowControl/>
              <w:spacing w:beforeAutospacing="1" w:afterAutospacing="1"/>
              <w:jc w:val="left"/>
              <w:rPr>
                <w:rFonts w:ascii="宋体" w:hAnsi="宋体" w:cs="宋体"/>
                <w:sz w:val="18"/>
                <w:szCs w:val="18"/>
              </w:rPr>
            </w:pPr>
          </w:p>
        </w:tc>
        <w:tc>
          <w:tcPr>
            <w:tcW w:w="2840" w:type="dxa"/>
            <w:gridSpan w:val="3"/>
            <w:tcBorders>
              <w:top w:val="single" w:sz="4" w:space="0" w:color="auto"/>
              <w:left w:val="single" w:sz="4" w:space="0" w:color="auto"/>
              <w:bottom w:val="single" w:sz="4" w:space="0" w:color="auto"/>
              <w:right w:val="single" w:sz="4" w:space="0" w:color="auto"/>
            </w:tcBorders>
            <w:vAlign w:val="center"/>
            <w:hideMark/>
          </w:tcPr>
          <w:p w:rsidR="00D3335D" w:rsidRDefault="00D3335D">
            <w:pPr>
              <w:pStyle w:val="a4"/>
              <w:spacing w:before="0" w:beforeAutospacing="0" w:after="0" w:afterAutospacing="0" w:line="280" w:lineRule="exact"/>
              <w:ind w:leftChars="-17" w:left="-36"/>
              <w:jc w:val="both"/>
              <w:rPr>
                <w:sz w:val="18"/>
                <w:szCs w:val="18"/>
              </w:rPr>
            </w:pPr>
            <w:r>
              <w:rPr>
                <w:rFonts w:hint="eastAsia"/>
                <w:sz w:val="18"/>
                <w:szCs w:val="18"/>
              </w:rPr>
              <w:t>（4）有缺点且无引人注目之长</w:t>
            </w:r>
          </w:p>
        </w:tc>
        <w:tc>
          <w:tcPr>
            <w:tcW w:w="540" w:type="dxa"/>
            <w:tcBorders>
              <w:top w:val="single" w:sz="4" w:space="0" w:color="auto"/>
              <w:left w:val="single" w:sz="4" w:space="0" w:color="auto"/>
              <w:bottom w:val="single" w:sz="4" w:space="0" w:color="auto"/>
              <w:right w:val="single" w:sz="4" w:space="0" w:color="auto"/>
            </w:tcBorders>
            <w:vAlign w:val="center"/>
          </w:tcPr>
          <w:p w:rsidR="00D3335D" w:rsidRDefault="00D3335D">
            <w:pPr>
              <w:pStyle w:val="a4"/>
              <w:spacing w:before="0" w:beforeAutospacing="0" w:after="0" w:afterAutospacing="0" w:line="280" w:lineRule="exact"/>
              <w:rPr>
                <w:szCs w:val="21"/>
              </w:rPr>
            </w:pPr>
          </w:p>
        </w:tc>
      </w:tr>
    </w:tbl>
    <w:p w:rsidR="00D3335D" w:rsidRDefault="00D3335D" w:rsidP="00D3335D">
      <w:pPr>
        <w:jc w:val="left"/>
        <w:rPr>
          <w:rFonts w:ascii="宋体" w:hAnsi="宋体" w:cs="宋体"/>
          <w:kern w:val="0"/>
        </w:rPr>
      </w:pPr>
      <w:r>
        <w:rPr>
          <w:rFonts w:ascii="宋体" w:hAnsi="宋体" w:cs="宋体" w:hint="eastAsia"/>
          <w:kern w:val="0"/>
          <w:sz w:val="20"/>
          <w:szCs w:val="22"/>
        </w:rPr>
        <w:t>注：（1）为9-10分，（2）为7-9分，（3）为5-7分，（4）为5分以下，请计算出总分。</w:t>
      </w:r>
    </w:p>
    <w:p w:rsidR="00D86722" w:rsidRDefault="00D86722" w:rsidP="00D3335D">
      <w:pPr>
        <w:pStyle w:val="2"/>
        <w:jc w:val="both"/>
      </w:pPr>
      <w:bookmarkStart w:id="59" w:name="_Toc27219"/>
    </w:p>
    <w:p w:rsidR="00D86722" w:rsidRDefault="00D86722" w:rsidP="00D3335D">
      <w:pPr>
        <w:pStyle w:val="2"/>
        <w:jc w:val="both"/>
      </w:pPr>
    </w:p>
    <w:p w:rsidR="00D86722" w:rsidRDefault="00D86722" w:rsidP="00D3335D">
      <w:pPr>
        <w:pStyle w:val="2"/>
        <w:jc w:val="both"/>
      </w:pPr>
    </w:p>
    <w:p w:rsidR="00D86722" w:rsidRDefault="00D86722" w:rsidP="00D3335D">
      <w:pPr>
        <w:pStyle w:val="2"/>
        <w:jc w:val="both"/>
      </w:pPr>
    </w:p>
    <w:p w:rsidR="00D86722" w:rsidRDefault="00D86722" w:rsidP="00D3335D">
      <w:pPr>
        <w:pStyle w:val="2"/>
        <w:jc w:val="both"/>
      </w:pPr>
    </w:p>
    <w:p w:rsidR="00D86722" w:rsidRDefault="00D86722" w:rsidP="00D3335D">
      <w:pPr>
        <w:pStyle w:val="2"/>
        <w:jc w:val="both"/>
      </w:pPr>
    </w:p>
    <w:p w:rsidR="00D86722" w:rsidRDefault="00D86722" w:rsidP="00D3335D">
      <w:pPr>
        <w:pStyle w:val="2"/>
        <w:jc w:val="both"/>
      </w:pPr>
    </w:p>
    <w:p w:rsidR="00D86722" w:rsidRDefault="00D86722" w:rsidP="00D3335D">
      <w:pPr>
        <w:pStyle w:val="2"/>
        <w:jc w:val="both"/>
      </w:pPr>
    </w:p>
    <w:p w:rsidR="00D86722" w:rsidRDefault="00D86722" w:rsidP="00D3335D">
      <w:pPr>
        <w:pStyle w:val="2"/>
        <w:jc w:val="both"/>
      </w:pPr>
    </w:p>
    <w:p w:rsidR="00D86722" w:rsidRDefault="00D86722" w:rsidP="00D3335D">
      <w:pPr>
        <w:pStyle w:val="2"/>
        <w:jc w:val="both"/>
      </w:pPr>
    </w:p>
    <w:p w:rsidR="00D86722" w:rsidRDefault="00D86722" w:rsidP="00D3335D">
      <w:pPr>
        <w:pStyle w:val="2"/>
        <w:jc w:val="both"/>
      </w:pPr>
    </w:p>
    <w:p w:rsidR="00D86722" w:rsidRDefault="00D86722" w:rsidP="00D86722"/>
    <w:p w:rsidR="00D86722" w:rsidRDefault="00D86722" w:rsidP="00D86722"/>
    <w:p w:rsidR="00D86722" w:rsidRPr="00D86722" w:rsidRDefault="00D86722" w:rsidP="00D86722"/>
    <w:p w:rsidR="00D3335D" w:rsidRDefault="00D3335D" w:rsidP="00D3335D">
      <w:pPr>
        <w:pStyle w:val="2"/>
        <w:jc w:val="both"/>
      </w:pPr>
      <w:r>
        <w:rPr>
          <w:rFonts w:hint="eastAsia"/>
        </w:rPr>
        <w:lastRenderedPageBreak/>
        <w:t>附件四：</w:t>
      </w:r>
      <w:bookmarkEnd w:id="59"/>
    </w:p>
    <w:p w:rsidR="00D3335D" w:rsidRDefault="00D3335D" w:rsidP="00D3335D">
      <w:pPr>
        <w:pStyle w:val="2"/>
      </w:pPr>
      <w:bookmarkStart w:id="60" w:name="_Toc19472"/>
      <w:r>
        <w:rPr>
          <w:rFonts w:hint="eastAsia"/>
        </w:rPr>
        <w:t>华中师范大学</w:t>
      </w:r>
      <w:proofErr w:type="gramStart"/>
      <w:r>
        <w:rPr>
          <w:rFonts w:hint="eastAsia"/>
        </w:rPr>
        <w:t>校</w:t>
      </w:r>
      <w:r w:rsidR="00055B90">
        <w:rPr>
          <w:rFonts w:hint="eastAsia"/>
        </w:rPr>
        <w:t>心理</w:t>
      </w:r>
      <w:proofErr w:type="gramEnd"/>
      <w:r w:rsidR="00055B90">
        <w:rPr>
          <w:rFonts w:hint="eastAsia"/>
        </w:rPr>
        <w:t>学院青年志愿者协会</w:t>
      </w:r>
      <w:r>
        <w:rPr>
          <w:rFonts w:hint="eastAsia"/>
        </w:rPr>
        <w:t>自评考核表</w:t>
      </w:r>
      <w:bookmarkEnd w:id="60"/>
    </w:p>
    <w:p w:rsidR="00D3335D" w:rsidRDefault="00D3335D" w:rsidP="00D3335D">
      <w:pPr>
        <w:jc w:val="center"/>
        <w:rPr>
          <w:rFonts w:ascii="宋体" w:hAnsi="宋体" w:cs="宋体"/>
          <w:sz w:val="18"/>
          <w:szCs w:val="18"/>
        </w:rPr>
      </w:pPr>
      <w:r>
        <w:rPr>
          <w:rFonts w:ascii="宋体" w:hAnsi="宋体" w:cs="宋体" w:hint="eastAsia"/>
          <w:sz w:val="18"/>
          <w:szCs w:val="18"/>
        </w:rPr>
        <w:t>优秀 9—10分； 良好，7-9分；合格，5-7分；不合格，0-5分；</w:t>
      </w:r>
    </w:p>
    <w:p w:rsidR="00D3335D" w:rsidRDefault="00D3335D" w:rsidP="00D3335D">
      <w:pPr>
        <w:jc w:val="center"/>
        <w:rPr>
          <w:rFonts w:ascii="宋体" w:hAnsi="宋体" w:cs="宋体"/>
          <w:b/>
          <w:bCs/>
          <w:sz w:val="24"/>
          <w:szCs w:val="22"/>
        </w:rPr>
      </w:pPr>
    </w:p>
    <w:p w:rsidR="00D3335D" w:rsidRDefault="00D3335D" w:rsidP="00D3335D">
      <w:pPr>
        <w:jc w:val="center"/>
        <w:rPr>
          <w:rFonts w:ascii="宋体" w:hAnsi="宋体" w:cs="宋体"/>
          <w:sz w:val="24"/>
          <w:szCs w:val="22"/>
        </w:rPr>
      </w:pPr>
      <w:r>
        <w:rPr>
          <w:rFonts w:ascii="宋体" w:hAnsi="宋体" w:cs="宋体" w:hint="eastAsia"/>
          <w:sz w:val="24"/>
          <w:szCs w:val="22"/>
        </w:rPr>
        <w:t>部员自我考评表</w:t>
      </w:r>
    </w:p>
    <w:tbl>
      <w:tblPr>
        <w:tblpPr w:leftFromText="180" w:rightFromText="180" w:vertAnchor="text" w:horzAnchor="page" w:tblpXSpec="center" w:tblpY="23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0"/>
        <w:gridCol w:w="733"/>
        <w:gridCol w:w="733"/>
        <w:gridCol w:w="733"/>
        <w:gridCol w:w="733"/>
        <w:gridCol w:w="733"/>
        <w:gridCol w:w="733"/>
        <w:gridCol w:w="733"/>
        <w:gridCol w:w="733"/>
        <w:gridCol w:w="733"/>
        <w:gridCol w:w="733"/>
        <w:gridCol w:w="741"/>
      </w:tblGrid>
      <w:tr w:rsidR="00D3335D" w:rsidTr="00D3335D">
        <w:trPr>
          <w:trHeight w:val="1134"/>
        </w:trPr>
        <w:tc>
          <w:tcPr>
            <w:tcW w:w="9501" w:type="dxa"/>
            <w:gridSpan w:val="12"/>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rPr>
            </w:pPr>
          </w:p>
          <w:p w:rsidR="00D3335D" w:rsidRDefault="00D3335D">
            <w:pPr>
              <w:jc w:val="center"/>
              <w:rPr>
                <w:rFonts w:ascii="宋体" w:hAnsi="宋体" w:cs="宋体"/>
              </w:rPr>
            </w:pPr>
            <w:r>
              <w:rPr>
                <w:rFonts w:ascii="宋体" w:hAnsi="宋体" w:cs="宋体" w:hint="eastAsia"/>
              </w:rPr>
              <w:t>部门名称：</w:t>
            </w:r>
            <w:r>
              <w:rPr>
                <w:rFonts w:ascii="宋体" w:hAnsi="宋体" w:cs="宋体" w:hint="eastAsia"/>
                <w:u w:val="single"/>
              </w:rPr>
              <w:t xml:space="preserve">               </w:t>
            </w:r>
          </w:p>
          <w:p w:rsidR="00D3335D" w:rsidRDefault="00D3335D">
            <w:pPr>
              <w:jc w:val="center"/>
              <w:rPr>
                <w:rFonts w:ascii="宋体" w:hAnsi="宋体" w:cs="宋体"/>
              </w:rPr>
            </w:pPr>
            <w:r>
              <w:rPr>
                <w:rFonts w:ascii="宋体" w:hAnsi="宋体" w:cs="宋体" w:hint="eastAsia"/>
              </w:rPr>
              <w:t xml:space="preserve">                        </w:t>
            </w:r>
          </w:p>
          <w:p w:rsidR="00D3335D" w:rsidRDefault="00D3335D">
            <w:pPr>
              <w:rPr>
                <w:rFonts w:ascii="宋体" w:hAnsi="宋体" w:cs="宋体"/>
                <w:sz w:val="18"/>
                <w:szCs w:val="18"/>
              </w:rPr>
            </w:pPr>
            <w:r>
              <w:rPr>
                <w:rFonts w:ascii="宋体" w:hAnsi="宋体" w:cs="宋体" w:hint="eastAsia"/>
              </w:rPr>
              <w:t>考核负责人：</w:t>
            </w:r>
            <w:r>
              <w:rPr>
                <w:rFonts w:ascii="宋体" w:hAnsi="宋体" w:cs="宋体" w:hint="eastAsia"/>
                <w:u w:val="single"/>
              </w:rPr>
              <w:t xml:space="preserve">            </w:t>
            </w:r>
            <w:r>
              <w:rPr>
                <w:rFonts w:ascii="宋体" w:hAnsi="宋体" w:cs="宋体" w:hint="eastAsia"/>
              </w:rPr>
              <w:t xml:space="preserve">                                      考核日期：</w:t>
            </w:r>
            <w:r>
              <w:rPr>
                <w:rFonts w:ascii="宋体" w:hAnsi="宋体" w:cs="宋体" w:hint="eastAsia"/>
                <w:u w:val="single"/>
              </w:rPr>
              <w:t xml:space="preserve">            </w:t>
            </w:r>
          </w:p>
        </w:tc>
      </w:tr>
      <w:tr w:rsidR="00D3335D" w:rsidTr="00D3335D">
        <w:trPr>
          <w:trHeight w:val="1134"/>
        </w:trPr>
        <w:tc>
          <w:tcPr>
            <w:tcW w:w="1430" w:type="dxa"/>
            <w:tcBorders>
              <w:top w:val="single" w:sz="4" w:space="0" w:color="auto"/>
              <w:left w:val="single" w:sz="4" w:space="0" w:color="auto"/>
              <w:bottom w:val="single" w:sz="4" w:space="0" w:color="auto"/>
              <w:right w:val="single" w:sz="4" w:space="0" w:color="auto"/>
            </w:tcBorders>
            <w:vAlign w:val="center"/>
            <w:hideMark/>
          </w:tcPr>
          <w:p w:rsidR="00D3335D" w:rsidRDefault="00D3335D">
            <w:pPr>
              <w:snapToGrid w:val="0"/>
              <w:jc w:val="center"/>
              <w:rPr>
                <w:rFonts w:ascii="宋体" w:hAnsi="宋体" w:cs="宋体"/>
                <w:szCs w:val="21"/>
              </w:rPr>
            </w:pPr>
            <w:r>
              <w:rPr>
                <w:rFonts w:ascii="宋体" w:hAnsi="宋体" w:cs="宋体" w:hint="eastAsia"/>
                <w:szCs w:val="21"/>
              </w:rPr>
              <w:t>姓名</w:t>
            </w:r>
          </w:p>
          <w:p w:rsidR="00D3335D" w:rsidRDefault="00D3335D">
            <w:pPr>
              <w:jc w:val="center"/>
              <w:rPr>
                <w:rFonts w:ascii="宋体" w:hAnsi="宋体" w:cs="宋体"/>
                <w:szCs w:val="21"/>
              </w:rPr>
            </w:pPr>
            <w:r>
              <w:rPr>
                <w:rFonts w:ascii="宋体" w:hAnsi="宋体" w:cs="宋体" w:hint="eastAsia"/>
                <w:szCs w:val="21"/>
              </w:rPr>
              <w:t>考核项目</w:t>
            </w:r>
          </w:p>
        </w:tc>
        <w:tc>
          <w:tcPr>
            <w:tcW w:w="733" w:type="dxa"/>
            <w:tcBorders>
              <w:top w:val="single" w:sz="4" w:space="0" w:color="auto"/>
              <w:left w:val="single" w:sz="4" w:space="0" w:color="auto"/>
              <w:bottom w:val="single" w:sz="4" w:space="0" w:color="auto"/>
              <w:right w:val="single" w:sz="4" w:space="0" w:color="auto"/>
            </w:tcBorders>
            <w:vAlign w:val="center"/>
            <w:hideMark/>
          </w:tcPr>
          <w:p w:rsidR="00D3335D" w:rsidRDefault="00D3335D">
            <w:pPr>
              <w:jc w:val="center"/>
              <w:rPr>
                <w:rFonts w:ascii="宋体" w:hAnsi="宋体" w:cs="宋体"/>
                <w:szCs w:val="21"/>
              </w:rPr>
            </w:pPr>
            <w:r>
              <w:rPr>
                <w:rFonts w:ascii="宋体" w:hAnsi="宋体" w:cs="宋体" w:hint="eastAsia"/>
                <w:szCs w:val="21"/>
              </w:rPr>
              <w:t>考勤</w:t>
            </w:r>
          </w:p>
        </w:tc>
        <w:tc>
          <w:tcPr>
            <w:tcW w:w="733" w:type="dxa"/>
            <w:tcBorders>
              <w:top w:val="single" w:sz="4" w:space="0" w:color="auto"/>
              <w:left w:val="single" w:sz="4" w:space="0" w:color="auto"/>
              <w:bottom w:val="single" w:sz="4" w:space="0" w:color="auto"/>
              <w:right w:val="single" w:sz="4" w:space="0" w:color="auto"/>
            </w:tcBorders>
            <w:vAlign w:val="center"/>
            <w:hideMark/>
          </w:tcPr>
          <w:p w:rsidR="00D3335D" w:rsidRDefault="00D3335D">
            <w:pPr>
              <w:jc w:val="center"/>
              <w:rPr>
                <w:rFonts w:ascii="宋体" w:hAnsi="宋体" w:cs="宋体"/>
                <w:szCs w:val="21"/>
              </w:rPr>
            </w:pPr>
            <w:r>
              <w:rPr>
                <w:rFonts w:ascii="宋体" w:hAnsi="宋体" w:cs="宋体" w:hint="eastAsia"/>
                <w:szCs w:val="21"/>
              </w:rPr>
              <w:t>工作态度</w:t>
            </w:r>
          </w:p>
        </w:tc>
        <w:tc>
          <w:tcPr>
            <w:tcW w:w="733" w:type="dxa"/>
            <w:tcBorders>
              <w:top w:val="single" w:sz="4" w:space="0" w:color="auto"/>
              <w:left w:val="single" w:sz="4" w:space="0" w:color="auto"/>
              <w:bottom w:val="single" w:sz="4" w:space="0" w:color="auto"/>
              <w:right w:val="single" w:sz="4" w:space="0" w:color="auto"/>
            </w:tcBorders>
            <w:vAlign w:val="center"/>
            <w:hideMark/>
          </w:tcPr>
          <w:p w:rsidR="00D3335D" w:rsidRDefault="00D3335D">
            <w:pPr>
              <w:jc w:val="center"/>
              <w:rPr>
                <w:rFonts w:ascii="宋体" w:hAnsi="宋体" w:cs="宋体"/>
                <w:szCs w:val="21"/>
              </w:rPr>
            </w:pPr>
            <w:r>
              <w:rPr>
                <w:rFonts w:ascii="宋体" w:hAnsi="宋体" w:cs="宋体" w:hint="eastAsia"/>
                <w:szCs w:val="21"/>
              </w:rPr>
              <w:t>工作效率</w:t>
            </w:r>
          </w:p>
        </w:tc>
        <w:tc>
          <w:tcPr>
            <w:tcW w:w="733" w:type="dxa"/>
            <w:tcBorders>
              <w:top w:val="single" w:sz="4" w:space="0" w:color="auto"/>
              <w:left w:val="single" w:sz="4" w:space="0" w:color="auto"/>
              <w:bottom w:val="single" w:sz="4" w:space="0" w:color="auto"/>
              <w:right w:val="single" w:sz="4" w:space="0" w:color="auto"/>
            </w:tcBorders>
            <w:vAlign w:val="center"/>
            <w:hideMark/>
          </w:tcPr>
          <w:p w:rsidR="00D3335D" w:rsidRDefault="00D3335D">
            <w:pPr>
              <w:jc w:val="center"/>
              <w:rPr>
                <w:rFonts w:ascii="宋体" w:hAnsi="宋体" w:cs="宋体"/>
                <w:szCs w:val="21"/>
              </w:rPr>
            </w:pPr>
            <w:proofErr w:type="gramStart"/>
            <w:r>
              <w:rPr>
                <w:rFonts w:ascii="宋体" w:hAnsi="宋体" w:cs="宋体" w:hint="eastAsia"/>
                <w:szCs w:val="21"/>
              </w:rPr>
              <w:t>遵守</w:t>
            </w:r>
            <w:r w:rsidR="00322D2C">
              <w:rPr>
                <w:rFonts w:ascii="宋体" w:hAnsi="宋体" w:cs="宋体" w:hint="eastAsia"/>
                <w:szCs w:val="21"/>
              </w:rPr>
              <w:t>青协</w:t>
            </w:r>
            <w:r>
              <w:rPr>
                <w:rFonts w:ascii="宋体" w:hAnsi="宋体" w:cs="宋体" w:hint="eastAsia"/>
                <w:szCs w:val="21"/>
              </w:rPr>
              <w:t>规章制度</w:t>
            </w:r>
            <w:proofErr w:type="gramEnd"/>
          </w:p>
        </w:tc>
        <w:tc>
          <w:tcPr>
            <w:tcW w:w="733" w:type="dxa"/>
            <w:tcBorders>
              <w:top w:val="single" w:sz="4" w:space="0" w:color="auto"/>
              <w:left w:val="single" w:sz="4" w:space="0" w:color="auto"/>
              <w:bottom w:val="single" w:sz="4" w:space="0" w:color="auto"/>
              <w:right w:val="single" w:sz="4" w:space="0" w:color="auto"/>
            </w:tcBorders>
            <w:vAlign w:val="center"/>
            <w:hideMark/>
          </w:tcPr>
          <w:p w:rsidR="00D3335D" w:rsidRDefault="00D3335D">
            <w:pPr>
              <w:jc w:val="center"/>
              <w:rPr>
                <w:rFonts w:ascii="宋体" w:hAnsi="宋体" w:cs="宋体"/>
                <w:szCs w:val="21"/>
              </w:rPr>
            </w:pPr>
            <w:r>
              <w:rPr>
                <w:rFonts w:ascii="宋体" w:hAnsi="宋体" w:cs="宋体" w:hint="eastAsia"/>
                <w:szCs w:val="21"/>
              </w:rPr>
              <w:t>工作执行能力</w:t>
            </w:r>
          </w:p>
        </w:tc>
        <w:tc>
          <w:tcPr>
            <w:tcW w:w="733" w:type="dxa"/>
            <w:tcBorders>
              <w:top w:val="single" w:sz="4" w:space="0" w:color="auto"/>
              <w:left w:val="single" w:sz="4" w:space="0" w:color="auto"/>
              <w:bottom w:val="single" w:sz="4" w:space="0" w:color="auto"/>
              <w:right w:val="single" w:sz="4" w:space="0" w:color="auto"/>
            </w:tcBorders>
            <w:vAlign w:val="center"/>
            <w:hideMark/>
          </w:tcPr>
          <w:p w:rsidR="00D3335D" w:rsidRDefault="00D3335D">
            <w:pPr>
              <w:jc w:val="center"/>
              <w:rPr>
                <w:rFonts w:ascii="宋体" w:hAnsi="宋体" w:cs="宋体"/>
                <w:szCs w:val="21"/>
              </w:rPr>
            </w:pPr>
            <w:r>
              <w:rPr>
                <w:rFonts w:ascii="宋体" w:hAnsi="宋体" w:cs="宋体" w:hint="eastAsia"/>
                <w:szCs w:val="21"/>
              </w:rPr>
              <w:t>活动中表现情况</w:t>
            </w:r>
          </w:p>
        </w:tc>
        <w:tc>
          <w:tcPr>
            <w:tcW w:w="733" w:type="dxa"/>
            <w:tcBorders>
              <w:top w:val="single" w:sz="4" w:space="0" w:color="auto"/>
              <w:left w:val="single" w:sz="4" w:space="0" w:color="auto"/>
              <w:bottom w:val="single" w:sz="4" w:space="0" w:color="auto"/>
              <w:right w:val="single" w:sz="4" w:space="0" w:color="auto"/>
            </w:tcBorders>
            <w:vAlign w:val="center"/>
            <w:hideMark/>
          </w:tcPr>
          <w:p w:rsidR="00D3335D" w:rsidRDefault="00D3335D">
            <w:pPr>
              <w:jc w:val="center"/>
              <w:rPr>
                <w:rFonts w:ascii="宋体" w:hAnsi="宋体" w:cs="宋体"/>
                <w:szCs w:val="21"/>
              </w:rPr>
            </w:pPr>
            <w:r>
              <w:rPr>
                <w:rFonts w:ascii="宋体" w:hAnsi="宋体" w:cs="宋体" w:hint="eastAsia"/>
                <w:szCs w:val="21"/>
              </w:rPr>
              <w:t>工作总结与反思</w:t>
            </w:r>
          </w:p>
        </w:tc>
        <w:tc>
          <w:tcPr>
            <w:tcW w:w="733" w:type="dxa"/>
            <w:tcBorders>
              <w:top w:val="single" w:sz="4" w:space="0" w:color="auto"/>
              <w:left w:val="single" w:sz="4" w:space="0" w:color="auto"/>
              <w:bottom w:val="single" w:sz="4" w:space="0" w:color="auto"/>
              <w:right w:val="single" w:sz="4" w:space="0" w:color="auto"/>
            </w:tcBorders>
            <w:vAlign w:val="center"/>
            <w:hideMark/>
          </w:tcPr>
          <w:p w:rsidR="00D3335D" w:rsidRDefault="00D3335D">
            <w:pPr>
              <w:jc w:val="center"/>
              <w:rPr>
                <w:rFonts w:ascii="宋体" w:hAnsi="宋体" w:cs="宋体"/>
                <w:szCs w:val="21"/>
              </w:rPr>
            </w:pPr>
            <w:r>
              <w:rPr>
                <w:rFonts w:ascii="宋体" w:hAnsi="宋体" w:cs="宋体" w:hint="eastAsia"/>
                <w:szCs w:val="21"/>
              </w:rPr>
              <w:t>合作能力</w:t>
            </w:r>
          </w:p>
        </w:tc>
        <w:tc>
          <w:tcPr>
            <w:tcW w:w="733" w:type="dxa"/>
            <w:tcBorders>
              <w:top w:val="single" w:sz="4" w:space="0" w:color="auto"/>
              <w:left w:val="single" w:sz="4" w:space="0" w:color="auto"/>
              <w:bottom w:val="single" w:sz="4" w:space="0" w:color="auto"/>
              <w:right w:val="single" w:sz="4" w:space="0" w:color="auto"/>
            </w:tcBorders>
            <w:vAlign w:val="center"/>
            <w:hideMark/>
          </w:tcPr>
          <w:p w:rsidR="00D3335D" w:rsidRDefault="00D3335D">
            <w:pPr>
              <w:jc w:val="center"/>
              <w:rPr>
                <w:rFonts w:ascii="宋体" w:hAnsi="宋体" w:cs="宋体"/>
                <w:szCs w:val="21"/>
              </w:rPr>
            </w:pPr>
            <w:r>
              <w:rPr>
                <w:rFonts w:ascii="宋体" w:hAnsi="宋体" w:cs="宋体" w:hint="eastAsia"/>
                <w:szCs w:val="21"/>
              </w:rPr>
              <w:t>人际交往能力</w:t>
            </w:r>
          </w:p>
        </w:tc>
        <w:tc>
          <w:tcPr>
            <w:tcW w:w="733" w:type="dxa"/>
            <w:tcBorders>
              <w:top w:val="single" w:sz="4" w:space="0" w:color="auto"/>
              <w:left w:val="single" w:sz="4" w:space="0" w:color="auto"/>
              <w:bottom w:val="single" w:sz="4" w:space="0" w:color="auto"/>
              <w:right w:val="single" w:sz="4" w:space="0" w:color="auto"/>
            </w:tcBorders>
            <w:vAlign w:val="center"/>
            <w:hideMark/>
          </w:tcPr>
          <w:p w:rsidR="00D3335D" w:rsidRDefault="00D3335D">
            <w:pPr>
              <w:jc w:val="center"/>
              <w:rPr>
                <w:rFonts w:ascii="宋体" w:hAnsi="宋体" w:cs="宋体"/>
                <w:szCs w:val="21"/>
              </w:rPr>
            </w:pPr>
            <w:r>
              <w:rPr>
                <w:rFonts w:ascii="宋体" w:hAnsi="宋体" w:cs="宋体" w:hint="eastAsia"/>
                <w:szCs w:val="21"/>
              </w:rPr>
              <w:t>团队意识</w:t>
            </w:r>
          </w:p>
        </w:tc>
        <w:tc>
          <w:tcPr>
            <w:tcW w:w="741" w:type="dxa"/>
            <w:tcBorders>
              <w:top w:val="single" w:sz="4" w:space="0" w:color="auto"/>
              <w:left w:val="single" w:sz="4" w:space="0" w:color="auto"/>
              <w:bottom w:val="single" w:sz="4" w:space="0" w:color="auto"/>
              <w:right w:val="single" w:sz="4" w:space="0" w:color="auto"/>
            </w:tcBorders>
            <w:vAlign w:val="center"/>
            <w:hideMark/>
          </w:tcPr>
          <w:p w:rsidR="00D3335D" w:rsidRDefault="00D3335D">
            <w:pPr>
              <w:jc w:val="center"/>
              <w:rPr>
                <w:rFonts w:ascii="宋体" w:hAnsi="宋体" w:cs="宋体"/>
                <w:szCs w:val="21"/>
              </w:rPr>
            </w:pPr>
            <w:r>
              <w:rPr>
                <w:rFonts w:ascii="宋体" w:hAnsi="宋体" w:cs="宋体" w:hint="eastAsia"/>
                <w:szCs w:val="21"/>
              </w:rPr>
              <w:t>总分</w:t>
            </w:r>
          </w:p>
        </w:tc>
      </w:tr>
      <w:tr w:rsidR="00D3335D" w:rsidTr="00D3335D">
        <w:trPr>
          <w:trHeight w:val="438"/>
        </w:trPr>
        <w:tc>
          <w:tcPr>
            <w:tcW w:w="1430"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41"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r>
      <w:tr w:rsidR="00D3335D" w:rsidTr="00D3335D">
        <w:trPr>
          <w:trHeight w:val="438"/>
        </w:trPr>
        <w:tc>
          <w:tcPr>
            <w:tcW w:w="1430"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41"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r>
      <w:tr w:rsidR="00D3335D" w:rsidTr="00D3335D">
        <w:trPr>
          <w:trHeight w:val="438"/>
        </w:trPr>
        <w:tc>
          <w:tcPr>
            <w:tcW w:w="1430"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41"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r>
      <w:tr w:rsidR="00D3335D" w:rsidTr="00D3335D">
        <w:trPr>
          <w:trHeight w:val="438"/>
        </w:trPr>
        <w:tc>
          <w:tcPr>
            <w:tcW w:w="1430"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41"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r>
      <w:tr w:rsidR="00D3335D" w:rsidTr="00D3335D">
        <w:trPr>
          <w:trHeight w:val="438"/>
        </w:trPr>
        <w:tc>
          <w:tcPr>
            <w:tcW w:w="1430"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41"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r>
      <w:tr w:rsidR="00D3335D" w:rsidTr="00D3335D">
        <w:trPr>
          <w:trHeight w:val="438"/>
        </w:trPr>
        <w:tc>
          <w:tcPr>
            <w:tcW w:w="1430"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41"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r>
      <w:tr w:rsidR="00D3335D" w:rsidTr="00D3335D">
        <w:trPr>
          <w:trHeight w:val="438"/>
        </w:trPr>
        <w:tc>
          <w:tcPr>
            <w:tcW w:w="1430"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41"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r>
      <w:tr w:rsidR="00D3335D" w:rsidTr="00D3335D">
        <w:trPr>
          <w:trHeight w:val="438"/>
        </w:trPr>
        <w:tc>
          <w:tcPr>
            <w:tcW w:w="1430"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41"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r>
      <w:tr w:rsidR="00D3335D" w:rsidTr="00D3335D">
        <w:trPr>
          <w:trHeight w:val="438"/>
        </w:trPr>
        <w:tc>
          <w:tcPr>
            <w:tcW w:w="1430"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41"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r>
      <w:tr w:rsidR="00D3335D" w:rsidTr="00D3335D">
        <w:trPr>
          <w:trHeight w:val="438"/>
        </w:trPr>
        <w:tc>
          <w:tcPr>
            <w:tcW w:w="1430"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41"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r>
      <w:tr w:rsidR="00D3335D" w:rsidTr="00D3335D">
        <w:trPr>
          <w:trHeight w:val="438"/>
        </w:trPr>
        <w:tc>
          <w:tcPr>
            <w:tcW w:w="1430"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41"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r>
      <w:tr w:rsidR="00D3335D" w:rsidTr="00D3335D">
        <w:trPr>
          <w:trHeight w:val="438"/>
        </w:trPr>
        <w:tc>
          <w:tcPr>
            <w:tcW w:w="1430"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41"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r>
      <w:tr w:rsidR="00D3335D" w:rsidTr="00D3335D">
        <w:trPr>
          <w:trHeight w:val="438"/>
        </w:trPr>
        <w:tc>
          <w:tcPr>
            <w:tcW w:w="1430"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41"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r>
      <w:tr w:rsidR="00D3335D" w:rsidTr="00D3335D">
        <w:trPr>
          <w:trHeight w:val="438"/>
        </w:trPr>
        <w:tc>
          <w:tcPr>
            <w:tcW w:w="1430"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41"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r>
      <w:tr w:rsidR="00D3335D" w:rsidTr="00D3335D">
        <w:trPr>
          <w:trHeight w:val="438"/>
        </w:trPr>
        <w:tc>
          <w:tcPr>
            <w:tcW w:w="1430"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41"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r>
      <w:tr w:rsidR="00D3335D" w:rsidTr="00D3335D">
        <w:trPr>
          <w:trHeight w:val="438"/>
        </w:trPr>
        <w:tc>
          <w:tcPr>
            <w:tcW w:w="1430"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41"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r>
      <w:tr w:rsidR="00D3335D" w:rsidTr="00D3335D">
        <w:trPr>
          <w:trHeight w:val="438"/>
        </w:trPr>
        <w:tc>
          <w:tcPr>
            <w:tcW w:w="1430"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41"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r>
      <w:tr w:rsidR="00D3335D" w:rsidTr="00D3335D">
        <w:trPr>
          <w:trHeight w:val="438"/>
        </w:trPr>
        <w:tc>
          <w:tcPr>
            <w:tcW w:w="1430"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3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c>
          <w:tcPr>
            <w:tcW w:w="741"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 w:val="15"/>
                <w:szCs w:val="15"/>
              </w:rPr>
            </w:pPr>
          </w:p>
        </w:tc>
      </w:tr>
    </w:tbl>
    <w:p w:rsidR="002C553E" w:rsidRDefault="002C553E" w:rsidP="00D3335D">
      <w:pPr>
        <w:pStyle w:val="1"/>
      </w:pPr>
      <w:bookmarkStart w:id="61" w:name="_Toc30064"/>
    </w:p>
    <w:p w:rsidR="002C553E" w:rsidRDefault="002C553E" w:rsidP="00D3335D">
      <w:pPr>
        <w:pStyle w:val="1"/>
      </w:pPr>
    </w:p>
    <w:p w:rsidR="002C553E" w:rsidRDefault="002C553E" w:rsidP="00D3335D">
      <w:pPr>
        <w:pStyle w:val="1"/>
      </w:pPr>
    </w:p>
    <w:p w:rsidR="002C553E" w:rsidRDefault="002C553E" w:rsidP="00D3335D">
      <w:pPr>
        <w:pStyle w:val="1"/>
      </w:pPr>
    </w:p>
    <w:p w:rsidR="002C553E" w:rsidRDefault="002C553E" w:rsidP="00D3335D">
      <w:pPr>
        <w:pStyle w:val="1"/>
      </w:pPr>
    </w:p>
    <w:p w:rsidR="002C553E" w:rsidRDefault="002C553E" w:rsidP="00D3335D">
      <w:pPr>
        <w:pStyle w:val="1"/>
      </w:pPr>
    </w:p>
    <w:p w:rsidR="002C553E" w:rsidRDefault="002C553E" w:rsidP="00D3335D">
      <w:pPr>
        <w:pStyle w:val="1"/>
      </w:pPr>
    </w:p>
    <w:p w:rsidR="002C553E" w:rsidRDefault="002C553E" w:rsidP="002C553E"/>
    <w:p w:rsidR="002C553E" w:rsidRPr="002C553E" w:rsidRDefault="002C553E" w:rsidP="002C553E"/>
    <w:p w:rsidR="00D3335D" w:rsidRDefault="00E30722" w:rsidP="00D3335D">
      <w:pPr>
        <w:pStyle w:val="1"/>
      </w:pPr>
      <w:r>
        <w:rPr>
          <w:rFonts w:hint="eastAsia"/>
        </w:rPr>
        <w:lastRenderedPageBreak/>
        <w:t>第七</w:t>
      </w:r>
      <w:r w:rsidR="00D3335D">
        <w:rPr>
          <w:rFonts w:hint="eastAsia"/>
        </w:rPr>
        <w:t>篇</w:t>
      </w:r>
      <w:bookmarkEnd w:id="61"/>
      <w:r w:rsidR="00D3335D">
        <w:t xml:space="preserve"> </w:t>
      </w:r>
    </w:p>
    <w:p w:rsidR="00D3335D" w:rsidRDefault="00322D2C" w:rsidP="00D3335D">
      <w:pPr>
        <w:pStyle w:val="1"/>
        <w:jc w:val="center"/>
      </w:pPr>
      <w:bookmarkStart w:id="62" w:name="_Toc18678"/>
      <w:proofErr w:type="gramStart"/>
      <w:r>
        <w:rPr>
          <w:rFonts w:hint="eastAsia"/>
        </w:rPr>
        <w:t>青协</w:t>
      </w:r>
      <w:r w:rsidR="00D3335D">
        <w:rPr>
          <w:rFonts w:hint="eastAsia"/>
        </w:rPr>
        <w:t>部</w:t>
      </w:r>
      <w:proofErr w:type="gramEnd"/>
      <w:r w:rsidR="00D3335D">
        <w:rPr>
          <w:rFonts w:hint="eastAsia"/>
        </w:rPr>
        <w:t>员日常考核制度</w:t>
      </w:r>
      <w:bookmarkEnd w:id="62"/>
    </w:p>
    <w:p w:rsidR="00D3335D" w:rsidRDefault="00D3335D" w:rsidP="00D3335D">
      <w:pPr>
        <w:pStyle w:val="2"/>
      </w:pPr>
      <w:bookmarkStart w:id="63" w:name="_Toc27933"/>
      <w:r>
        <w:rPr>
          <w:rFonts w:hint="eastAsia"/>
        </w:rPr>
        <w:t>第一章</w:t>
      </w:r>
      <w:r>
        <w:t xml:space="preserve"> </w:t>
      </w:r>
      <w:r>
        <w:rPr>
          <w:rFonts w:hint="eastAsia"/>
        </w:rPr>
        <w:t>总则</w:t>
      </w:r>
      <w:bookmarkEnd w:id="63"/>
    </w:p>
    <w:p w:rsidR="00D3335D" w:rsidRDefault="00D3335D" w:rsidP="00D3335D">
      <w:pPr>
        <w:jc w:val="left"/>
        <w:rPr>
          <w:rFonts w:ascii="宋体" w:hAnsi="宋体" w:cs="宋体"/>
          <w:b/>
          <w:szCs w:val="21"/>
        </w:rPr>
      </w:pPr>
    </w:p>
    <w:p w:rsidR="00D3335D" w:rsidRDefault="00D3335D" w:rsidP="00D3335D">
      <w:pPr>
        <w:jc w:val="left"/>
        <w:rPr>
          <w:rFonts w:ascii="宋体" w:hAnsi="宋体" w:cs="宋体"/>
          <w:szCs w:val="21"/>
        </w:rPr>
      </w:pPr>
      <w:r>
        <w:rPr>
          <w:rFonts w:ascii="宋体" w:hAnsi="宋体" w:cs="宋体" w:hint="eastAsia"/>
          <w:b/>
          <w:szCs w:val="21"/>
        </w:rPr>
        <w:t>第一条  考核意义：</w:t>
      </w:r>
      <w:r>
        <w:rPr>
          <w:rFonts w:ascii="宋体" w:hAnsi="宋体" w:cs="宋体" w:hint="eastAsia"/>
          <w:szCs w:val="21"/>
        </w:rPr>
        <w:t>通过对部员的考察，</w:t>
      </w:r>
      <w:proofErr w:type="gramStart"/>
      <w:r>
        <w:rPr>
          <w:rFonts w:ascii="宋体" w:hAnsi="宋体" w:cs="宋体" w:hint="eastAsia"/>
          <w:szCs w:val="21"/>
        </w:rPr>
        <w:t>了解部员实际</w:t>
      </w:r>
      <w:proofErr w:type="gramEnd"/>
      <w:r>
        <w:rPr>
          <w:rFonts w:ascii="宋体" w:hAnsi="宋体" w:cs="宋体" w:hint="eastAsia"/>
          <w:szCs w:val="21"/>
        </w:rPr>
        <w:t>工作状况，方便各部门部长对其部员的管理,</w:t>
      </w:r>
      <w:proofErr w:type="gramStart"/>
      <w:r>
        <w:rPr>
          <w:rFonts w:ascii="宋体" w:hAnsi="宋体" w:cs="宋体" w:hint="eastAsia"/>
          <w:szCs w:val="21"/>
        </w:rPr>
        <w:t>使</w:t>
      </w:r>
      <w:r w:rsidR="00322D2C">
        <w:rPr>
          <w:rFonts w:ascii="宋体" w:hAnsi="宋体" w:cs="宋体" w:hint="eastAsia"/>
          <w:szCs w:val="21"/>
        </w:rPr>
        <w:t>青协</w:t>
      </w:r>
      <w:r>
        <w:rPr>
          <w:rFonts w:ascii="宋体" w:hAnsi="宋体" w:cs="宋体" w:hint="eastAsia"/>
          <w:szCs w:val="21"/>
        </w:rPr>
        <w:t>工作</w:t>
      </w:r>
      <w:proofErr w:type="gramEnd"/>
      <w:r>
        <w:rPr>
          <w:rFonts w:ascii="宋体" w:hAnsi="宋体" w:cs="宋体" w:hint="eastAsia"/>
          <w:szCs w:val="21"/>
        </w:rPr>
        <w:t>体系良好运行以带动和促进志愿工作的顺利进行。</w:t>
      </w:r>
    </w:p>
    <w:p w:rsidR="00D3335D" w:rsidRDefault="00D3335D" w:rsidP="00D3335D">
      <w:pPr>
        <w:jc w:val="left"/>
        <w:rPr>
          <w:rFonts w:ascii="宋体" w:hAnsi="宋体" w:cs="宋体"/>
          <w:b/>
          <w:szCs w:val="21"/>
          <w:lang w:val="zh-CN"/>
        </w:rPr>
      </w:pPr>
    </w:p>
    <w:p w:rsidR="00D3335D" w:rsidRDefault="00D3335D" w:rsidP="00D3335D">
      <w:pPr>
        <w:jc w:val="left"/>
        <w:rPr>
          <w:rFonts w:ascii="宋体" w:hAnsi="宋体" w:cs="宋体"/>
          <w:b/>
          <w:szCs w:val="21"/>
        </w:rPr>
      </w:pPr>
      <w:r>
        <w:rPr>
          <w:rFonts w:ascii="宋体" w:hAnsi="宋体" w:cs="宋体" w:hint="eastAsia"/>
          <w:b/>
          <w:szCs w:val="21"/>
          <w:lang w:val="zh-CN"/>
        </w:rPr>
        <w:t>第二条</w:t>
      </w:r>
      <w:r>
        <w:rPr>
          <w:rFonts w:ascii="宋体" w:hAnsi="宋体" w:cs="宋体" w:hint="eastAsia"/>
          <w:b/>
          <w:szCs w:val="21"/>
        </w:rPr>
        <w:t xml:space="preserve">  考核原则：</w:t>
      </w:r>
    </w:p>
    <w:p w:rsidR="00D3335D" w:rsidRDefault="00D3335D" w:rsidP="00D3335D">
      <w:pPr>
        <w:numPr>
          <w:ilvl w:val="0"/>
          <w:numId w:val="6"/>
        </w:numPr>
        <w:jc w:val="left"/>
        <w:rPr>
          <w:rFonts w:ascii="宋体" w:hAnsi="宋体" w:cs="宋体"/>
          <w:szCs w:val="21"/>
        </w:rPr>
      </w:pPr>
      <w:r>
        <w:rPr>
          <w:rFonts w:ascii="宋体" w:hAnsi="宋体" w:cs="宋体" w:hint="eastAsia"/>
          <w:szCs w:val="21"/>
        </w:rPr>
        <w:t>公开原则：考核内容、考核标准公开，保证考核公平、公正、公开；</w:t>
      </w:r>
    </w:p>
    <w:p w:rsidR="00D3335D" w:rsidRDefault="00E30722" w:rsidP="00D3335D">
      <w:pPr>
        <w:pStyle w:val="New"/>
        <w:numPr>
          <w:ilvl w:val="0"/>
          <w:numId w:val="8"/>
        </w:numPr>
        <w:autoSpaceDE w:val="0"/>
        <w:autoSpaceDN w:val="0"/>
        <w:spacing w:before="100" w:after="100"/>
        <w:rPr>
          <w:rFonts w:ascii="宋体" w:hAnsi="宋体" w:cs="宋体"/>
          <w:szCs w:val="21"/>
        </w:rPr>
      </w:pPr>
      <w:r>
        <w:rPr>
          <w:rFonts w:ascii="宋体" w:hAnsi="宋体" w:cs="宋体" w:hint="eastAsia"/>
          <w:szCs w:val="21"/>
        </w:rPr>
        <w:t>实事求是原则：以实事求是的原则，客观地、全面地</w:t>
      </w:r>
      <w:r w:rsidR="00D3335D">
        <w:rPr>
          <w:rFonts w:ascii="宋体" w:hAnsi="宋体" w:cs="宋体" w:hint="eastAsia"/>
          <w:szCs w:val="21"/>
        </w:rPr>
        <w:t>考核部门部员；</w:t>
      </w:r>
    </w:p>
    <w:p w:rsidR="00D3335D" w:rsidRDefault="00D3335D" w:rsidP="00D3335D">
      <w:pPr>
        <w:pStyle w:val="New"/>
        <w:numPr>
          <w:ilvl w:val="0"/>
          <w:numId w:val="8"/>
        </w:numPr>
        <w:autoSpaceDE w:val="0"/>
        <w:autoSpaceDN w:val="0"/>
        <w:spacing w:before="100" w:after="100"/>
        <w:rPr>
          <w:rFonts w:ascii="宋体" w:hAnsi="宋体" w:cs="宋体"/>
          <w:szCs w:val="21"/>
          <w:lang w:val="zh-CN"/>
        </w:rPr>
      </w:pPr>
      <w:r>
        <w:rPr>
          <w:rFonts w:ascii="宋体" w:hAnsi="宋体" w:cs="宋体" w:hint="eastAsia"/>
          <w:szCs w:val="21"/>
        </w:rPr>
        <w:t>注重实绩原则：考核学员工作任务的完成情况，了解学员的德才素质，促使学员多干实事。</w:t>
      </w:r>
      <w:r>
        <w:rPr>
          <w:rFonts w:ascii="宋体" w:hAnsi="宋体" w:cs="宋体" w:hint="eastAsia"/>
          <w:szCs w:val="21"/>
        </w:rPr>
        <w:br/>
      </w:r>
    </w:p>
    <w:p w:rsidR="00D3335D" w:rsidRDefault="00D3335D" w:rsidP="00D3335D">
      <w:pPr>
        <w:jc w:val="left"/>
        <w:rPr>
          <w:rFonts w:ascii="宋体" w:hAnsi="宋体" w:cs="宋体"/>
          <w:b/>
          <w:bCs/>
          <w:szCs w:val="21"/>
        </w:rPr>
      </w:pPr>
      <w:r>
        <w:rPr>
          <w:rFonts w:ascii="宋体" w:hAnsi="宋体" w:cs="宋体" w:hint="eastAsia"/>
          <w:b/>
          <w:szCs w:val="21"/>
        </w:rPr>
        <w:t>第三条  考核对象：</w:t>
      </w:r>
      <w:proofErr w:type="gramStart"/>
      <w:r w:rsidR="00322D2C">
        <w:rPr>
          <w:rFonts w:ascii="宋体" w:hAnsi="宋体" w:cs="宋体" w:hint="eastAsia"/>
          <w:szCs w:val="21"/>
        </w:rPr>
        <w:t>青协</w:t>
      </w:r>
      <w:r>
        <w:rPr>
          <w:rFonts w:ascii="宋体" w:hAnsi="宋体" w:cs="宋体" w:hint="eastAsia"/>
          <w:szCs w:val="21"/>
        </w:rPr>
        <w:t>各</w:t>
      </w:r>
      <w:proofErr w:type="gramEnd"/>
      <w:r>
        <w:rPr>
          <w:rFonts w:ascii="宋体" w:hAnsi="宋体" w:cs="宋体" w:hint="eastAsia"/>
          <w:szCs w:val="21"/>
        </w:rPr>
        <w:t>部门部员</w:t>
      </w:r>
    </w:p>
    <w:p w:rsidR="00D3335D" w:rsidRDefault="00D3335D" w:rsidP="00D3335D">
      <w:pPr>
        <w:jc w:val="left"/>
        <w:rPr>
          <w:rFonts w:ascii="宋体" w:hAnsi="宋体" w:cs="宋体"/>
          <w:b/>
          <w:szCs w:val="21"/>
        </w:rPr>
      </w:pPr>
    </w:p>
    <w:p w:rsidR="00D3335D" w:rsidRDefault="00D3335D" w:rsidP="00D3335D">
      <w:pPr>
        <w:jc w:val="left"/>
      </w:pPr>
      <w:r>
        <w:rPr>
          <w:rFonts w:ascii="宋体" w:hAnsi="宋体" w:cs="宋体" w:hint="eastAsia"/>
          <w:b/>
          <w:szCs w:val="21"/>
        </w:rPr>
        <w:t>第四条  考核时间：</w:t>
      </w:r>
      <w:r>
        <w:rPr>
          <w:rFonts w:ascii="宋体" w:hAnsi="宋体" w:cs="宋体" w:hint="eastAsia"/>
          <w:szCs w:val="21"/>
        </w:rPr>
        <w:t>本次考核为日常考核，随时</w:t>
      </w:r>
      <w:proofErr w:type="gramStart"/>
      <w:r>
        <w:rPr>
          <w:rFonts w:ascii="宋体" w:hAnsi="宋体" w:cs="宋体" w:hint="eastAsia"/>
          <w:szCs w:val="21"/>
        </w:rPr>
        <w:t>记录部</w:t>
      </w:r>
      <w:proofErr w:type="gramEnd"/>
      <w:r>
        <w:rPr>
          <w:rFonts w:ascii="宋体" w:hAnsi="宋体" w:cs="宋体" w:hint="eastAsia"/>
          <w:szCs w:val="21"/>
        </w:rPr>
        <w:t>员日常工作表现，每学期末进行成绩总结。</w:t>
      </w:r>
    </w:p>
    <w:p w:rsidR="00D3335D" w:rsidRDefault="00D3335D" w:rsidP="00D3335D">
      <w:pPr>
        <w:pStyle w:val="2"/>
      </w:pPr>
      <w:bookmarkStart w:id="64" w:name="_Toc15214"/>
      <w:r>
        <w:rPr>
          <w:rFonts w:hint="eastAsia"/>
        </w:rPr>
        <w:t>第二章</w:t>
      </w:r>
      <w:r>
        <w:t xml:space="preserve">  </w:t>
      </w:r>
      <w:r>
        <w:rPr>
          <w:rFonts w:hint="eastAsia"/>
        </w:rPr>
        <w:t>考核内容与方式</w:t>
      </w:r>
      <w:bookmarkEnd w:id="64"/>
    </w:p>
    <w:p w:rsidR="00D3335D" w:rsidRDefault="00D3335D" w:rsidP="00D3335D">
      <w:pPr>
        <w:jc w:val="left"/>
        <w:rPr>
          <w:rFonts w:ascii="宋体" w:hAnsi="宋体" w:cs="宋体"/>
          <w:b/>
          <w:szCs w:val="21"/>
        </w:rPr>
      </w:pPr>
      <w:r>
        <w:rPr>
          <w:rFonts w:ascii="宋体" w:hAnsi="宋体" w:cs="宋体" w:hint="eastAsia"/>
          <w:b/>
          <w:szCs w:val="21"/>
        </w:rPr>
        <w:t>第五条  考核内容：</w:t>
      </w:r>
    </w:p>
    <w:p w:rsidR="00D3335D" w:rsidRDefault="00D3335D" w:rsidP="00D3335D">
      <w:pPr>
        <w:jc w:val="left"/>
        <w:rPr>
          <w:rFonts w:ascii="宋体" w:hAnsi="宋体" w:cs="宋体"/>
          <w:szCs w:val="21"/>
        </w:rPr>
      </w:pPr>
      <w:r>
        <w:rPr>
          <w:rFonts w:ascii="宋体" w:hAnsi="宋体" w:cs="宋体" w:hint="eastAsia"/>
          <w:szCs w:val="21"/>
        </w:rPr>
        <w:t>考核内容包括工作能力，工作完成情况，工作态度，出勤情况和状态，参与活动积极程度，人际关系，学习能力，创新能力等。</w:t>
      </w:r>
    </w:p>
    <w:p w:rsidR="00D3335D" w:rsidRDefault="00D3335D" w:rsidP="00D3335D">
      <w:pPr>
        <w:jc w:val="left"/>
        <w:rPr>
          <w:rFonts w:ascii="宋体" w:hAnsi="宋体" w:cs="宋体"/>
          <w:b/>
          <w:szCs w:val="21"/>
        </w:rPr>
      </w:pPr>
    </w:p>
    <w:p w:rsidR="00D3335D" w:rsidRDefault="00D3335D" w:rsidP="00D3335D">
      <w:pPr>
        <w:jc w:val="left"/>
        <w:rPr>
          <w:rFonts w:ascii="宋体" w:hAnsi="宋体" w:cs="宋体"/>
          <w:b/>
          <w:szCs w:val="21"/>
        </w:rPr>
      </w:pPr>
      <w:r>
        <w:rPr>
          <w:rFonts w:ascii="宋体" w:hAnsi="宋体" w:cs="宋体" w:hint="eastAsia"/>
          <w:b/>
          <w:szCs w:val="21"/>
        </w:rPr>
        <w:t>第六条  考评方式：</w:t>
      </w:r>
    </w:p>
    <w:p w:rsidR="00D3335D" w:rsidRDefault="00D3335D" w:rsidP="00D3335D">
      <w:pPr>
        <w:numPr>
          <w:ilvl w:val="0"/>
          <w:numId w:val="10"/>
        </w:numPr>
        <w:jc w:val="left"/>
        <w:rPr>
          <w:rFonts w:ascii="宋体" w:hAnsi="宋体" w:cs="宋体"/>
          <w:szCs w:val="21"/>
        </w:rPr>
      </w:pPr>
      <w:r>
        <w:rPr>
          <w:rFonts w:ascii="宋体" w:hAnsi="宋体" w:cs="宋体" w:hint="eastAsia"/>
          <w:szCs w:val="21"/>
        </w:rPr>
        <w:t>考评方式主要是部长对部员的单向量化考评。总分100分。</w:t>
      </w:r>
    </w:p>
    <w:p w:rsidR="00D3335D" w:rsidRDefault="00D3335D" w:rsidP="00D3335D">
      <w:pPr>
        <w:numPr>
          <w:ilvl w:val="0"/>
          <w:numId w:val="10"/>
        </w:numPr>
        <w:rPr>
          <w:rFonts w:ascii="宋体" w:hAnsi="宋体" w:cs="宋体"/>
          <w:szCs w:val="21"/>
        </w:rPr>
      </w:pPr>
      <w:r>
        <w:rPr>
          <w:rFonts w:ascii="宋体" w:hAnsi="宋体" w:cs="宋体" w:hint="eastAsia"/>
          <w:szCs w:val="21"/>
        </w:rPr>
        <w:t>日常工作考评由各部门部长打分。</w:t>
      </w:r>
    </w:p>
    <w:p w:rsidR="00D3335D" w:rsidRPr="00E30722" w:rsidRDefault="00D3335D" w:rsidP="00E30722">
      <w:pPr>
        <w:numPr>
          <w:ilvl w:val="0"/>
          <w:numId w:val="10"/>
        </w:numPr>
        <w:rPr>
          <w:rFonts w:ascii="宋体" w:hAnsi="宋体" w:cs="宋体"/>
          <w:szCs w:val="21"/>
        </w:rPr>
      </w:pPr>
      <w:r>
        <w:rPr>
          <w:rFonts w:ascii="宋体" w:hAnsi="宋体" w:cs="宋体" w:hint="eastAsia"/>
          <w:szCs w:val="21"/>
        </w:rPr>
        <w:t>扣分项：</w:t>
      </w:r>
      <w:r w:rsidRPr="00E30722">
        <w:rPr>
          <w:rFonts w:ascii="宋体" w:hAnsi="宋体" w:cs="宋体" w:hint="eastAsia"/>
          <w:szCs w:val="21"/>
        </w:rPr>
        <w:t>1.会议缺席或缺勤一次 扣2分  2.会议无特殊原因迟到、早退 扣0.5分  3.活动不积极者 扣2-3分  4.未及时完成分配任务者 扣3-5分  5.工作及生活作风有损本部门荣誉者 扣3-5分  6.影响部门团结者 扣3-5分  7.违反校规纪者 扣3-10分</w:t>
      </w:r>
    </w:p>
    <w:p w:rsidR="00D3335D" w:rsidRDefault="00D3335D" w:rsidP="00D3335D">
      <w:pPr>
        <w:rPr>
          <w:rFonts w:ascii="宋体" w:hAnsi="宋体" w:cs="宋体"/>
          <w:szCs w:val="21"/>
        </w:rPr>
      </w:pPr>
      <w:r>
        <w:rPr>
          <w:rFonts w:ascii="宋体" w:hAnsi="宋体" w:cs="宋体" w:hint="eastAsia"/>
          <w:szCs w:val="21"/>
        </w:rPr>
        <w:t xml:space="preserve">      加分项：1.活动中表现积极者并配合其他部门工作 加2-3分  2.提出新活动方案被采纳者 加4分  3.志愿者活动受到相关团体表扬者 加1-3分</w:t>
      </w:r>
    </w:p>
    <w:p w:rsidR="00D3335D" w:rsidRDefault="00D3335D" w:rsidP="00D3335D">
      <w:pPr>
        <w:jc w:val="center"/>
        <w:rPr>
          <w:rFonts w:ascii="宋体" w:hAnsi="宋体" w:cs="宋体"/>
          <w:b/>
          <w:bCs/>
          <w:sz w:val="24"/>
          <w:szCs w:val="24"/>
        </w:rPr>
      </w:pPr>
    </w:p>
    <w:p w:rsidR="00D3335D" w:rsidRDefault="00D3335D" w:rsidP="00D3335D">
      <w:pPr>
        <w:pStyle w:val="2"/>
      </w:pPr>
      <w:bookmarkStart w:id="65" w:name="_Toc7006"/>
      <w:r>
        <w:rPr>
          <w:rFonts w:hint="eastAsia"/>
        </w:rPr>
        <w:lastRenderedPageBreak/>
        <w:t>第三章</w:t>
      </w:r>
      <w:r>
        <w:t xml:space="preserve">  </w:t>
      </w:r>
      <w:r>
        <w:rPr>
          <w:rFonts w:hint="eastAsia"/>
        </w:rPr>
        <w:t>考核结果与运用</w:t>
      </w:r>
      <w:bookmarkEnd w:id="65"/>
    </w:p>
    <w:p w:rsidR="00D3335D" w:rsidRDefault="00D3335D" w:rsidP="00D3335D">
      <w:pPr>
        <w:rPr>
          <w:rFonts w:ascii="宋体" w:hAnsi="宋体" w:cs="宋体"/>
          <w:b/>
          <w:szCs w:val="21"/>
        </w:rPr>
      </w:pPr>
    </w:p>
    <w:p w:rsidR="00D3335D" w:rsidRDefault="00D3335D" w:rsidP="00D3335D">
      <w:pPr>
        <w:rPr>
          <w:rFonts w:ascii="宋体" w:hAnsi="宋体" w:cs="宋体"/>
          <w:szCs w:val="21"/>
        </w:rPr>
      </w:pPr>
      <w:r>
        <w:rPr>
          <w:rFonts w:ascii="宋体" w:hAnsi="宋体" w:cs="宋体" w:hint="eastAsia"/>
          <w:b/>
          <w:szCs w:val="21"/>
        </w:rPr>
        <w:t>第七条  考核结果及运用：</w:t>
      </w:r>
      <w:r>
        <w:rPr>
          <w:rFonts w:ascii="宋体" w:hAnsi="宋体" w:cs="宋体" w:hint="eastAsia"/>
          <w:szCs w:val="21"/>
        </w:rPr>
        <w:t>考核最后得分60分以下者将做自动除名处理，</w:t>
      </w:r>
      <w:proofErr w:type="gramStart"/>
      <w:r>
        <w:rPr>
          <w:rFonts w:ascii="宋体" w:hAnsi="宋体" w:cs="宋体" w:hint="eastAsia"/>
          <w:szCs w:val="21"/>
        </w:rPr>
        <w:t>本考核</w:t>
      </w:r>
      <w:proofErr w:type="gramEnd"/>
      <w:r>
        <w:rPr>
          <w:rFonts w:ascii="宋体" w:hAnsi="宋体" w:cs="宋体" w:hint="eastAsia"/>
          <w:szCs w:val="21"/>
        </w:rPr>
        <w:t>制度自颁布之日起实施。(注:各部门部长可自行运用考评结果!)</w:t>
      </w:r>
    </w:p>
    <w:p w:rsidR="00D3335D" w:rsidRDefault="00D3335D" w:rsidP="00D3335D">
      <w:pPr>
        <w:jc w:val="left"/>
        <w:rPr>
          <w:rFonts w:ascii="宋体" w:hAnsi="宋体" w:cs="宋体"/>
          <w:b/>
          <w:szCs w:val="21"/>
        </w:rPr>
      </w:pPr>
    </w:p>
    <w:p w:rsidR="00D3335D" w:rsidRDefault="00D3335D" w:rsidP="00D3335D">
      <w:pPr>
        <w:jc w:val="left"/>
        <w:rPr>
          <w:rFonts w:ascii="宋体" w:hAnsi="宋体" w:cs="宋体"/>
          <w:bCs/>
          <w:szCs w:val="21"/>
        </w:rPr>
      </w:pPr>
      <w:r>
        <w:rPr>
          <w:rFonts w:ascii="宋体" w:hAnsi="宋体" w:cs="宋体" w:hint="eastAsia"/>
          <w:b/>
          <w:szCs w:val="21"/>
        </w:rPr>
        <w:t>第八条  考评监督与申诉：</w:t>
      </w:r>
      <w:r>
        <w:rPr>
          <w:rFonts w:ascii="宋体" w:hAnsi="宋体" w:cs="宋体" w:hint="eastAsia"/>
          <w:bCs/>
          <w:szCs w:val="21"/>
        </w:rPr>
        <w:t>对于考核存在的任何问题可向部长反映和申诉。</w:t>
      </w:r>
    </w:p>
    <w:p w:rsidR="00D3335D" w:rsidRDefault="00D3335D" w:rsidP="00D3335D">
      <w:pPr>
        <w:jc w:val="center"/>
        <w:rPr>
          <w:rFonts w:ascii="宋体" w:hAnsi="宋体" w:cs="宋体"/>
          <w:b/>
          <w:bCs/>
          <w:szCs w:val="21"/>
        </w:rPr>
      </w:pPr>
    </w:p>
    <w:p w:rsidR="00D3335D" w:rsidRDefault="00D3335D" w:rsidP="00D3335D">
      <w:pPr>
        <w:jc w:val="center"/>
        <w:rPr>
          <w:rFonts w:ascii="宋体" w:hAnsi="宋体" w:cs="宋体"/>
          <w:b/>
          <w:bCs/>
          <w:szCs w:val="21"/>
        </w:rPr>
      </w:pPr>
    </w:p>
    <w:p w:rsidR="00D3335D" w:rsidRDefault="00D3335D" w:rsidP="00D3335D">
      <w:pPr>
        <w:jc w:val="center"/>
        <w:rPr>
          <w:rFonts w:ascii="宋体" w:hAnsi="宋体" w:cs="宋体"/>
          <w:b/>
          <w:bCs/>
          <w:szCs w:val="21"/>
        </w:rPr>
      </w:pPr>
    </w:p>
    <w:p w:rsidR="00D3335D" w:rsidRDefault="00D3335D" w:rsidP="00D3335D">
      <w:pPr>
        <w:jc w:val="center"/>
        <w:rPr>
          <w:rFonts w:ascii="宋体" w:hAnsi="宋体" w:cs="宋体"/>
          <w:b/>
          <w:bCs/>
          <w:szCs w:val="21"/>
        </w:rPr>
      </w:pPr>
    </w:p>
    <w:p w:rsidR="00D3335D" w:rsidRDefault="00D3335D" w:rsidP="00D3335D">
      <w:pPr>
        <w:jc w:val="center"/>
        <w:rPr>
          <w:rFonts w:ascii="宋体" w:hAnsi="宋体" w:cs="宋体"/>
          <w:b/>
          <w:bCs/>
          <w:szCs w:val="21"/>
        </w:rPr>
      </w:pPr>
    </w:p>
    <w:p w:rsidR="00D3335D" w:rsidRDefault="00D3335D" w:rsidP="00D3335D">
      <w:pPr>
        <w:jc w:val="center"/>
        <w:rPr>
          <w:rFonts w:ascii="宋体" w:hAnsi="宋体" w:cs="宋体"/>
          <w:b/>
          <w:bCs/>
          <w:szCs w:val="21"/>
        </w:rPr>
      </w:pPr>
    </w:p>
    <w:p w:rsidR="00D3335D" w:rsidRDefault="00D3335D" w:rsidP="00D3335D">
      <w:pPr>
        <w:jc w:val="center"/>
        <w:rPr>
          <w:rFonts w:ascii="宋体" w:hAnsi="宋体" w:cs="宋体"/>
          <w:b/>
          <w:bCs/>
          <w:szCs w:val="21"/>
        </w:rPr>
      </w:pPr>
    </w:p>
    <w:p w:rsidR="00D3335D" w:rsidRDefault="00D3335D" w:rsidP="00D3335D">
      <w:pPr>
        <w:jc w:val="center"/>
        <w:rPr>
          <w:rFonts w:ascii="宋体" w:hAnsi="宋体" w:cs="宋体"/>
          <w:b/>
          <w:bCs/>
          <w:szCs w:val="21"/>
        </w:rPr>
      </w:pPr>
    </w:p>
    <w:p w:rsidR="00D3335D" w:rsidRDefault="00D3335D" w:rsidP="00D3335D">
      <w:pPr>
        <w:jc w:val="center"/>
        <w:rPr>
          <w:rFonts w:ascii="宋体" w:hAnsi="宋体" w:cs="宋体"/>
          <w:b/>
          <w:bCs/>
          <w:szCs w:val="21"/>
        </w:rPr>
      </w:pPr>
    </w:p>
    <w:p w:rsidR="00D3335D" w:rsidRDefault="00D3335D" w:rsidP="00D3335D">
      <w:pPr>
        <w:jc w:val="center"/>
        <w:rPr>
          <w:rFonts w:ascii="宋体" w:hAnsi="宋体" w:cs="宋体"/>
          <w:b/>
          <w:bCs/>
          <w:szCs w:val="21"/>
        </w:rPr>
      </w:pPr>
    </w:p>
    <w:p w:rsidR="00D3335D" w:rsidRDefault="00D3335D" w:rsidP="00D3335D">
      <w:pPr>
        <w:jc w:val="center"/>
        <w:rPr>
          <w:rFonts w:ascii="宋体" w:hAnsi="宋体" w:cs="宋体"/>
          <w:b/>
          <w:bCs/>
          <w:szCs w:val="21"/>
        </w:rPr>
      </w:pPr>
    </w:p>
    <w:p w:rsidR="00D3335D" w:rsidRDefault="00D3335D" w:rsidP="00D3335D">
      <w:pPr>
        <w:jc w:val="center"/>
        <w:rPr>
          <w:rFonts w:ascii="宋体" w:hAnsi="宋体" w:cs="宋体"/>
          <w:b/>
          <w:bCs/>
          <w:szCs w:val="21"/>
        </w:rPr>
      </w:pPr>
    </w:p>
    <w:p w:rsidR="00D3335D" w:rsidRDefault="00D3335D" w:rsidP="00D3335D">
      <w:pPr>
        <w:jc w:val="center"/>
        <w:rPr>
          <w:rFonts w:ascii="宋体" w:hAnsi="宋体" w:cs="宋体"/>
          <w:b/>
          <w:bCs/>
          <w:szCs w:val="21"/>
        </w:rPr>
      </w:pPr>
    </w:p>
    <w:p w:rsidR="00D3335D" w:rsidRDefault="00D3335D" w:rsidP="00D3335D">
      <w:pPr>
        <w:jc w:val="center"/>
        <w:rPr>
          <w:rFonts w:ascii="宋体" w:hAnsi="宋体" w:cs="宋体"/>
          <w:b/>
          <w:bCs/>
          <w:szCs w:val="21"/>
        </w:rPr>
      </w:pPr>
    </w:p>
    <w:p w:rsidR="00D3335D" w:rsidRDefault="00D3335D" w:rsidP="00D3335D">
      <w:pPr>
        <w:jc w:val="center"/>
        <w:rPr>
          <w:rFonts w:ascii="宋体" w:hAnsi="宋体" w:cs="宋体"/>
          <w:b/>
          <w:bCs/>
          <w:szCs w:val="21"/>
        </w:rPr>
      </w:pPr>
    </w:p>
    <w:p w:rsidR="00D3335D" w:rsidRDefault="00D3335D" w:rsidP="00D3335D">
      <w:pPr>
        <w:jc w:val="center"/>
        <w:rPr>
          <w:rFonts w:ascii="宋体" w:hAnsi="宋体" w:cs="宋体"/>
          <w:b/>
          <w:bCs/>
          <w:szCs w:val="21"/>
        </w:rPr>
      </w:pPr>
    </w:p>
    <w:p w:rsidR="00D3335D" w:rsidRDefault="00D3335D" w:rsidP="00D3335D">
      <w:pPr>
        <w:jc w:val="center"/>
        <w:rPr>
          <w:rFonts w:ascii="宋体" w:hAnsi="宋体" w:cs="宋体"/>
          <w:b/>
          <w:bCs/>
          <w:szCs w:val="21"/>
        </w:rPr>
      </w:pPr>
    </w:p>
    <w:p w:rsidR="00D3335D" w:rsidRDefault="00D3335D" w:rsidP="00D3335D">
      <w:pPr>
        <w:jc w:val="center"/>
        <w:rPr>
          <w:rFonts w:ascii="宋体" w:hAnsi="宋体" w:cs="宋体"/>
          <w:b/>
          <w:bCs/>
          <w:szCs w:val="21"/>
        </w:rPr>
      </w:pPr>
    </w:p>
    <w:p w:rsidR="00D3335D" w:rsidRDefault="00D3335D" w:rsidP="00D3335D">
      <w:pPr>
        <w:jc w:val="center"/>
        <w:rPr>
          <w:rFonts w:ascii="宋体" w:hAnsi="宋体" w:cs="宋体"/>
          <w:b/>
          <w:bCs/>
          <w:szCs w:val="21"/>
        </w:rPr>
      </w:pPr>
    </w:p>
    <w:p w:rsidR="00D3335D" w:rsidRDefault="00D3335D" w:rsidP="00D3335D">
      <w:pPr>
        <w:jc w:val="center"/>
        <w:rPr>
          <w:rFonts w:ascii="宋体" w:hAnsi="宋体" w:cs="宋体"/>
          <w:b/>
          <w:bCs/>
          <w:szCs w:val="21"/>
        </w:rPr>
      </w:pPr>
    </w:p>
    <w:p w:rsidR="00D3335D" w:rsidRDefault="00D3335D" w:rsidP="00D3335D">
      <w:pPr>
        <w:jc w:val="center"/>
        <w:rPr>
          <w:rFonts w:ascii="宋体" w:hAnsi="宋体" w:cs="宋体"/>
          <w:b/>
          <w:bCs/>
          <w:szCs w:val="21"/>
        </w:rPr>
      </w:pPr>
    </w:p>
    <w:p w:rsidR="00D3335D" w:rsidRDefault="00D3335D" w:rsidP="00D3335D">
      <w:pPr>
        <w:jc w:val="center"/>
        <w:rPr>
          <w:rFonts w:ascii="宋体" w:hAnsi="宋体" w:cs="宋体"/>
          <w:b/>
          <w:bCs/>
          <w:szCs w:val="21"/>
        </w:rPr>
      </w:pPr>
    </w:p>
    <w:p w:rsidR="00D3335D" w:rsidRDefault="00D3335D" w:rsidP="00D3335D">
      <w:pPr>
        <w:jc w:val="center"/>
        <w:rPr>
          <w:rFonts w:ascii="宋体" w:hAnsi="宋体" w:cs="宋体"/>
          <w:b/>
          <w:bCs/>
          <w:szCs w:val="21"/>
        </w:rPr>
      </w:pPr>
    </w:p>
    <w:p w:rsidR="00D3335D" w:rsidRDefault="00D3335D" w:rsidP="00D3335D">
      <w:pPr>
        <w:jc w:val="center"/>
        <w:rPr>
          <w:rFonts w:ascii="宋体" w:hAnsi="宋体" w:cs="宋体"/>
          <w:b/>
          <w:bCs/>
          <w:szCs w:val="21"/>
        </w:rPr>
      </w:pPr>
    </w:p>
    <w:p w:rsidR="00D3335D" w:rsidRDefault="00D3335D" w:rsidP="00D3335D">
      <w:pPr>
        <w:jc w:val="center"/>
        <w:rPr>
          <w:rFonts w:ascii="宋体" w:hAnsi="宋体" w:cs="宋体"/>
          <w:b/>
          <w:bCs/>
          <w:szCs w:val="21"/>
        </w:rPr>
      </w:pPr>
    </w:p>
    <w:p w:rsidR="00D3335D" w:rsidRDefault="00D3335D" w:rsidP="00D3335D">
      <w:pPr>
        <w:jc w:val="center"/>
        <w:rPr>
          <w:rFonts w:ascii="宋体" w:hAnsi="宋体" w:cs="宋体"/>
          <w:b/>
          <w:bCs/>
          <w:szCs w:val="21"/>
        </w:rPr>
      </w:pPr>
    </w:p>
    <w:p w:rsidR="00D3335D" w:rsidRDefault="00D3335D" w:rsidP="00D3335D">
      <w:pPr>
        <w:jc w:val="center"/>
        <w:rPr>
          <w:rFonts w:ascii="宋体" w:hAnsi="宋体" w:cs="宋体"/>
          <w:b/>
          <w:bCs/>
          <w:szCs w:val="21"/>
        </w:rPr>
      </w:pPr>
    </w:p>
    <w:p w:rsidR="00D3335D" w:rsidRDefault="00D3335D" w:rsidP="00D3335D">
      <w:pPr>
        <w:jc w:val="center"/>
        <w:rPr>
          <w:rFonts w:ascii="宋体" w:hAnsi="宋体" w:cs="宋体"/>
          <w:b/>
          <w:bCs/>
          <w:szCs w:val="21"/>
        </w:rPr>
      </w:pPr>
    </w:p>
    <w:p w:rsidR="00D3335D" w:rsidRDefault="00D3335D" w:rsidP="00D3335D">
      <w:pPr>
        <w:jc w:val="center"/>
        <w:rPr>
          <w:rFonts w:ascii="宋体" w:hAnsi="宋体" w:cs="宋体"/>
          <w:b/>
          <w:bCs/>
          <w:szCs w:val="21"/>
        </w:rPr>
      </w:pPr>
    </w:p>
    <w:p w:rsidR="00D3335D" w:rsidRDefault="00D3335D" w:rsidP="00D3335D">
      <w:pPr>
        <w:jc w:val="center"/>
        <w:rPr>
          <w:rFonts w:ascii="宋体" w:hAnsi="宋体" w:cs="宋体"/>
          <w:b/>
          <w:bCs/>
          <w:szCs w:val="21"/>
        </w:rPr>
      </w:pPr>
    </w:p>
    <w:p w:rsidR="00D3335D" w:rsidRDefault="00D3335D" w:rsidP="00D3335D">
      <w:pPr>
        <w:jc w:val="center"/>
        <w:rPr>
          <w:rFonts w:ascii="宋体" w:hAnsi="宋体" w:cs="宋体"/>
          <w:b/>
          <w:bCs/>
          <w:szCs w:val="21"/>
        </w:rPr>
      </w:pPr>
    </w:p>
    <w:p w:rsidR="00D3335D" w:rsidRDefault="00D3335D" w:rsidP="00D3335D">
      <w:pPr>
        <w:jc w:val="center"/>
        <w:rPr>
          <w:rFonts w:ascii="宋体" w:hAnsi="宋体" w:cs="宋体"/>
          <w:b/>
          <w:bCs/>
          <w:szCs w:val="21"/>
        </w:rPr>
      </w:pPr>
    </w:p>
    <w:p w:rsidR="00D3335D" w:rsidRDefault="00D3335D" w:rsidP="00D3335D">
      <w:pPr>
        <w:jc w:val="center"/>
        <w:rPr>
          <w:rFonts w:ascii="宋体" w:hAnsi="宋体" w:cs="宋体"/>
          <w:b/>
          <w:bCs/>
          <w:szCs w:val="21"/>
        </w:rPr>
      </w:pPr>
    </w:p>
    <w:p w:rsidR="00D3335D" w:rsidRDefault="00D3335D" w:rsidP="00D3335D">
      <w:pPr>
        <w:pStyle w:val="2"/>
        <w:jc w:val="left"/>
      </w:pPr>
      <w:bookmarkStart w:id="66" w:name="_Toc26970"/>
      <w:r>
        <w:rPr>
          <w:rFonts w:hint="eastAsia"/>
        </w:rPr>
        <w:lastRenderedPageBreak/>
        <w:t>附件一</w:t>
      </w:r>
      <w:bookmarkEnd w:id="66"/>
    </w:p>
    <w:p w:rsidR="00D3335D" w:rsidRDefault="00322D2C" w:rsidP="00D3335D">
      <w:pPr>
        <w:pStyle w:val="2"/>
      </w:pPr>
      <w:bookmarkStart w:id="67" w:name="_Toc2733"/>
      <w:proofErr w:type="gramStart"/>
      <w:r>
        <w:rPr>
          <w:rFonts w:hint="eastAsia"/>
        </w:rPr>
        <w:t>青协</w:t>
      </w:r>
      <w:r w:rsidR="00D3335D">
        <w:rPr>
          <w:rFonts w:hint="eastAsia"/>
        </w:rPr>
        <w:t>部</w:t>
      </w:r>
      <w:proofErr w:type="gramEnd"/>
      <w:r w:rsidR="00D3335D">
        <w:rPr>
          <w:rFonts w:hint="eastAsia"/>
        </w:rPr>
        <w:t>员日常工作考核表</w:t>
      </w:r>
      <w:bookmarkEnd w:id="67"/>
    </w:p>
    <w:p w:rsidR="00D3335D" w:rsidRDefault="00D3335D" w:rsidP="00D3335D">
      <w:pPr>
        <w:jc w:val="center"/>
        <w:rPr>
          <w:rFonts w:ascii="宋体" w:hAnsi="宋体" w:cs="宋体"/>
          <w:szCs w:val="21"/>
        </w:rPr>
      </w:pPr>
    </w:p>
    <w:tbl>
      <w:tblPr>
        <w:tblW w:w="0" w:type="auto"/>
        <w:tblInd w:w="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4"/>
        <w:gridCol w:w="406"/>
        <w:gridCol w:w="265"/>
        <w:gridCol w:w="176"/>
        <w:gridCol w:w="2057"/>
        <w:gridCol w:w="1989"/>
        <w:gridCol w:w="1773"/>
        <w:gridCol w:w="690"/>
      </w:tblGrid>
      <w:tr w:rsidR="00D3335D" w:rsidTr="00D3335D">
        <w:trPr>
          <w:trHeight w:val="90"/>
        </w:trPr>
        <w:tc>
          <w:tcPr>
            <w:tcW w:w="544" w:type="dxa"/>
            <w:tcBorders>
              <w:top w:val="single" w:sz="4" w:space="0" w:color="auto"/>
              <w:left w:val="single" w:sz="4" w:space="0" w:color="auto"/>
              <w:bottom w:val="single" w:sz="4" w:space="0" w:color="auto"/>
              <w:right w:val="single" w:sz="4" w:space="0" w:color="auto"/>
            </w:tcBorders>
            <w:hideMark/>
          </w:tcPr>
          <w:p w:rsidR="00D3335D" w:rsidRDefault="00D3335D">
            <w:pPr>
              <w:jc w:val="center"/>
              <w:rPr>
                <w:rFonts w:ascii="宋体" w:hAnsi="宋体" w:cs="宋体"/>
                <w:szCs w:val="21"/>
              </w:rPr>
            </w:pPr>
            <w:r>
              <w:rPr>
                <w:rFonts w:ascii="宋体" w:hAnsi="宋体" w:cs="宋体" w:hint="eastAsia"/>
                <w:szCs w:val="21"/>
              </w:rPr>
              <w:t>姓名</w:t>
            </w:r>
          </w:p>
        </w:tc>
        <w:tc>
          <w:tcPr>
            <w:tcW w:w="847" w:type="dxa"/>
            <w:gridSpan w:val="3"/>
            <w:tcBorders>
              <w:top w:val="single" w:sz="4" w:space="0" w:color="auto"/>
              <w:left w:val="single" w:sz="4" w:space="0" w:color="auto"/>
              <w:bottom w:val="single" w:sz="4" w:space="0" w:color="auto"/>
              <w:right w:val="single" w:sz="4" w:space="0" w:color="auto"/>
            </w:tcBorders>
          </w:tcPr>
          <w:p w:rsidR="00D3335D" w:rsidRDefault="00D3335D">
            <w:pPr>
              <w:jc w:val="center"/>
              <w:rPr>
                <w:rFonts w:ascii="宋体" w:hAnsi="宋体" w:cs="宋体"/>
                <w:szCs w:val="21"/>
              </w:rPr>
            </w:pPr>
          </w:p>
        </w:tc>
        <w:tc>
          <w:tcPr>
            <w:tcW w:w="2057" w:type="dxa"/>
            <w:tcBorders>
              <w:top w:val="single" w:sz="4" w:space="0" w:color="auto"/>
              <w:left w:val="single" w:sz="4" w:space="0" w:color="auto"/>
              <w:bottom w:val="single" w:sz="4" w:space="0" w:color="auto"/>
              <w:right w:val="single" w:sz="4" w:space="0" w:color="auto"/>
            </w:tcBorders>
            <w:hideMark/>
          </w:tcPr>
          <w:p w:rsidR="00D3335D" w:rsidRDefault="00D3335D">
            <w:pPr>
              <w:jc w:val="center"/>
              <w:rPr>
                <w:rFonts w:ascii="宋体" w:hAnsi="宋体" w:cs="宋体"/>
                <w:szCs w:val="21"/>
              </w:rPr>
            </w:pPr>
            <w:r>
              <w:rPr>
                <w:rFonts w:ascii="宋体" w:hAnsi="宋体" w:cs="宋体" w:hint="eastAsia"/>
                <w:szCs w:val="21"/>
              </w:rPr>
              <w:t>部门</w:t>
            </w:r>
          </w:p>
        </w:tc>
        <w:tc>
          <w:tcPr>
            <w:tcW w:w="1989" w:type="dxa"/>
            <w:tcBorders>
              <w:top w:val="single" w:sz="4" w:space="0" w:color="auto"/>
              <w:left w:val="single" w:sz="4" w:space="0" w:color="auto"/>
              <w:bottom w:val="single" w:sz="4" w:space="0" w:color="auto"/>
              <w:right w:val="single" w:sz="4" w:space="0" w:color="auto"/>
            </w:tcBorders>
          </w:tcPr>
          <w:p w:rsidR="00D3335D" w:rsidRDefault="00D3335D">
            <w:pPr>
              <w:jc w:val="center"/>
              <w:rPr>
                <w:rFonts w:ascii="宋体" w:hAnsi="宋体" w:cs="宋体"/>
                <w:szCs w:val="21"/>
              </w:rPr>
            </w:pPr>
          </w:p>
        </w:tc>
        <w:tc>
          <w:tcPr>
            <w:tcW w:w="1773" w:type="dxa"/>
            <w:tcBorders>
              <w:top w:val="single" w:sz="4" w:space="0" w:color="auto"/>
              <w:left w:val="single" w:sz="4" w:space="0" w:color="auto"/>
              <w:bottom w:val="single" w:sz="4" w:space="0" w:color="auto"/>
              <w:right w:val="single" w:sz="4" w:space="0" w:color="auto"/>
            </w:tcBorders>
            <w:hideMark/>
          </w:tcPr>
          <w:p w:rsidR="00D3335D" w:rsidRDefault="00D3335D">
            <w:pPr>
              <w:jc w:val="center"/>
              <w:rPr>
                <w:rFonts w:ascii="宋体" w:hAnsi="宋体" w:cs="宋体"/>
                <w:szCs w:val="21"/>
              </w:rPr>
            </w:pPr>
            <w:r>
              <w:rPr>
                <w:rFonts w:ascii="宋体" w:hAnsi="宋体" w:cs="宋体" w:hint="eastAsia"/>
                <w:szCs w:val="21"/>
              </w:rPr>
              <w:t>日期</w:t>
            </w:r>
          </w:p>
        </w:tc>
        <w:tc>
          <w:tcPr>
            <w:tcW w:w="690" w:type="dxa"/>
            <w:tcBorders>
              <w:top w:val="single" w:sz="4" w:space="0" w:color="auto"/>
              <w:left w:val="single" w:sz="4" w:space="0" w:color="auto"/>
              <w:bottom w:val="single" w:sz="4" w:space="0" w:color="auto"/>
              <w:right w:val="single" w:sz="4" w:space="0" w:color="auto"/>
            </w:tcBorders>
            <w:hideMark/>
          </w:tcPr>
          <w:p w:rsidR="00D3335D" w:rsidRDefault="00D3335D">
            <w:pPr>
              <w:rPr>
                <w:rFonts w:ascii="宋体" w:hAnsi="宋体" w:cs="宋体"/>
                <w:szCs w:val="21"/>
              </w:rPr>
            </w:pPr>
            <w:r>
              <w:rPr>
                <w:rFonts w:ascii="宋体" w:hAnsi="宋体" w:cs="宋体" w:hint="eastAsia"/>
                <w:szCs w:val="21"/>
              </w:rPr>
              <w:t xml:space="preserve"> </w:t>
            </w:r>
          </w:p>
        </w:tc>
      </w:tr>
      <w:tr w:rsidR="00D3335D" w:rsidTr="00D3335D">
        <w:trPr>
          <w:trHeight w:val="90"/>
        </w:trPr>
        <w:tc>
          <w:tcPr>
            <w:tcW w:w="1391" w:type="dxa"/>
            <w:gridSpan w:val="4"/>
            <w:tcBorders>
              <w:top w:val="single" w:sz="4" w:space="0" w:color="auto"/>
              <w:left w:val="single" w:sz="4" w:space="0" w:color="auto"/>
              <w:bottom w:val="single" w:sz="4" w:space="0" w:color="auto"/>
              <w:right w:val="single" w:sz="4" w:space="0" w:color="auto"/>
            </w:tcBorders>
            <w:hideMark/>
          </w:tcPr>
          <w:p w:rsidR="00D3335D" w:rsidRDefault="00D3335D">
            <w:pPr>
              <w:jc w:val="center"/>
              <w:rPr>
                <w:rFonts w:ascii="宋体" w:hAnsi="宋体" w:cs="宋体"/>
                <w:szCs w:val="21"/>
              </w:rPr>
            </w:pPr>
            <w:r>
              <w:rPr>
                <w:rFonts w:ascii="宋体" w:hAnsi="宋体" w:cs="宋体" w:hint="eastAsia"/>
                <w:szCs w:val="21"/>
              </w:rPr>
              <w:t>考核内容</w:t>
            </w:r>
          </w:p>
        </w:tc>
        <w:tc>
          <w:tcPr>
            <w:tcW w:w="4046" w:type="dxa"/>
            <w:gridSpan w:val="2"/>
            <w:tcBorders>
              <w:top w:val="single" w:sz="4" w:space="0" w:color="auto"/>
              <w:left w:val="single" w:sz="4" w:space="0" w:color="auto"/>
              <w:bottom w:val="single" w:sz="4" w:space="0" w:color="auto"/>
              <w:right w:val="single" w:sz="4" w:space="0" w:color="auto"/>
            </w:tcBorders>
            <w:hideMark/>
          </w:tcPr>
          <w:p w:rsidR="00D3335D" w:rsidRDefault="00D3335D">
            <w:pPr>
              <w:jc w:val="center"/>
              <w:rPr>
                <w:rFonts w:ascii="宋体" w:hAnsi="宋体" w:cs="宋体"/>
                <w:szCs w:val="21"/>
              </w:rPr>
            </w:pPr>
            <w:r>
              <w:rPr>
                <w:rFonts w:ascii="宋体" w:hAnsi="宋体" w:cs="宋体" w:hint="eastAsia"/>
                <w:szCs w:val="21"/>
              </w:rPr>
              <w:t>考核细则</w:t>
            </w:r>
          </w:p>
        </w:tc>
        <w:tc>
          <w:tcPr>
            <w:tcW w:w="1773" w:type="dxa"/>
            <w:tcBorders>
              <w:top w:val="single" w:sz="4" w:space="0" w:color="auto"/>
              <w:left w:val="single" w:sz="4" w:space="0" w:color="auto"/>
              <w:bottom w:val="single" w:sz="4" w:space="0" w:color="auto"/>
              <w:right w:val="single" w:sz="4" w:space="0" w:color="auto"/>
            </w:tcBorders>
            <w:hideMark/>
          </w:tcPr>
          <w:p w:rsidR="00D3335D" w:rsidRDefault="00D3335D">
            <w:pPr>
              <w:jc w:val="center"/>
              <w:rPr>
                <w:rFonts w:ascii="宋体" w:hAnsi="宋体" w:cs="宋体"/>
                <w:szCs w:val="21"/>
              </w:rPr>
            </w:pPr>
            <w:r>
              <w:rPr>
                <w:rFonts w:ascii="宋体" w:hAnsi="宋体" w:cs="宋体" w:hint="eastAsia"/>
                <w:szCs w:val="21"/>
              </w:rPr>
              <w:t>次数(“正”字记录)</w:t>
            </w:r>
          </w:p>
        </w:tc>
        <w:tc>
          <w:tcPr>
            <w:tcW w:w="690" w:type="dxa"/>
            <w:tcBorders>
              <w:top w:val="single" w:sz="4" w:space="0" w:color="auto"/>
              <w:left w:val="single" w:sz="4" w:space="0" w:color="auto"/>
              <w:bottom w:val="single" w:sz="4" w:space="0" w:color="auto"/>
              <w:right w:val="single" w:sz="4" w:space="0" w:color="auto"/>
            </w:tcBorders>
            <w:hideMark/>
          </w:tcPr>
          <w:p w:rsidR="00D3335D" w:rsidRDefault="00D3335D">
            <w:pPr>
              <w:jc w:val="center"/>
              <w:rPr>
                <w:rFonts w:ascii="宋体" w:hAnsi="宋体" w:cs="宋体"/>
                <w:szCs w:val="21"/>
              </w:rPr>
            </w:pPr>
            <w:r>
              <w:rPr>
                <w:rFonts w:ascii="宋体" w:hAnsi="宋体" w:cs="宋体" w:hint="eastAsia"/>
                <w:szCs w:val="21"/>
              </w:rPr>
              <w:t>得分</w:t>
            </w:r>
          </w:p>
        </w:tc>
      </w:tr>
      <w:tr w:rsidR="00D3335D" w:rsidTr="00D3335D">
        <w:trPr>
          <w:trHeight w:val="90"/>
        </w:trPr>
        <w:tc>
          <w:tcPr>
            <w:tcW w:w="1391" w:type="dxa"/>
            <w:gridSpan w:val="4"/>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Cs w:val="21"/>
              </w:rPr>
            </w:pPr>
            <w:r>
              <w:rPr>
                <w:rFonts w:ascii="宋体" w:hAnsi="宋体" w:cs="宋体" w:hint="eastAsia"/>
                <w:szCs w:val="21"/>
              </w:rPr>
              <w:t>扣分项</w:t>
            </w:r>
          </w:p>
          <w:p w:rsidR="00D3335D" w:rsidRDefault="00D3335D">
            <w:pPr>
              <w:jc w:val="center"/>
              <w:rPr>
                <w:rFonts w:ascii="宋体" w:hAnsi="宋体" w:cs="宋体"/>
                <w:szCs w:val="21"/>
              </w:rPr>
            </w:pPr>
          </w:p>
          <w:p w:rsidR="00D3335D" w:rsidRDefault="00D3335D">
            <w:pPr>
              <w:jc w:val="center"/>
              <w:rPr>
                <w:rFonts w:ascii="宋体" w:hAnsi="宋体" w:cs="宋体"/>
                <w:szCs w:val="21"/>
              </w:rPr>
            </w:pPr>
          </w:p>
          <w:p w:rsidR="00D3335D" w:rsidRDefault="00D3335D">
            <w:pPr>
              <w:jc w:val="center"/>
              <w:rPr>
                <w:rFonts w:ascii="宋体" w:hAnsi="宋体" w:cs="宋体"/>
                <w:szCs w:val="21"/>
              </w:rPr>
            </w:pPr>
          </w:p>
        </w:tc>
        <w:tc>
          <w:tcPr>
            <w:tcW w:w="4046" w:type="dxa"/>
            <w:gridSpan w:val="2"/>
            <w:tcBorders>
              <w:top w:val="single" w:sz="4" w:space="0" w:color="auto"/>
              <w:left w:val="single" w:sz="4" w:space="0" w:color="auto"/>
              <w:bottom w:val="single" w:sz="4" w:space="0" w:color="auto"/>
              <w:right w:val="single" w:sz="4" w:space="0" w:color="auto"/>
            </w:tcBorders>
            <w:vAlign w:val="center"/>
            <w:hideMark/>
          </w:tcPr>
          <w:p w:rsidR="00D3335D" w:rsidRDefault="00D3335D">
            <w:pPr>
              <w:jc w:val="left"/>
              <w:rPr>
                <w:rFonts w:ascii="宋体" w:hAnsi="宋体" w:cs="宋体"/>
                <w:szCs w:val="21"/>
              </w:rPr>
            </w:pPr>
            <w:r>
              <w:rPr>
                <w:rFonts w:ascii="宋体" w:hAnsi="宋体" w:cs="宋体" w:hint="eastAsia"/>
                <w:szCs w:val="21"/>
              </w:rPr>
              <w:t>1.会议缺席或缺勤一次 扣2分</w:t>
            </w:r>
          </w:p>
        </w:tc>
        <w:tc>
          <w:tcPr>
            <w:tcW w:w="177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Cs w:val="21"/>
              </w:rPr>
            </w:pPr>
          </w:p>
        </w:tc>
        <w:tc>
          <w:tcPr>
            <w:tcW w:w="690"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Cs w:val="21"/>
              </w:rPr>
            </w:pPr>
          </w:p>
        </w:tc>
      </w:tr>
      <w:tr w:rsidR="00D3335D" w:rsidTr="00D3335D">
        <w:trPr>
          <w:trHeight w:val="90"/>
        </w:trPr>
        <w:tc>
          <w:tcPr>
            <w:tcW w:w="19229" w:type="dxa"/>
            <w:gridSpan w:val="4"/>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jc w:val="left"/>
              <w:rPr>
                <w:rFonts w:ascii="宋体" w:hAnsi="宋体" w:cs="宋体"/>
                <w:szCs w:val="21"/>
              </w:rPr>
            </w:pPr>
          </w:p>
        </w:tc>
        <w:tc>
          <w:tcPr>
            <w:tcW w:w="4046" w:type="dxa"/>
            <w:gridSpan w:val="2"/>
            <w:tcBorders>
              <w:top w:val="single" w:sz="4" w:space="0" w:color="auto"/>
              <w:left w:val="single" w:sz="4" w:space="0" w:color="auto"/>
              <w:bottom w:val="single" w:sz="4" w:space="0" w:color="auto"/>
              <w:right w:val="single" w:sz="4" w:space="0" w:color="auto"/>
            </w:tcBorders>
            <w:vAlign w:val="center"/>
            <w:hideMark/>
          </w:tcPr>
          <w:p w:rsidR="00D3335D" w:rsidRDefault="00D3335D">
            <w:pPr>
              <w:jc w:val="left"/>
              <w:rPr>
                <w:rFonts w:ascii="宋体" w:hAnsi="宋体" w:cs="宋体"/>
                <w:szCs w:val="21"/>
              </w:rPr>
            </w:pPr>
            <w:r>
              <w:rPr>
                <w:rFonts w:ascii="宋体" w:hAnsi="宋体" w:cs="宋体" w:hint="eastAsia"/>
                <w:szCs w:val="21"/>
              </w:rPr>
              <w:t>2.会议无特殊原因迟到、早退 扣1分</w:t>
            </w:r>
          </w:p>
        </w:tc>
        <w:tc>
          <w:tcPr>
            <w:tcW w:w="177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Cs w:val="21"/>
              </w:rPr>
            </w:pPr>
          </w:p>
        </w:tc>
        <w:tc>
          <w:tcPr>
            <w:tcW w:w="690"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Cs w:val="21"/>
              </w:rPr>
            </w:pPr>
          </w:p>
        </w:tc>
      </w:tr>
      <w:tr w:rsidR="00D3335D" w:rsidTr="00D3335D">
        <w:trPr>
          <w:trHeight w:val="90"/>
        </w:trPr>
        <w:tc>
          <w:tcPr>
            <w:tcW w:w="19229" w:type="dxa"/>
            <w:gridSpan w:val="4"/>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jc w:val="left"/>
              <w:rPr>
                <w:rFonts w:ascii="宋体" w:hAnsi="宋体" w:cs="宋体"/>
                <w:szCs w:val="21"/>
              </w:rPr>
            </w:pPr>
          </w:p>
        </w:tc>
        <w:tc>
          <w:tcPr>
            <w:tcW w:w="4046" w:type="dxa"/>
            <w:gridSpan w:val="2"/>
            <w:tcBorders>
              <w:top w:val="single" w:sz="4" w:space="0" w:color="auto"/>
              <w:left w:val="single" w:sz="4" w:space="0" w:color="auto"/>
              <w:bottom w:val="single" w:sz="4" w:space="0" w:color="auto"/>
              <w:right w:val="single" w:sz="4" w:space="0" w:color="auto"/>
            </w:tcBorders>
            <w:vAlign w:val="center"/>
            <w:hideMark/>
          </w:tcPr>
          <w:p w:rsidR="00D3335D" w:rsidRDefault="00D3335D">
            <w:pPr>
              <w:jc w:val="left"/>
              <w:rPr>
                <w:rFonts w:ascii="宋体" w:hAnsi="宋体" w:cs="宋体"/>
                <w:szCs w:val="21"/>
              </w:rPr>
            </w:pPr>
            <w:r>
              <w:rPr>
                <w:rFonts w:ascii="宋体" w:hAnsi="宋体" w:cs="宋体" w:hint="eastAsia"/>
                <w:szCs w:val="21"/>
              </w:rPr>
              <w:t>3.活动不积极者 扣2-3分</w:t>
            </w:r>
          </w:p>
        </w:tc>
        <w:tc>
          <w:tcPr>
            <w:tcW w:w="177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Cs w:val="21"/>
              </w:rPr>
            </w:pPr>
          </w:p>
        </w:tc>
        <w:tc>
          <w:tcPr>
            <w:tcW w:w="690"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Cs w:val="21"/>
              </w:rPr>
            </w:pPr>
          </w:p>
        </w:tc>
      </w:tr>
      <w:tr w:rsidR="00D3335D" w:rsidTr="00D3335D">
        <w:trPr>
          <w:trHeight w:val="90"/>
        </w:trPr>
        <w:tc>
          <w:tcPr>
            <w:tcW w:w="19229" w:type="dxa"/>
            <w:gridSpan w:val="4"/>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jc w:val="left"/>
              <w:rPr>
                <w:rFonts w:ascii="宋体" w:hAnsi="宋体" w:cs="宋体"/>
                <w:szCs w:val="21"/>
              </w:rPr>
            </w:pPr>
          </w:p>
        </w:tc>
        <w:tc>
          <w:tcPr>
            <w:tcW w:w="4046" w:type="dxa"/>
            <w:gridSpan w:val="2"/>
            <w:tcBorders>
              <w:top w:val="single" w:sz="4" w:space="0" w:color="auto"/>
              <w:left w:val="single" w:sz="4" w:space="0" w:color="auto"/>
              <w:bottom w:val="single" w:sz="4" w:space="0" w:color="auto"/>
              <w:right w:val="single" w:sz="4" w:space="0" w:color="auto"/>
            </w:tcBorders>
            <w:vAlign w:val="center"/>
            <w:hideMark/>
          </w:tcPr>
          <w:p w:rsidR="00D3335D" w:rsidRDefault="00D3335D">
            <w:pPr>
              <w:jc w:val="left"/>
              <w:rPr>
                <w:rFonts w:ascii="宋体" w:hAnsi="宋体" w:cs="宋体"/>
                <w:szCs w:val="21"/>
              </w:rPr>
            </w:pPr>
            <w:r>
              <w:rPr>
                <w:rFonts w:ascii="宋体" w:hAnsi="宋体" w:cs="宋体" w:hint="eastAsia"/>
                <w:szCs w:val="21"/>
              </w:rPr>
              <w:t>4.未及时完成分配任务者 扣3-5分</w:t>
            </w:r>
          </w:p>
        </w:tc>
        <w:tc>
          <w:tcPr>
            <w:tcW w:w="177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Cs w:val="21"/>
              </w:rPr>
            </w:pPr>
          </w:p>
        </w:tc>
        <w:tc>
          <w:tcPr>
            <w:tcW w:w="690"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Cs w:val="21"/>
              </w:rPr>
            </w:pPr>
          </w:p>
        </w:tc>
      </w:tr>
      <w:tr w:rsidR="00D3335D" w:rsidTr="00D3335D">
        <w:trPr>
          <w:trHeight w:val="90"/>
        </w:trPr>
        <w:tc>
          <w:tcPr>
            <w:tcW w:w="19229" w:type="dxa"/>
            <w:gridSpan w:val="4"/>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jc w:val="left"/>
              <w:rPr>
                <w:rFonts w:ascii="宋体" w:hAnsi="宋体" w:cs="宋体"/>
                <w:szCs w:val="21"/>
              </w:rPr>
            </w:pPr>
          </w:p>
        </w:tc>
        <w:tc>
          <w:tcPr>
            <w:tcW w:w="4046" w:type="dxa"/>
            <w:gridSpan w:val="2"/>
            <w:tcBorders>
              <w:top w:val="single" w:sz="4" w:space="0" w:color="auto"/>
              <w:left w:val="single" w:sz="4" w:space="0" w:color="auto"/>
              <w:bottom w:val="single" w:sz="4" w:space="0" w:color="auto"/>
              <w:right w:val="single" w:sz="4" w:space="0" w:color="auto"/>
            </w:tcBorders>
            <w:vAlign w:val="center"/>
            <w:hideMark/>
          </w:tcPr>
          <w:p w:rsidR="00D3335D" w:rsidRDefault="00D3335D">
            <w:pPr>
              <w:jc w:val="left"/>
              <w:rPr>
                <w:rFonts w:ascii="宋体" w:hAnsi="宋体" w:cs="宋体"/>
                <w:szCs w:val="21"/>
              </w:rPr>
            </w:pPr>
            <w:r>
              <w:rPr>
                <w:rFonts w:ascii="宋体" w:hAnsi="宋体" w:cs="宋体" w:hint="eastAsia"/>
                <w:szCs w:val="21"/>
              </w:rPr>
              <w:t>5.工作及生活作风有损本部门荣誉者 扣3-5分</w:t>
            </w:r>
          </w:p>
        </w:tc>
        <w:tc>
          <w:tcPr>
            <w:tcW w:w="177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Cs w:val="21"/>
              </w:rPr>
            </w:pPr>
          </w:p>
        </w:tc>
        <w:tc>
          <w:tcPr>
            <w:tcW w:w="690"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Cs w:val="21"/>
              </w:rPr>
            </w:pPr>
          </w:p>
        </w:tc>
      </w:tr>
      <w:tr w:rsidR="00D3335D" w:rsidTr="00D3335D">
        <w:trPr>
          <w:trHeight w:val="90"/>
        </w:trPr>
        <w:tc>
          <w:tcPr>
            <w:tcW w:w="19229" w:type="dxa"/>
            <w:gridSpan w:val="4"/>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jc w:val="left"/>
              <w:rPr>
                <w:rFonts w:ascii="宋体" w:hAnsi="宋体" w:cs="宋体"/>
                <w:szCs w:val="21"/>
              </w:rPr>
            </w:pPr>
          </w:p>
        </w:tc>
        <w:tc>
          <w:tcPr>
            <w:tcW w:w="4046" w:type="dxa"/>
            <w:gridSpan w:val="2"/>
            <w:tcBorders>
              <w:top w:val="single" w:sz="4" w:space="0" w:color="auto"/>
              <w:left w:val="single" w:sz="4" w:space="0" w:color="auto"/>
              <w:bottom w:val="single" w:sz="4" w:space="0" w:color="auto"/>
              <w:right w:val="single" w:sz="4" w:space="0" w:color="auto"/>
            </w:tcBorders>
            <w:vAlign w:val="center"/>
            <w:hideMark/>
          </w:tcPr>
          <w:p w:rsidR="00D3335D" w:rsidRDefault="00D3335D">
            <w:pPr>
              <w:jc w:val="left"/>
              <w:rPr>
                <w:rFonts w:ascii="宋体" w:hAnsi="宋体" w:cs="宋体"/>
                <w:szCs w:val="21"/>
              </w:rPr>
            </w:pPr>
            <w:r>
              <w:rPr>
                <w:rFonts w:ascii="宋体" w:hAnsi="宋体" w:cs="宋体" w:hint="eastAsia"/>
                <w:szCs w:val="21"/>
              </w:rPr>
              <w:t xml:space="preserve">6.影响部门团结者 扣3-5分 </w:t>
            </w:r>
          </w:p>
        </w:tc>
        <w:tc>
          <w:tcPr>
            <w:tcW w:w="1773" w:type="dxa"/>
            <w:tcBorders>
              <w:top w:val="single" w:sz="4" w:space="0" w:color="auto"/>
              <w:left w:val="single" w:sz="4" w:space="0" w:color="auto"/>
              <w:bottom w:val="single" w:sz="4" w:space="0" w:color="auto"/>
              <w:right w:val="single" w:sz="4" w:space="0" w:color="auto"/>
            </w:tcBorders>
            <w:vAlign w:val="center"/>
          </w:tcPr>
          <w:p w:rsidR="00D3335D" w:rsidRDefault="00D3335D">
            <w:pPr>
              <w:widowControl/>
              <w:jc w:val="center"/>
              <w:rPr>
                <w:rFonts w:ascii="宋体" w:hAnsi="宋体" w:cs="宋体"/>
                <w:szCs w:val="21"/>
              </w:rPr>
            </w:pPr>
          </w:p>
        </w:tc>
        <w:tc>
          <w:tcPr>
            <w:tcW w:w="690"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Cs w:val="21"/>
              </w:rPr>
            </w:pPr>
          </w:p>
        </w:tc>
      </w:tr>
      <w:tr w:rsidR="00D3335D" w:rsidTr="00D3335D">
        <w:trPr>
          <w:trHeight w:val="90"/>
        </w:trPr>
        <w:tc>
          <w:tcPr>
            <w:tcW w:w="19229" w:type="dxa"/>
            <w:gridSpan w:val="4"/>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jc w:val="left"/>
              <w:rPr>
                <w:rFonts w:ascii="宋体" w:hAnsi="宋体" w:cs="宋体"/>
                <w:szCs w:val="21"/>
              </w:rPr>
            </w:pPr>
          </w:p>
        </w:tc>
        <w:tc>
          <w:tcPr>
            <w:tcW w:w="4046" w:type="dxa"/>
            <w:gridSpan w:val="2"/>
            <w:tcBorders>
              <w:top w:val="single" w:sz="4" w:space="0" w:color="auto"/>
              <w:left w:val="single" w:sz="4" w:space="0" w:color="auto"/>
              <w:bottom w:val="single" w:sz="4" w:space="0" w:color="auto"/>
              <w:right w:val="single" w:sz="4" w:space="0" w:color="auto"/>
            </w:tcBorders>
            <w:vAlign w:val="center"/>
            <w:hideMark/>
          </w:tcPr>
          <w:p w:rsidR="00D3335D" w:rsidRDefault="00D3335D">
            <w:pPr>
              <w:jc w:val="left"/>
              <w:rPr>
                <w:rFonts w:ascii="宋体" w:hAnsi="宋体" w:cs="宋体"/>
                <w:szCs w:val="21"/>
              </w:rPr>
            </w:pPr>
            <w:r>
              <w:rPr>
                <w:rFonts w:ascii="宋体" w:hAnsi="宋体" w:cs="宋体" w:hint="eastAsia"/>
                <w:szCs w:val="21"/>
              </w:rPr>
              <w:t>7.违反校规纪者 扣3-10分</w:t>
            </w:r>
          </w:p>
        </w:tc>
        <w:tc>
          <w:tcPr>
            <w:tcW w:w="1773" w:type="dxa"/>
            <w:tcBorders>
              <w:top w:val="single" w:sz="4" w:space="0" w:color="auto"/>
              <w:left w:val="single" w:sz="4" w:space="0" w:color="auto"/>
              <w:bottom w:val="single" w:sz="4" w:space="0" w:color="auto"/>
              <w:right w:val="single" w:sz="4" w:space="0" w:color="auto"/>
            </w:tcBorders>
            <w:vAlign w:val="center"/>
          </w:tcPr>
          <w:p w:rsidR="00D3335D" w:rsidRDefault="00D3335D">
            <w:pPr>
              <w:widowControl/>
              <w:jc w:val="center"/>
              <w:rPr>
                <w:rFonts w:ascii="宋体" w:hAnsi="宋体" w:cs="宋体"/>
                <w:szCs w:val="21"/>
              </w:rPr>
            </w:pPr>
          </w:p>
        </w:tc>
        <w:tc>
          <w:tcPr>
            <w:tcW w:w="690"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Cs w:val="21"/>
              </w:rPr>
            </w:pPr>
          </w:p>
        </w:tc>
      </w:tr>
      <w:tr w:rsidR="00D3335D" w:rsidTr="00D3335D">
        <w:trPr>
          <w:trHeight w:val="90"/>
        </w:trPr>
        <w:tc>
          <w:tcPr>
            <w:tcW w:w="5437" w:type="dxa"/>
            <w:gridSpan w:val="6"/>
            <w:tcBorders>
              <w:top w:val="single" w:sz="4" w:space="0" w:color="auto"/>
              <w:left w:val="single" w:sz="4" w:space="0" w:color="auto"/>
              <w:bottom w:val="single" w:sz="4" w:space="0" w:color="auto"/>
              <w:right w:val="single" w:sz="4" w:space="0" w:color="auto"/>
            </w:tcBorders>
            <w:vAlign w:val="center"/>
            <w:hideMark/>
          </w:tcPr>
          <w:p w:rsidR="00D3335D" w:rsidRDefault="00D3335D">
            <w:pPr>
              <w:jc w:val="center"/>
              <w:rPr>
                <w:rFonts w:ascii="宋体" w:hAnsi="宋体" w:cs="宋体"/>
                <w:szCs w:val="21"/>
              </w:rPr>
            </w:pPr>
            <w:r>
              <w:rPr>
                <w:rFonts w:ascii="宋体" w:hAnsi="宋体" w:cs="宋体" w:hint="eastAsia"/>
                <w:szCs w:val="21"/>
              </w:rPr>
              <w:t>总分</w:t>
            </w:r>
          </w:p>
        </w:tc>
        <w:tc>
          <w:tcPr>
            <w:tcW w:w="1773" w:type="dxa"/>
            <w:tcBorders>
              <w:top w:val="single" w:sz="4" w:space="0" w:color="auto"/>
              <w:left w:val="single" w:sz="4" w:space="0" w:color="auto"/>
              <w:bottom w:val="single" w:sz="4" w:space="0" w:color="auto"/>
              <w:right w:val="single" w:sz="4" w:space="0" w:color="auto"/>
            </w:tcBorders>
            <w:vAlign w:val="center"/>
          </w:tcPr>
          <w:p w:rsidR="00D3335D" w:rsidRDefault="00D3335D">
            <w:pPr>
              <w:widowControl/>
              <w:jc w:val="center"/>
              <w:rPr>
                <w:rFonts w:ascii="宋体" w:hAnsi="宋体" w:cs="宋体"/>
                <w:szCs w:val="21"/>
              </w:rPr>
            </w:pPr>
          </w:p>
        </w:tc>
        <w:tc>
          <w:tcPr>
            <w:tcW w:w="690"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Cs w:val="21"/>
              </w:rPr>
            </w:pPr>
          </w:p>
        </w:tc>
      </w:tr>
      <w:tr w:rsidR="00D3335D" w:rsidTr="00D3335D">
        <w:trPr>
          <w:trHeight w:val="90"/>
        </w:trPr>
        <w:tc>
          <w:tcPr>
            <w:tcW w:w="950"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D3335D" w:rsidRDefault="00D3335D">
            <w:pPr>
              <w:jc w:val="center"/>
              <w:rPr>
                <w:rFonts w:ascii="宋体" w:hAnsi="宋体" w:cs="宋体"/>
                <w:szCs w:val="21"/>
              </w:rPr>
            </w:pPr>
            <w:r>
              <w:rPr>
                <w:rFonts w:ascii="宋体" w:hAnsi="宋体" w:cs="宋体" w:hint="eastAsia"/>
                <w:szCs w:val="21"/>
              </w:rPr>
              <w:t>加分项</w:t>
            </w:r>
          </w:p>
        </w:tc>
        <w:tc>
          <w:tcPr>
            <w:tcW w:w="4487" w:type="dxa"/>
            <w:gridSpan w:val="4"/>
            <w:tcBorders>
              <w:top w:val="single" w:sz="4" w:space="0" w:color="auto"/>
              <w:left w:val="single" w:sz="4" w:space="0" w:color="auto"/>
              <w:bottom w:val="single" w:sz="4" w:space="0" w:color="auto"/>
              <w:right w:val="single" w:sz="4" w:space="0" w:color="auto"/>
            </w:tcBorders>
            <w:vAlign w:val="center"/>
            <w:hideMark/>
          </w:tcPr>
          <w:p w:rsidR="00D3335D" w:rsidRDefault="00D3335D">
            <w:pPr>
              <w:jc w:val="left"/>
              <w:rPr>
                <w:rFonts w:ascii="宋体" w:hAnsi="宋体" w:cs="宋体"/>
                <w:szCs w:val="21"/>
              </w:rPr>
            </w:pPr>
            <w:r>
              <w:rPr>
                <w:rFonts w:ascii="宋体" w:hAnsi="宋体" w:cs="宋体" w:hint="eastAsia"/>
                <w:szCs w:val="21"/>
              </w:rPr>
              <w:t>1.活动中表现积极者并配合其他部门工作 加2-3分</w:t>
            </w:r>
          </w:p>
        </w:tc>
        <w:tc>
          <w:tcPr>
            <w:tcW w:w="1773" w:type="dxa"/>
            <w:tcBorders>
              <w:top w:val="single" w:sz="4" w:space="0" w:color="auto"/>
              <w:left w:val="single" w:sz="4" w:space="0" w:color="auto"/>
              <w:bottom w:val="single" w:sz="4" w:space="0" w:color="auto"/>
              <w:right w:val="single" w:sz="4" w:space="0" w:color="auto"/>
            </w:tcBorders>
            <w:vAlign w:val="center"/>
          </w:tcPr>
          <w:p w:rsidR="00D3335D" w:rsidRDefault="00D3335D">
            <w:pPr>
              <w:widowControl/>
              <w:jc w:val="center"/>
              <w:rPr>
                <w:rFonts w:ascii="宋体" w:hAnsi="宋体" w:cs="宋体"/>
                <w:szCs w:val="21"/>
              </w:rPr>
            </w:pPr>
          </w:p>
        </w:tc>
        <w:tc>
          <w:tcPr>
            <w:tcW w:w="690"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Cs w:val="21"/>
              </w:rPr>
            </w:pPr>
          </w:p>
        </w:tc>
      </w:tr>
      <w:tr w:rsidR="00D3335D" w:rsidTr="00D3335D">
        <w:trPr>
          <w:trHeight w:val="90"/>
        </w:trPr>
        <w:tc>
          <w:tcPr>
            <w:tcW w:w="8057"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jc w:val="left"/>
              <w:rPr>
                <w:rFonts w:ascii="宋体" w:hAnsi="宋体" w:cs="宋体"/>
                <w:szCs w:val="21"/>
              </w:rPr>
            </w:pPr>
          </w:p>
        </w:tc>
        <w:tc>
          <w:tcPr>
            <w:tcW w:w="4487" w:type="dxa"/>
            <w:gridSpan w:val="4"/>
            <w:tcBorders>
              <w:top w:val="single" w:sz="4" w:space="0" w:color="auto"/>
              <w:left w:val="single" w:sz="4" w:space="0" w:color="auto"/>
              <w:bottom w:val="single" w:sz="4" w:space="0" w:color="auto"/>
              <w:right w:val="single" w:sz="4" w:space="0" w:color="auto"/>
            </w:tcBorders>
            <w:hideMark/>
          </w:tcPr>
          <w:p w:rsidR="00D3335D" w:rsidRDefault="00D3335D">
            <w:pPr>
              <w:jc w:val="left"/>
              <w:rPr>
                <w:rFonts w:ascii="宋体" w:hAnsi="宋体" w:cs="宋体"/>
                <w:szCs w:val="21"/>
              </w:rPr>
            </w:pPr>
            <w:r>
              <w:rPr>
                <w:rFonts w:ascii="宋体" w:hAnsi="宋体" w:cs="宋体" w:hint="eastAsia"/>
                <w:szCs w:val="21"/>
              </w:rPr>
              <w:t>2.提出新活动方案被采纳者 加4分</w:t>
            </w:r>
          </w:p>
        </w:tc>
        <w:tc>
          <w:tcPr>
            <w:tcW w:w="177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Cs w:val="21"/>
              </w:rPr>
            </w:pPr>
          </w:p>
        </w:tc>
        <w:tc>
          <w:tcPr>
            <w:tcW w:w="690" w:type="dxa"/>
            <w:tcBorders>
              <w:top w:val="single" w:sz="4" w:space="0" w:color="auto"/>
              <w:left w:val="single" w:sz="4" w:space="0" w:color="auto"/>
              <w:bottom w:val="single" w:sz="4" w:space="0" w:color="auto"/>
              <w:right w:val="single" w:sz="4" w:space="0" w:color="auto"/>
            </w:tcBorders>
          </w:tcPr>
          <w:p w:rsidR="00D3335D" w:rsidRDefault="00D3335D">
            <w:pPr>
              <w:jc w:val="center"/>
              <w:rPr>
                <w:rFonts w:ascii="宋体" w:hAnsi="宋体" w:cs="宋体"/>
                <w:szCs w:val="21"/>
              </w:rPr>
            </w:pPr>
          </w:p>
        </w:tc>
      </w:tr>
      <w:tr w:rsidR="00D3335D" w:rsidTr="00D3335D">
        <w:trPr>
          <w:trHeight w:val="90"/>
        </w:trPr>
        <w:tc>
          <w:tcPr>
            <w:tcW w:w="8057"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jc w:val="left"/>
              <w:rPr>
                <w:rFonts w:ascii="宋体" w:hAnsi="宋体" w:cs="宋体"/>
                <w:szCs w:val="21"/>
              </w:rPr>
            </w:pPr>
          </w:p>
        </w:tc>
        <w:tc>
          <w:tcPr>
            <w:tcW w:w="4487" w:type="dxa"/>
            <w:gridSpan w:val="4"/>
            <w:tcBorders>
              <w:top w:val="single" w:sz="4" w:space="0" w:color="auto"/>
              <w:left w:val="single" w:sz="4" w:space="0" w:color="auto"/>
              <w:bottom w:val="single" w:sz="4" w:space="0" w:color="auto"/>
              <w:right w:val="single" w:sz="4" w:space="0" w:color="auto"/>
            </w:tcBorders>
            <w:hideMark/>
          </w:tcPr>
          <w:p w:rsidR="00D3335D" w:rsidRDefault="00D3335D">
            <w:pPr>
              <w:jc w:val="left"/>
              <w:rPr>
                <w:rFonts w:ascii="宋体" w:hAnsi="宋体" w:cs="宋体"/>
                <w:szCs w:val="21"/>
              </w:rPr>
            </w:pPr>
            <w:r>
              <w:rPr>
                <w:rFonts w:ascii="宋体" w:hAnsi="宋体" w:cs="宋体" w:hint="eastAsia"/>
                <w:szCs w:val="21"/>
              </w:rPr>
              <w:t>3.志愿者活动受到相关团体表扬者 加1-3分</w:t>
            </w:r>
          </w:p>
        </w:tc>
        <w:tc>
          <w:tcPr>
            <w:tcW w:w="177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Cs w:val="21"/>
              </w:rPr>
            </w:pPr>
          </w:p>
        </w:tc>
        <w:tc>
          <w:tcPr>
            <w:tcW w:w="690" w:type="dxa"/>
            <w:tcBorders>
              <w:top w:val="single" w:sz="4" w:space="0" w:color="auto"/>
              <w:left w:val="single" w:sz="4" w:space="0" w:color="auto"/>
              <w:bottom w:val="single" w:sz="4" w:space="0" w:color="auto"/>
              <w:right w:val="single" w:sz="4" w:space="0" w:color="auto"/>
            </w:tcBorders>
          </w:tcPr>
          <w:p w:rsidR="00D3335D" w:rsidRDefault="00D3335D">
            <w:pPr>
              <w:jc w:val="center"/>
              <w:rPr>
                <w:rFonts w:ascii="宋体" w:hAnsi="宋体" w:cs="宋体"/>
                <w:szCs w:val="21"/>
              </w:rPr>
            </w:pPr>
          </w:p>
        </w:tc>
      </w:tr>
      <w:tr w:rsidR="00D3335D" w:rsidTr="00D3335D">
        <w:trPr>
          <w:trHeight w:val="90"/>
        </w:trPr>
        <w:tc>
          <w:tcPr>
            <w:tcW w:w="5437" w:type="dxa"/>
            <w:gridSpan w:val="6"/>
            <w:tcBorders>
              <w:top w:val="single" w:sz="4" w:space="0" w:color="auto"/>
              <w:left w:val="single" w:sz="4" w:space="0" w:color="auto"/>
              <w:bottom w:val="single" w:sz="4" w:space="0" w:color="auto"/>
              <w:right w:val="single" w:sz="4" w:space="0" w:color="auto"/>
            </w:tcBorders>
            <w:vAlign w:val="center"/>
            <w:hideMark/>
          </w:tcPr>
          <w:p w:rsidR="00D3335D" w:rsidRDefault="00D3335D">
            <w:pPr>
              <w:jc w:val="center"/>
              <w:rPr>
                <w:rFonts w:ascii="宋体" w:hAnsi="宋体" w:cs="宋体"/>
                <w:szCs w:val="21"/>
              </w:rPr>
            </w:pPr>
            <w:r>
              <w:rPr>
                <w:rFonts w:ascii="宋体" w:hAnsi="宋体" w:cs="宋体" w:hint="eastAsia"/>
                <w:szCs w:val="21"/>
              </w:rPr>
              <w:t>总分</w:t>
            </w:r>
          </w:p>
        </w:tc>
        <w:tc>
          <w:tcPr>
            <w:tcW w:w="1773" w:type="dxa"/>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rFonts w:ascii="宋体" w:hAnsi="宋体" w:cs="宋体"/>
                <w:szCs w:val="21"/>
              </w:rPr>
            </w:pPr>
          </w:p>
        </w:tc>
        <w:tc>
          <w:tcPr>
            <w:tcW w:w="690" w:type="dxa"/>
            <w:tcBorders>
              <w:top w:val="single" w:sz="4" w:space="0" w:color="auto"/>
              <w:left w:val="single" w:sz="4" w:space="0" w:color="auto"/>
              <w:bottom w:val="single" w:sz="4" w:space="0" w:color="auto"/>
              <w:right w:val="single" w:sz="4" w:space="0" w:color="auto"/>
            </w:tcBorders>
          </w:tcPr>
          <w:p w:rsidR="00D3335D" w:rsidRDefault="00D3335D">
            <w:pPr>
              <w:jc w:val="center"/>
              <w:rPr>
                <w:rFonts w:ascii="宋体" w:hAnsi="宋体" w:cs="宋体"/>
                <w:szCs w:val="21"/>
              </w:rPr>
            </w:pPr>
          </w:p>
        </w:tc>
      </w:tr>
      <w:tr w:rsidR="00D3335D" w:rsidTr="00D3335D">
        <w:trPr>
          <w:trHeight w:val="90"/>
        </w:trPr>
        <w:tc>
          <w:tcPr>
            <w:tcW w:w="7210" w:type="dxa"/>
            <w:gridSpan w:val="7"/>
            <w:tcBorders>
              <w:top w:val="single" w:sz="4" w:space="0" w:color="auto"/>
              <w:left w:val="single" w:sz="4" w:space="0" w:color="auto"/>
              <w:bottom w:val="single" w:sz="4" w:space="0" w:color="auto"/>
              <w:right w:val="single" w:sz="4" w:space="0" w:color="auto"/>
            </w:tcBorders>
            <w:vAlign w:val="center"/>
            <w:hideMark/>
          </w:tcPr>
          <w:p w:rsidR="00D3335D" w:rsidRDefault="00D3335D">
            <w:pPr>
              <w:jc w:val="center"/>
              <w:rPr>
                <w:rFonts w:ascii="宋体" w:hAnsi="宋体" w:cs="宋体"/>
                <w:szCs w:val="21"/>
              </w:rPr>
            </w:pPr>
            <w:r>
              <w:rPr>
                <w:rFonts w:ascii="宋体" w:hAnsi="宋体" w:cs="宋体" w:hint="eastAsia"/>
                <w:szCs w:val="21"/>
              </w:rPr>
              <w:t>总计</w:t>
            </w:r>
          </w:p>
        </w:tc>
        <w:tc>
          <w:tcPr>
            <w:tcW w:w="690" w:type="dxa"/>
            <w:tcBorders>
              <w:top w:val="single" w:sz="4" w:space="0" w:color="auto"/>
              <w:left w:val="single" w:sz="4" w:space="0" w:color="auto"/>
              <w:bottom w:val="single" w:sz="4" w:space="0" w:color="auto"/>
              <w:right w:val="single" w:sz="4" w:space="0" w:color="auto"/>
            </w:tcBorders>
          </w:tcPr>
          <w:p w:rsidR="00D3335D" w:rsidRDefault="00D3335D">
            <w:pPr>
              <w:jc w:val="center"/>
              <w:rPr>
                <w:rFonts w:ascii="宋体" w:hAnsi="宋体" w:cs="宋体"/>
                <w:szCs w:val="21"/>
              </w:rPr>
            </w:pPr>
          </w:p>
        </w:tc>
      </w:tr>
      <w:tr w:rsidR="00D3335D" w:rsidTr="00D3335D">
        <w:trPr>
          <w:trHeight w:val="90"/>
        </w:trPr>
        <w:tc>
          <w:tcPr>
            <w:tcW w:w="1215" w:type="dxa"/>
            <w:gridSpan w:val="3"/>
            <w:tcBorders>
              <w:top w:val="single" w:sz="4" w:space="0" w:color="auto"/>
              <w:left w:val="single" w:sz="4" w:space="0" w:color="auto"/>
              <w:bottom w:val="single" w:sz="4" w:space="0" w:color="auto"/>
              <w:right w:val="single" w:sz="4" w:space="0" w:color="auto"/>
            </w:tcBorders>
          </w:tcPr>
          <w:p w:rsidR="00D3335D" w:rsidRDefault="00D3335D">
            <w:pPr>
              <w:rPr>
                <w:rFonts w:ascii="宋体" w:hAnsi="宋体" w:cs="宋体"/>
                <w:szCs w:val="21"/>
              </w:rPr>
            </w:pPr>
          </w:p>
          <w:p w:rsidR="00D3335D" w:rsidRDefault="00D3335D">
            <w:pPr>
              <w:rPr>
                <w:rFonts w:ascii="宋体" w:hAnsi="宋体" w:cs="宋体"/>
                <w:szCs w:val="21"/>
              </w:rPr>
            </w:pPr>
            <w:r>
              <w:rPr>
                <w:rFonts w:ascii="宋体" w:hAnsi="宋体" w:cs="宋体" w:hint="eastAsia"/>
                <w:szCs w:val="21"/>
              </w:rPr>
              <w:t>考核结果</w:t>
            </w:r>
          </w:p>
        </w:tc>
        <w:tc>
          <w:tcPr>
            <w:tcW w:w="6685" w:type="dxa"/>
            <w:gridSpan w:val="5"/>
            <w:tcBorders>
              <w:top w:val="single" w:sz="4" w:space="0" w:color="auto"/>
              <w:left w:val="single" w:sz="4" w:space="0" w:color="auto"/>
              <w:bottom w:val="single" w:sz="4" w:space="0" w:color="auto"/>
              <w:right w:val="single" w:sz="4" w:space="0" w:color="auto"/>
            </w:tcBorders>
          </w:tcPr>
          <w:p w:rsidR="00D3335D" w:rsidRDefault="00D3335D">
            <w:pPr>
              <w:jc w:val="center"/>
              <w:rPr>
                <w:rFonts w:ascii="宋体" w:hAnsi="宋体" w:cs="宋体"/>
                <w:szCs w:val="21"/>
              </w:rPr>
            </w:pPr>
          </w:p>
        </w:tc>
      </w:tr>
      <w:tr w:rsidR="00D3335D" w:rsidTr="00D3335D">
        <w:trPr>
          <w:trHeight w:val="90"/>
        </w:trPr>
        <w:tc>
          <w:tcPr>
            <w:tcW w:w="1215" w:type="dxa"/>
            <w:gridSpan w:val="3"/>
            <w:tcBorders>
              <w:top w:val="single" w:sz="4" w:space="0" w:color="auto"/>
              <w:left w:val="single" w:sz="4" w:space="0" w:color="auto"/>
              <w:bottom w:val="single" w:sz="4" w:space="0" w:color="auto"/>
              <w:right w:val="single" w:sz="4" w:space="0" w:color="auto"/>
            </w:tcBorders>
          </w:tcPr>
          <w:p w:rsidR="00D3335D" w:rsidRDefault="00D3335D">
            <w:pPr>
              <w:rPr>
                <w:rFonts w:ascii="宋体" w:hAnsi="宋体" w:cs="宋体"/>
                <w:szCs w:val="21"/>
              </w:rPr>
            </w:pPr>
          </w:p>
          <w:p w:rsidR="00D3335D" w:rsidRDefault="00D3335D">
            <w:pPr>
              <w:rPr>
                <w:rFonts w:ascii="宋体" w:hAnsi="宋体" w:cs="宋体"/>
                <w:szCs w:val="21"/>
              </w:rPr>
            </w:pPr>
            <w:r>
              <w:rPr>
                <w:rFonts w:ascii="宋体" w:hAnsi="宋体" w:cs="宋体" w:hint="eastAsia"/>
                <w:szCs w:val="21"/>
              </w:rPr>
              <w:t>评价者综合意见</w:t>
            </w:r>
          </w:p>
        </w:tc>
        <w:tc>
          <w:tcPr>
            <w:tcW w:w="6685" w:type="dxa"/>
            <w:gridSpan w:val="5"/>
            <w:tcBorders>
              <w:top w:val="single" w:sz="4" w:space="0" w:color="auto"/>
              <w:left w:val="single" w:sz="4" w:space="0" w:color="auto"/>
              <w:bottom w:val="single" w:sz="4" w:space="0" w:color="auto"/>
              <w:right w:val="single" w:sz="4" w:space="0" w:color="auto"/>
            </w:tcBorders>
          </w:tcPr>
          <w:p w:rsidR="00D3335D" w:rsidRDefault="00D3335D">
            <w:pPr>
              <w:jc w:val="center"/>
              <w:rPr>
                <w:rFonts w:ascii="宋体" w:hAnsi="宋体" w:cs="宋体"/>
                <w:szCs w:val="21"/>
              </w:rPr>
            </w:pPr>
            <w:r>
              <w:rPr>
                <w:rFonts w:ascii="宋体" w:hAnsi="宋体" w:cs="宋体" w:hint="eastAsia"/>
                <w:szCs w:val="21"/>
              </w:rPr>
              <w:t xml:space="preserve">                          </w:t>
            </w:r>
          </w:p>
          <w:p w:rsidR="00D3335D" w:rsidRDefault="00D3335D">
            <w:pPr>
              <w:jc w:val="center"/>
              <w:rPr>
                <w:rFonts w:ascii="宋体" w:hAnsi="宋体" w:cs="宋体"/>
                <w:szCs w:val="21"/>
              </w:rPr>
            </w:pPr>
          </w:p>
          <w:p w:rsidR="00D3335D" w:rsidRDefault="00D3335D">
            <w:pPr>
              <w:jc w:val="center"/>
              <w:rPr>
                <w:rFonts w:ascii="宋体" w:hAnsi="宋体" w:cs="宋体"/>
                <w:szCs w:val="21"/>
              </w:rPr>
            </w:pPr>
            <w:r>
              <w:rPr>
                <w:rFonts w:ascii="宋体" w:hAnsi="宋体" w:cs="宋体" w:hint="eastAsia"/>
                <w:szCs w:val="21"/>
              </w:rPr>
              <w:t xml:space="preserve">                           </w:t>
            </w:r>
          </w:p>
          <w:p w:rsidR="00D3335D" w:rsidRDefault="00D3335D">
            <w:pPr>
              <w:jc w:val="center"/>
              <w:rPr>
                <w:rFonts w:ascii="宋体" w:hAnsi="宋体" w:cs="宋体"/>
                <w:szCs w:val="21"/>
              </w:rPr>
            </w:pPr>
            <w:r>
              <w:rPr>
                <w:rFonts w:ascii="宋体" w:hAnsi="宋体" w:cs="宋体" w:hint="eastAsia"/>
                <w:szCs w:val="21"/>
              </w:rPr>
              <w:t xml:space="preserve">                               考核人签名：                      </w:t>
            </w:r>
          </w:p>
        </w:tc>
      </w:tr>
      <w:tr w:rsidR="00D3335D" w:rsidTr="00D3335D">
        <w:trPr>
          <w:trHeight w:val="90"/>
        </w:trPr>
        <w:tc>
          <w:tcPr>
            <w:tcW w:w="1215" w:type="dxa"/>
            <w:gridSpan w:val="3"/>
            <w:tcBorders>
              <w:top w:val="single" w:sz="4" w:space="0" w:color="auto"/>
              <w:left w:val="single" w:sz="4" w:space="0" w:color="auto"/>
              <w:bottom w:val="single" w:sz="4" w:space="0" w:color="auto"/>
              <w:right w:val="single" w:sz="4" w:space="0" w:color="auto"/>
            </w:tcBorders>
          </w:tcPr>
          <w:p w:rsidR="00D3335D" w:rsidRDefault="00D3335D">
            <w:pPr>
              <w:rPr>
                <w:rFonts w:ascii="宋体" w:hAnsi="宋体" w:cs="宋体"/>
                <w:szCs w:val="21"/>
              </w:rPr>
            </w:pPr>
          </w:p>
          <w:p w:rsidR="00D3335D" w:rsidRDefault="00D3335D">
            <w:pPr>
              <w:rPr>
                <w:rFonts w:ascii="宋体" w:hAnsi="宋体" w:cs="宋体"/>
                <w:szCs w:val="21"/>
              </w:rPr>
            </w:pPr>
            <w:r>
              <w:rPr>
                <w:rFonts w:ascii="宋体" w:hAnsi="宋体" w:cs="宋体" w:hint="eastAsia"/>
                <w:szCs w:val="21"/>
              </w:rPr>
              <w:t>备注</w:t>
            </w:r>
          </w:p>
        </w:tc>
        <w:tc>
          <w:tcPr>
            <w:tcW w:w="6685" w:type="dxa"/>
            <w:gridSpan w:val="5"/>
            <w:tcBorders>
              <w:top w:val="single" w:sz="4" w:space="0" w:color="auto"/>
              <w:left w:val="single" w:sz="4" w:space="0" w:color="auto"/>
              <w:bottom w:val="single" w:sz="4" w:space="0" w:color="auto"/>
              <w:right w:val="single" w:sz="4" w:space="0" w:color="auto"/>
            </w:tcBorders>
          </w:tcPr>
          <w:p w:rsidR="00D3335D" w:rsidRDefault="00D3335D">
            <w:pPr>
              <w:jc w:val="center"/>
              <w:rPr>
                <w:rFonts w:ascii="宋体" w:hAnsi="宋体" w:cs="宋体"/>
                <w:szCs w:val="21"/>
              </w:rPr>
            </w:pPr>
          </w:p>
        </w:tc>
      </w:tr>
    </w:tbl>
    <w:p w:rsidR="00D3335D" w:rsidRDefault="00D3335D" w:rsidP="00D3335D">
      <w:pPr>
        <w:rPr>
          <w:rFonts w:ascii="宋体" w:hAnsi="宋体" w:cs="宋体"/>
          <w:szCs w:val="21"/>
        </w:rPr>
      </w:pPr>
    </w:p>
    <w:p w:rsidR="00D3335D" w:rsidRDefault="00D3335D" w:rsidP="00D3335D">
      <w:pPr>
        <w:tabs>
          <w:tab w:val="left" w:pos="2196"/>
        </w:tabs>
        <w:jc w:val="left"/>
        <w:rPr>
          <w:rFonts w:ascii="宋体" w:hAnsi="宋体" w:cs="宋体"/>
          <w:szCs w:val="21"/>
        </w:rPr>
      </w:pPr>
    </w:p>
    <w:p w:rsidR="00D3335D" w:rsidRDefault="00D3335D" w:rsidP="00D3335D">
      <w:pPr>
        <w:jc w:val="center"/>
        <w:rPr>
          <w:rFonts w:ascii="宋体" w:hAnsi="宋体" w:cs="宋体"/>
          <w:b/>
          <w:bCs/>
          <w:sz w:val="30"/>
          <w:szCs w:val="30"/>
        </w:rPr>
      </w:pPr>
    </w:p>
    <w:p w:rsidR="00D3335D" w:rsidRDefault="00D3335D" w:rsidP="00D3335D">
      <w:pPr>
        <w:jc w:val="center"/>
        <w:rPr>
          <w:rFonts w:ascii="宋体" w:hAnsi="宋体" w:cs="宋体"/>
          <w:b/>
          <w:bCs/>
          <w:sz w:val="30"/>
          <w:szCs w:val="30"/>
        </w:rPr>
      </w:pPr>
    </w:p>
    <w:p w:rsidR="00D3335D" w:rsidRDefault="00E30722" w:rsidP="00D3335D">
      <w:pPr>
        <w:pStyle w:val="1"/>
      </w:pPr>
      <w:bookmarkStart w:id="68" w:name="_Toc29041"/>
      <w:bookmarkStart w:id="69" w:name="_Toc29873"/>
      <w:r>
        <w:rPr>
          <w:rFonts w:hint="eastAsia"/>
        </w:rPr>
        <w:lastRenderedPageBreak/>
        <w:t>第八</w:t>
      </w:r>
      <w:r w:rsidR="00D3335D">
        <w:rPr>
          <w:rFonts w:hint="eastAsia"/>
        </w:rPr>
        <w:t>篇</w:t>
      </w:r>
      <w:bookmarkEnd w:id="68"/>
      <w:r w:rsidR="00D3335D">
        <w:t xml:space="preserve"> </w:t>
      </w:r>
    </w:p>
    <w:p w:rsidR="00D3335D" w:rsidRDefault="00D3335D" w:rsidP="00D3335D">
      <w:pPr>
        <w:pStyle w:val="1"/>
        <w:jc w:val="center"/>
      </w:pPr>
      <w:bookmarkStart w:id="70" w:name="_Toc17076"/>
      <w:r>
        <w:rPr>
          <w:rFonts w:hint="eastAsia"/>
        </w:rPr>
        <w:t>关于临时教室及活动场地借用流程及说明</w:t>
      </w:r>
      <w:bookmarkEnd w:id="69"/>
      <w:bookmarkEnd w:id="70"/>
    </w:p>
    <w:p w:rsidR="00D3335D" w:rsidRDefault="00D3335D" w:rsidP="00D3335D">
      <w:pPr>
        <w:ind w:rightChars="-200" w:right="-420"/>
        <w:jc w:val="center"/>
        <w:rPr>
          <w:b/>
          <w:bCs/>
          <w:sz w:val="24"/>
          <w:szCs w:val="24"/>
        </w:rPr>
      </w:pPr>
    </w:p>
    <w:p w:rsidR="00D3335D" w:rsidRDefault="00D3335D" w:rsidP="00D3335D">
      <w:pPr>
        <w:pStyle w:val="2"/>
      </w:pPr>
      <w:bookmarkStart w:id="71" w:name="_Toc24007"/>
      <w:r>
        <w:rPr>
          <w:rFonts w:hint="eastAsia"/>
        </w:rPr>
        <w:t>社联分管教室和场地的申请程序及相关说明</w:t>
      </w:r>
      <w:bookmarkEnd w:id="71"/>
    </w:p>
    <w:p w:rsidR="00D3335D" w:rsidRDefault="00D3335D" w:rsidP="00D3335D">
      <w:pPr>
        <w:pStyle w:val="3"/>
      </w:pPr>
      <w:bookmarkStart w:id="72" w:name="_Toc23146"/>
      <w:r>
        <w:rPr>
          <w:rFonts w:hint="eastAsia"/>
        </w:rPr>
        <w:t>一、</w:t>
      </w:r>
      <w:proofErr w:type="gramStart"/>
      <w:r>
        <w:rPr>
          <w:rFonts w:hint="eastAsia"/>
        </w:rPr>
        <w:t>大服中心</w:t>
      </w:r>
      <w:proofErr w:type="gramEnd"/>
      <w:r>
        <w:rPr>
          <w:rFonts w:hint="eastAsia"/>
        </w:rPr>
        <w:t>场地使用申请流程：</w:t>
      </w:r>
      <w:bookmarkEnd w:id="72"/>
    </w:p>
    <w:p w:rsidR="00D3335D" w:rsidRDefault="00D3335D" w:rsidP="00D3335D">
      <w:pPr>
        <w:autoSpaceDN w:val="0"/>
        <w:spacing w:line="360" w:lineRule="auto"/>
        <w:ind w:firstLineChars="200" w:firstLine="422"/>
        <w:jc w:val="left"/>
        <w:rPr>
          <w:rFonts w:ascii="Adobe 瀹嬩綋 Std L"/>
          <w:szCs w:val="21"/>
        </w:rPr>
      </w:pPr>
      <w:r>
        <w:rPr>
          <w:rFonts w:ascii="宋体" w:hAnsi="宋体" w:hint="eastAsia"/>
          <w:b/>
          <w:bCs/>
          <w:szCs w:val="21"/>
        </w:rPr>
        <w:t>1、场地使用申请表的获取:</w:t>
      </w:r>
      <w:r>
        <w:rPr>
          <w:rFonts w:ascii="宋体" w:hAnsi="宋体" w:hint="eastAsia"/>
          <w:szCs w:val="21"/>
        </w:rPr>
        <w:t>由申请单位自行到</w:t>
      </w:r>
      <w:proofErr w:type="gramStart"/>
      <w:r>
        <w:rPr>
          <w:rFonts w:ascii="宋体" w:hAnsi="宋体" w:hint="eastAsia"/>
          <w:szCs w:val="21"/>
        </w:rPr>
        <w:t>社联官网主页</w:t>
      </w:r>
      <w:proofErr w:type="gramEnd"/>
      <w:r>
        <w:rPr>
          <w:rFonts w:ascii="宋体" w:hAnsi="宋体" w:hint="eastAsia"/>
          <w:szCs w:val="21"/>
        </w:rPr>
        <w:t>下载，认真阅读使用说明并填写，社团需加盖社团公章或负责人签字并由相应社团部部长签字，院系申请需加盖院系团委公章，其他</w:t>
      </w:r>
      <w:proofErr w:type="gramStart"/>
      <w:r>
        <w:rPr>
          <w:rFonts w:ascii="宋体" w:hAnsi="宋体" w:hint="eastAsia"/>
          <w:szCs w:val="21"/>
        </w:rPr>
        <w:t>团学组织</w:t>
      </w:r>
      <w:proofErr w:type="gramEnd"/>
      <w:r>
        <w:rPr>
          <w:rFonts w:ascii="宋体" w:hAnsi="宋体" w:hint="eastAsia"/>
          <w:szCs w:val="21"/>
        </w:rPr>
        <w:t>需加盖校团委公章。</w:t>
      </w:r>
    </w:p>
    <w:p w:rsidR="00D3335D" w:rsidRDefault="00D3335D" w:rsidP="00D3335D">
      <w:pPr>
        <w:autoSpaceDN w:val="0"/>
        <w:spacing w:line="360" w:lineRule="auto"/>
        <w:ind w:firstLineChars="200" w:firstLine="422"/>
        <w:jc w:val="left"/>
        <w:rPr>
          <w:rFonts w:ascii="Adobe 瀹嬩綋 Std L"/>
          <w:szCs w:val="21"/>
        </w:rPr>
      </w:pPr>
      <w:r>
        <w:rPr>
          <w:rFonts w:ascii="宋体" w:hAnsi="宋体" w:hint="eastAsia"/>
          <w:b/>
          <w:bCs/>
          <w:szCs w:val="21"/>
        </w:rPr>
        <w:t>2、认真填写申请表信息：</w:t>
      </w:r>
      <w:r>
        <w:rPr>
          <w:rFonts w:ascii="宋体" w:hAnsi="宋体" w:hint="eastAsia"/>
          <w:szCs w:val="21"/>
        </w:rPr>
        <w:t>填写好申请表后，申请单位于东区大学生服务中心场地申请受理时段，将填好并加盖相应公章的表交到值班点即值班台</w:t>
      </w:r>
      <w:proofErr w:type="gramStart"/>
      <w:r>
        <w:rPr>
          <w:rFonts w:ascii="宋体" w:hAnsi="宋体" w:hint="eastAsia"/>
          <w:szCs w:val="21"/>
        </w:rPr>
        <w:t>一</w:t>
      </w:r>
      <w:proofErr w:type="gramEnd"/>
      <w:r>
        <w:rPr>
          <w:rFonts w:ascii="宋体" w:hAnsi="宋体" w:hint="eastAsia"/>
          <w:szCs w:val="21"/>
        </w:rPr>
        <w:t>进行现场办理。</w:t>
      </w:r>
    </w:p>
    <w:p w:rsidR="00D3335D" w:rsidRDefault="00D3335D" w:rsidP="00D3335D">
      <w:pPr>
        <w:autoSpaceDN w:val="0"/>
        <w:spacing w:line="360" w:lineRule="auto"/>
        <w:ind w:firstLineChars="200" w:firstLine="422"/>
        <w:jc w:val="left"/>
        <w:rPr>
          <w:rFonts w:ascii="Adobe 瀹嬩綋 Std L"/>
          <w:szCs w:val="21"/>
        </w:rPr>
      </w:pPr>
      <w:r>
        <w:rPr>
          <w:rFonts w:ascii="宋体" w:hAnsi="宋体" w:hint="eastAsia"/>
          <w:b/>
          <w:bCs/>
          <w:szCs w:val="21"/>
        </w:rPr>
        <w:t>3、受理时间:</w:t>
      </w:r>
      <w:r>
        <w:rPr>
          <w:rFonts w:ascii="宋体" w:hAnsi="宋体" w:hint="eastAsia"/>
          <w:szCs w:val="21"/>
        </w:rPr>
        <w:t>东区大学生服务中心场地申请受理时间为周一至周日，10：00---22:00，其中周日晚18:00---20：00不值班不可申请。</w:t>
      </w:r>
    </w:p>
    <w:p w:rsidR="00D3335D" w:rsidRDefault="00D3335D" w:rsidP="00D3335D">
      <w:pPr>
        <w:autoSpaceDN w:val="0"/>
        <w:spacing w:line="360" w:lineRule="auto"/>
        <w:ind w:firstLineChars="200" w:firstLine="422"/>
        <w:jc w:val="left"/>
        <w:rPr>
          <w:rFonts w:ascii="Adobe 瀹嬩綋 Std L"/>
          <w:szCs w:val="21"/>
        </w:rPr>
      </w:pPr>
      <w:r>
        <w:rPr>
          <w:rFonts w:ascii="宋体" w:hAnsi="宋体" w:hint="eastAsia"/>
          <w:b/>
          <w:bCs/>
          <w:szCs w:val="21"/>
        </w:rPr>
        <w:t>4、申请时间：</w:t>
      </w:r>
      <w:r>
        <w:rPr>
          <w:rFonts w:ascii="宋体" w:hAnsi="宋体" w:hint="eastAsia"/>
          <w:szCs w:val="21"/>
        </w:rPr>
        <w:t>社团、院系及其他</w:t>
      </w:r>
      <w:proofErr w:type="gramStart"/>
      <w:r>
        <w:rPr>
          <w:rFonts w:ascii="宋体" w:hAnsi="宋体" w:hint="eastAsia"/>
          <w:szCs w:val="21"/>
        </w:rPr>
        <w:t>团学组织</w:t>
      </w:r>
      <w:proofErr w:type="gramEnd"/>
      <w:r>
        <w:rPr>
          <w:rFonts w:ascii="宋体" w:hAnsi="宋体" w:hint="eastAsia"/>
          <w:szCs w:val="21"/>
        </w:rPr>
        <w:t>只能本周申请本周的场地，周一（周二、三、四、五、六、日）只能申请至周日的场地（其中为保证社团活动场地需求，从周三开始受理院系及其他</w:t>
      </w:r>
      <w:proofErr w:type="gramStart"/>
      <w:r>
        <w:rPr>
          <w:rFonts w:ascii="宋体" w:hAnsi="宋体" w:hint="eastAsia"/>
          <w:szCs w:val="21"/>
        </w:rPr>
        <w:t>团学组织</w:t>
      </w:r>
      <w:proofErr w:type="gramEnd"/>
      <w:r>
        <w:rPr>
          <w:rFonts w:ascii="宋体" w:hAnsi="宋体" w:hint="eastAsia"/>
          <w:szCs w:val="21"/>
        </w:rPr>
        <w:t>申请）。自觉排队，先到先得。</w:t>
      </w:r>
    </w:p>
    <w:p w:rsidR="00D3335D" w:rsidRDefault="00D3335D" w:rsidP="00D3335D">
      <w:pPr>
        <w:autoSpaceDN w:val="0"/>
        <w:spacing w:line="360" w:lineRule="auto"/>
        <w:ind w:firstLine="396"/>
        <w:jc w:val="left"/>
        <w:rPr>
          <w:rFonts w:ascii="Adobe 瀹嬩綋 Std L"/>
          <w:szCs w:val="21"/>
        </w:rPr>
      </w:pPr>
      <w:r>
        <w:rPr>
          <w:rFonts w:ascii="宋体" w:hAnsi="宋体" w:hint="eastAsia"/>
          <w:b/>
          <w:bCs/>
          <w:spacing w:val="-6"/>
          <w:szCs w:val="21"/>
        </w:rPr>
        <w:t>5、申请限制条件：</w:t>
      </w:r>
      <w:r>
        <w:rPr>
          <w:rFonts w:ascii="宋体" w:hAnsi="宋体" w:hint="eastAsia"/>
          <w:spacing w:val="-6"/>
          <w:szCs w:val="21"/>
        </w:rPr>
        <w:t>为确保活动其中每个申请单位享有同等权利，取得活动场地，将限制每个申请单位申请活动的时间和次数。原则上同一周内不能一次申请连续超过三天（7天内申请开展活动的天数少于3），每天不能超多一次，一次不能超过2个小时。</w:t>
      </w:r>
      <w:proofErr w:type="gramStart"/>
      <w:r>
        <w:rPr>
          <w:rFonts w:ascii="宋体" w:hAnsi="宋体" w:hint="eastAsia"/>
          <w:spacing w:val="-6"/>
          <w:szCs w:val="21"/>
        </w:rPr>
        <w:t>若申请</w:t>
      </w:r>
      <w:proofErr w:type="gramEnd"/>
      <w:r>
        <w:rPr>
          <w:rFonts w:ascii="宋体" w:hAnsi="宋体" w:hint="eastAsia"/>
          <w:spacing w:val="-6"/>
          <w:szCs w:val="21"/>
        </w:rPr>
        <w:t>方需大量活动时间可在达到申请上限后于己方空闲时间到值班台</w:t>
      </w:r>
      <w:proofErr w:type="gramStart"/>
      <w:r>
        <w:rPr>
          <w:rFonts w:ascii="宋体" w:hAnsi="宋体" w:hint="eastAsia"/>
          <w:spacing w:val="-6"/>
          <w:szCs w:val="21"/>
        </w:rPr>
        <w:t>一</w:t>
      </w:r>
      <w:proofErr w:type="gramEnd"/>
      <w:r>
        <w:rPr>
          <w:rFonts w:ascii="宋体" w:hAnsi="宋体" w:hint="eastAsia"/>
          <w:spacing w:val="-6"/>
          <w:szCs w:val="21"/>
        </w:rPr>
        <w:t>询问是否有空余场地，若有空闲，可继续申请使用。</w:t>
      </w:r>
    </w:p>
    <w:p w:rsidR="00D3335D" w:rsidRDefault="00D3335D" w:rsidP="00D3335D">
      <w:pPr>
        <w:autoSpaceDN w:val="0"/>
        <w:spacing w:line="360" w:lineRule="auto"/>
        <w:ind w:firstLineChars="200" w:firstLine="422"/>
        <w:jc w:val="left"/>
        <w:rPr>
          <w:rFonts w:ascii="Adobe 瀹嬩綋 Std L"/>
          <w:szCs w:val="21"/>
        </w:rPr>
      </w:pPr>
      <w:r>
        <w:rPr>
          <w:rFonts w:ascii="宋体" w:hAnsi="宋体" w:hint="eastAsia"/>
          <w:b/>
          <w:bCs/>
          <w:szCs w:val="21"/>
        </w:rPr>
        <w:t>6、场地申请成功后：</w:t>
      </w:r>
      <w:r>
        <w:rPr>
          <w:rFonts w:ascii="宋体" w:hAnsi="宋体" w:hint="eastAsia"/>
          <w:szCs w:val="21"/>
        </w:rPr>
        <w:t>值班人员将发放场地使用单，场地申请方于所申请的时间持场地使用单找值班人员开门并使用场地，需抵押学生证，副本有效。使用结束后值班人员检查场地使用情况后，经允许取回学生证。</w:t>
      </w:r>
    </w:p>
    <w:p w:rsidR="00D3335D" w:rsidRDefault="00D3335D" w:rsidP="00D3335D">
      <w:pPr>
        <w:autoSpaceDN w:val="0"/>
        <w:spacing w:line="360" w:lineRule="auto"/>
        <w:ind w:firstLineChars="200" w:firstLine="422"/>
        <w:jc w:val="left"/>
        <w:rPr>
          <w:szCs w:val="21"/>
        </w:rPr>
      </w:pPr>
      <w:r>
        <w:rPr>
          <w:rFonts w:ascii="宋体" w:hAnsi="宋体" w:hint="eastAsia"/>
          <w:b/>
          <w:bCs/>
          <w:szCs w:val="21"/>
        </w:rPr>
        <w:lastRenderedPageBreak/>
        <w:t>7、注意事项：</w:t>
      </w:r>
      <w:r>
        <w:rPr>
          <w:rFonts w:ascii="宋体" w:hAnsi="宋体" w:hint="eastAsia"/>
          <w:szCs w:val="21"/>
        </w:rPr>
        <w:t>活动单位应做到文明活动，活动结束后，使用单位需组织人员清扫会场、检查物品，注意防火防电，保障活动中心的安全，最后请值班人员检查完毕后方可离开。请相关活动参与者自觉保护公物，爱护环境，遵守相关法律法规要求，若发现违反相关规定的行为将予以处罚。不带走垃圾者，经发现证实后，下一周不得申请场地；损坏公物者，除追究责任外，下一周开始的四个周内不得申请场地；大声喧哗，影响他人正常活动者，予以警告并记录，累计达三次后下一周不得申请场地。</w:t>
      </w:r>
    </w:p>
    <w:p w:rsidR="00D3335D" w:rsidRDefault="00D3335D" w:rsidP="00D3335D">
      <w:pPr>
        <w:spacing w:line="360" w:lineRule="auto"/>
        <w:rPr>
          <w:szCs w:val="21"/>
        </w:rPr>
      </w:pPr>
    </w:p>
    <w:p w:rsidR="00D3335D" w:rsidRDefault="00D3335D" w:rsidP="00D3335D">
      <w:pPr>
        <w:spacing w:line="360" w:lineRule="auto"/>
        <w:rPr>
          <w:sz w:val="28"/>
          <w:szCs w:val="28"/>
        </w:rPr>
      </w:pPr>
    </w:p>
    <w:p w:rsidR="002C553E" w:rsidRDefault="002C553E" w:rsidP="00D3335D">
      <w:pPr>
        <w:adjustRightInd w:val="0"/>
        <w:snapToGrid w:val="0"/>
        <w:jc w:val="center"/>
        <w:rPr>
          <w:rFonts w:ascii="黑体" w:eastAsia="黑体"/>
          <w:b/>
          <w:sz w:val="36"/>
          <w:szCs w:val="36"/>
        </w:rPr>
      </w:pPr>
    </w:p>
    <w:p w:rsidR="002C553E" w:rsidRDefault="002C553E" w:rsidP="00D3335D">
      <w:pPr>
        <w:adjustRightInd w:val="0"/>
        <w:snapToGrid w:val="0"/>
        <w:jc w:val="center"/>
        <w:rPr>
          <w:rFonts w:ascii="黑体" w:eastAsia="黑体"/>
          <w:b/>
          <w:sz w:val="36"/>
          <w:szCs w:val="36"/>
        </w:rPr>
      </w:pPr>
    </w:p>
    <w:p w:rsidR="002C553E" w:rsidRDefault="002C553E" w:rsidP="00D3335D">
      <w:pPr>
        <w:adjustRightInd w:val="0"/>
        <w:snapToGrid w:val="0"/>
        <w:jc w:val="center"/>
        <w:rPr>
          <w:rFonts w:ascii="黑体" w:eastAsia="黑体"/>
          <w:b/>
          <w:sz w:val="36"/>
          <w:szCs w:val="36"/>
        </w:rPr>
      </w:pPr>
    </w:p>
    <w:p w:rsidR="002C553E" w:rsidRDefault="002C553E" w:rsidP="00D3335D">
      <w:pPr>
        <w:adjustRightInd w:val="0"/>
        <w:snapToGrid w:val="0"/>
        <w:jc w:val="center"/>
        <w:rPr>
          <w:rFonts w:ascii="黑体" w:eastAsia="黑体"/>
          <w:b/>
          <w:sz w:val="36"/>
          <w:szCs w:val="36"/>
        </w:rPr>
      </w:pPr>
    </w:p>
    <w:p w:rsidR="002C553E" w:rsidRDefault="002C553E" w:rsidP="00D3335D">
      <w:pPr>
        <w:adjustRightInd w:val="0"/>
        <w:snapToGrid w:val="0"/>
        <w:jc w:val="center"/>
        <w:rPr>
          <w:rFonts w:ascii="黑体" w:eastAsia="黑体"/>
          <w:b/>
          <w:sz w:val="36"/>
          <w:szCs w:val="36"/>
        </w:rPr>
      </w:pPr>
    </w:p>
    <w:p w:rsidR="002C553E" w:rsidRDefault="002C553E" w:rsidP="00D3335D">
      <w:pPr>
        <w:adjustRightInd w:val="0"/>
        <w:snapToGrid w:val="0"/>
        <w:jc w:val="center"/>
        <w:rPr>
          <w:rFonts w:ascii="黑体" w:eastAsia="黑体"/>
          <w:b/>
          <w:sz w:val="36"/>
          <w:szCs w:val="36"/>
        </w:rPr>
      </w:pPr>
    </w:p>
    <w:p w:rsidR="002C553E" w:rsidRDefault="002C553E" w:rsidP="00D3335D">
      <w:pPr>
        <w:adjustRightInd w:val="0"/>
        <w:snapToGrid w:val="0"/>
        <w:jc w:val="center"/>
        <w:rPr>
          <w:rFonts w:ascii="黑体" w:eastAsia="黑体"/>
          <w:b/>
          <w:sz w:val="36"/>
          <w:szCs w:val="36"/>
        </w:rPr>
      </w:pPr>
    </w:p>
    <w:p w:rsidR="002C553E" w:rsidRDefault="002C553E" w:rsidP="00D3335D">
      <w:pPr>
        <w:adjustRightInd w:val="0"/>
        <w:snapToGrid w:val="0"/>
        <w:jc w:val="center"/>
        <w:rPr>
          <w:rFonts w:ascii="黑体" w:eastAsia="黑体"/>
          <w:b/>
          <w:sz w:val="36"/>
          <w:szCs w:val="36"/>
        </w:rPr>
      </w:pPr>
    </w:p>
    <w:p w:rsidR="002C553E" w:rsidRDefault="002C553E" w:rsidP="00D3335D">
      <w:pPr>
        <w:adjustRightInd w:val="0"/>
        <w:snapToGrid w:val="0"/>
        <w:jc w:val="center"/>
        <w:rPr>
          <w:rFonts w:ascii="黑体" w:eastAsia="黑体"/>
          <w:b/>
          <w:sz w:val="36"/>
          <w:szCs w:val="36"/>
        </w:rPr>
      </w:pPr>
    </w:p>
    <w:p w:rsidR="002C553E" w:rsidRDefault="002C553E" w:rsidP="00D3335D">
      <w:pPr>
        <w:adjustRightInd w:val="0"/>
        <w:snapToGrid w:val="0"/>
        <w:jc w:val="center"/>
        <w:rPr>
          <w:rFonts w:ascii="黑体" w:eastAsia="黑体"/>
          <w:b/>
          <w:sz w:val="36"/>
          <w:szCs w:val="36"/>
        </w:rPr>
      </w:pPr>
    </w:p>
    <w:p w:rsidR="002C553E" w:rsidRDefault="002C553E" w:rsidP="00D3335D">
      <w:pPr>
        <w:adjustRightInd w:val="0"/>
        <w:snapToGrid w:val="0"/>
        <w:jc w:val="center"/>
        <w:rPr>
          <w:rFonts w:ascii="黑体" w:eastAsia="黑体"/>
          <w:b/>
          <w:sz w:val="36"/>
          <w:szCs w:val="36"/>
        </w:rPr>
      </w:pPr>
    </w:p>
    <w:p w:rsidR="002C553E" w:rsidRDefault="002C553E" w:rsidP="00D3335D">
      <w:pPr>
        <w:adjustRightInd w:val="0"/>
        <w:snapToGrid w:val="0"/>
        <w:jc w:val="center"/>
        <w:rPr>
          <w:rFonts w:ascii="黑体" w:eastAsia="黑体"/>
          <w:b/>
          <w:sz w:val="36"/>
          <w:szCs w:val="36"/>
        </w:rPr>
      </w:pPr>
    </w:p>
    <w:p w:rsidR="002C553E" w:rsidRDefault="002C553E" w:rsidP="00D3335D">
      <w:pPr>
        <w:adjustRightInd w:val="0"/>
        <w:snapToGrid w:val="0"/>
        <w:jc w:val="center"/>
        <w:rPr>
          <w:rFonts w:ascii="黑体" w:eastAsia="黑体"/>
          <w:b/>
          <w:sz w:val="36"/>
          <w:szCs w:val="36"/>
        </w:rPr>
      </w:pPr>
    </w:p>
    <w:p w:rsidR="002C553E" w:rsidRDefault="002C553E" w:rsidP="00D3335D">
      <w:pPr>
        <w:adjustRightInd w:val="0"/>
        <w:snapToGrid w:val="0"/>
        <w:jc w:val="center"/>
        <w:rPr>
          <w:rFonts w:ascii="黑体" w:eastAsia="黑体"/>
          <w:b/>
          <w:sz w:val="36"/>
          <w:szCs w:val="36"/>
        </w:rPr>
      </w:pPr>
    </w:p>
    <w:p w:rsidR="002C553E" w:rsidRDefault="002C553E" w:rsidP="00D3335D">
      <w:pPr>
        <w:adjustRightInd w:val="0"/>
        <w:snapToGrid w:val="0"/>
        <w:jc w:val="center"/>
        <w:rPr>
          <w:rFonts w:ascii="黑体" w:eastAsia="黑体"/>
          <w:b/>
          <w:sz w:val="36"/>
          <w:szCs w:val="36"/>
        </w:rPr>
      </w:pPr>
    </w:p>
    <w:p w:rsidR="002C553E" w:rsidRDefault="002C553E" w:rsidP="00D3335D">
      <w:pPr>
        <w:adjustRightInd w:val="0"/>
        <w:snapToGrid w:val="0"/>
        <w:jc w:val="center"/>
        <w:rPr>
          <w:rFonts w:ascii="黑体" w:eastAsia="黑体"/>
          <w:b/>
          <w:sz w:val="36"/>
          <w:szCs w:val="36"/>
        </w:rPr>
      </w:pPr>
    </w:p>
    <w:p w:rsidR="002C553E" w:rsidRDefault="002C553E" w:rsidP="00D3335D">
      <w:pPr>
        <w:adjustRightInd w:val="0"/>
        <w:snapToGrid w:val="0"/>
        <w:jc w:val="center"/>
        <w:rPr>
          <w:rFonts w:ascii="黑体" w:eastAsia="黑体"/>
          <w:b/>
          <w:sz w:val="36"/>
          <w:szCs w:val="36"/>
        </w:rPr>
      </w:pPr>
    </w:p>
    <w:p w:rsidR="002C553E" w:rsidRDefault="002C553E" w:rsidP="00D3335D">
      <w:pPr>
        <w:adjustRightInd w:val="0"/>
        <w:snapToGrid w:val="0"/>
        <w:jc w:val="center"/>
        <w:rPr>
          <w:rFonts w:ascii="黑体" w:eastAsia="黑体"/>
          <w:b/>
          <w:sz w:val="36"/>
          <w:szCs w:val="36"/>
        </w:rPr>
      </w:pPr>
    </w:p>
    <w:p w:rsidR="002C553E" w:rsidRDefault="002C553E" w:rsidP="00D3335D">
      <w:pPr>
        <w:adjustRightInd w:val="0"/>
        <w:snapToGrid w:val="0"/>
        <w:jc w:val="center"/>
        <w:rPr>
          <w:rFonts w:ascii="黑体" w:eastAsia="黑体"/>
          <w:b/>
          <w:sz w:val="36"/>
          <w:szCs w:val="36"/>
        </w:rPr>
      </w:pPr>
    </w:p>
    <w:p w:rsidR="00D3335D" w:rsidRDefault="00D3335D" w:rsidP="00D3335D">
      <w:pPr>
        <w:adjustRightInd w:val="0"/>
        <w:snapToGrid w:val="0"/>
        <w:jc w:val="center"/>
        <w:rPr>
          <w:rFonts w:ascii="黑体" w:eastAsia="黑体"/>
          <w:b/>
          <w:sz w:val="36"/>
          <w:szCs w:val="36"/>
        </w:rPr>
      </w:pPr>
      <w:r>
        <w:rPr>
          <w:rFonts w:ascii="黑体" w:eastAsia="黑体" w:hint="eastAsia"/>
          <w:b/>
          <w:sz w:val="36"/>
          <w:szCs w:val="36"/>
        </w:rPr>
        <w:lastRenderedPageBreak/>
        <w:t>华中师范大学学生社团活动中心场地使用申请表</w:t>
      </w:r>
    </w:p>
    <w:p w:rsidR="00D3335D" w:rsidRDefault="00D3335D" w:rsidP="00D3335D">
      <w:pPr>
        <w:adjustRightInd w:val="0"/>
        <w:snapToGrid w:val="0"/>
        <w:ind w:right="210"/>
        <w:jc w:val="right"/>
        <w:rPr>
          <w:rFonts w:ascii="楷体_GB2312" w:eastAsia="楷体_GB2312"/>
          <w:sz w:val="24"/>
        </w:rPr>
      </w:pPr>
      <w:r>
        <w:t xml:space="preserve">                                                                                                                </w:t>
      </w:r>
    </w:p>
    <w:tbl>
      <w:tblPr>
        <w:tblW w:w="0" w:type="auto"/>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1627"/>
        <w:gridCol w:w="2753"/>
        <w:gridCol w:w="626"/>
        <w:gridCol w:w="1440"/>
        <w:gridCol w:w="2340"/>
      </w:tblGrid>
      <w:tr w:rsidR="00D3335D" w:rsidTr="00D3335D">
        <w:trPr>
          <w:trHeight w:val="358"/>
          <w:jc w:val="center"/>
        </w:trPr>
        <w:tc>
          <w:tcPr>
            <w:tcW w:w="1627" w:type="dxa"/>
            <w:tcBorders>
              <w:top w:val="single" w:sz="8" w:space="0" w:color="auto"/>
              <w:left w:val="single" w:sz="8" w:space="0" w:color="auto"/>
              <w:bottom w:val="single" w:sz="6" w:space="0" w:color="auto"/>
              <w:right w:val="single" w:sz="6" w:space="0" w:color="auto"/>
            </w:tcBorders>
            <w:vAlign w:val="center"/>
            <w:hideMark/>
          </w:tcPr>
          <w:p w:rsidR="00D3335D" w:rsidRDefault="00D3335D">
            <w:pPr>
              <w:jc w:val="center"/>
              <w:rPr>
                <w:rFonts w:ascii="宋体" w:hAnsi="宋体"/>
                <w:b/>
                <w:szCs w:val="21"/>
              </w:rPr>
            </w:pPr>
            <w:r>
              <w:rPr>
                <w:rFonts w:ascii="宋体" w:hAnsi="宋体" w:hint="eastAsia"/>
                <w:b/>
                <w:szCs w:val="21"/>
              </w:rPr>
              <w:t xml:space="preserve">申请单位 </w:t>
            </w:r>
          </w:p>
        </w:tc>
        <w:tc>
          <w:tcPr>
            <w:tcW w:w="7159" w:type="dxa"/>
            <w:gridSpan w:val="4"/>
            <w:tcBorders>
              <w:top w:val="single" w:sz="8" w:space="0" w:color="auto"/>
              <w:left w:val="single" w:sz="6" w:space="0" w:color="auto"/>
              <w:bottom w:val="single" w:sz="6" w:space="0" w:color="auto"/>
              <w:right w:val="single" w:sz="8" w:space="0" w:color="auto"/>
            </w:tcBorders>
            <w:vAlign w:val="center"/>
          </w:tcPr>
          <w:p w:rsidR="00D3335D" w:rsidRDefault="00D3335D">
            <w:pPr>
              <w:rPr>
                <w:rFonts w:ascii="宋体" w:hAnsi="宋体"/>
                <w:szCs w:val="21"/>
              </w:rPr>
            </w:pPr>
          </w:p>
        </w:tc>
      </w:tr>
      <w:tr w:rsidR="00D3335D" w:rsidTr="00D3335D">
        <w:trPr>
          <w:trHeight w:val="906"/>
          <w:jc w:val="center"/>
        </w:trPr>
        <w:tc>
          <w:tcPr>
            <w:tcW w:w="1627" w:type="dxa"/>
            <w:tcBorders>
              <w:top w:val="single" w:sz="6" w:space="0" w:color="auto"/>
              <w:left w:val="single" w:sz="8" w:space="0" w:color="auto"/>
              <w:bottom w:val="single" w:sz="6" w:space="0" w:color="auto"/>
              <w:right w:val="single" w:sz="6" w:space="0" w:color="auto"/>
            </w:tcBorders>
            <w:vAlign w:val="center"/>
            <w:hideMark/>
          </w:tcPr>
          <w:p w:rsidR="00D3335D" w:rsidRDefault="00D3335D">
            <w:pPr>
              <w:jc w:val="center"/>
              <w:rPr>
                <w:rFonts w:ascii="宋体" w:hAnsi="宋体"/>
                <w:b/>
                <w:szCs w:val="21"/>
              </w:rPr>
            </w:pPr>
            <w:r>
              <w:rPr>
                <w:rFonts w:ascii="宋体" w:hAnsi="宋体" w:hint="eastAsia"/>
                <w:b/>
                <w:szCs w:val="21"/>
              </w:rPr>
              <w:t>申请场地</w:t>
            </w:r>
          </w:p>
        </w:tc>
        <w:tc>
          <w:tcPr>
            <w:tcW w:w="7159" w:type="dxa"/>
            <w:gridSpan w:val="4"/>
            <w:tcBorders>
              <w:top w:val="single" w:sz="6" w:space="0" w:color="auto"/>
              <w:left w:val="single" w:sz="6" w:space="0" w:color="auto"/>
              <w:bottom w:val="single" w:sz="6" w:space="0" w:color="auto"/>
              <w:right w:val="single" w:sz="8" w:space="0" w:color="auto"/>
            </w:tcBorders>
            <w:vAlign w:val="center"/>
            <w:hideMark/>
          </w:tcPr>
          <w:p w:rsidR="00D3335D" w:rsidRDefault="00D3335D">
            <w:pPr>
              <w:ind w:firstLineChars="200" w:firstLine="420"/>
              <w:rPr>
                <w:rFonts w:ascii="宋体" w:hAnsi="宋体"/>
                <w:szCs w:val="21"/>
              </w:rPr>
            </w:pPr>
            <w:r>
              <w:rPr>
                <w:rFonts w:ascii="宋体" w:hAnsi="宋体" w:hint="eastAsia"/>
                <w:szCs w:val="21"/>
              </w:rPr>
              <w:t>□ 一号会议室  □ 二号会议室      □ 舞蹈房</w:t>
            </w:r>
          </w:p>
          <w:p w:rsidR="00D3335D" w:rsidRDefault="00D3335D">
            <w:pPr>
              <w:ind w:firstLineChars="200" w:firstLine="420"/>
              <w:rPr>
                <w:rFonts w:ascii="宋体" w:hAnsi="宋体"/>
                <w:szCs w:val="21"/>
              </w:rPr>
            </w:pPr>
            <w:r>
              <w:rPr>
                <w:rFonts w:ascii="宋体" w:hAnsi="宋体" w:hint="eastAsia"/>
                <w:szCs w:val="21"/>
              </w:rPr>
              <w:t>□ 活动室</w:t>
            </w:r>
            <w:proofErr w:type="gramStart"/>
            <w:r>
              <w:rPr>
                <w:rFonts w:ascii="宋体" w:hAnsi="宋体" w:hint="eastAsia"/>
                <w:szCs w:val="21"/>
              </w:rPr>
              <w:t>一</w:t>
            </w:r>
            <w:proofErr w:type="gramEnd"/>
            <w:r>
              <w:rPr>
                <w:rFonts w:ascii="宋体" w:hAnsi="宋体" w:hint="eastAsia"/>
                <w:szCs w:val="21"/>
              </w:rPr>
              <w:t xml:space="preserve">    □ 活动室二        □ 活动室三 </w:t>
            </w:r>
          </w:p>
          <w:p w:rsidR="00D3335D" w:rsidRDefault="00D3335D">
            <w:pPr>
              <w:ind w:firstLineChars="200" w:firstLine="420"/>
              <w:rPr>
                <w:rFonts w:ascii="宋体" w:hAnsi="宋体"/>
                <w:szCs w:val="21"/>
              </w:rPr>
            </w:pPr>
            <w:r>
              <w:rPr>
                <w:rFonts w:ascii="宋体" w:hAnsi="宋体" w:hint="eastAsia"/>
                <w:szCs w:val="21"/>
              </w:rPr>
              <w:t xml:space="preserve">□ 活动室四    □活动室五         □ 活动室六   </w:t>
            </w:r>
          </w:p>
        </w:tc>
      </w:tr>
      <w:tr w:rsidR="00D3335D" w:rsidTr="00D3335D">
        <w:trPr>
          <w:trHeight w:val="266"/>
          <w:jc w:val="center"/>
        </w:trPr>
        <w:tc>
          <w:tcPr>
            <w:tcW w:w="1627" w:type="dxa"/>
            <w:tcBorders>
              <w:top w:val="single" w:sz="6" w:space="0" w:color="auto"/>
              <w:left w:val="single" w:sz="8" w:space="0" w:color="auto"/>
              <w:bottom w:val="single" w:sz="6" w:space="0" w:color="auto"/>
              <w:right w:val="single" w:sz="6" w:space="0" w:color="auto"/>
            </w:tcBorders>
            <w:vAlign w:val="center"/>
            <w:hideMark/>
          </w:tcPr>
          <w:p w:rsidR="00D3335D" w:rsidRDefault="00D3335D">
            <w:pPr>
              <w:jc w:val="center"/>
              <w:rPr>
                <w:rFonts w:ascii="宋体" w:hAnsi="宋体"/>
                <w:b/>
                <w:szCs w:val="21"/>
              </w:rPr>
            </w:pPr>
            <w:r>
              <w:rPr>
                <w:rFonts w:ascii="宋体" w:hAnsi="宋体" w:hint="eastAsia"/>
                <w:b/>
                <w:szCs w:val="21"/>
              </w:rPr>
              <w:t>使用时间</w:t>
            </w:r>
          </w:p>
        </w:tc>
        <w:tc>
          <w:tcPr>
            <w:tcW w:w="7159" w:type="dxa"/>
            <w:gridSpan w:val="4"/>
            <w:tcBorders>
              <w:top w:val="single" w:sz="6" w:space="0" w:color="auto"/>
              <w:left w:val="single" w:sz="6" w:space="0" w:color="auto"/>
              <w:bottom w:val="single" w:sz="6" w:space="0" w:color="auto"/>
              <w:right w:val="single" w:sz="8" w:space="0" w:color="auto"/>
            </w:tcBorders>
            <w:vAlign w:val="center"/>
            <w:hideMark/>
          </w:tcPr>
          <w:p w:rsidR="00D3335D" w:rsidRDefault="00D3335D">
            <w:pPr>
              <w:ind w:firstLineChars="400" w:firstLine="840"/>
              <w:rPr>
                <w:rFonts w:ascii="宋体" w:hAnsi="宋体"/>
                <w:szCs w:val="21"/>
              </w:rPr>
            </w:pPr>
            <w:r>
              <w:rPr>
                <w:rFonts w:ascii="宋体" w:hAnsi="宋体" w:hint="eastAsia"/>
                <w:szCs w:val="21"/>
              </w:rPr>
              <w:t xml:space="preserve">年   月   日     ： </w:t>
            </w:r>
            <w:r>
              <w:rPr>
                <w:rFonts w:ascii="宋体" w:hAnsi="宋体" w:hint="eastAsia"/>
                <w:b/>
                <w:bCs/>
                <w:szCs w:val="21"/>
              </w:rPr>
              <w:t xml:space="preserve">   ——   </w:t>
            </w:r>
            <w:r>
              <w:rPr>
                <w:rFonts w:ascii="宋体" w:hAnsi="宋体" w:hint="eastAsia"/>
                <w:szCs w:val="21"/>
              </w:rPr>
              <w:t xml:space="preserve">  ：  （星期   ）</w:t>
            </w:r>
          </w:p>
        </w:tc>
      </w:tr>
      <w:tr w:rsidR="00D3335D" w:rsidTr="00D3335D">
        <w:trPr>
          <w:trHeight w:val="397"/>
          <w:jc w:val="center"/>
        </w:trPr>
        <w:tc>
          <w:tcPr>
            <w:tcW w:w="1627" w:type="dxa"/>
            <w:tcBorders>
              <w:top w:val="single" w:sz="6" w:space="0" w:color="auto"/>
              <w:left w:val="single" w:sz="8" w:space="0" w:color="auto"/>
              <w:bottom w:val="single" w:sz="6" w:space="0" w:color="auto"/>
              <w:right w:val="single" w:sz="6" w:space="0" w:color="auto"/>
            </w:tcBorders>
            <w:vAlign w:val="center"/>
            <w:hideMark/>
          </w:tcPr>
          <w:p w:rsidR="00D3335D" w:rsidRDefault="00D3335D">
            <w:pPr>
              <w:jc w:val="center"/>
              <w:rPr>
                <w:rFonts w:ascii="宋体" w:hAnsi="宋体"/>
                <w:b/>
                <w:szCs w:val="21"/>
              </w:rPr>
            </w:pPr>
            <w:r>
              <w:rPr>
                <w:rFonts w:ascii="宋体" w:hAnsi="宋体" w:hint="eastAsia"/>
                <w:b/>
                <w:szCs w:val="21"/>
              </w:rPr>
              <w:t>活动名称</w:t>
            </w:r>
          </w:p>
        </w:tc>
        <w:tc>
          <w:tcPr>
            <w:tcW w:w="3379" w:type="dxa"/>
            <w:gridSpan w:val="2"/>
            <w:tcBorders>
              <w:top w:val="single" w:sz="6" w:space="0" w:color="auto"/>
              <w:left w:val="single" w:sz="6" w:space="0" w:color="auto"/>
              <w:bottom w:val="single" w:sz="6" w:space="0" w:color="auto"/>
              <w:right w:val="single" w:sz="6" w:space="0" w:color="auto"/>
            </w:tcBorders>
            <w:vAlign w:val="center"/>
          </w:tcPr>
          <w:p w:rsidR="00D3335D" w:rsidRDefault="00D3335D">
            <w:pPr>
              <w:rPr>
                <w:rFonts w:ascii="宋体" w:hAnsi="宋体"/>
                <w:szCs w:val="21"/>
              </w:rPr>
            </w:pPr>
          </w:p>
        </w:tc>
        <w:tc>
          <w:tcPr>
            <w:tcW w:w="1440" w:type="dxa"/>
            <w:tcBorders>
              <w:top w:val="single" w:sz="6" w:space="0" w:color="auto"/>
              <w:left w:val="single" w:sz="6" w:space="0" w:color="auto"/>
              <w:bottom w:val="single" w:sz="6" w:space="0" w:color="auto"/>
              <w:right w:val="single" w:sz="6" w:space="0" w:color="auto"/>
            </w:tcBorders>
            <w:vAlign w:val="center"/>
            <w:hideMark/>
          </w:tcPr>
          <w:p w:rsidR="00D3335D" w:rsidRDefault="00D3335D">
            <w:pPr>
              <w:jc w:val="center"/>
              <w:rPr>
                <w:rFonts w:ascii="宋体" w:hAnsi="宋体"/>
                <w:b/>
                <w:szCs w:val="21"/>
              </w:rPr>
            </w:pPr>
            <w:r>
              <w:rPr>
                <w:rFonts w:ascii="宋体" w:hAnsi="宋体" w:hint="eastAsia"/>
                <w:b/>
                <w:szCs w:val="21"/>
              </w:rPr>
              <w:t>活动人数</w:t>
            </w:r>
          </w:p>
        </w:tc>
        <w:tc>
          <w:tcPr>
            <w:tcW w:w="2340" w:type="dxa"/>
            <w:tcBorders>
              <w:top w:val="single" w:sz="6" w:space="0" w:color="auto"/>
              <w:left w:val="single" w:sz="6" w:space="0" w:color="auto"/>
              <w:bottom w:val="single" w:sz="6" w:space="0" w:color="auto"/>
              <w:right w:val="single" w:sz="8" w:space="0" w:color="auto"/>
            </w:tcBorders>
            <w:vAlign w:val="center"/>
          </w:tcPr>
          <w:p w:rsidR="00D3335D" w:rsidRDefault="00D3335D">
            <w:pPr>
              <w:rPr>
                <w:rFonts w:ascii="宋体" w:hAnsi="宋体"/>
                <w:szCs w:val="21"/>
              </w:rPr>
            </w:pPr>
          </w:p>
        </w:tc>
      </w:tr>
      <w:tr w:rsidR="00D3335D" w:rsidTr="00D3335D">
        <w:trPr>
          <w:trHeight w:val="304"/>
          <w:jc w:val="center"/>
        </w:trPr>
        <w:tc>
          <w:tcPr>
            <w:tcW w:w="1627" w:type="dxa"/>
            <w:tcBorders>
              <w:top w:val="single" w:sz="6" w:space="0" w:color="auto"/>
              <w:left w:val="single" w:sz="8" w:space="0" w:color="auto"/>
              <w:bottom w:val="single" w:sz="6" w:space="0" w:color="auto"/>
              <w:right w:val="single" w:sz="6" w:space="0" w:color="auto"/>
            </w:tcBorders>
            <w:vAlign w:val="center"/>
            <w:hideMark/>
          </w:tcPr>
          <w:p w:rsidR="00D3335D" w:rsidRDefault="00D3335D">
            <w:pPr>
              <w:jc w:val="center"/>
              <w:rPr>
                <w:rFonts w:ascii="宋体" w:hAnsi="宋体"/>
                <w:b/>
                <w:szCs w:val="21"/>
              </w:rPr>
            </w:pPr>
            <w:r>
              <w:rPr>
                <w:rFonts w:ascii="宋体" w:hAnsi="宋体" w:hint="eastAsia"/>
                <w:b/>
                <w:szCs w:val="21"/>
              </w:rPr>
              <w:t>活动负责人</w:t>
            </w:r>
          </w:p>
        </w:tc>
        <w:tc>
          <w:tcPr>
            <w:tcW w:w="3379" w:type="dxa"/>
            <w:gridSpan w:val="2"/>
            <w:tcBorders>
              <w:top w:val="single" w:sz="6" w:space="0" w:color="auto"/>
              <w:left w:val="single" w:sz="6" w:space="0" w:color="auto"/>
              <w:bottom w:val="single" w:sz="6" w:space="0" w:color="auto"/>
              <w:right w:val="single" w:sz="6" w:space="0" w:color="auto"/>
            </w:tcBorders>
            <w:vAlign w:val="center"/>
          </w:tcPr>
          <w:p w:rsidR="00D3335D" w:rsidRDefault="00D3335D">
            <w:pPr>
              <w:rPr>
                <w:rFonts w:ascii="宋体" w:hAnsi="宋体"/>
                <w:szCs w:val="21"/>
              </w:rPr>
            </w:pPr>
          </w:p>
        </w:tc>
        <w:tc>
          <w:tcPr>
            <w:tcW w:w="1440" w:type="dxa"/>
            <w:tcBorders>
              <w:top w:val="single" w:sz="6" w:space="0" w:color="auto"/>
              <w:left w:val="single" w:sz="6" w:space="0" w:color="auto"/>
              <w:bottom w:val="single" w:sz="6" w:space="0" w:color="auto"/>
              <w:right w:val="single" w:sz="6" w:space="0" w:color="auto"/>
            </w:tcBorders>
            <w:vAlign w:val="center"/>
            <w:hideMark/>
          </w:tcPr>
          <w:p w:rsidR="00D3335D" w:rsidRDefault="00D3335D">
            <w:pPr>
              <w:jc w:val="center"/>
              <w:rPr>
                <w:rFonts w:ascii="宋体" w:hAnsi="宋体"/>
                <w:szCs w:val="21"/>
              </w:rPr>
            </w:pPr>
            <w:r>
              <w:rPr>
                <w:rFonts w:ascii="宋体" w:hAnsi="宋体" w:hint="eastAsia"/>
                <w:szCs w:val="21"/>
              </w:rPr>
              <w:t xml:space="preserve"> </w:t>
            </w:r>
            <w:r>
              <w:rPr>
                <w:rFonts w:ascii="宋体" w:hAnsi="宋体" w:hint="eastAsia"/>
                <w:b/>
                <w:szCs w:val="21"/>
              </w:rPr>
              <w:t>联系电话</w:t>
            </w:r>
          </w:p>
        </w:tc>
        <w:tc>
          <w:tcPr>
            <w:tcW w:w="2340" w:type="dxa"/>
            <w:tcBorders>
              <w:top w:val="single" w:sz="6" w:space="0" w:color="auto"/>
              <w:left w:val="single" w:sz="6" w:space="0" w:color="auto"/>
              <w:bottom w:val="single" w:sz="6" w:space="0" w:color="auto"/>
              <w:right w:val="single" w:sz="8" w:space="0" w:color="auto"/>
            </w:tcBorders>
            <w:vAlign w:val="center"/>
          </w:tcPr>
          <w:p w:rsidR="00D3335D" w:rsidRDefault="00D3335D">
            <w:pPr>
              <w:rPr>
                <w:rFonts w:ascii="宋体" w:hAnsi="宋体"/>
                <w:szCs w:val="21"/>
              </w:rPr>
            </w:pPr>
          </w:p>
        </w:tc>
      </w:tr>
      <w:tr w:rsidR="00D3335D" w:rsidTr="00D3335D">
        <w:trPr>
          <w:trHeight w:val="605"/>
          <w:jc w:val="center"/>
        </w:trPr>
        <w:tc>
          <w:tcPr>
            <w:tcW w:w="1627" w:type="dxa"/>
            <w:tcBorders>
              <w:top w:val="single" w:sz="6" w:space="0" w:color="auto"/>
              <w:left w:val="single" w:sz="8" w:space="0" w:color="auto"/>
              <w:bottom w:val="single" w:sz="6" w:space="0" w:color="auto"/>
              <w:right w:val="single" w:sz="6" w:space="0" w:color="auto"/>
            </w:tcBorders>
            <w:vAlign w:val="center"/>
            <w:hideMark/>
          </w:tcPr>
          <w:p w:rsidR="00D3335D" w:rsidRDefault="00D3335D">
            <w:pPr>
              <w:jc w:val="center"/>
              <w:rPr>
                <w:rFonts w:ascii="宋体" w:hAnsi="宋体"/>
                <w:b/>
                <w:szCs w:val="21"/>
              </w:rPr>
            </w:pPr>
            <w:r>
              <w:rPr>
                <w:rFonts w:ascii="宋体" w:hAnsi="宋体" w:hint="eastAsia"/>
                <w:b/>
                <w:szCs w:val="21"/>
              </w:rPr>
              <w:t>活动的</w:t>
            </w:r>
          </w:p>
          <w:p w:rsidR="00D3335D" w:rsidRDefault="00D3335D">
            <w:pPr>
              <w:jc w:val="center"/>
              <w:rPr>
                <w:rFonts w:ascii="宋体" w:hAnsi="宋体"/>
                <w:b/>
                <w:szCs w:val="21"/>
              </w:rPr>
            </w:pPr>
            <w:r>
              <w:rPr>
                <w:rFonts w:ascii="宋体" w:hAnsi="宋体" w:hint="eastAsia"/>
                <w:b/>
                <w:szCs w:val="21"/>
              </w:rPr>
              <w:t>内容及要求</w:t>
            </w:r>
          </w:p>
        </w:tc>
        <w:tc>
          <w:tcPr>
            <w:tcW w:w="7159" w:type="dxa"/>
            <w:gridSpan w:val="4"/>
            <w:tcBorders>
              <w:top w:val="single" w:sz="6" w:space="0" w:color="auto"/>
              <w:left w:val="single" w:sz="6" w:space="0" w:color="auto"/>
              <w:bottom w:val="single" w:sz="6" w:space="0" w:color="auto"/>
              <w:right w:val="single" w:sz="8" w:space="0" w:color="auto"/>
            </w:tcBorders>
            <w:vAlign w:val="center"/>
            <w:hideMark/>
          </w:tcPr>
          <w:p w:rsidR="00D3335D" w:rsidRDefault="00D3335D">
            <w:pPr>
              <w:jc w:val="center"/>
              <w:rPr>
                <w:rFonts w:ascii="宋体" w:hAnsi="宋体"/>
                <w:szCs w:val="21"/>
              </w:rPr>
            </w:pPr>
            <w:r>
              <w:rPr>
                <w:rFonts w:ascii="宋体" w:hAnsi="宋体" w:hint="eastAsia"/>
                <w:szCs w:val="21"/>
              </w:rPr>
              <w:t xml:space="preserve"> </w:t>
            </w:r>
          </w:p>
        </w:tc>
      </w:tr>
      <w:tr w:rsidR="00D3335D" w:rsidTr="00D3335D">
        <w:trPr>
          <w:trHeight w:val="2014"/>
          <w:jc w:val="center"/>
        </w:trPr>
        <w:tc>
          <w:tcPr>
            <w:tcW w:w="1627" w:type="dxa"/>
            <w:tcBorders>
              <w:top w:val="single" w:sz="6" w:space="0" w:color="auto"/>
              <w:left w:val="single" w:sz="8" w:space="0" w:color="auto"/>
              <w:bottom w:val="single" w:sz="6" w:space="0" w:color="auto"/>
              <w:right w:val="single" w:sz="6" w:space="0" w:color="auto"/>
            </w:tcBorders>
            <w:vAlign w:val="center"/>
          </w:tcPr>
          <w:p w:rsidR="00D3335D" w:rsidRDefault="00D3335D">
            <w:pPr>
              <w:ind w:firstLineChars="50" w:firstLine="105"/>
              <w:rPr>
                <w:rFonts w:ascii="宋体" w:hAnsi="宋体"/>
                <w:b/>
                <w:szCs w:val="21"/>
              </w:rPr>
            </w:pPr>
            <w:r>
              <w:rPr>
                <w:rFonts w:ascii="宋体" w:hAnsi="宋体" w:hint="eastAsia"/>
                <w:b/>
                <w:szCs w:val="21"/>
              </w:rPr>
              <w:t>使用说明：</w:t>
            </w:r>
          </w:p>
          <w:p w:rsidR="00D3335D" w:rsidRDefault="00D3335D">
            <w:pPr>
              <w:widowControl/>
              <w:spacing w:line="270" w:lineRule="atLeast"/>
              <w:ind w:leftChars="250" w:left="840" w:hangingChars="150" w:hanging="315"/>
              <w:rPr>
                <w:rFonts w:ascii="宋体" w:hAnsi="宋体"/>
                <w:szCs w:val="21"/>
              </w:rPr>
            </w:pPr>
          </w:p>
        </w:tc>
        <w:tc>
          <w:tcPr>
            <w:tcW w:w="7159" w:type="dxa"/>
            <w:gridSpan w:val="4"/>
            <w:tcBorders>
              <w:top w:val="single" w:sz="6" w:space="0" w:color="auto"/>
              <w:left w:val="single" w:sz="6" w:space="0" w:color="auto"/>
              <w:bottom w:val="single" w:sz="6" w:space="0" w:color="auto"/>
              <w:right w:val="single" w:sz="8" w:space="0" w:color="auto"/>
            </w:tcBorders>
            <w:vAlign w:val="center"/>
            <w:hideMark/>
          </w:tcPr>
          <w:p w:rsidR="00D3335D" w:rsidRDefault="00D3335D">
            <w:pPr>
              <w:widowControl/>
              <w:spacing w:line="270" w:lineRule="atLeast"/>
              <w:ind w:left="270" w:hangingChars="150" w:hanging="270"/>
              <w:rPr>
                <w:rFonts w:ascii="宋体" w:hAnsi="宋体"/>
                <w:sz w:val="18"/>
                <w:szCs w:val="18"/>
              </w:rPr>
            </w:pPr>
            <w:r>
              <w:rPr>
                <w:rFonts w:ascii="宋体" w:hAnsi="宋体" w:hint="eastAsia"/>
                <w:sz w:val="18"/>
                <w:szCs w:val="18"/>
              </w:rPr>
              <w:t>1、</w:t>
            </w:r>
            <w:proofErr w:type="gramStart"/>
            <w:r>
              <w:rPr>
                <w:rFonts w:ascii="宋体" w:hAnsi="宋体" w:hint="eastAsia"/>
                <w:sz w:val="18"/>
                <w:szCs w:val="18"/>
              </w:rPr>
              <w:t>请申请</w:t>
            </w:r>
            <w:proofErr w:type="gramEnd"/>
            <w:r>
              <w:rPr>
                <w:rFonts w:ascii="宋体" w:hAnsi="宋体" w:hint="eastAsia"/>
                <w:sz w:val="18"/>
                <w:szCs w:val="18"/>
              </w:rPr>
              <w:t>单位认真填写此表：</w:t>
            </w:r>
          </w:p>
          <w:p w:rsidR="00D3335D" w:rsidRDefault="00D3335D">
            <w:pPr>
              <w:widowControl/>
              <w:numPr>
                <w:ilvl w:val="0"/>
                <w:numId w:val="20"/>
              </w:numPr>
              <w:spacing w:line="270" w:lineRule="atLeast"/>
              <w:rPr>
                <w:rFonts w:ascii="宋体" w:hAnsi="宋体"/>
                <w:sz w:val="18"/>
                <w:szCs w:val="18"/>
              </w:rPr>
            </w:pPr>
            <w:proofErr w:type="gramStart"/>
            <w:r>
              <w:rPr>
                <w:rFonts w:ascii="宋体" w:hAnsi="宋体" w:hint="eastAsia"/>
                <w:sz w:val="18"/>
                <w:szCs w:val="18"/>
              </w:rPr>
              <w:t>申请场</w:t>
            </w:r>
            <w:proofErr w:type="gramEnd"/>
            <w:r>
              <w:rPr>
                <w:rFonts w:ascii="宋体" w:hAnsi="宋体" w:hint="eastAsia"/>
                <w:sz w:val="18"/>
                <w:szCs w:val="18"/>
              </w:rPr>
              <w:t>第一栏，请在想要申请的场地前面的方框内划对号；</w:t>
            </w:r>
          </w:p>
          <w:p w:rsidR="00D3335D" w:rsidRDefault="00D3335D">
            <w:pPr>
              <w:widowControl/>
              <w:numPr>
                <w:ilvl w:val="0"/>
                <w:numId w:val="20"/>
              </w:numPr>
              <w:spacing w:line="270" w:lineRule="atLeast"/>
              <w:rPr>
                <w:rFonts w:ascii="宋体" w:hAnsi="宋体"/>
                <w:sz w:val="18"/>
                <w:szCs w:val="18"/>
              </w:rPr>
            </w:pPr>
            <w:r>
              <w:rPr>
                <w:rFonts w:ascii="宋体" w:hAnsi="宋体" w:hint="eastAsia"/>
                <w:sz w:val="18"/>
                <w:szCs w:val="18"/>
              </w:rPr>
              <w:t>活动内容及要求</w:t>
            </w:r>
            <w:proofErr w:type="gramStart"/>
            <w:r>
              <w:rPr>
                <w:rFonts w:ascii="宋体" w:hAnsi="宋体" w:hint="eastAsia"/>
                <w:sz w:val="18"/>
                <w:szCs w:val="18"/>
              </w:rPr>
              <w:t>一栏请简要</w:t>
            </w:r>
            <w:proofErr w:type="gramEnd"/>
            <w:r>
              <w:rPr>
                <w:rFonts w:ascii="宋体" w:hAnsi="宋体" w:hint="eastAsia"/>
                <w:sz w:val="18"/>
                <w:szCs w:val="18"/>
              </w:rPr>
              <w:t>介绍活动内容，活动的其他需要如桌椅等；</w:t>
            </w:r>
          </w:p>
          <w:p w:rsidR="00D3335D" w:rsidRDefault="00D3335D">
            <w:pPr>
              <w:widowControl/>
              <w:numPr>
                <w:ilvl w:val="0"/>
                <w:numId w:val="20"/>
              </w:numPr>
              <w:spacing w:line="270" w:lineRule="atLeast"/>
              <w:rPr>
                <w:rFonts w:ascii="宋体" w:hAnsi="宋体"/>
                <w:sz w:val="18"/>
                <w:szCs w:val="18"/>
              </w:rPr>
            </w:pPr>
            <w:r>
              <w:rPr>
                <w:rFonts w:ascii="宋体" w:hAnsi="宋体" w:hint="eastAsia"/>
                <w:sz w:val="18"/>
                <w:szCs w:val="18"/>
              </w:rPr>
              <w:t>社团申请</w:t>
            </w:r>
            <w:proofErr w:type="gramStart"/>
            <w:r>
              <w:rPr>
                <w:rFonts w:ascii="宋体" w:hAnsi="宋体" w:hint="eastAsia"/>
                <w:sz w:val="18"/>
                <w:szCs w:val="18"/>
              </w:rPr>
              <w:t>请</w:t>
            </w:r>
            <w:proofErr w:type="gramEnd"/>
            <w:r>
              <w:rPr>
                <w:rFonts w:ascii="宋体" w:hAnsi="宋体" w:hint="eastAsia"/>
                <w:sz w:val="18"/>
                <w:szCs w:val="18"/>
              </w:rPr>
              <w:t>加盖社团印章，院系活动请加盖院系团委公章，社联审核意见一栏由值班人员填写</w:t>
            </w:r>
          </w:p>
          <w:p w:rsidR="00D3335D" w:rsidRDefault="00D3335D">
            <w:pPr>
              <w:widowControl/>
              <w:spacing w:line="270" w:lineRule="atLeast"/>
              <w:ind w:left="270" w:hangingChars="150" w:hanging="270"/>
              <w:rPr>
                <w:rFonts w:ascii="宋体" w:hAnsi="宋体"/>
                <w:sz w:val="18"/>
                <w:szCs w:val="18"/>
              </w:rPr>
            </w:pPr>
            <w:r>
              <w:rPr>
                <w:rFonts w:ascii="宋体" w:hAnsi="宋体" w:hint="eastAsia"/>
                <w:sz w:val="18"/>
                <w:szCs w:val="18"/>
              </w:rPr>
              <w:t>2. 请申请人于学生社团活动中心场地申请受理时段，将填好并加盖相应公章的表交到值班点进行现场办理。</w:t>
            </w:r>
          </w:p>
          <w:p w:rsidR="00D3335D" w:rsidRDefault="00D3335D">
            <w:pPr>
              <w:widowControl/>
              <w:spacing w:line="270" w:lineRule="atLeast"/>
              <w:ind w:left="270" w:hangingChars="150" w:hanging="270"/>
              <w:rPr>
                <w:rFonts w:ascii="宋体" w:hAnsi="宋体"/>
                <w:sz w:val="18"/>
                <w:szCs w:val="18"/>
              </w:rPr>
            </w:pPr>
            <w:r>
              <w:rPr>
                <w:rFonts w:ascii="宋体" w:hAnsi="宋体" w:hint="eastAsia"/>
                <w:sz w:val="18"/>
                <w:szCs w:val="18"/>
              </w:rPr>
              <w:t>3. 社团和院系只能本周申请本周的社团活动中心场地</w:t>
            </w:r>
          </w:p>
          <w:p w:rsidR="00D3335D" w:rsidRDefault="00D3335D">
            <w:pPr>
              <w:widowControl/>
              <w:spacing w:line="270" w:lineRule="atLeast"/>
              <w:ind w:left="270" w:hangingChars="150" w:hanging="270"/>
              <w:rPr>
                <w:rFonts w:ascii="宋体" w:hAnsi="宋体"/>
                <w:sz w:val="18"/>
                <w:szCs w:val="18"/>
              </w:rPr>
            </w:pPr>
            <w:r>
              <w:rPr>
                <w:rFonts w:ascii="宋体" w:hAnsi="宋体" w:hint="eastAsia"/>
                <w:sz w:val="18"/>
                <w:szCs w:val="18"/>
              </w:rPr>
              <w:t>4. 场地申请成功后，场地申请方于所申请的时间持场地使用单找值班人员开门并使用场地。</w:t>
            </w:r>
          </w:p>
          <w:p w:rsidR="00D3335D" w:rsidRDefault="00D3335D">
            <w:pPr>
              <w:widowControl/>
              <w:spacing w:line="270" w:lineRule="atLeast"/>
              <w:ind w:left="270" w:hangingChars="150" w:hanging="270"/>
              <w:rPr>
                <w:rFonts w:ascii="宋体" w:hAnsi="宋体"/>
                <w:sz w:val="18"/>
                <w:szCs w:val="18"/>
              </w:rPr>
            </w:pPr>
            <w:r>
              <w:rPr>
                <w:rFonts w:ascii="宋体" w:hAnsi="宋体" w:hint="eastAsia"/>
                <w:sz w:val="18"/>
                <w:szCs w:val="18"/>
              </w:rPr>
              <w:t>5. 活动单位应做到文明活动，活动结束后，使用单位需组织人员清扫会场、检查物品，注意防火防电，保障活动中心的安全，最后请值班人员检查完毕后方可离开；</w:t>
            </w:r>
          </w:p>
          <w:p w:rsidR="00D3335D" w:rsidRDefault="00D3335D">
            <w:pPr>
              <w:rPr>
                <w:rFonts w:ascii="宋体" w:hAnsi="宋体"/>
                <w:szCs w:val="21"/>
              </w:rPr>
            </w:pPr>
            <w:r>
              <w:rPr>
                <w:rFonts w:ascii="宋体" w:hAnsi="宋体" w:hint="eastAsia"/>
                <w:sz w:val="18"/>
                <w:szCs w:val="18"/>
              </w:rPr>
              <w:t>7、本表复印有效</w:t>
            </w:r>
          </w:p>
        </w:tc>
      </w:tr>
      <w:tr w:rsidR="00D3335D" w:rsidTr="00D3335D">
        <w:trPr>
          <w:trHeight w:val="875"/>
          <w:jc w:val="center"/>
        </w:trPr>
        <w:tc>
          <w:tcPr>
            <w:tcW w:w="4380" w:type="dxa"/>
            <w:gridSpan w:val="2"/>
            <w:tcBorders>
              <w:top w:val="single" w:sz="6" w:space="0" w:color="auto"/>
              <w:left w:val="single" w:sz="8" w:space="0" w:color="auto"/>
              <w:bottom w:val="single" w:sz="8" w:space="0" w:color="auto"/>
              <w:right w:val="single" w:sz="6" w:space="0" w:color="auto"/>
            </w:tcBorders>
            <w:hideMark/>
          </w:tcPr>
          <w:p w:rsidR="00D3335D" w:rsidRDefault="00D3335D">
            <w:pPr>
              <w:rPr>
                <w:rFonts w:ascii="宋体" w:hAnsi="宋体"/>
                <w:szCs w:val="21"/>
              </w:rPr>
            </w:pPr>
            <w:r>
              <w:rPr>
                <w:rFonts w:ascii="宋体" w:hAnsi="宋体" w:hint="eastAsia"/>
                <w:szCs w:val="21"/>
              </w:rPr>
              <w:t xml:space="preserve"> 社团负责人签字：</w:t>
            </w:r>
          </w:p>
          <w:p w:rsidR="00D3335D" w:rsidRDefault="00D3335D">
            <w:pPr>
              <w:ind w:right="420"/>
              <w:rPr>
                <w:rFonts w:ascii="宋体" w:hAnsi="宋体"/>
                <w:szCs w:val="21"/>
              </w:rPr>
            </w:pPr>
            <w:r>
              <w:rPr>
                <w:rFonts w:ascii="宋体" w:hAnsi="宋体" w:hint="eastAsia"/>
                <w:szCs w:val="21"/>
              </w:rPr>
              <w:t xml:space="preserve">（社团盖章）  </w:t>
            </w:r>
          </w:p>
        </w:tc>
        <w:tc>
          <w:tcPr>
            <w:tcW w:w="4406" w:type="dxa"/>
            <w:gridSpan w:val="3"/>
            <w:tcBorders>
              <w:top w:val="single" w:sz="6" w:space="0" w:color="auto"/>
              <w:left w:val="single" w:sz="6" w:space="0" w:color="auto"/>
              <w:bottom w:val="single" w:sz="8" w:space="0" w:color="auto"/>
              <w:right w:val="single" w:sz="8" w:space="0" w:color="auto"/>
            </w:tcBorders>
            <w:hideMark/>
          </w:tcPr>
          <w:p w:rsidR="00D3335D" w:rsidRDefault="00D3335D">
            <w:pPr>
              <w:rPr>
                <w:rFonts w:ascii="宋体" w:hAnsi="宋体"/>
                <w:szCs w:val="21"/>
              </w:rPr>
            </w:pPr>
            <w:r>
              <w:rPr>
                <w:rFonts w:ascii="宋体" w:hAnsi="宋体" w:hint="eastAsia"/>
                <w:szCs w:val="21"/>
              </w:rPr>
              <w:t xml:space="preserve">社团部部长签字：     </w:t>
            </w:r>
          </w:p>
          <w:p w:rsidR="00D3335D" w:rsidRDefault="00D3335D">
            <w:pPr>
              <w:rPr>
                <w:rFonts w:ascii="宋体" w:hAnsi="宋体"/>
                <w:szCs w:val="21"/>
              </w:rPr>
            </w:pPr>
            <w:r>
              <w:rPr>
                <w:rFonts w:ascii="宋体" w:hAnsi="宋体" w:hint="eastAsia"/>
                <w:szCs w:val="21"/>
              </w:rPr>
              <w:t>（如是院系</w:t>
            </w:r>
            <w:proofErr w:type="gramStart"/>
            <w:r>
              <w:rPr>
                <w:rFonts w:ascii="宋体" w:hAnsi="宋体" w:hint="eastAsia"/>
                <w:szCs w:val="21"/>
              </w:rPr>
              <w:t>则要院团委</w:t>
            </w:r>
            <w:proofErr w:type="gramEnd"/>
            <w:r>
              <w:rPr>
                <w:rFonts w:ascii="宋体" w:hAnsi="宋体" w:hint="eastAsia"/>
                <w:szCs w:val="21"/>
              </w:rPr>
              <w:t>盖章）</w:t>
            </w:r>
          </w:p>
        </w:tc>
      </w:tr>
    </w:tbl>
    <w:p w:rsidR="00D3335D" w:rsidRDefault="00D3335D" w:rsidP="00D3335D">
      <w:pPr>
        <w:spacing w:beforeLines="100" w:before="312" w:afterLines="100" w:after="312"/>
        <w:rPr>
          <w:rFonts w:ascii="宋体" w:hAnsi="宋体"/>
          <w:dstrike/>
          <w:szCs w:val="21"/>
        </w:rPr>
      </w:pPr>
      <w:r>
        <w:rPr>
          <w:rFonts w:ascii="宋体" w:hAnsi="宋体" w:hint="eastAsia"/>
          <w:bCs/>
          <w:szCs w:val="21"/>
        </w:rPr>
        <w:t xml:space="preserve">  </w:t>
      </w:r>
      <w:r>
        <w:rPr>
          <w:rFonts w:ascii="宋体" w:hAnsi="宋体" w:hint="eastAsia"/>
          <w:szCs w:val="21"/>
        </w:rPr>
        <w:t>============================以下是校社联填写=================================</w:t>
      </w:r>
    </w:p>
    <w:p w:rsidR="00D3335D" w:rsidRDefault="00D3335D" w:rsidP="00D3335D">
      <w:pPr>
        <w:tabs>
          <w:tab w:val="center" w:pos="4153"/>
          <w:tab w:val="left" w:pos="6510"/>
        </w:tabs>
        <w:jc w:val="left"/>
        <w:rPr>
          <w:rFonts w:ascii="宋体" w:hAnsi="宋体"/>
          <w:b/>
          <w:szCs w:val="21"/>
        </w:rPr>
      </w:pPr>
      <w:r>
        <w:rPr>
          <w:rFonts w:ascii="宋体" w:hAnsi="宋体" w:hint="eastAsia"/>
          <w:b/>
          <w:szCs w:val="21"/>
        </w:rPr>
        <w:tab/>
        <w:t>校社联处理意见</w:t>
      </w:r>
      <w:r>
        <w:rPr>
          <w:rFonts w:ascii="宋体" w:hAnsi="宋体" w:hint="eastAsia"/>
          <w:b/>
          <w:szCs w:val="21"/>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6"/>
        <w:gridCol w:w="2712"/>
        <w:gridCol w:w="1608"/>
        <w:gridCol w:w="2715"/>
      </w:tblGrid>
      <w:tr w:rsidR="00D3335D" w:rsidTr="00D3335D">
        <w:trPr>
          <w:jc w:val="center"/>
        </w:trPr>
        <w:tc>
          <w:tcPr>
            <w:tcW w:w="1666" w:type="dxa"/>
            <w:tcBorders>
              <w:top w:val="single" w:sz="4" w:space="0" w:color="auto"/>
              <w:left w:val="single" w:sz="4" w:space="0" w:color="auto"/>
              <w:bottom w:val="single" w:sz="4" w:space="0" w:color="auto"/>
              <w:right w:val="single" w:sz="4" w:space="0" w:color="auto"/>
            </w:tcBorders>
            <w:hideMark/>
          </w:tcPr>
          <w:p w:rsidR="00D3335D" w:rsidRDefault="00D3335D">
            <w:pPr>
              <w:tabs>
                <w:tab w:val="center" w:pos="4153"/>
                <w:tab w:val="left" w:pos="6510"/>
              </w:tabs>
              <w:ind w:firstLineChars="50" w:firstLine="105"/>
              <w:rPr>
                <w:rFonts w:ascii="宋体" w:hAnsi="宋体"/>
                <w:szCs w:val="21"/>
              </w:rPr>
            </w:pPr>
            <w:r>
              <w:rPr>
                <w:rFonts w:ascii="宋体" w:hAnsi="宋体" w:hint="eastAsia"/>
                <w:szCs w:val="21"/>
              </w:rPr>
              <w:t>借用单位</w:t>
            </w:r>
          </w:p>
        </w:tc>
        <w:tc>
          <w:tcPr>
            <w:tcW w:w="2712" w:type="dxa"/>
            <w:tcBorders>
              <w:top w:val="single" w:sz="4" w:space="0" w:color="auto"/>
              <w:left w:val="single" w:sz="4" w:space="0" w:color="auto"/>
              <w:bottom w:val="single" w:sz="4" w:space="0" w:color="auto"/>
              <w:right w:val="single" w:sz="4" w:space="0" w:color="auto"/>
            </w:tcBorders>
          </w:tcPr>
          <w:p w:rsidR="00D3335D" w:rsidRDefault="00D3335D">
            <w:pPr>
              <w:tabs>
                <w:tab w:val="center" w:pos="4153"/>
                <w:tab w:val="left" w:pos="6510"/>
              </w:tabs>
              <w:jc w:val="left"/>
              <w:rPr>
                <w:rFonts w:ascii="宋体" w:hAnsi="宋体"/>
                <w:b/>
                <w:szCs w:val="21"/>
              </w:rPr>
            </w:pPr>
          </w:p>
        </w:tc>
        <w:tc>
          <w:tcPr>
            <w:tcW w:w="1608" w:type="dxa"/>
            <w:tcBorders>
              <w:top w:val="single" w:sz="4" w:space="0" w:color="auto"/>
              <w:left w:val="single" w:sz="4" w:space="0" w:color="auto"/>
              <w:bottom w:val="single" w:sz="4" w:space="0" w:color="auto"/>
              <w:right w:val="single" w:sz="4" w:space="0" w:color="auto"/>
            </w:tcBorders>
            <w:hideMark/>
          </w:tcPr>
          <w:p w:rsidR="00D3335D" w:rsidRDefault="00D3335D">
            <w:pPr>
              <w:tabs>
                <w:tab w:val="center" w:pos="4153"/>
                <w:tab w:val="left" w:pos="6510"/>
              </w:tabs>
              <w:ind w:firstLineChars="50" w:firstLine="105"/>
              <w:rPr>
                <w:rFonts w:ascii="宋体" w:hAnsi="宋体"/>
                <w:szCs w:val="21"/>
              </w:rPr>
            </w:pPr>
            <w:r>
              <w:rPr>
                <w:rFonts w:ascii="宋体" w:hAnsi="宋体" w:hint="eastAsia"/>
                <w:szCs w:val="21"/>
              </w:rPr>
              <w:t>活动名称</w:t>
            </w:r>
          </w:p>
        </w:tc>
        <w:tc>
          <w:tcPr>
            <w:tcW w:w="2715" w:type="dxa"/>
            <w:tcBorders>
              <w:top w:val="single" w:sz="4" w:space="0" w:color="auto"/>
              <w:left w:val="single" w:sz="4" w:space="0" w:color="auto"/>
              <w:bottom w:val="single" w:sz="4" w:space="0" w:color="auto"/>
              <w:right w:val="single" w:sz="4" w:space="0" w:color="auto"/>
            </w:tcBorders>
          </w:tcPr>
          <w:p w:rsidR="00D3335D" w:rsidRDefault="00D3335D">
            <w:pPr>
              <w:tabs>
                <w:tab w:val="center" w:pos="4153"/>
                <w:tab w:val="left" w:pos="6510"/>
              </w:tabs>
              <w:jc w:val="left"/>
              <w:rPr>
                <w:rFonts w:ascii="宋体" w:hAnsi="宋体"/>
                <w:b/>
                <w:szCs w:val="21"/>
              </w:rPr>
            </w:pPr>
          </w:p>
        </w:tc>
      </w:tr>
      <w:tr w:rsidR="00D3335D" w:rsidTr="00D3335D">
        <w:trPr>
          <w:jc w:val="center"/>
        </w:trPr>
        <w:tc>
          <w:tcPr>
            <w:tcW w:w="8701" w:type="dxa"/>
            <w:gridSpan w:val="4"/>
            <w:tcBorders>
              <w:top w:val="single" w:sz="4" w:space="0" w:color="auto"/>
              <w:left w:val="single" w:sz="4" w:space="0" w:color="auto"/>
              <w:bottom w:val="single" w:sz="4" w:space="0" w:color="auto"/>
              <w:right w:val="single" w:sz="4" w:space="0" w:color="auto"/>
            </w:tcBorders>
            <w:hideMark/>
          </w:tcPr>
          <w:p w:rsidR="00D3335D" w:rsidRDefault="00D3335D">
            <w:pPr>
              <w:ind w:firstLineChars="50" w:firstLine="105"/>
              <w:rPr>
                <w:rFonts w:ascii="宋体" w:hAnsi="宋体"/>
                <w:szCs w:val="21"/>
              </w:rPr>
            </w:pPr>
            <w:r>
              <w:rPr>
                <w:rFonts w:ascii="宋体" w:hAnsi="宋体" w:hint="eastAsia"/>
                <w:szCs w:val="21"/>
              </w:rPr>
              <w:t xml:space="preserve">同意借用：□ 一号会议室   □ 二号会议室      □ 舞蹈房 </w:t>
            </w:r>
          </w:p>
          <w:p w:rsidR="00D3335D" w:rsidRDefault="00D3335D">
            <w:pPr>
              <w:ind w:firstLineChars="550" w:firstLine="1155"/>
              <w:rPr>
                <w:rFonts w:ascii="宋体" w:hAnsi="宋体"/>
                <w:szCs w:val="21"/>
              </w:rPr>
            </w:pPr>
            <w:r>
              <w:rPr>
                <w:rFonts w:ascii="宋体" w:hAnsi="宋体" w:hint="eastAsia"/>
                <w:szCs w:val="21"/>
              </w:rPr>
              <w:t>□ 活动室</w:t>
            </w:r>
            <w:proofErr w:type="gramStart"/>
            <w:r>
              <w:rPr>
                <w:rFonts w:ascii="宋体" w:hAnsi="宋体" w:hint="eastAsia"/>
                <w:szCs w:val="21"/>
              </w:rPr>
              <w:t>一</w:t>
            </w:r>
            <w:proofErr w:type="gramEnd"/>
            <w:r>
              <w:rPr>
                <w:rFonts w:ascii="宋体" w:hAnsi="宋体" w:hint="eastAsia"/>
                <w:szCs w:val="21"/>
              </w:rPr>
              <w:t xml:space="preserve">     □ 活动室二        □ 活动室三  </w:t>
            </w:r>
          </w:p>
          <w:p w:rsidR="00D3335D" w:rsidRDefault="00D3335D">
            <w:pPr>
              <w:ind w:leftChars="200" w:left="1470" w:hangingChars="500" w:hanging="1050"/>
              <w:rPr>
                <w:rFonts w:ascii="宋体" w:hAnsi="宋体"/>
                <w:szCs w:val="21"/>
              </w:rPr>
            </w:pPr>
            <w:r>
              <w:rPr>
                <w:rFonts w:ascii="宋体" w:hAnsi="宋体" w:hint="eastAsia"/>
                <w:szCs w:val="21"/>
              </w:rPr>
              <w:t xml:space="preserve">       □ 活动室四     □活动室五         □ 活动室六</w:t>
            </w:r>
          </w:p>
        </w:tc>
      </w:tr>
      <w:tr w:rsidR="00D3335D" w:rsidTr="00D3335D">
        <w:trPr>
          <w:jc w:val="center"/>
        </w:trPr>
        <w:tc>
          <w:tcPr>
            <w:tcW w:w="1666" w:type="dxa"/>
            <w:tcBorders>
              <w:top w:val="single" w:sz="4" w:space="0" w:color="auto"/>
              <w:left w:val="single" w:sz="4" w:space="0" w:color="auto"/>
              <w:bottom w:val="single" w:sz="4" w:space="0" w:color="auto"/>
              <w:right w:val="single" w:sz="4" w:space="0" w:color="auto"/>
            </w:tcBorders>
            <w:hideMark/>
          </w:tcPr>
          <w:p w:rsidR="00D3335D" w:rsidRDefault="00D3335D">
            <w:pPr>
              <w:tabs>
                <w:tab w:val="center" w:pos="4153"/>
                <w:tab w:val="left" w:pos="6510"/>
              </w:tabs>
              <w:rPr>
                <w:rFonts w:ascii="宋体" w:hAnsi="宋体"/>
                <w:szCs w:val="21"/>
              </w:rPr>
            </w:pPr>
            <w:r>
              <w:rPr>
                <w:rFonts w:ascii="宋体" w:hAnsi="宋体" w:hint="eastAsia"/>
                <w:szCs w:val="21"/>
              </w:rPr>
              <w:t>使用等级评价</w:t>
            </w:r>
          </w:p>
        </w:tc>
        <w:tc>
          <w:tcPr>
            <w:tcW w:w="7035" w:type="dxa"/>
            <w:gridSpan w:val="3"/>
            <w:tcBorders>
              <w:top w:val="single" w:sz="4" w:space="0" w:color="auto"/>
              <w:left w:val="single" w:sz="4" w:space="0" w:color="auto"/>
              <w:bottom w:val="single" w:sz="4" w:space="0" w:color="auto"/>
              <w:right w:val="single" w:sz="4" w:space="0" w:color="auto"/>
            </w:tcBorders>
            <w:hideMark/>
          </w:tcPr>
          <w:p w:rsidR="00D3335D" w:rsidRDefault="00D3335D">
            <w:pPr>
              <w:tabs>
                <w:tab w:val="center" w:pos="4153"/>
                <w:tab w:val="left" w:pos="6510"/>
              </w:tabs>
              <w:ind w:firstLineChars="50" w:firstLine="105"/>
              <w:jc w:val="left"/>
              <w:rPr>
                <w:rFonts w:ascii="宋体" w:hAnsi="宋体"/>
                <w:b/>
                <w:szCs w:val="21"/>
              </w:rPr>
            </w:pPr>
            <w:r>
              <w:rPr>
                <w:rFonts w:ascii="宋体" w:hAnsi="宋体" w:hint="eastAsia"/>
                <w:b/>
                <w:szCs w:val="21"/>
              </w:rPr>
              <w:t>□</w:t>
            </w:r>
            <w:r>
              <w:rPr>
                <w:rFonts w:ascii="宋体" w:hAnsi="宋体" w:hint="eastAsia"/>
                <w:szCs w:val="21"/>
              </w:rPr>
              <w:t>优</w:t>
            </w:r>
            <w:r>
              <w:rPr>
                <w:rFonts w:ascii="楷体_GB2312" w:eastAsia="楷体_GB2312" w:hAnsi="宋体" w:hint="eastAsia"/>
                <w:sz w:val="24"/>
              </w:rPr>
              <w:t xml:space="preserve">      </w:t>
            </w:r>
            <w:r>
              <w:rPr>
                <w:rFonts w:ascii="宋体" w:hAnsi="宋体" w:hint="eastAsia"/>
                <w:b/>
                <w:szCs w:val="21"/>
              </w:rPr>
              <w:t>□</w:t>
            </w:r>
            <w:r>
              <w:rPr>
                <w:rFonts w:ascii="宋体" w:hAnsi="宋体" w:hint="eastAsia"/>
                <w:szCs w:val="21"/>
              </w:rPr>
              <w:t>良</w:t>
            </w:r>
            <w:r>
              <w:rPr>
                <w:rFonts w:ascii="楷体_GB2312" w:eastAsia="楷体_GB2312" w:hAnsi="宋体" w:hint="eastAsia"/>
                <w:sz w:val="24"/>
              </w:rPr>
              <w:t xml:space="preserve">     </w:t>
            </w:r>
            <w:r>
              <w:rPr>
                <w:rFonts w:ascii="宋体" w:hAnsi="宋体" w:hint="eastAsia"/>
                <w:b/>
                <w:szCs w:val="21"/>
              </w:rPr>
              <w:t>□</w:t>
            </w:r>
            <w:r>
              <w:rPr>
                <w:rFonts w:ascii="宋体" w:hAnsi="宋体" w:hint="eastAsia"/>
                <w:szCs w:val="21"/>
              </w:rPr>
              <w:t>一般</w:t>
            </w:r>
            <w:r>
              <w:rPr>
                <w:rFonts w:ascii="黑体" w:eastAsia="黑体" w:hAnsi="宋体" w:hint="eastAsia"/>
                <w:szCs w:val="21"/>
              </w:rPr>
              <w:t xml:space="preserve"> </w:t>
            </w:r>
            <w:r>
              <w:rPr>
                <w:rFonts w:ascii="楷体_GB2312" w:eastAsia="楷体_GB2312" w:hAnsi="宋体" w:hint="eastAsia"/>
                <w:sz w:val="24"/>
              </w:rPr>
              <w:t xml:space="preserve">    </w:t>
            </w:r>
            <w:r>
              <w:rPr>
                <w:rFonts w:ascii="宋体" w:hAnsi="宋体" w:hint="eastAsia"/>
                <w:b/>
                <w:szCs w:val="21"/>
              </w:rPr>
              <w:t>□</w:t>
            </w:r>
            <w:r>
              <w:rPr>
                <w:rFonts w:ascii="宋体" w:hAnsi="宋体" w:hint="eastAsia"/>
                <w:szCs w:val="21"/>
              </w:rPr>
              <w:t>较差</w:t>
            </w:r>
            <w:r>
              <w:rPr>
                <w:rFonts w:ascii="楷体_GB2312" w:eastAsia="楷体_GB2312" w:hAnsi="宋体" w:hint="eastAsia"/>
                <w:sz w:val="24"/>
              </w:rPr>
              <w:t xml:space="preserve">    </w:t>
            </w:r>
            <w:r>
              <w:rPr>
                <w:rFonts w:ascii="宋体" w:hAnsi="宋体" w:hint="eastAsia"/>
                <w:b/>
                <w:szCs w:val="21"/>
              </w:rPr>
              <w:t>□</w:t>
            </w:r>
            <w:r>
              <w:rPr>
                <w:rFonts w:ascii="宋体" w:hAnsi="宋体" w:hint="eastAsia"/>
                <w:szCs w:val="21"/>
              </w:rPr>
              <w:t xml:space="preserve">很差 </w:t>
            </w:r>
            <w:r>
              <w:rPr>
                <w:rFonts w:ascii="楷体_GB2312" w:eastAsia="楷体_GB2312" w:hAnsi="宋体" w:hint="eastAsia"/>
                <w:sz w:val="24"/>
              </w:rPr>
              <w:t xml:space="preserve">  </w:t>
            </w:r>
          </w:p>
        </w:tc>
      </w:tr>
      <w:tr w:rsidR="00D3335D" w:rsidTr="00D3335D">
        <w:trPr>
          <w:jc w:val="center"/>
        </w:trPr>
        <w:tc>
          <w:tcPr>
            <w:tcW w:w="1666" w:type="dxa"/>
            <w:tcBorders>
              <w:top w:val="single" w:sz="4" w:space="0" w:color="auto"/>
              <w:left w:val="single" w:sz="4" w:space="0" w:color="auto"/>
              <w:bottom w:val="single" w:sz="4" w:space="0" w:color="auto"/>
              <w:right w:val="single" w:sz="4" w:space="0" w:color="auto"/>
            </w:tcBorders>
          </w:tcPr>
          <w:p w:rsidR="00D3335D" w:rsidRDefault="00D3335D">
            <w:pPr>
              <w:tabs>
                <w:tab w:val="center" w:pos="4153"/>
                <w:tab w:val="left" w:pos="6510"/>
              </w:tabs>
              <w:rPr>
                <w:rFonts w:ascii="宋体" w:hAnsi="宋体"/>
                <w:sz w:val="24"/>
              </w:rPr>
            </w:pPr>
          </w:p>
          <w:p w:rsidR="00D3335D" w:rsidRDefault="00D3335D">
            <w:pPr>
              <w:tabs>
                <w:tab w:val="center" w:pos="4153"/>
                <w:tab w:val="left" w:pos="6510"/>
              </w:tabs>
              <w:ind w:firstLineChars="50" w:firstLine="120"/>
              <w:rPr>
                <w:rFonts w:ascii="宋体" w:hAnsi="宋体"/>
                <w:sz w:val="24"/>
              </w:rPr>
            </w:pPr>
            <w:r>
              <w:rPr>
                <w:rFonts w:ascii="宋体" w:hAnsi="宋体" w:hint="eastAsia"/>
                <w:sz w:val="24"/>
              </w:rPr>
              <w:t>评价说明</w:t>
            </w:r>
          </w:p>
        </w:tc>
        <w:tc>
          <w:tcPr>
            <w:tcW w:w="7035" w:type="dxa"/>
            <w:gridSpan w:val="3"/>
            <w:tcBorders>
              <w:top w:val="single" w:sz="4" w:space="0" w:color="auto"/>
              <w:left w:val="single" w:sz="4" w:space="0" w:color="auto"/>
              <w:bottom w:val="single" w:sz="4" w:space="0" w:color="auto"/>
              <w:right w:val="single" w:sz="4" w:space="0" w:color="auto"/>
            </w:tcBorders>
            <w:hideMark/>
          </w:tcPr>
          <w:p w:rsidR="00D3335D" w:rsidRDefault="00D3335D">
            <w:pPr>
              <w:tabs>
                <w:tab w:val="center" w:pos="4153"/>
                <w:tab w:val="left" w:pos="6510"/>
              </w:tabs>
              <w:jc w:val="left"/>
              <w:rPr>
                <w:rFonts w:ascii="宋体" w:hAnsi="宋体"/>
                <w:b/>
                <w:sz w:val="18"/>
                <w:szCs w:val="18"/>
              </w:rPr>
            </w:pPr>
            <w:proofErr w:type="gramStart"/>
            <w:r>
              <w:rPr>
                <w:rFonts w:ascii="宋体" w:hAnsi="宋体" w:hint="eastAsia"/>
                <w:sz w:val="18"/>
                <w:szCs w:val="18"/>
              </w:rPr>
              <w:t>本评价单</w:t>
            </w:r>
            <w:proofErr w:type="gramEnd"/>
            <w:r>
              <w:rPr>
                <w:rFonts w:ascii="宋体" w:hAnsi="宋体" w:hint="eastAsia"/>
                <w:sz w:val="18"/>
                <w:szCs w:val="18"/>
              </w:rPr>
              <w:t>由值班台（一）人员于每次场地使用完毕后填写，在于对使用用场地的单位进行使用评价，主要评价包括，场地卫生、设备情况等方面，值班台（一）人员将依据借用单位对于场地的使用情况进行等级评价，并交回校社联备案。对于评价较低的单位，校社联将重新考虑其以后借用学生社团活动中心的资格。</w:t>
            </w:r>
          </w:p>
        </w:tc>
      </w:tr>
      <w:tr w:rsidR="00D3335D" w:rsidTr="00D3335D">
        <w:trPr>
          <w:trHeight w:val="1016"/>
          <w:jc w:val="center"/>
        </w:trPr>
        <w:tc>
          <w:tcPr>
            <w:tcW w:w="8701" w:type="dxa"/>
            <w:gridSpan w:val="4"/>
            <w:tcBorders>
              <w:top w:val="single" w:sz="4" w:space="0" w:color="auto"/>
              <w:left w:val="single" w:sz="4" w:space="0" w:color="auto"/>
              <w:bottom w:val="single" w:sz="4" w:space="0" w:color="auto"/>
              <w:right w:val="single" w:sz="4" w:space="0" w:color="auto"/>
            </w:tcBorders>
            <w:hideMark/>
          </w:tcPr>
          <w:p w:rsidR="00D3335D" w:rsidRDefault="00D3335D">
            <w:pPr>
              <w:tabs>
                <w:tab w:val="center" w:pos="4153"/>
                <w:tab w:val="left" w:pos="6510"/>
              </w:tabs>
              <w:jc w:val="left"/>
              <w:rPr>
                <w:rFonts w:ascii="宋体" w:hAnsi="宋体"/>
                <w:szCs w:val="21"/>
              </w:rPr>
            </w:pPr>
            <w:r>
              <w:rPr>
                <w:rFonts w:ascii="宋体" w:hAnsi="宋体" w:hint="eastAsia"/>
                <w:szCs w:val="21"/>
              </w:rPr>
              <w:lastRenderedPageBreak/>
              <w:t>备注：此表</w:t>
            </w:r>
            <w:proofErr w:type="gramStart"/>
            <w:r>
              <w:rPr>
                <w:rFonts w:ascii="宋体" w:hAnsi="宋体" w:hint="eastAsia"/>
                <w:szCs w:val="21"/>
              </w:rPr>
              <w:t>交学生</w:t>
            </w:r>
            <w:proofErr w:type="gramEnd"/>
            <w:r>
              <w:rPr>
                <w:rFonts w:ascii="宋体" w:hAnsi="宋体" w:hint="eastAsia"/>
                <w:szCs w:val="21"/>
              </w:rPr>
              <w:t xml:space="preserve">社团活动中心值班台（一）人员。                </w:t>
            </w:r>
          </w:p>
          <w:p w:rsidR="00D3335D" w:rsidRDefault="00D3335D">
            <w:pPr>
              <w:tabs>
                <w:tab w:val="center" w:pos="4153"/>
                <w:tab w:val="left" w:pos="6510"/>
              </w:tabs>
              <w:ind w:firstLineChars="3150" w:firstLine="6615"/>
              <w:jc w:val="left"/>
              <w:rPr>
                <w:rFonts w:ascii="宋体" w:hAnsi="宋体"/>
                <w:szCs w:val="21"/>
              </w:rPr>
            </w:pPr>
            <w:r>
              <w:rPr>
                <w:rFonts w:ascii="宋体" w:hAnsi="宋体" w:hint="eastAsia"/>
                <w:szCs w:val="21"/>
              </w:rPr>
              <w:t xml:space="preserve">校社联（盖章）   </w:t>
            </w:r>
          </w:p>
          <w:p w:rsidR="00D3335D" w:rsidRDefault="00D3335D">
            <w:pPr>
              <w:tabs>
                <w:tab w:val="center" w:pos="4153"/>
                <w:tab w:val="left" w:pos="6510"/>
              </w:tabs>
              <w:ind w:firstLineChars="2700" w:firstLine="6480"/>
              <w:jc w:val="left"/>
              <w:rPr>
                <w:rFonts w:ascii="宋体" w:hAnsi="宋体"/>
                <w:szCs w:val="21"/>
              </w:rPr>
            </w:pPr>
            <w:r>
              <w:rPr>
                <w:rFonts w:ascii="宋体" w:hAnsi="宋体" w:hint="eastAsia"/>
                <w:sz w:val="24"/>
              </w:rPr>
              <w:t>2010年  月  日</w:t>
            </w:r>
          </w:p>
        </w:tc>
      </w:tr>
    </w:tbl>
    <w:p w:rsidR="00D3335D" w:rsidRDefault="00D3335D" w:rsidP="00D3335D">
      <w:pPr>
        <w:tabs>
          <w:tab w:val="center" w:pos="4153"/>
          <w:tab w:val="left" w:pos="6510"/>
        </w:tabs>
        <w:jc w:val="left"/>
      </w:pPr>
    </w:p>
    <w:p w:rsidR="00D3335D" w:rsidRDefault="00D3335D" w:rsidP="00D3335D">
      <w:pPr>
        <w:spacing w:line="360" w:lineRule="auto"/>
        <w:rPr>
          <w:sz w:val="28"/>
          <w:szCs w:val="28"/>
        </w:rPr>
      </w:pPr>
    </w:p>
    <w:p w:rsidR="00D3335D" w:rsidRDefault="00D3335D" w:rsidP="00D3335D">
      <w:pPr>
        <w:pStyle w:val="3"/>
      </w:pPr>
      <w:bookmarkStart w:id="73" w:name="_Toc19355"/>
      <w:r>
        <w:rPr>
          <w:rFonts w:hint="eastAsia"/>
        </w:rPr>
        <w:t>二、临时教室使用申请流程：</w:t>
      </w:r>
      <w:bookmarkEnd w:id="73"/>
    </w:p>
    <w:p w:rsidR="00D3335D" w:rsidRDefault="00D3335D" w:rsidP="00D3335D">
      <w:pPr>
        <w:autoSpaceDN w:val="0"/>
        <w:spacing w:line="360" w:lineRule="auto"/>
        <w:ind w:firstLineChars="200" w:firstLine="422"/>
        <w:jc w:val="left"/>
        <w:rPr>
          <w:rFonts w:ascii="Adobe 瀹嬩綋 Std L"/>
          <w:szCs w:val="21"/>
        </w:rPr>
      </w:pPr>
      <w:r>
        <w:rPr>
          <w:rFonts w:ascii="宋体" w:hAnsi="宋体" w:hint="eastAsia"/>
          <w:b/>
          <w:bCs/>
          <w:szCs w:val="21"/>
        </w:rPr>
        <w:t>1、教室申请表的获取：</w:t>
      </w:r>
      <w:r>
        <w:rPr>
          <w:rFonts w:ascii="宋体" w:hAnsi="宋体" w:hint="eastAsia"/>
          <w:szCs w:val="21"/>
        </w:rPr>
        <w:t>临时教室使用申请表由申请单位自行到</w:t>
      </w:r>
      <w:proofErr w:type="gramStart"/>
      <w:r>
        <w:rPr>
          <w:rFonts w:ascii="宋体" w:hAnsi="宋体" w:hint="eastAsia"/>
          <w:szCs w:val="21"/>
        </w:rPr>
        <w:t>社联官网主页</w:t>
      </w:r>
      <w:proofErr w:type="gramEnd"/>
      <w:r>
        <w:rPr>
          <w:rFonts w:ascii="宋体" w:hAnsi="宋体" w:hint="eastAsia"/>
          <w:szCs w:val="21"/>
        </w:rPr>
        <w:t>下载，认真阅读使用说明并填写，社团需加盖社团公章或负责人签字并由相应社团部部长签字，院系申请需加盖院系团委公章，其他</w:t>
      </w:r>
      <w:proofErr w:type="gramStart"/>
      <w:r>
        <w:rPr>
          <w:rFonts w:ascii="宋体" w:hAnsi="宋体" w:hint="eastAsia"/>
          <w:szCs w:val="21"/>
        </w:rPr>
        <w:t>团学组织</w:t>
      </w:r>
      <w:proofErr w:type="gramEnd"/>
      <w:r>
        <w:rPr>
          <w:rFonts w:ascii="宋体" w:hAnsi="宋体" w:hint="eastAsia"/>
          <w:szCs w:val="21"/>
        </w:rPr>
        <w:t>需加盖校团委公章。</w:t>
      </w:r>
    </w:p>
    <w:p w:rsidR="00D3335D" w:rsidRDefault="00D3335D" w:rsidP="00D3335D">
      <w:pPr>
        <w:autoSpaceDN w:val="0"/>
        <w:spacing w:line="360" w:lineRule="auto"/>
        <w:ind w:firstLineChars="200" w:firstLine="422"/>
        <w:jc w:val="left"/>
        <w:rPr>
          <w:rFonts w:ascii="Adobe 瀹嬩綋 Std L"/>
          <w:szCs w:val="21"/>
        </w:rPr>
      </w:pPr>
      <w:r>
        <w:rPr>
          <w:rFonts w:ascii="宋体" w:hAnsi="宋体" w:hint="eastAsia"/>
          <w:b/>
          <w:bCs/>
          <w:szCs w:val="21"/>
        </w:rPr>
        <w:t>2、认真填写申请表信息：</w:t>
      </w:r>
      <w:r>
        <w:rPr>
          <w:rFonts w:ascii="宋体" w:hAnsi="宋体" w:hint="eastAsia"/>
          <w:szCs w:val="21"/>
        </w:rPr>
        <w:t>申请单位于东区大学生服务中心场地申请受理时段，将填好并加盖相应公章的表交到值班点即</w:t>
      </w:r>
      <w:proofErr w:type="gramStart"/>
      <w:r>
        <w:rPr>
          <w:rFonts w:ascii="宋体" w:hAnsi="宋体" w:hint="eastAsia"/>
          <w:szCs w:val="21"/>
        </w:rPr>
        <w:t>值班台二进行</w:t>
      </w:r>
      <w:proofErr w:type="gramEnd"/>
      <w:r>
        <w:rPr>
          <w:rFonts w:ascii="宋体" w:hAnsi="宋体" w:hint="eastAsia"/>
          <w:szCs w:val="21"/>
        </w:rPr>
        <w:t>现场办理。</w:t>
      </w:r>
    </w:p>
    <w:p w:rsidR="00D3335D" w:rsidRDefault="00D3335D" w:rsidP="00D3335D">
      <w:pPr>
        <w:autoSpaceDN w:val="0"/>
        <w:spacing w:line="360" w:lineRule="auto"/>
        <w:ind w:firstLineChars="200" w:firstLine="422"/>
        <w:jc w:val="left"/>
        <w:rPr>
          <w:rFonts w:ascii="Adobe 瀹嬩綋 Std L"/>
          <w:szCs w:val="21"/>
        </w:rPr>
      </w:pPr>
      <w:r>
        <w:rPr>
          <w:rFonts w:ascii="宋体" w:hAnsi="宋体" w:hint="eastAsia"/>
          <w:b/>
          <w:bCs/>
          <w:szCs w:val="21"/>
        </w:rPr>
        <w:t>3、受理时间:</w:t>
      </w:r>
      <w:r>
        <w:rPr>
          <w:rFonts w:ascii="宋体" w:hAnsi="宋体" w:hint="eastAsia"/>
          <w:szCs w:val="21"/>
        </w:rPr>
        <w:t>临时教室使用申请受理时间为周一至周日，12：30---13:30</w:t>
      </w:r>
    </w:p>
    <w:p w:rsidR="00D3335D" w:rsidRDefault="00D3335D" w:rsidP="00D3335D">
      <w:pPr>
        <w:autoSpaceDN w:val="0"/>
        <w:spacing w:line="360" w:lineRule="auto"/>
        <w:ind w:firstLineChars="200" w:firstLine="422"/>
        <w:jc w:val="left"/>
        <w:rPr>
          <w:rFonts w:ascii="宋体" w:hAnsi="宋体"/>
          <w:szCs w:val="21"/>
        </w:rPr>
      </w:pPr>
      <w:r>
        <w:rPr>
          <w:rFonts w:ascii="宋体" w:hAnsi="宋体" w:hint="eastAsia"/>
          <w:b/>
          <w:bCs/>
          <w:szCs w:val="21"/>
        </w:rPr>
        <w:t>4、申请时间：</w:t>
      </w:r>
      <w:r>
        <w:rPr>
          <w:rFonts w:ascii="宋体" w:hAnsi="宋体" w:hint="eastAsia"/>
          <w:szCs w:val="21"/>
        </w:rPr>
        <w:t>社团、院系及其他</w:t>
      </w:r>
      <w:proofErr w:type="gramStart"/>
      <w:r>
        <w:rPr>
          <w:rFonts w:ascii="宋体" w:hAnsi="宋体" w:hint="eastAsia"/>
          <w:szCs w:val="21"/>
        </w:rPr>
        <w:t>团学组织</w:t>
      </w:r>
      <w:proofErr w:type="gramEnd"/>
      <w:r>
        <w:rPr>
          <w:rFonts w:ascii="宋体" w:hAnsi="宋体" w:hint="eastAsia"/>
          <w:szCs w:val="21"/>
        </w:rPr>
        <w:t>只能本周申请本周的教室，周一（周二、三、四、五、六、日）只能申请周五晚上、周六全天、周日白天的教室（其中为保证社团活动场地需求，从周三开始受理院系及其他</w:t>
      </w:r>
      <w:proofErr w:type="gramStart"/>
      <w:r>
        <w:rPr>
          <w:rFonts w:ascii="宋体" w:hAnsi="宋体" w:hint="eastAsia"/>
          <w:szCs w:val="21"/>
        </w:rPr>
        <w:t>团学组织</w:t>
      </w:r>
      <w:proofErr w:type="gramEnd"/>
      <w:r>
        <w:rPr>
          <w:rFonts w:ascii="宋体" w:hAnsi="宋体" w:hint="eastAsia"/>
          <w:szCs w:val="21"/>
        </w:rPr>
        <w:t>申请）。自觉排队，先到先得。</w:t>
      </w:r>
    </w:p>
    <w:p w:rsidR="00D3335D" w:rsidRDefault="00D3335D" w:rsidP="00D3335D">
      <w:pPr>
        <w:autoSpaceDN w:val="0"/>
        <w:spacing w:line="360" w:lineRule="auto"/>
        <w:ind w:firstLineChars="200" w:firstLine="422"/>
        <w:jc w:val="left"/>
        <w:rPr>
          <w:rFonts w:ascii="Adobe 瀹嬩綋 Std L"/>
          <w:szCs w:val="21"/>
        </w:rPr>
      </w:pPr>
      <w:r>
        <w:rPr>
          <w:rFonts w:ascii="宋体" w:hAnsi="宋体" w:hint="eastAsia"/>
          <w:b/>
          <w:bCs/>
          <w:szCs w:val="21"/>
        </w:rPr>
        <w:t>5、临时教室申请成功后，</w:t>
      </w:r>
      <w:r>
        <w:rPr>
          <w:rFonts w:ascii="宋体" w:hAnsi="宋体" w:hint="eastAsia"/>
          <w:szCs w:val="21"/>
        </w:rPr>
        <w:t>值班人员将发放临时教室使用单，场地申请方于所申请的时间持临时教室使用单找教室所在楼栋值班人员开门并使用教室，需抵押学生证，副本有效。使用结束后值班人员检查场地使用情况后，经允许取回学生证。</w:t>
      </w:r>
    </w:p>
    <w:p w:rsidR="00D3335D" w:rsidRDefault="00D3335D" w:rsidP="00D3335D">
      <w:pPr>
        <w:autoSpaceDN w:val="0"/>
        <w:spacing w:line="360" w:lineRule="auto"/>
        <w:ind w:firstLineChars="200" w:firstLine="422"/>
        <w:jc w:val="left"/>
        <w:rPr>
          <w:rFonts w:ascii="宋体" w:hAnsi="宋体"/>
          <w:szCs w:val="21"/>
        </w:rPr>
      </w:pPr>
      <w:r>
        <w:rPr>
          <w:rFonts w:ascii="宋体" w:hAnsi="宋体" w:hint="eastAsia"/>
          <w:b/>
          <w:bCs/>
          <w:szCs w:val="21"/>
        </w:rPr>
        <w:t>6、注意事项:</w:t>
      </w:r>
      <w:r>
        <w:rPr>
          <w:rFonts w:ascii="宋体" w:hAnsi="宋体" w:hint="eastAsia"/>
          <w:szCs w:val="21"/>
        </w:rPr>
        <w:t>活动单位应做到文明活动，活动结束后，使用单位需组织人员清扫会场、检查物品，注意防火防电，保障临时教室的安全，最后请值班人员检查完毕后方可离开。请相关活动参与者自觉保护公物，爱护环境，遵守相关法律法规要求，若发现违反相关规定的行为将予以处罚。不带走垃圾者，经发现证实后，下一周不得申请场地；损坏公物者，除追究责任外，下一周开始的四个周内不得申请临时教室；大声喧哗，影响他人正常活动者，予以警告并记录，累计达三次后下一周不得申请场地。</w:t>
      </w:r>
    </w:p>
    <w:p w:rsidR="00D3335D" w:rsidRDefault="00D3335D" w:rsidP="00D3335D">
      <w:pPr>
        <w:autoSpaceDN w:val="0"/>
        <w:spacing w:line="360" w:lineRule="auto"/>
        <w:ind w:firstLineChars="200" w:firstLine="420"/>
        <w:jc w:val="left"/>
        <w:rPr>
          <w:rFonts w:ascii="宋体" w:hAnsi="宋体"/>
          <w:szCs w:val="21"/>
        </w:rPr>
      </w:pPr>
    </w:p>
    <w:p w:rsidR="00D3335D" w:rsidRDefault="00D3335D" w:rsidP="00D3335D">
      <w:pPr>
        <w:autoSpaceDN w:val="0"/>
        <w:spacing w:line="360" w:lineRule="auto"/>
        <w:ind w:firstLineChars="200" w:firstLine="420"/>
        <w:jc w:val="left"/>
        <w:rPr>
          <w:rFonts w:ascii="宋体" w:hAnsi="宋体"/>
          <w:szCs w:val="21"/>
        </w:rPr>
      </w:pPr>
    </w:p>
    <w:p w:rsidR="00D3335D" w:rsidRDefault="00D3335D" w:rsidP="00D3335D">
      <w:pPr>
        <w:autoSpaceDN w:val="0"/>
        <w:spacing w:line="360" w:lineRule="auto"/>
        <w:ind w:firstLineChars="200" w:firstLine="420"/>
        <w:jc w:val="left"/>
        <w:rPr>
          <w:rFonts w:ascii="宋体" w:hAnsi="宋体"/>
          <w:szCs w:val="21"/>
        </w:rPr>
      </w:pPr>
    </w:p>
    <w:p w:rsidR="00D3335D" w:rsidRDefault="00D3335D" w:rsidP="00D3335D">
      <w:pPr>
        <w:autoSpaceDN w:val="0"/>
        <w:spacing w:line="360" w:lineRule="auto"/>
        <w:ind w:firstLineChars="200" w:firstLine="482"/>
        <w:jc w:val="center"/>
        <w:rPr>
          <w:rFonts w:ascii="宋体" w:hAnsi="宋体"/>
          <w:b/>
          <w:bCs/>
          <w:sz w:val="24"/>
          <w:szCs w:val="24"/>
        </w:rPr>
      </w:pPr>
      <w:r>
        <w:rPr>
          <w:rFonts w:ascii="宋体" w:hAnsi="宋体" w:hint="eastAsia"/>
          <w:b/>
          <w:bCs/>
          <w:sz w:val="24"/>
          <w:szCs w:val="24"/>
        </w:rPr>
        <w:lastRenderedPageBreak/>
        <w:t>社联分管教室信息表</w:t>
      </w:r>
    </w:p>
    <w:p w:rsidR="00D3335D" w:rsidRDefault="00D3335D" w:rsidP="00D3335D">
      <w:pPr>
        <w:autoSpaceDN w:val="0"/>
        <w:spacing w:line="360" w:lineRule="auto"/>
        <w:ind w:firstLineChars="200" w:firstLine="482"/>
        <w:jc w:val="center"/>
        <w:rPr>
          <w:rFonts w:ascii="宋体" w:hAnsi="宋体"/>
          <w:b/>
          <w:bCs/>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6"/>
        <w:gridCol w:w="4293"/>
        <w:gridCol w:w="3109"/>
      </w:tblGrid>
      <w:tr w:rsidR="00D3335D" w:rsidTr="00D3335D">
        <w:trPr>
          <w:jc w:val="center"/>
        </w:trPr>
        <w:tc>
          <w:tcPr>
            <w:tcW w:w="1416" w:type="dxa"/>
            <w:tcBorders>
              <w:top w:val="single" w:sz="4" w:space="0" w:color="auto"/>
              <w:left w:val="single" w:sz="4" w:space="0" w:color="auto"/>
              <w:bottom w:val="single" w:sz="4" w:space="0" w:color="auto"/>
              <w:right w:val="single" w:sz="4" w:space="0" w:color="auto"/>
            </w:tcBorders>
            <w:hideMark/>
          </w:tcPr>
          <w:p w:rsidR="00D3335D" w:rsidRDefault="00D3335D">
            <w:pPr>
              <w:jc w:val="center"/>
              <w:rPr>
                <w:b/>
                <w:bCs/>
                <w:szCs w:val="21"/>
              </w:rPr>
            </w:pPr>
            <w:r>
              <w:rPr>
                <w:rFonts w:hint="eastAsia"/>
                <w:b/>
                <w:bCs/>
                <w:szCs w:val="21"/>
              </w:rPr>
              <w:t>教室</w:t>
            </w:r>
          </w:p>
        </w:tc>
        <w:tc>
          <w:tcPr>
            <w:tcW w:w="4293" w:type="dxa"/>
            <w:tcBorders>
              <w:top w:val="single" w:sz="4" w:space="0" w:color="auto"/>
              <w:left w:val="single" w:sz="4" w:space="0" w:color="auto"/>
              <w:bottom w:val="single" w:sz="4" w:space="0" w:color="auto"/>
              <w:right w:val="single" w:sz="4" w:space="0" w:color="auto"/>
            </w:tcBorders>
            <w:hideMark/>
          </w:tcPr>
          <w:p w:rsidR="00D3335D" w:rsidRDefault="00D3335D">
            <w:pPr>
              <w:jc w:val="center"/>
              <w:rPr>
                <w:b/>
                <w:bCs/>
                <w:szCs w:val="21"/>
              </w:rPr>
            </w:pPr>
            <w:r>
              <w:rPr>
                <w:rFonts w:hint="eastAsia"/>
                <w:b/>
                <w:bCs/>
                <w:szCs w:val="21"/>
              </w:rPr>
              <w:t>人数</w:t>
            </w:r>
            <w:r>
              <w:rPr>
                <w:b/>
                <w:bCs/>
                <w:szCs w:val="21"/>
              </w:rPr>
              <w:t>(</w:t>
            </w:r>
            <w:r>
              <w:rPr>
                <w:rFonts w:hint="eastAsia"/>
                <w:b/>
                <w:bCs/>
                <w:szCs w:val="21"/>
              </w:rPr>
              <w:t>人</w:t>
            </w:r>
            <w:r>
              <w:rPr>
                <w:b/>
                <w:bCs/>
                <w:szCs w:val="21"/>
              </w:rPr>
              <w:t>)</w:t>
            </w:r>
          </w:p>
        </w:tc>
        <w:tc>
          <w:tcPr>
            <w:tcW w:w="3109" w:type="dxa"/>
            <w:tcBorders>
              <w:top w:val="single" w:sz="4" w:space="0" w:color="auto"/>
              <w:left w:val="single" w:sz="4" w:space="0" w:color="auto"/>
              <w:bottom w:val="single" w:sz="4" w:space="0" w:color="auto"/>
              <w:right w:val="single" w:sz="4" w:space="0" w:color="auto"/>
            </w:tcBorders>
            <w:hideMark/>
          </w:tcPr>
          <w:p w:rsidR="00D3335D" w:rsidRDefault="00D3335D">
            <w:pPr>
              <w:jc w:val="center"/>
              <w:rPr>
                <w:b/>
                <w:bCs/>
                <w:szCs w:val="21"/>
              </w:rPr>
            </w:pPr>
            <w:r>
              <w:rPr>
                <w:rFonts w:hint="eastAsia"/>
                <w:b/>
                <w:bCs/>
                <w:szCs w:val="21"/>
              </w:rPr>
              <w:t>多媒体</w:t>
            </w:r>
          </w:p>
        </w:tc>
      </w:tr>
      <w:tr w:rsidR="00D3335D" w:rsidTr="00D3335D">
        <w:trPr>
          <w:jc w:val="center"/>
        </w:trPr>
        <w:tc>
          <w:tcPr>
            <w:tcW w:w="1416" w:type="dxa"/>
            <w:tcBorders>
              <w:top w:val="single" w:sz="4" w:space="0" w:color="auto"/>
              <w:left w:val="single" w:sz="4" w:space="0" w:color="auto"/>
              <w:bottom w:val="single" w:sz="4" w:space="0" w:color="auto"/>
              <w:right w:val="single" w:sz="4" w:space="0" w:color="auto"/>
            </w:tcBorders>
            <w:hideMark/>
          </w:tcPr>
          <w:p w:rsidR="00D3335D" w:rsidRDefault="00D3335D">
            <w:pPr>
              <w:jc w:val="center"/>
              <w:rPr>
                <w:b/>
                <w:bCs/>
                <w:szCs w:val="21"/>
              </w:rPr>
            </w:pPr>
            <w:r>
              <w:rPr>
                <w:b/>
                <w:bCs/>
                <w:szCs w:val="21"/>
              </w:rPr>
              <w:t>7201</w:t>
            </w:r>
          </w:p>
        </w:tc>
        <w:tc>
          <w:tcPr>
            <w:tcW w:w="4293" w:type="dxa"/>
            <w:tcBorders>
              <w:top w:val="single" w:sz="4" w:space="0" w:color="auto"/>
              <w:left w:val="single" w:sz="4" w:space="0" w:color="auto"/>
              <w:bottom w:val="single" w:sz="4" w:space="0" w:color="auto"/>
              <w:right w:val="single" w:sz="4" w:space="0" w:color="auto"/>
            </w:tcBorders>
            <w:hideMark/>
          </w:tcPr>
          <w:p w:rsidR="00D3335D" w:rsidRDefault="00D3335D">
            <w:pPr>
              <w:jc w:val="center"/>
              <w:rPr>
                <w:b/>
                <w:bCs/>
                <w:szCs w:val="21"/>
              </w:rPr>
            </w:pPr>
            <w:r>
              <w:rPr>
                <w:b/>
                <w:bCs/>
                <w:szCs w:val="21"/>
              </w:rPr>
              <w:t>170</w:t>
            </w:r>
          </w:p>
        </w:tc>
        <w:tc>
          <w:tcPr>
            <w:tcW w:w="3109" w:type="dxa"/>
            <w:tcBorders>
              <w:top w:val="single" w:sz="4" w:space="0" w:color="auto"/>
              <w:left w:val="single" w:sz="4" w:space="0" w:color="auto"/>
              <w:bottom w:val="single" w:sz="4" w:space="0" w:color="auto"/>
              <w:right w:val="single" w:sz="4" w:space="0" w:color="auto"/>
            </w:tcBorders>
            <w:hideMark/>
          </w:tcPr>
          <w:p w:rsidR="00D3335D" w:rsidRDefault="00D3335D">
            <w:pPr>
              <w:jc w:val="center"/>
              <w:rPr>
                <w:b/>
                <w:bCs/>
                <w:szCs w:val="21"/>
              </w:rPr>
            </w:pPr>
            <w:r>
              <w:rPr>
                <w:rFonts w:hint="eastAsia"/>
                <w:b/>
                <w:bCs/>
                <w:szCs w:val="21"/>
              </w:rPr>
              <w:t>有</w:t>
            </w:r>
          </w:p>
        </w:tc>
      </w:tr>
      <w:tr w:rsidR="00D3335D" w:rsidTr="00D3335D">
        <w:trPr>
          <w:jc w:val="center"/>
        </w:trPr>
        <w:tc>
          <w:tcPr>
            <w:tcW w:w="1416" w:type="dxa"/>
            <w:tcBorders>
              <w:top w:val="single" w:sz="4" w:space="0" w:color="auto"/>
              <w:left w:val="single" w:sz="4" w:space="0" w:color="auto"/>
              <w:bottom w:val="single" w:sz="4" w:space="0" w:color="auto"/>
              <w:right w:val="single" w:sz="4" w:space="0" w:color="auto"/>
            </w:tcBorders>
            <w:hideMark/>
          </w:tcPr>
          <w:p w:rsidR="00D3335D" w:rsidRDefault="00D3335D">
            <w:pPr>
              <w:jc w:val="center"/>
              <w:rPr>
                <w:b/>
                <w:bCs/>
                <w:szCs w:val="21"/>
              </w:rPr>
            </w:pPr>
            <w:r>
              <w:rPr>
                <w:b/>
                <w:bCs/>
                <w:szCs w:val="21"/>
              </w:rPr>
              <w:t>7302</w:t>
            </w:r>
          </w:p>
        </w:tc>
        <w:tc>
          <w:tcPr>
            <w:tcW w:w="4293" w:type="dxa"/>
            <w:tcBorders>
              <w:top w:val="single" w:sz="4" w:space="0" w:color="auto"/>
              <w:left w:val="single" w:sz="4" w:space="0" w:color="auto"/>
              <w:bottom w:val="single" w:sz="4" w:space="0" w:color="auto"/>
              <w:right w:val="single" w:sz="4" w:space="0" w:color="auto"/>
            </w:tcBorders>
            <w:hideMark/>
          </w:tcPr>
          <w:p w:rsidR="00D3335D" w:rsidRDefault="00D3335D">
            <w:pPr>
              <w:jc w:val="center"/>
              <w:rPr>
                <w:b/>
                <w:bCs/>
                <w:szCs w:val="21"/>
              </w:rPr>
            </w:pPr>
            <w:r>
              <w:rPr>
                <w:b/>
                <w:bCs/>
                <w:szCs w:val="21"/>
              </w:rPr>
              <w:t>170</w:t>
            </w:r>
          </w:p>
        </w:tc>
        <w:tc>
          <w:tcPr>
            <w:tcW w:w="3109" w:type="dxa"/>
            <w:tcBorders>
              <w:top w:val="single" w:sz="4" w:space="0" w:color="auto"/>
              <w:left w:val="single" w:sz="4" w:space="0" w:color="auto"/>
              <w:bottom w:val="single" w:sz="4" w:space="0" w:color="auto"/>
              <w:right w:val="single" w:sz="4" w:space="0" w:color="auto"/>
            </w:tcBorders>
            <w:hideMark/>
          </w:tcPr>
          <w:p w:rsidR="00D3335D" w:rsidRDefault="00D3335D">
            <w:pPr>
              <w:jc w:val="center"/>
              <w:rPr>
                <w:b/>
                <w:bCs/>
                <w:szCs w:val="21"/>
              </w:rPr>
            </w:pPr>
            <w:r>
              <w:rPr>
                <w:rFonts w:hint="eastAsia"/>
                <w:b/>
                <w:bCs/>
                <w:szCs w:val="21"/>
              </w:rPr>
              <w:t>有</w:t>
            </w:r>
          </w:p>
        </w:tc>
      </w:tr>
      <w:tr w:rsidR="00D3335D" w:rsidTr="00D3335D">
        <w:trPr>
          <w:jc w:val="center"/>
        </w:trPr>
        <w:tc>
          <w:tcPr>
            <w:tcW w:w="1416" w:type="dxa"/>
            <w:tcBorders>
              <w:top w:val="single" w:sz="4" w:space="0" w:color="auto"/>
              <w:left w:val="single" w:sz="4" w:space="0" w:color="auto"/>
              <w:bottom w:val="single" w:sz="4" w:space="0" w:color="auto"/>
              <w:right w:val="single" w:sz="4" w:space="0" w:color="auto"/>
            </w:tcBorders>
            <w:hideMark/>
          </w:tcPr>
          <w:p w:rsidR="00D3335D" w:rsidRDefault="00D3335D">
            <w:pPr>
              <w:jc w:val="center"/>
              <w:rPr>
                <w:b/>
                <w:bCs/>
                <w:szCs w:val="21"/>
              </w:rPr>
            </w:pPr>
            <w:r>
              <w:rPr>
                <w:b/>
                <w:bCs/>
                <w:szCs w:val="21"/>
              </w:rPr>
              <w:t>9202</w:t>
            </w:r>
          </w:p>
        </w:tc>
        <w:tc>
          <w:tcPr>
            <w:tcW w:w="4293" w:type="dxa"/>
            <w:tcBorders>
              <w:top w:val="single" w:sz="4" w:space="0" w:color="auto"/>
              <w:left w:val="single" w:sz="4" w:space="0" w:color="auto"/>
              <w:bottom w:val="single" w:sz="4" w:space="0" w:color="auto"/>
              <w:right w:val="single" w:sz="4" w:space="0" w:color="auto"/>
            </w:tcBorders>
            <w:hideMark/>
          </w:tcPr>
          <w:p w:rsidR="00D3335D" w:rsidRDefault="00D3335D">
            <w:pPr>
              <w:jc w:val="center"/>
              <w:rPr>
                <w:b/>
                <w:bCs/>
                <w:szCs w:val="21"/>
              </w:rPr>
            </w:pPr>
            <w:r>
              <w:rPr>
                <w:b/>
                <w:bCs/>
                <w:szCs w:val="21"/>
              </w:rPr>
              <w:t>140</w:t>
            </w:r>
          </w:p>
        </w:tc>
        <w:tc>
          <w:tcPr>
            <w:tcW w:w="3109" w:type="dxa"/>
            <w:tcBorders>
              <w:top w:val="single" w:sz="4" w:space="0" w:color="auto"/>
              <w:left w:val="single" w:sz="4" w:space="0" w:color="auto"/>
              <w:bottom w:val="single" w:sz="4" w:space="0" w:color="auto"/>
              <w:right w:val="single" w:sz="4" w:space="0" w:color="auto"/>
            </w:tcBorders>
            <w:hideMark/>
          </w:tcPr>
          <w:p w:rsidR="00D3335D" w:rsidRDefault="00D3335D">
            <w:pPr>
              <w:jc w:val="center"/>
              <w:rPr>
                <w:b/>
                <w:bCs/>
                <w:szCs w:val="21"/>
              </w:rPr>
            </w:pPr>
            <w:r>
              <w:rPr>
                <w:rFonts w:hint="eastAsia"/>
                <w:b/>
                <w:bCs/>
                <w:szCs w:val="21"/>
              </w:rPr>
              <w:t>有</w:t>
            </w:r>
          </w:p>
        </w:tc>
      </w:tr>
      <w:tr w:rsidR="00D3335D" w:rsidTr="00D3335D">
        <w:trPr>
          <w:jc w:val="center"/>
        </w:trPr>
        <w:tc>
          <w:tcPr>
            <w:tcW w:w="1416" w:type="dxa"/>
            <w:tcBorders>
              <w:top w:val="single" w:sz="4" w:space="0" w:color="auto"/>
              <w:left w:val="single" w:sz="4" w:space="0" w:color="auto"/>
              <w:bottom w:val="single" w:sz="4" w:space="0" w:color="auto"/>
              <w:right w:val="single" w:sz="4" w:space="0" w:color="auto"/>
            </w:tcBorders>
            <w:hideMark/>
          </w:tcPr>
          <w:p w:rsidR="00D3335D" w:rsidRDefault="00D3335D">
            <w:pPr>
              <w:jc w:val="center"/>
              <w:rPr>
                <w:b/>
                <w:bCs/>
                <w:szCs w:val="21"/>
              </w:rPr>
            </w:pPr>
            <w:r>
              <w:rPr>
                <w:b/>
                <w:bCs/>
                <w:szCs w:val="21"/>
              </w:rPr>
              <w:t>9201</w:t>
            </w:r>
          </w:p>
        </w:tc>
        <w:tc>
          <w:tcPr>
            <w:tcW w:w="4293" w:type="dxa"/>
            <w:tcBorders>
              <w:top w:val="single" w:sz="4" w:space="0" w:color="auto"/>
              <w:left w:val="single" w:sz="4" w:space="0" w:color="auto"/>
              <w:bottom w:val="single" w:sz="4" w:space="0" w:color="auto"/>
              <w:right w:val="single" w:sz="4" w:space="0" w:color="auto"/>
            </w:tcBorders>
            <w:hideMark/>
          </w:tcPr>
          <w:p w:rsidR="00D3335D" w:rsidRDefault="00D3335D">
            <w:pPr>
              <w:jc w:val="center"/>
              <w:rPr>
                <w:b/>
                <w:bCs/>
                <w:szCs w:val="21"/>
              </w:rPr>
            </w:pPr>
            <w:r>
              <w:rPr>
                <w:b/>
                <w:bCs/>
                <w:szCs w:val="21"/>
              </w:rPr>
              <w:t>256</w:t>
            </w:r>
          </w:p>
        </w:tc>
        <w:tc>
          <w:tcPr>
            <w:tcW w:w="3109" w:type="dxa"/>
            <w:tcBorders>
              <w:top w:val="single" w:sz="4" w:space="0" w:color="auto"/>
              <w:left w:val="single" w:sz="4" w:space="0" w:color="auto"/>
              <w:bottom w:val="single" w:sz="4" w:space="0" w:color="auto"/>
              <w:right w:val="single" w:sz="4" w:space="0" w:color="auto"/>
            </w:tcBorders>
            <w:hideMark/>
          </w:tcPr>
          <w:p w:rsidR="00D3335D" w:rsidRDefault="00D3335D">
            <w:pPr>
              <w:jc w:val="center"/>
              <w:rPr>
                <w:b/>
                <w:bCs/>
                <w:szCs w:val="21"/>
              </w:rPr>
            </w:pPr>
            <w:r>
              <w:rPr>
                <w:rFonts w:hint="eastAsia"/>
                <w:b/>
                <w:bCs/>
                <w:szCs w:val="21"/>
              </w:rPr>
              <w:t>有</w:t>
            </w:r>
          </w:p>
        </w:tc>
      </w:tr>
      <w:tr w:rsidR="00D3335D" w:rsidTr="00D3335D">
        <w:trPr>
          <w:jc w:val="center"/>
        </w:trPr>
        <w:tc>
          <w:tcPr>
            <w:tcW w:w="1416" w:type="dxa"/>
            <w:tcBorders>
              <w:top w:val="single" w:sz="4" w:space="0" w:color="auto"/>
              <w:left w:val="single" w:sz="4" w:space="0" w:color="auto"/>
              <w:bottom w:val="single" w:sz="4" w:space="0" w:color="auto"/>
              <w:right w:val="single" w:sz="4" w:space="0" w:color="auto"/>
            </w:tcBorders>
            <w:hideMark/>
          </w:tcPr>
          <w:p w:rsidR="00D3335D" w:rsidRDefault="00D3335D">
            <w:pPr>
              <w:jc w:val="center"/>
              <w:rPr>
                <w:b/>
                <w:bCs/>
                <w:szCs w:val="21"/>
              </w:rPr>
            </w:pPr>
            <w:r>
              <w:rPr>
                <w:b/>
                <w:bCs/>
                <w:szCs w:val="21"/>
              </w:rPr>
              <w:t>8105</w:t>
            </w:r>
          </w:p>
        </w:tc>
        <w:tc>
          <w:tcPr>
            <w:tcW w:w="4293" w:type="dxa"/>
            <w:tcBorders>
              <w:top w:val="single" w:sz="4" w:space="0" w:color="auto"/>
              <w:left w:val="single" w:sz="4" w:space="0" w:color="auto"/>
              <w:bottom w:val="single" w:sz="4" w:space="0" w:color="auto"/>
              <w:right w:val="single" w:sz="4" w:space="0" w:color="auto"/>
            </w:tcBorders>
            <w:hideMark/>
          </w:tcPr>
          <w:p w:rsidR="00D3335D" w:rsidRDefault="00D3335D">
            <w:pPr>
              <w:jc w:val="center"/>
              <w:rPr>
                <w:b/>
                <w:bCs/>
                <w:szCs w:val="21"/>
              </w:rPr>
            </w:pPr>
            <w:r>
              <w:rPr>
                <w:b/>
                <w:bCs/>
                <w:szCs w:val="21"/>
              </w:rPr>
              <w:t>142</w:t>
            </w:r>
          </w:p>
        </w:tc>
        <w:tc>
          <w:tcPr>
            <w:tcW w:w="3109" w:type="dxa"/>
            <w:tcBorders>
              <w:top w:val="single" w:sz="4" w:space="0" w:color="auto"/>
              <w:left w:val="single" w:sz="4" w:space="0" w:color="auto"/>
              <w:bottom w:val="single" w:sz="4" w:space="0" w:color="auto"/>
              <w:right w:val="single" w:sz="4" w:space="0" w:color="auto"/>
            </w:tcBorders>
            <w:hideMark/>
          </w:tcPr>
          <w:p w:rsidR="00D3335D" w:rsidRDefault="00D3335D">
            <w:pPr>
              <w:jc w:val="center"/>
              <w:rPr>
                <w:b/>
                <w:bCs/>
                <w:szCs w:val="21"/>
              </w:rPr>
            </w:pPr>
            <w:r>
              <w:rPr>
                <w:rFonts w:hint="eastAsia"/>
                <w:b/>
                <w:bCs/>
                <w:szCs w:val="21"/>
              </w:rPr>
              <w:t>有</w:t>
            </w:r>
          </w:p>
        </w:tc>
      </w:tr>
      <w:tr w:rsidR="00D3335D" w:rsidTr="00D3335D">
        <w:trPr>
          <w:jc w:val="center"/>
        </w:trPr>
        <w:tc>
          <w:tcPr>
            <w:tcW w:w="1416" w:type="dxa"/>
            <w:tcBorders>
              <w:top w:val="single" w:sz="4" w:space="0" w:color="auto"/>
              <w:left w:val="single" w:sz="4" w:space="0" w:color="auto"/>
              <w:bottom w:val="single" w:sz="4" w:space="0" w:color="auto"/>
              <w:right w:val="single" w:sz="4" w:space="0" w:color="auto"/>
            </w:tcBorders>
            <w:hideMark/>
          </w:tcPr>
          <w:p w:rsidR="00D3335D" w:rsidRDefault="00D3335D">
            <w:pPr>
              <w:jc w:val="center"/>
              <w:rPr>
                <w:b/>
                <w:bCs/>
                <w:szCs w:val="21"/>
              </w:rPr>
            </w:pPr>
            <w:r>
              <w:rPr>
                <w:b/>
                <w:bCs/>
                <w:szCs w:val="21"/>
              </w:rPr>
              <w:t>8108</w:t>
            </w:r>
          </w:p>
        </w:tc>
        <w:tc>
          <w:tcPr>
            <w:tcW w:w="4293" w:type="dxa"/>
            <w:tcBorders>
              <w:top w:val="single" w:sz="4" w:space="0" w:color="auto"/>
              <w:left w:val="single" w:sz="4" w:space="0" w:color="auto"/>
              <w:bottom w:val="single" w:sz="4" w:space="0" w:color="auto"/>
              <w:right w:val="single" w:sz="4" w:space="0" w:color="auto"/>
            </w:tcBorders>
            <w:hideMark/>
          </w:tcPr>
          <w:p w:rsidR="00D3335D" w:rsidRDefault="00D3335D">
            <w:pPr>
              <w:jc w:val="center"/>
              <w:rPr>
                <w:b/>
                <w:bCs/>
                <w:szCs w:val="21"/>
              </w:rPr>
            </w:pPr>
            <w:r>
              <w:rPr>
                <w:b/>
                <w:bCs/>
                <w:szCs w:val="21"/>
              </w:rPr>
              <w:t>105</w:t>
            </w:r>
          </w:p>
        </w:tc>
        <w:tc>
          <w:tcPr>
            <w:tcW w:w="3109" w:type="dxa"/>
            <w:tcBorders>
              <w:top w:val="single" w:sz="4" w:space="0" w:color="auto"/>
              <w:left w:val="single" w:sz="4" w:space="0" w:color="auto"/>
              <w:bottom w:val="single" w:sz="4" w:space="0" w:color="auto"/>
              <w:right w:val="single" w:sz="4" w:space="0" w:color="auto"/>
            </w:tcBorders>
            <w:hideMark/>
          </w:tcPr>
          <w:p w:rsidR="00D3335D" w:rsidRDefault="00D3335D">
            <w:pPr>
              <w:jc w:val="center"/>
              <w:rPr>
                <w:b/>
                <w:bCs/>
                <w:szCs w:val="21"/>
              </w:rPr>
            </w:pPr>
            <w:r>
              <w:rPr>
                <w:rFonts w:hint="eastAsia"/>
                <w:b/>
                <w:bCs/>
                <w:szCs w:val="21"/>
              </w:rPr>
              <w:t>有</w:t>
            </w:r>
          </w:p>
        </w:tc>
      </w:tr>
      <w:tr w:rsidR="00D3335D" w:rsidTr="00D3335D">
        <w:trPr>
          <w:jc w:val="center"/>
        </w:trPr>
        <w:tc>
          <w:tcPr>
            <w:tcW w:w="1416" w:type="dxa"/>
            <w:tcBorders>
              <w:top w:val="single" w:sz="4" w:space="0" w:color="auto"/>
              <w:left w:val="single" w:sz="4" w:space="0" w:color="auto"/>
              <w:bottom w:val="single" w:sz="4" w:space="0" w:color="auto"/>
              <w:right w:val="single" w:sz="4" w:space="0" w:color="auto"/>
            </w:tcBorders>
            <w:hideMark/>
          </w:tcPr>
          <w:p w:rsidR="00D3335D" w:rsidRDefault="00D3335D">
            <w:pPr>
              <w:jc w:val="center"/>
              <w:rPr>
                <w:b/>
                <w:bCs/>
                <w:szCs w:val="21"/>
              </w:rPr>
            </w:pPr>
            <w:r>
              <w:rPr>
                <w:b/>
                <w:bCs/>
                <w:szCs w:val="21"/>
              </w:rPr>
              <w:t>8202</w:t>
            </w:r>
          </w:p>
        </w:tc>
        <w:tc>
          <w:tcPr>
            <w:tcW w:w="4293" w:type="dxa"/>
            <w:tcBorders>
              <w:top w:val="single" w:sz="4" w:space="0" w:color="auto"/>
              <w:left w:val="single" w:sz="4" w:space="0" w:color="auto"/>
              <w:bottom w:val="single" w:sz="4" w:space="0" w:color="auto"/>
              <w:right w:val="single" w:sz="4" w:space="0" w:color="auto"/>
            </w:tcBorders>
            <w:hideMark/>
          </w:tcPr>
          <w:p w:rsidR="00D3335D" w:rsidRDefault="00D3335D">
            <w:pPr>
              <w:jc w:val="center"/>
              <w:rPr>
                <w:b/>
                <w:bCs/>
                <w:szCs w:val="21"/>
              </w:rPr>
            </w:pPr>
            <w:r>
              <w:rPr>
                <w:b/>
                <w:bCs/>
                <w:szCs w:val="21"/>
              </w:rPr>
              <w:t>102</w:t>
            </w:r>
          </w:p>
        </w:tc>
        <w:tc>
          <w:tcPr>
            <w:tcW w:w="3109" w:type="dxa"/>
            <w:tcBorders>
              <w:top w:val="single" w:sz="4" w:space="0" w:color="auto"/>
              <w:left w:val="single" w:sz="4" w:space="0" w:color="auto"/>
              <w:bottom w:val="single" w:sz="4" w:space="0" w:color="auto"/>
              <w:right w:val="single" w:sz="4" w:space="0" w:color="auto"/>
            </w:tcBorders>
            <w:hideMark/>
          </w:tcPr>
          <w:p w:rsidR="00D3335D" w:rsidRDefault="00D3335D">
            <w:pPr>
              <w:jc w:val="center"/>
              <w:rPr>
                <w:b/>
                <w:bCs/>
                <w:szCs w:val="21"/>
              </w:rPr>
            </w:pPr>
            <w:r>
              <w:rPr>
                <w:rFonts w:hint="eastAsia"/>
                <w:b/>
                <w:bCs/>
                <w:szCs w:val="21"/>
              </w:rPr>
              <w:t>有</w:t>
            </w:r>
          </w:p>
        </w:tc>
      </w:tr>
      <w:tr w:rsidR="00D3335D" w:rsidTr="00D3335D">
        <w:trPr>
          <w:jc w:val="center"/>
        </w:trPr>
        <w:tc>
          <w:tcPr>
            <w:tcW w:w="1416" w:type="dxa"/>
            <w:tcBorders>
              <w:top w:val="single" w:sz="4" w:space="0" w:color="auto"/>
              <w:left w:val="single" w:sz="4" w:space="0" w:color="auto"/>
              <w:bottom w:val="single" w:sz="4" w:space="0" w:color="auto"/>
              <w:right w:val="single" w:sz="4" w:space="0" w:color="auto"/>
            </w:tcBorders>
            <w:hideMark/>
          </w:tcPr>
          <w:p w:rsidR="00D3335D" w:rsidRDefault="00D3335D">
            <w:pPr>
              <w:jc w:val="center"/>
              <w:rPr>
                <w:b/>
                <w:bCs/>
                <w:szCs w:val="21"/>
              </w:rPr>
            </w:pPr>
            <w:r>
              <w:rPr>
                <w:b/>
                <w:bCs/>
                <w:szCs w:val="21"/>
              </w:rPr>
              <w:t>8205</w:t>
            </w:r>
          </w:p>
        </w:tc>
        <w:tc>
          <w:tcPr>
            <w:tcW w:w="4293" w:type="dxa"/>
            <w:tcBorders>
              <w:top w:val="single" w:sz="4" w:space="0" w:color="auto"/>
              <w:left w:val="single" w:sz="4" w:space="0" w:color="auto"/>
              <w:bottom w:val="single" w:sz="4" w:space="0" w:color="auto"/>
              <w:right w:val="single" w:sz="4" w:space="0" w:color="auto"/>
            </w:tcBorders>
            <w:hideMark/>
          </w:tcPr>
          <w:p w:rsidR="00D3335D" w:rsidRDefault="00D3335D">
            <w:pPr>
              <w:jc w:val="center"/>
              <w:rPr>
                <w:b/>
                <w:bCs/>
                <w:szCs w:val="21"/>
              </w:rPr>
            </w:pPr>
            <w:r>
              <w:rPr>
                <w:b/>
                <w:bCs/>
                <w:szCs w:val="21"/>
              </w:rPr>
              <w:t>64</w:t>
            </w:r>
          </w:p>
        </w:tc>
        <w:tc>
          <w:tcPr>
            <w:tcW w:w="3109" w:type="dxa"/>
            <w:tcBorders>
              <w:top w:val="single" w:sz="4" w:space="0" w:color="auto"/>
              <w:left w:val="single" w:sz="4" w:space="0" w:color="auto"/>
              <w:bottom w:val="single" w:sz="4" w:space="0" w:color="auto"/>
              <w:right w:val="single" w:sz="4" w:space="0" w:color="auto"/>
            </w:tcBorders>
            <w:hideMark/>
          </w:tcPr>
          <w:p w:rsidR="00D3335D" w:rsidRDefault="00D3335D">
            <w:pPr>
              <w:jc w:val="center"/>
              <w:rPr>
                <w:b/>
                <w:bCs/>
                <w:szCs w:val="21"/>
              </w:rPr>
            </w:pPr>
            <w:r>
              <w:rPr>
                <w:rFonts w:hint="eastAsia"/>
                <w:b/>
                <w:bCs/>
                <w:szCs w:val="21"/>
              </w:rPr>
              <w:t>有</w:t>
            </w:r>
          </w:p>
        </w:tc>
      </w:tr>
    </w:tbl>
    <w:p w:rsidR="00D3335D" w:rsidRDefault="00D3335D" w:rsidP="002C553E">
      <w:pPr>
        <w:rPr>
          <w:rFonts w:ascii="宋体" w:hAnsi="宋体"/>
          <w:b/>
          <w:sz w:val="44"/>
          <w:szCs w:val="44"/>
        </w:rPr>
      </w:pPr>
    </w:p>
    <w:p w:rsidR="00D3335D" w:rsidRDefault="00D3335D" w:rsidP="00D3335D">
      <w:pPr>
        <w:jc w:val="center"/>
        <w:rPr>
          <w:rFonts w:ascii="宋体" w:hAnsi="宋体"/>
          <w:b/>
          <w:sz w:val="44"/>
          <w:szCs w:val="44"/>
        </w:rPr>
      </w:pPr>
      <w:r>
        <w:rPr>
          <w:rFonts w:ascii="宋体" w:hAnsi="宋体" w:hint="eastAsia"/>
          <w:b/>
          <w:sz w:val="44"/>
          <w:szCs w:val="44"/>
        </w:rPr>
        <w:t>临时教室使用申请表</w:t>
      </w:r>
    </w:p>
    <w:p w:rsidR="00D3335D" w:rsidRDefault="00D3335D" w:rsidP="00D3335D">
      <w:pPr>
        <w:wordWrap w:val="0"/>
        <w:jc w:val="right"/>
        <w:rPr>
          <w:rFonts w:ascii="宋体" w:hAnsi="宋体"/>
          <w:szCs w:val="21"/>
        </w:rPr>
      </w:pPr>
      <w:r>
        <w:rPr>
          <w:rFonts w:ascii="宋体" w:hAnsi="宋体" w:hint="eastAsia"/>
          <w:szCs w:val="21"/>
        </w:rPr>
        <w:t>校社联制表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1"/>
        <w:gridCol w:w="2029"/>
        <w:gridCol w:w="540"/>
        <w:gridCol w:w="978"/>
        <w:gridCol w:w="936"/>
        <w:gridCol w:w="66"/>
        <w:gridCol w:w="1260"/>
        <w:gridCol w:w="1286"/>
      </w:tblGrid>
      <w:tr w:rsidR="00D3335D" w:rsidTr="00D3335D">
        <w:trPr>
          <w:jc w:val="center"/>
        </w:trPr>
        <w:tc>
          <w:tcPr>
            <w:tcW w:w="2651" w:type="dxa"/>
            <w:tcBorders>
              <w:top w:val="single" w:sz="4" w:space="0" w:color="auto"/>
              <w:left w:val="single" w:sz="4" w:space="0" w:color="auto"/>
              <w:bottom w:val="single" w:sz="4" w:space="0" w:color="auto"/>
              <w:right w:val="single" w:sz="4" w:space="0" w:color="auto"/>
            </w:tcBorders>
            <w:vAlign w:val="center"/>
            <w:hideMark/>
          </w:tcPr>
          <w:p w:rsidR="00D3335D" w:rsidRDefault="00D3335D">
            <w:pPr>
              <w:spacing w:line="360" w:lineRule="auto"/>
              <w:jc w:val="center"/>
              <w:rPr>
                <w:rFonts w:ascii="宋体" w:hAnsi="宋体"/>
                <w:szCs w:val="21"/>
              </w:rPr>
            </w:pPr>
            <w:r>
              <w:rPr>
                <w:rFonts w:ascii="宋体" w:hAnsi="宋体" w:hint="eastAsia"/>
                <w:szCs w:val="21"/>
              </w:rPr>
              <w:t>借用单位</w:t>
            </w:r>
          </w:p>
        </w:tc>
        <w:tc>
          <w:tcPr>
            <w:tcW w:w="2569" w:type="dxa"/>
            <w:gridSpan w:val="2"/>
            <w:tcBorders>
              <w:top w:val="single" w:sz="4" w:space="0" w:color="auto"/>
              <w:left w:val="single" w:sz="4" w:space="0" w:color="auto"/>
              <w:bottom w:val="single" w:sz="4" w:space="0" w:color="auto"/>
              <w:right w:val="single" w:sz="4" w:space="0" w:color="auto"/>
            </w:tcBorders>
            <w:vAlign w:val="center"/>
          </w:tcPr>
          <w:p w:rsidR="00D3335D" w:rsidRDefault="00D3335D">
            <w:pPr>
              <w:spacing w:line="360" w:lineRule="auto"/>
              <w:jc w:val="center"/>
              <w:rPr>
                <w:rFonts w:ascii="宋体" w:hAnsi="宋体"/>
                <w:szCs w:val="21"/>
              </w:rPr>
            </w:pPr>
          </w:p>
        </w:tc>
        <w:tc>
          <w:tcPr>
            <w:tcW w:w="1980" w:type="dxa"/>
            <w:gridSpan w:val="3"/>
            <w:tcBorders>
              <w:top w:val="single" w:sz="4" w:space="0" w:color="auto"/>
              <w:left w:val="single" w:sz="4" w:space="0" w:color="auto"/>
              <w:bottom w:val="single" w:sz="4" w:space="0" w:color="auto"/>
              <w:right w:val="single" w:sz="4" w:space="0" w:color="auto"/>
            </w:tcBorders>
            <w:vAlign w:val="center"/>
            <w:hideMark/>
          </w:tcPr>
          <w:p w:rsidR="00D3335D" w:rsidRDefault="00D3335D">
            <w:pPr>
              <w:spacing w:line="360" w:lineRule="auto"/>
              <w:jc w:val="center"/>
              <w:rPr>
                <w:rFonts w:ascii="宋体" w:hAnsi="宋体"/>
                <w:szCs w:val="21"/>
              </w:rPr>
            </w:pPr>
            <w:r>
              <w:rPr>
                <w:rFonts w:ascii="宋体" w:hAnsi="宋体" w:hint="eastAsia"/>
                <w:szCs w:val="21"/>
              </w:rPr>
              <w:t>联系人</w:t>
            </w:r>
          </w:p>
        </w:tc>
        <w:tc>
          <w:tcPr>
            <w:tcW w:w="2546" w:type="dxa"/>
            <w:gridSpan w:val="2"/>
            <w:tcBorders>
              <w:top w:val="single" w:sz="4" w:space="0" w:color="auto"/>
              <w:left w:val="single" w:sz="4" w:space="0" w:color="auto"/>
              <w:bottom w:val="single" w:sz="4" w:space="0" w:color="auto"/>
              <w:right w:val="single" w:sz="4" w:space="0" w:color="auto"/>
            </w:tcBorders>
          </w:tcPr>
          <w:p w:rsidR="00D3335D" w:rsidRDefault="00D3335D">
            <w:pPr>
              <w:spacing w:line="360" w:lineRule="auto"/>
              <w:rPr>
                <w:rFonts w:ascii="宋体" w:hAnsi="宋体"/>
                <w:szCs w:val="21"/>
              </w:rPr>
            </w:pPr>
          </w:p>
        </w:tc>
      </w:tr>
      <w:tr w:rsidR="00D3335D" w:rsidTr="00D3335D">
        <w:trPr>
          <w:jc w:val="center"/>
        </w:trPr>
        <w:tc>
          <w:tcPr>
            <w:tcW w:w="2651" w:type="dxa"/>
            <w:tcBorders>
              <w:top w:val="single" w:sz="4" w:space="0" w:color="auto"/>
              <w:left w:val="single" w:sz="4" w:space="0" w:color="auto"/>
              <w:bottom w:val="single" w:sz="4" w:space="0" w:color="auto"/>
              <w:right w:val="single" w:sz="4" w:space="0" w:color="auto"/>
            </w:tcBorders>
            <w:vAlign w:val="center"/>
            <w:hideMark/>
          </w:tcPr>
          <w:p w:rsidR="00D3335D" w:rsidRDefault="00D3335D">
            <w:pPr>
              <w:spacing w:line="360" w:lineRule="auto"/>
              <w:jc w:val="center"/>
              <w:rPr>
                <w:rFonts w:ascii="宋体" w:hAnsi="宋体"/>
                <w:szCs w:val="21"/>
              </w:rPr>
            </w:pPr>
            <w:r>
              <w:rPr>
                <w:rFonts w:ascii="宋体" w:hAnsi="宋体" w:hint="eastAsia"/>
                <w:szCs w:val="21"/>
              </w:rPr>
              <w:t>联系电话</w:t>
            </w:r>
          </w:p>
        </w:tc>
        <w:tc>
          <w:tcPr>
            <w:tcW w:w="2569" w:type="dxa"/>
            <w:gridSpan w:val="2"/>
            <w:tcBorders>
              <w:top w:val="single" w:sz="4" w:space="0" w:color="auto"/>
              <w:left w:val="single" w:sz="4" w:space="0" w:color="auto"/>
              <w:bottom w:val="single" w:sz="4" w:space="0" w:color="auto"/>
              <w:right w:val="single" w:sz="4" w:space="0" w:color="auto"/>
            </w:tcBorders>
            <w:vAlign w:val="center"/>
          </w:tcPr>
          <w:p w:rsidR="00D3335D" w:rsidRDefault="00D3335D">
            <w:pPr>
              <w:spacing w:line="360" w:lineRule="auto"/>
              <w:jc w:val="center"/>
              <w:rPr>
                <w:rFonts w:ascii="宋体" w:hAnsi="宋体"/>
                <w:szCs w:val="21"/>
              </w:rPr>
            </w:pPr>
          </w:p>
        </w:tc>
        <w:tc>
          <w:tcPr>
            <w:tcW w:w="1980" w:type="dxa"/>
            <w:gridSpan w:val="3"/>
            <w:tcBorders>
              <w:top w:val="single" w:sz="4" w:space="0" w:color="auto"/>
              <w:left w:val="single" w:sz="4" w:space="0" w:color="auto"/>
              <w:bottom w:val="single" w:sz="4" w:space="0" w:color="auto"/>
              <w:right w:val="single" w:sz="4" w:space="0" w:color="auto"/>
            </w:tcBorders>
            <w:vAlign w:val="center"/>
            <w:hideMark/>
          </w:tcPr>
          <w:p w:rsidR="00D3335D" w:rsidRDefault="00D3335D">
            <w:pPr>
              <w:spacing w:line="360" w:lineRule="auto"/>
              <w:jc w:val="center"/>
              <w:rPr>
                <w:rFonts w:ascii="宋体" w:hAnsi="宋体"/>
                <w:szCs w:val="21"/>
              </w:rPr>
            </w:pPr>
            <w:r>
              <w:rPr>
                <w:rFonts w:ascii="宋体" w:hAnsi="宋体" w:hint="eastAsia"/>
                <w:szCs w:val="21"/>
              </w:rPr>
              <w:t>证件及号码</w:t>
            </w:r>
          </w:p>
        </w:tc>
        <w:tc>
          <w:tcPr>
            <w:tcW w:w="2546" w:type="dxa"/>
            <w:gridSpan w:val="2"/>
            <w:tcBorders>
              <w:top w:val="single" w:sz="4" w:space="0" w:color="auto"/>
              <w:left w:val="single" w:sz="4" w:space="0" w:color="auto"/>
              <w:bottom w:val="single" w:sz="4" w:space="0" w:color="auto"/>
              <w:right w:val="single" w:sz="4" w:space="0" w:color="auto"/>
            </w:tcBorders>
          </w:tcPr>
          <w:p w:rsidR="00D3335D" w:rsidRDefault="00D3335D">
            <w:pPr>
              <w:spacing w:line="360" w:lineRule="auto"/>
              <w:rPr>
                <w:rFonts w:ascii="宋体" w:hAnsi="宋体"/>
                <w:szCs w:val="21"/>
              </w:rPr>
            </w:pPr>
          </w:p>
        </w:tc>
      </w:tr>
      <w:tr w:rsidR="00D3335D" w:rsidTr="00D3335D">
        <w:trPr>
          <w:jc w:val="center"/>
        </w:trPr>
        <w:tc>
          <w:tcPr>
            <w:tcW w:w="2651" w:type="dxa"/>
            <w:tcBorders>
              <w:top w:val="single" w:sz="4" w:space="0" w:color="auto"/>
              <w:left w:val="single" w:sz="4" w:space="0" w:color="auto"/>
              <w:bottom w:val="single" w:sz="4" w:space="0" w:color="auto"/>
              <w:right w:val="single" w:sz="4" w:space="0" w:color="auto"/>
            </w:tcBorders>
            <w:vAlign w:val="center"/>
            <w:hideMark/>
          </w:tcPr>
          <w:p w:rsidR="00D3335D" w:rsidRDefault="00D3335D">
            <w:pPr>
              <w:spacing w:line="360" w:lineRule="auto"/>
              <w:jc w:val="center"/>
              <w:rPr>
                <w:rFonts w:ascii="宋体" w:hAnsi="宋体"/>
                <w:szCs w:val="21"/>
              </w:rPr>
            </w:pPr>
            <w:r>
              <w:rPr>
                <w:rFonts w:ascii="宋体" w:hAnsi="宋体" w:hint="eastAsia"/>
                <w:szCs w:val="21"/>
              </w:rPr>
              <w:t>申请场地</w:t>
            </w:r>
          </w:p>
        </w:tc>
        <w:tc>
          <w:tcPr>
            <w:tcW w:w="7095" w:type="dxa"/>
            <w:gridSpan w:val="7"/>
            <w:tcBorders>
              <w:top w:val="single" w:sz="4" w:space="0" w:color="auto"/>
              <w:left w:val="single" w:sz="4" w:space="0" w:color="auto"/>
              <w:bottom w:val="single" w:sz="4" w:space="0" w:color="auto"/>
              <w:right w:val="single" w:sz="4" w:space="0" w:color="auto"/>
            </w:tcBorders>
            <w:vAlign w:val="center"/>
            <w:hideMark/>
          </w:tcPr>
          <w:p w:rsidR="00D3335D" w:rsidRDefault="00D3335D">
            <w:pPr>
              <w:ind w:firstLineChars="200" w:firstLine="422"/>
              <w:rPr>
                <w:rFonts w:ascii="宋体" w:hAnsi="宋体"/>
                <w:b/>
                <w:szCs w:val="21"/>
              </w:rPr>
            </w:pPr>
            <w:r>
              <w:rPr>
                <w:rFonts w:ascii="宋体" w:hAnsi="宋体" w:hint="eastAsia"/>
                <w:b/>
                <w:szCs w:val="21"/>
              </w:rPr>
              <w:t xml:space="preserve">□7201        □7302      □8105     □8108    </w:t>
            </w:r>
          </w:p>
          <w:p w:rsidR="00D3335D" w:rsidRDefault="00D3335D">
            <w:pPr>
              <w:ind w:firstLineChars="200" w:firstLine="422"/>
              <w:rPr>
                <w:rFonts w:ascii="宋体" w:hAnsi="宋体"/>
                <w:szCs w:val="21"/>
              </w:rPr>
            </w:pPr>
            <w:r>
              <w:rPr>
                <w:rFonts w:ascii="宋体" w:hAnsi="宋体" w:hint="eastAsia"/>
                <w:b/>
                <w:szCs w:val="21"/>
              </w:rPr>
              <w:t xml:space="preserve">□8202        □ 8205     □9201     □9202    </w:t>
            </w:r>
          </w:p>
        </w:tc>
      </w:tr>
      <w:tr w:rsidR="00D3335D" w:rsidTr="00D3335D">
        <w:trPr>
          <w:jc w:val="center"/>
        </w:trPr>
        <w:tc>
          <w:tcPr>
            <w:tcW w:w="2651" w:type="dxa"/>
            <w:vMerge w:val="restart"/>
            <w:tcBorders>
              <w:top w:val="single" w:sz="4" w:space="0" w:color="auto"/>
              <w:left w:val="single" w:sz="4" w:space="0" w:color="auto"/>
              <w:bottom w:val="single" w:sz="4" w:space="0" w:color="auto"/>
              <w:right w:val="single" w:sz="4" w:space="0" w:color="auto"/>
            </w:tcBorders>
            <w:vAlign w:val="center"/>
            <w:hideMark/>
          </w:tcPr>
          <w:p w:rsidR="00D3335D" w:rsidRDefault="00D3335D">
            <w:pPr>
              <w:spacing w:line="360" w:lineRule="auto"/>
              <w:jc w:val="center"/>
              <w:rPr>
                <w:rFonts w:ascii="宋体" w:hAnsi="宋体"/>
                <w:szCs w:val="21"/>
              </w:rPr>
            </w:pPr>
            <w:r>
              <w:rPr>
                <w:rFonts w:ascii="宋体" w:hAnsi="宋体" w:hint="eastAsia"/>
                <w:szCs w:val="21"/>
              </w:rPr>
              <w:t>借用时间</w:t>
            </w:r>
          </w:p>
        </w:tc>
        <w:tc>
          <w:tcPr>
            <w:tcW w:w="7095" w:type="dxa"/>
            <w:gridSpan w:val="7"/>
            <w:tcBorders>
              <w:top w:val="single" w:sz="4" w:space="0" w:color="auto"/>
              <w:left w:val="single" w:sz="4" w:space="0" w:color="auto"/>
              <w:bottom w:val="single" w:sz="4" w:space="0" w:color="auto"/>
              <w:right w:val="single" w:sz="4" w:space="0" w:color="auto"/>
            </w:tcBorders>
            <w:hideMark/>
          </w:tcPr>
          <w:p w:rsidR="00D3335D" w:rsidRDefault="00D3335D">
            <w:pPr>
              <w:spacing w:line="360" w:lineRule="auto"/>
              <w:ind w:firstLineChars="250" w:firstLine="525"/>
              <w:rPr>
                <w:rFonts w:ascii="宋体" w:hAnsi="宋体"/>
                <w:szCs w:val="21"/>
              </w:rPr>
            </w:pPr>
            <w:r>
              <w:rPr>
                <w:rFonts w:ascii="宋体" w:hAnsi="宋体" w:hint="eastAsia"/>
                <w:szCs w:val="21"/>
              </w:rPr>
              <w:t>年   月  日（星期    ）</w:t>
            </w:r>
            <w:r>
              <w:rPr>
                <w:rFonts w:ascii="宋体" w:hAnsi="宋体" w:hint="eastAsia"/>
                <w:b/>
                <w:szCs w:val="21"/>
              </w:rPr>
              <w:t>第 □1 □2 □3 □4 □5 □6 □7 大节</w:t>
            </w:r>
          </w:p>
        </w:tc>
      </w:tr>
      <w:tr w:rsidR="00D3335D" w:rsidTr="00D3335D">
        <w:trPr>
          <w:trHeight w:val="566"/>
          <w:jc w:val="center"/>
        </w:trPr>
        <w:tc>
          <w:tcPr>
            <w:tcW w:w="300"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jc w:val="left"/>
              <w:rPr>
                <w:rFonts w:ascii="宋体" w:hAnsi="宋体"/>
                <w:szCs w:val="21"/>
              </w:rPr>
            </w:pPr>
          </w:p>
        </w:tc>
        <w:tc>
          <w:tcPr>
            <w:tcW w:w="3547" w:type="dxa"/>
            <w:gridSpan w:val="3"/>
            <w:tcBorders>
              <w:top w:val="single" w:sz="4" w:space="0" w:color="auto"/>
              <w:left w:val="single" w:sz="4" w:space="0" w:color="auto"/>
              <w:bottom w:val="single" w:sz="4" w:space="0" w:color="auto"/>
              <w:right w:val="single" w:sz="4" w:space="0" w:color="auto"/>
            </w:tcBorders>
            <w:hideMark/>
          </w:tcPr>
          <w:p w:rsidR="00D3335D" w:rsidRDefault="00D3335D">
            <w:pPr>
              <w:spacing w:line="360" w:lineRule="auto"/>
              <w:rPr>
                <w:rFonts w:ascii="宋体" w:hAnsi="宋体"/>
                <w:szCs w:val="21"/>
              </w:rPr>
            </w:pPr>
            <w:r>
              <w:rPr>
                <w:rFonts w:ascii="宋体" w:hAnsi="宋体" w:hint="eastAsia"/>
                <w:szCs w:val="21"/>
              </w:rPr>
              <w:t>时间段：  时  分至    时   分</w:t>
            </w:r>
          </w:p>
        </w:tc>
        <w:tc>
          <w:tcPr>
            <w:tcW w:w="3548" w:type="dxa"/>
            <w:gridSpan w:val="4"/>
            <w:tcBorders>
              <w:top w:val="single" w:sz="4" w:space="0" w:color="auto"/>
              <w:left w:val="single" w:sz="4" w:space="0" w:color="auto"/>
              <w:bottom w:val="single" w:sz="4" w:space="0" w:color="auto"/>
              <w:right w:val="single" w:sz="4" w:space="0" w:color="auto"/>
            </w:tcBorders>
            <w:hideMark/>
          </w:tcPr>
          <w:p w:rsidR="00D3335D" w:rsidRDefault="00D3335D">
            <w:pPr>
              <w:spacing w:line="360" w:lineRule="auto"/>
              <w:rPr>
                <w:rFonts w:ascii="宋体" w:hAnsi="宋体"/>
                <w:szCs w:val="21"/>
              </w:rPr>
            </w:pPr>
            <w:r>
              <w:rPr>
                <w:rFonts w:ascii="宋体" w:hAnsi="宋体" w:hint="eastAsia"/>
                <w:szCs w:val="21"/>
              </w:rPr>
              <w:t>其他说明：</w:t>
            </w:r>
          </w:p>
        </w:tc>
      </w:tr>
      <w:tr w:rsidR="00D3335D" w:rsidTr="00D3335D">
        <w:trPr>
          <w:jc w:val="center"/>
        </w:trPr>
        <w:tc>
          <w:tcPr>
            <w:tcW w:w="2651" w:type="dxa"/>
            <w:vMerge w:val="restart"/>
            <w:tcBorders>
              <w:top w:val="single" w:sz="4" w:space="0" w:color="auto"/>
              <w:left w:val="single" w:sz="4" w:space="0" w:color="auto"/>
              <w:bottom w:val="single" w:sz="4" w:space="0" w:color="auto"/>
              <w:right w:val="single" w:sz="4" w:space="0" w:color="auto"/>
            </w:tcBorders>
            <w:vAlign w:val="center"/>
            <w:hideMark/>
          </w:tcPr>
          <w:p w:rsidR="00D3335D" w:rsidRDefault="00D3335D">
            <w:pPr>
              <w:spacing w:line="360" w:lineRule="auto"/>
              <w:jc w:val="center"/>
              <w:rPr>
                <w:rFonts w:ascii="宋体" w:hAnsi="宋体"/>
                <w:szCs w:val="21"/>
              </w:rPr>
            </w:pPr>
            <w:r>
              <w:rPr>
                <w:rFonts w:ascii="宋体" w:hAnsi="宋体" w:hint="eastAsia"/>
                <w:szCs w:val="21"/>
              </w:rPr>
              <w:t>借用事由</w:t>
            </w:r>
          </w:p>
        </w:tc>
        <w:tc>
          <w:tcPr>
            <w:tcW w:w="4483" w:type="dxa"/>
            <w:gridSpan w:val="4"/>
            <w:vMerge w:val="restart"/>
            <w:tcBorders>
              <w:top w:val="single" w:sz="4" w:space="0" w:color="auto"/>
              <w:left w:val="single" w:sz="4" w:space="0" w:color="auto"/>
              <w:bottom w:val="single" w:sz="4" w:space="0" w:color="auto"/>
              <w:right w:val="single" w:sz="4" w:space="0" w:color="auto"/>
            </w:tcBorders>
          </w:tcPr>
          <w:p w:rsidR="00D3335D" w:rsidRDefault="00D3335D">
            <w:pPr>
              <w:spacing w:line="360" w:lineRule="auto"/>
              <w:rPr>
                <w:rFonts w:ascii="宋体" w:hAnsi="宋体"/>
                <w:szCs w:val="21"/>
              </w:rPr>
            </w:pPr>
          </w:p>
        </w:tc>
        <w:tc>
          <w:tcPr>
            <w:tcW w:w="1326" w:type="dxa"/>
            <w:gridSpan w:val="2"/>
            <w:vMerge w:val="restart"/>
            <w:tcBorders>
              <w:top w:val="single" w:sz="4" w:space="0" w:color="auto"/>
              <w:left w:val="single" w:sz="4" w:space="0" w:color="auto"/>
              <w:bottom w:val="single" w:sz="4" w:space="0" w:color="auto"/>
              <w:right w:val="single" w:sz="4" w:space="0" w:color="auto"/>
            </w:tcBorders>
            <w:hideMark/>
          </w:tcPr>
          <w:p w:rsidR="00D3335D" w:rsidRDefault="00D3335D">
            <w:pPr>
              <w:spacing w:line="360" w:lineRule="auto"/>
              <w:jc w:val="center"/>
              <w:rPr>
                <w:rFonts w:ascii="宋体" w:hAnsi="宋体"/>
                <w:szCs w:val="21"/>
              </w:rPr>
            </w:pPr>
            <w:r>
              <w:rPr>
                <w:rFonts w:ascii="宋体" w:hAnsi="宋体" w:hint="eastAsia"/>
                <w:szCs w:val="21"/>
              </w:rPr>
              <w:t>是否需用</w:t>
            </w:r>
          </w:p>
          <w:p w:rsidR="00D3335D" w:rsidRDefault="00D3335D">
            <w:pPr>
              <w:spacing w:line="360" w:lineRule="auto"/>
              <w:jc w:val="center"/>
              <w:rPr>
                <w:rFonts w:ascii="宋体" w:hAnsi="宋体"/>
                <w:szCs w:val="21"/>
              </w:rPr>
            </w:pPr>
            <w:r>
              <w:rPr>
                <w:rFonts w:ascii="宋体" w:hAnsi="宋体" w:hint="eastAsia"/>
                <w:szCs w:val="21"/>
              </w:rPr>
              <w:t>多媒体设备</w:t>
            </w:r>
          </w:p>
        </w:tc>
        <w:tc>
          <w:tcPr>
            <w:tcW w:w="1286" w:type="dxa"/>
            <w:tcBorders>
              <w:top w:val="single" w:sz="4" w:space="0" w:color="auto"/>
              <w:left w:val="single" w:sz="4" w:space="0" w:color="auto"/>
              <w:bottom w:val="single" w:sz="4" w:space="0" w:color="auto"/>
              <w:right w:val="single" w:sz="4" w:space="0" w:color="auto"/>
            </w:tcBorders>
            <w:hideMark/>
          </w:tcPr>
          <w:p w:rsidR="00D3335D" w:rsidRDefault="00D3335D">
            <w:pPr>
              <w:spacing w:line="360" w:lineRule="auto"/>
              <w:rPr>
                <w:rFonts w:ascii="宋体" w:hAnsi="宋体"/>
                <w:szCs w:val="21"/>
              </w:rPr>
            </w:pPr>
            <w:r>
              <w:rPr>
                <w:rFonts w:ascii="宋体" w:hAnsi="宋体" w:hint="eastAsia"/>
                <w:szCs w:val="21"/>
              </w:rPr>
              <w:t>是(    )</w:t>
            </w:r>
          </w:p>
        </w:tc>
      </w:tr>
      <w:tr w:rsidR="00D3335D" w:rsidTr="00D3335D">
        <w:trPr>
          <w:trHeight w:val="297"/>
          <w:jc w:val="center"/>
        </w:trPr>
        <w:tc>
          <w:tcPr>
            <w:tcW w:w="300"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jc w:val="left"/>
              <w:rPr>
                <w:rFonts w:ascii="宋体" w:hAnsi="宋体"/>
                <w:szCs w:val="21"/>
              </w:rPr>
            </w:pPr>
          </w:p>
        </w:tc>
        <w:tc>
          <w:tcPr>
            <w:tcW w:w="1200" w:type="dxa"/>
            <w:gridSpan w:val="4"/>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jc w:val="left"/>
              <w:rPr>
                <w:rFonts w:ascii="宋体" w:hAnsi="宋体"/>
                <w:szCs w:val="21"/>
              </w:rPr>
            </w:pPr>
          </w:p>
        </w:tc>
        <w:tc>
          <w:tcPr>
            <w:tcW w:w="600"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jc w:val="left"/>
              <w:rPr>
                <w:rFonts w:ascii="宋体" w:hAnsi="宋体"/>
                <w:szCs w:val="21"/>
              </w:rPr>
            </w:pPr>
          </w:p>
        </w:tc>
        <w:tc>
          <w:tcPr>
            <w:tcW w:w="1286" w:type="dxa"/>
            <w:tcBorders>
              <w:top w:val="single" w:sz="4" w:space="0" w:color="auto"/>
              <w:left w:val="single" w:sz="4" w:space="0" w:color="auto"/>
              <w:bottom w:val="single" w:sz="4" w:space="0" w:color="auto"/>
              <w:right w:val="single" w:sz="4" w:space="0" w:color="auto"/>
            </w:tcBorders>
            <w:hideMark/>
          </w:tcPr>
          <w:p w:rsidR="00D3335D" w:rsidRDefault="00D3335D">
            <w:pPr>
              <w:spacing w:line="360" w:lineRule="auto"/>
              <w:rPr>
                <w:rFonts w:ascii="宋体" w:hAnsi="宋体"/>
                <w:szCs w:val="21"/>
              </w:rPr>
            </w:pPr>
            <w:r>
              <w:rPr>
                <w:rFonts w:ascii="宋体" w:hAnsi="宋体" w:hint="eastAsia"/>
                <w:szCs w:val="21"/>
              </w:rPr>
              <w:t>否(    )</w:t>
            </w:r>
          </w:p>
        </w:tc>
      </w:tr>
      <w:tr w:rsidR="00D3335D" w:rsidTr="00D3335D">
        <w:trPr>
          <w:jc w:val="center"/>
        </w:trPr>
        <w:tc>
          <w:tcPr>
            <w:tcW w:w="9746" w:type="dxa"/>
            <w:gridSpan w:val="8"/>
            <w:tcBorders>
              <w:top w:val="single" w:sz="4" w:space="0" w:color="auto"/>
              <w:left w:val="single" w:sz="4" w:space="0" w:color="auto"/>
              <w:bottom w:val="single" w:sz="4" w:space="0" w:color="auto"/>
              <w:right w:val="single" w:sz="4" w:space="0" w:color="auto"/>
            </w:tcBorders>
            <w:hideMark/>
          </w:tcPr>
          <w:p w:rsidR="00D3335D" w:rsidRDefault="00D3335D">
            <w:pPr>
              <w:spacing w:beforeLines="50" w:before="156"/>
              <w:rPr>
                <w:rFonts w:ascii="宋体" w:hAnsi="宋体"/>
                <w:sz w:val="24"/>
              </w:rPr>
            </w:pPr>
            <w:r>
              <w:rPr>
                <w:rFonts w:ascii="宋体" w:hAnsi="宋体" w:hint="eastAsia"/>
                <w:szCs w:val="21"/>
              </w:rPr>
              <w:t>注意事项</w:t>
            </w:r>
            <w:r>
              <w:rPr>
                <w:rFonts w:ascii="宋体" w:hAnsi="宋体" w:hint="eastAsia"/>
                <w:sz w:val="24"/>
              </w:rPr>
              <w:t>:</w:t>
            </w:r>
          </w:p>
          <w:p w:rsidR="00D3335D" w:rsidRDefault="00D3335D">
            <w:pPr>
              <w:numPr>
                <w:ilvl w:val="0"/>
                <w:numId w:val="22"/>
              </w:numPr>
              <w:ind w:left="0" w:firstLine="567"/>
              <w:rPr>
                <w:rFonts w:ascii="宋体" w:hAnsi="宋体"/>
                <w:sz w:val="18"/>
                <w:szCs w:val="18"/>
              </w:rPr>
            </w:pPr>
            <w:r>
              <w:rPr>
                <w:rFonts w:ascii="宋体" w:hAnsi="宋体" w:hint="eastAsia"/>
                <w:sz w:val="18"/>
                <w:szCs w:val="18"/>
              </w:rPr>
              <w:t>教室内只可开展教学活动及学生素质教育活动,严禁进行非法活动及任何盈利性活动。</w:t>
            </w:r>
          </w:p>
          <w:p w:rsidR="00D3335D" w:rsidRDefault="00D3335D">
            <w:pPr>
              <w:numPr>
                <w:ilvl w:val="0"/>
                <w:numId w:val="22"/>
              </w:numPr>
              <w:ind w:left="0" w:firstLine="567"/>
              <w:rPr>
                <w:rFonts w:ascii="宋体" w:hAnsi="宋体"/>
                <w:sz w:val="18"/>
                <w:szCs w:val="18"/>
              </w:rPr>
            </w:pPr>
            <w:r>
              <w:rPr>
                <w:rFonts w:ascii="宋体" w:hAnsi="宋体" w:hint="eastAsia"/>
                <w:sz w:val="18"/>
                <w:szCs w:val="18"/>
              </w:rPr>
              <w:t>经教务处批准借用的教室不得私下转借、调换。</w:t>
            </w:r>
          </w:p>
          <w:p w:rsidR="00D3335D" w:rsidRDefault="00D3335D">
            <w:pPr>
              <w:numPr>
                <w:ilvl w:val="0"/>
                <w:numId w:val="22"/>
              </w:numPr>
              <w:ind w:left="0" w:firstLine="567"/>
              <w:rPr>
                <w:rFonts w:ascii="宋体" w:hAnsi="宋体"/>
                <w:sz w:val="18"/>
                <w:szCs w:val="18"/>
              </w:rPr>
            </w:pPr>
            <w:r>
              <w:rPr>
                <w:rFonts w:ascii="宋体" w:hAnsi="宋体" w:hint="eastAsia"/>
                <w:sz w:val="18"/>
                <w:szCs w:val="18"/>
              </w:rPr>
              <w:t>若需使用多媒体设备,请与教学大楼管理人员联系。</w:t>
            </w:r>
          </w:p>
          <w:p w:rsidR="00D3335D" w:rsidRDefault="00D3335D">
            <w:pPr>
              <w:numPr>
                <w:ilvl w:val="0"/>
                <w:numId w:val="22"/>
              </w:numPr>
              <w:ind w:left="0" w:firstLine="567"/>
              <w:rPr>
                <w:rFonts w:ascii="宋体" w:hAnsi="宋体"/>
                <w:szCs w:val="21"/>
              </w:rPr>
            </w:pPr>
            <w:r>
              <w:rPr>
                <w:rFonts w:ascii="宋体" w:hAnsi="宋体" w:hint="eastAsia"/>
                <w:sz w:val="18"/>
                <w:szCs w:val="18"/>
              </w:rPr>
              <w:t>注意爱护公共设备.若发现恶意损坏设备,将追究相关人员责任</w:t>
            </w:r>
            <w:r>
              <w:rPr>
                <w:rFonts w:ascii="宋体" w:hAnsi="宋体" w:hint="eastAsia"/>
                <w:szCs w:val="21"/>
              </w:rPr>
              <w:t>。</w:t>
            </w:r>
          </w:p>
          <w:p w:rsidR="00D3335D" w:rsidRDefault="00D3335D">
            <w:pPr>
              <w:ind w:firstLineChars="2650" w:firstLine="6360"/>
              <w:rPr>
                <w:rFonts w:ascii="宋体" w:hAnsi="宋体"/>
                <w:sz w:val="24"/>
              </w:rPr>
            </w:pPr>
            <w:r>
              <w:rPr>
                <w:rFonts w:ascii="宋体" w:hAnsi="宋体" w:hint="eastAsia"/>
                <w:sz w:val="24"/>
              </w:rPr>
              <w:t>借用人签字:</w:t>
            </w:r>
          </w:p>
          <w:p w:rsidR="00D3335D" w:rsidRDefault="00D3335D">
            <w:pPr>
              <w:ind w:firstLineChars="2850" w:firstLine="6840"/>
              <w:rPr>
                <w:rFonts w:ascii="宋体" w:hAnsi="宋体"/>
                <w:sz w:val="24"/>
              </w:rPr>
            </w:pPr>
            <w:r>
              <w:rPr>
                <w:rFonts w:ascii="宋体" w:hAnsi="宋体" w:hint="eastAsia"/>
                <w:sz w:val="24"/>
              </w:rPr>
              <w:t>201  年  月   日</w:t>
            </w:r>
          </w:p>
        </w:tc>
      </w:tr>
      <w:tr w:rsidR="00D3335D" w:rsidTr="00D3335D">
        <w:trPr>
          <w:trHeight w:val="1287"/>
          <w:jc w:val="center"/>
        </w:trPr>
        <w:tc>
          <w:tcPr>
            <w:tcW w:w="4680" w:type="dxa"/>
            <w:gridSpan w:val="2"/>
            <w:tcBorders>
              <w:top w:val="single" w:sz="4" w:space="0" w:color="auto"/>
              <w:left w:val="single" w:sz="4" w:space="0" w:color="auto"/>
              <w:bottom w:val="single" w:sz="4" w:space="0" w:color="auto"/>
              <w:right w:val="single" w:sz="4" w:space="0" w:color="auto"/>
            </w:tcBorders>
          </w:tcPr>
          <w:p w:rsidR="00D3335D" w:rsidRDefault="00D3335D">
            <w:pPr>
              <w:ind w:firstLineChars="2700" w:firstLine="6480"/>
              <w:rPr>
                <w:rFonts w:ascii="宋体" w:hAnsi="宋体"/>
                <w:sz w:val="24"/>
              </w:rPr>
            </w:pPr>
          </w:p>
          <w:p w:rsidR="00D3335D" w:rsidRDefault="00D3335D">
            <w:pPr>
              <w:rPr>
                <w:rFonts w:ascii="宋体" w:hAnsi="宋体"/>
                <w:sz w:val="24"/>
              </w:rPr>
            </w:pPr>
            <w:r>
              <w:rPr>
                <w:rFonts w:ascii="宋体" w:hAnsi="宋体" w:hint="eastAsia"/>
                <w:sz w:val="24"/>
              </w:rPr>
              <w:t>社团负责人签字：</w:t>
            </w:r>
          </w:p>
          <w:p w:rsidR="00D3335D" w:rsidRDefault="00D3335D">
            <w:pPr>
              <w:rPr>
                <w:rFonts w:ascii="宋体" w:hAnsi="宋体"/>
                <w:sz w:val="24"/>
              </w:rPr>
            </w:pPr>
            <w:r>
              <w:rPr>
                <w:rFonts w:ascii="宋体" w:hAnsi="宋体" w:hint="eastAsia"/>
                <w:sz w:val="24"/>
              </w:rPr>
              <w:t xml:space="preserve">（社团盖章）  </w:t>
            </w:r>
          </w:p>
        </w:tc>
        <w:tc>
          <w:tcPr>
            <w:tcW w:w="5066" w:type="dxa"/>
            <w:gridSpan w:val="6"/>
            <w:tcBorders>
              <w:top w:val="single" w:sz="4" w:space="0" w:color="auto"/>
              <w:left w:val="single" w:sz="4" w:space="0" w:color="auto"/>
              <w:bottom w:val="single" w:sz="4" w:space="0" w:color="auto"/>
              <w:right w:val="single" w:sz="4" w:space="0" w:color="auto"/>
            </w:tcBorders>
          </w:tcPr>
          <w:p w:rsidR="00D3335D" w:rsidRDefault="00D3335D">
            <w:pPr>
              <w:rPr>
                <w:rFonts w:ascii="宋体" w:hAnsi="宋体"/>
                <w:sz w:val="24"/>
              </w:rPr>
            </w:pPr>
          </w:p>
          <w:p w:rsidR="00D3335D" w:rsidRDefault="00D3335D">
            <w:pPr>
              <w:rPr>
                <w:rFonts w:ascii="宋体" w:hAnsi="宋体"/>
                <w:sz w:val="24"/>
              </w:rPr>
            </w:pPr>
            <w:r>
              <w:rPr>
                <w:rFonts w:ascii="宋体" w:hAnsi="宋体" w:hint="eastAsia"/>
                <w:sz w:val="24"/>
              </w:rPr>
              <w:t xml:space="preserve">社团部部长签字：     </w:t>
            </w:r>
          </w:p>
          <w:p w:rsidR="00D3335D" w:rsidRDefault="00D3335D">
            <w:pPr>
              <w:rPr>
                <w:rFonts w:ascii="宋体" w:hAnsi="宋体"/>
                <w:sz w:val="24"/>
              </w:rPr>
            </w:pPr>
            <w:r>
              <w:rPr>
                <w:rFonts w:ascii="宋体" w:hAnsi="宋体" w:hint="eastAsia"/>
                <w:sz w:val="24"/>
              </w:rPr>
              <w:t>(如是院系</w:t>
            </w:r>
            <w:proofErr w:type="gramStart"/>
            <w:r>
              <w:rPr>
                <w:rFonts w:ascii="宋体" w:hAnsi="宋体" w:hint="eastAsia"/>
                <w:sz w:val="24"/>
              </w:rPr>
              <w:t>则要院团委</w:t>
            </w:r>
            <w:proofErr w:type="gramEnd"/>
            <w:r>
              <w:rPr>
                <w:rFonts w:ascii="宋体" w:hAnsi="宋体" w:hint="eastAsia"/>
                <w:sz w:val="24"/>
              </w:rPr>
              <w:t>盖章)</w:t>
            </w:r>
          </w:p>
          <w:p w:rsidR="00D3335D" w:rsidRDefault="00D3335D">
            <w:pPr>
              <w:rPr>
                <w:rFonts w:ascii="宋体" w:hAnsi="宋体"/>
                <w:sz w:val="24"/>
              </w:rPr>
            </w:pPr>
          </w:p>
        </w:tc>
      </w:tr>
    </w:tbl>
    <w:p w:rsidR="00D3335D" w:rsidRDefault="00D3335D" w:rsidP="00D3335D">
      <w:pPr>
        <w:jc w:val="left"/>
        <w:rPr>
          <w:rFonts w:ascii="宋体" w:hAnsi="宋体"/>
          <w:dstrike/>
          <w:sz w:val="24"/>
        </w:rPr>
      </w:pPr>
      <w:r>
        <w:rPr>
          <w:rFonts w:ascii="宋体" w:hAnsi="宋体" w:hint="eastAsia"/>
          <w:sz w:val="24"/>
        </w:rPr>
        <w:t>==========================以下是校社联填============================</w:t>
      </w:r>
    </w:p>
    <w:p w:rsidR="00D3335D" w:rsidRDefault="00D3335D" w:rsidP="00D3335D">
      <w:pPr>
        <w:jc w:val="center"/>
        <w:rPr>
          <w:rFonts w:ascii="宋体" w:hAnsi="宋体"/>
          <w:b/>
          <w:sz w:val="32"/>
          <w:szCs w:val="32"/>
        </w:rPr>
      </w:pPr>
      <w:r>
        <w:rPr>
          <w:rFonts w:ascii="宋体" w:hAnsi="宋体" w:hint="eastAsia"/>
          <w:b/>
          <w:sz w:val="32"/>
          <w:szCs w:val="32"/>
        </w:rPr>
        <w:lastRenderedPageBreak/>
        <w:t>校社联处理意见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35"/>
      </w:tblGrid>
      <w:tr w:rsidR="00D3335D" w:rsidTr="00D3335D">
        <w:trPr>
          <w:trHeight w:val="3783"/>
          <w:jc w:val="center"/>
        </w:trPr>
        <w:tc>
          <w:tcPr>
            <w:tcW w:w="9735" w:type="dxa"/>
            <w:tcBorders>
              <w:top w:val="single" w:sz="4" w:space="0" w:color="auto"/>
              <w:left w:val="single" w:sz="4" w:space="0" w:color="auto"/>
              <w:bottom w:val="single" w:sz="4" w:space="0" w:color="auto"/>
              <w:right w:val="single" w:sz="4" w:space="0" w:color="auto"/>
            </w:tcBorders>
          </w:tcPr>
          <w:p w:rsidR="00D3335D" w:rsidRDefault="00D3335D">
            <w:pPr>
              <w:spacing w:beforeLines="100" w:before="312" w:afterLines="100" w:after="312" w:line="240" w:lineRule="atLeast"/>
              <w:rPr>
                <w:rFonts w:ascii="宋体" w:hAnsi="宋体"/>
                <w:b/>
                <w:sz w:val="24"/>
              </w:rPr>
            </w:pPr>
            <w:r>
              <w:rPr>
                <w:rFonts w:ascii="宋体" w:hAnsi="宋体" w:hint="eastAsia"/>
                <w:b/>
                <w:sz w:val="24"/>
              </w:rPr>
              <w:t>同意</w:t>
            </w:r>
            <w:proofErr w:type="gramStart"/>
            <w:r>
              <w:rPr>
                <w:rFonts w:ascii="宋体" w:hAnsi="宋体" w:hint="eastAsia"/>
                <w:b/>
                <w:sz w:val="24"/>
              </w:rPr>
              <w:t>借用第</w:t>
            </w:r>
            <w:proofErr w:type="gramEnd"/>
            <w:r>
              <w:rPr>
                <w:rFonts w:ascii="宋体" w:hAnsi="宋体" w:hint="eastAsia"/>
                <w:b/>
                <w:sz w:val="24"/>
              </w:rPr>
              <w:t xml:space="preserve">      教学楼       教室                                                    </w:t>
            </w:r>
          </w:p>
          <w:p w:rsidR="00D3335D" w:rsidRDefault="00D3335D">
            <w:pPr>
              <w:spacing w:beforeLines="100" w:before="312" w:afterLines="100" w:after="312" w:line="240" w:lineRule="atLeast"/>
              <w:ind w:leftChars="-100" w:left="4040" w:hangingChars="1764" w:hanging="4250"/>
              <w:rPr>
                <w:rFonts w:ascii="宋体" w:hAnsi="宋体"/>
                <w:b/>
                <w:sz w:val="24"/>
              </w:rPr>
            </w:pPr>
            <w:r>
              <w:rPr>
                <w:rFonts w:ascii="宋体" w:hAnsi="宋体" w:hint="eastAsia"/>
                <w:b/>
                <w:sz w:val="24"/>
              </w:rPr>
              <w:t>【</w:t>
            </w:r>
            <w:r>
              <w:rPr>
                <w:rFonts w:ascii="宋体" w:hAnsi="宋体" w:hint="eastAsia"/>
                <w:b/>
                <w:sz w:val="24"/>
                <w:szCs w:val="24"/>
              </w:rPr>
              <w:t>时间：  年   月   日（星期   ）第 □1  □2  □3  □4  □5  □6  □7  大节</w:t>
            </w:r>
            <w:r>
              <w:rPr>
                <w:rFonts w:ascii="宋体" w:hAnsi="宋体" w:hint="eastAsia"/>
                <w:b/>
                <w:sz w:val="24"/>
              </w:rPr>
              <w:t xml:space="preserve">】    </w:t>
            </w:r>
          </w:p>
          <w:p w:rsidR="00D3335D" w:rsidRDefault="00D3335D">
            <w:pPr>
              <w:ind w:firstLineChars="200" w:firstLine="482"/>
              <w:rPr>
                <w:rFonts w:ascii="宋体" w:hAnsi="宋体"/>
                <w:b/>
                <w:sz w:val="24"/>
              </w:rPr>
            </w:pPr>
            <w:r>
              <w:rPr>
                <w:rFonts w:ascii="宋体" w:hAnsi="宋体" w:hint="eastAsia"/>
                <w:b/>
                <w:sz w:val="24"/>
              </w:rPr>
              <w:t>1.此表交所借教学大楼管理人员；</w:t>
            </w:r>
          </w:p>
          <w:p w:rsidR="00D3335D" w:rsidRDefault="00D3335D">
            <w:pPr>
              <w:ind w:firstLineChars="200" w:firstLine="482"/>
              <w:rPr>
                <w:rFonts w:ascii="宋体" w:hAnsi="宋体"/>
                <w:b/>
                <w:sz w:val="24"/>
              </w:rPr>
            </w:pPr>
            <w:r>
              <w:rPr>
                <w:rFonts w:ascii="宋体" w:hAnsi="宋体" w:hint="eastAsia"/>
                <w:b/>
                <w:sz w:val="24"/>
              </w:rPr>
              <w:t>2.请物业管理部门提供教室使用；</w:t>
            </w:r>
          </w:p>
          <w:p w:rsidR="00D3335D" w:rsidRDefault="00D3335D">
            <w:pPr>
              <w:ind w:leftChars="228" w:left="7794" w:hangingChars="3036" w:hanging="7315"/>
              <w:rPr>
                <w:rFonts w:ascii="宋体" w:hAnsi="宋体"/>
                <w:b/>
                <w:sz w:val="24"/>
              </w:rPr>
            </w:pPr>
            <w:r>
              <w:rPr>
                <w:rFonts w:ascii="宋体" w:hAnsi="宋体" w:hint="eastAsia"/>
                <w:b/>
                <w:sz w:val="24"/>
              </w:rPr>
              <w:t xml:space="preserve">3.备注:（是否使用多媒体）                                                  </w:t>
            </w:r>
          </w:p>
          <w:p w:rsidR="00D3335D" w:rsidRDefault="00D3335D">
            <w:pPr>
              <w:ind w:leftChars="3637" w:left="7638" w:firstLineChars="49" w:firstLine="118"/>
              <w:rPr>
                <w:rFonts w:ascii="宋体" w:hAnsi="宋体"/>
                <w:b/>
                <w:sz w:val="24"/>
              </w:rPr>
            </w:pPr>
          </w:p>
          <w:p w:rsidR="00D3335D" w:rsidRDefault="00D3335D">
            <w:pPr>
              <w:ind w:leftChars="3637" w:left="7638" w:firstLineChars="49" w:firstLine="118"/>
              <w:rPr>
                <w:rFonts w:ascii="宋体" w:hAnsi="宋体"/>
                <w:b/>
                <w:sz w:val="24"/>
              </w:rPr>
            </w:pPr>
          </w:p>
          <w:p w:rsidR="00D3335D" w:rsidRDefault="00D3335D">
            <w:pPr>
              <w:ind w:leftChars="3637" w:left="7638" w:firstLineChars="49" w:firstLine="118"/>
              <w:rPr>
                <w:rFonts w:ascii="宋体" w:hAnsi="宋体"/>
                <w:b/>
                <w:sz w:val="24"/>
              </w:rPr>
            </w:pPr>
            <w:r>
              <w:rPr>
                <w:rFonts w:ascii="宋体" w:hAnsi="宋体" w:hint="eastAsia"/>
                <w:b/>
                <w:sz w:val="24"/>
              </w:rPr>
              <w:t>校社联（签章)</w:t>
            </w:r>
          </w:p>
          <w:p w:rsidR="00D3335D" w:rsidRDefault="00D3335D">
            <w:pPr>
              <w:ind w:firstLineChars="2900" w:firstLine="6987"/>
              <w:rPr>
                <w:rFonts w:ascii="宋体" w:hAnsi="宋体"/>
                <w:b/>
                <w:sz w:val="24"/>
              </w:rPr>
            </w:pPr>
            <w:r>
              <w:rPr>
                <w:rFonts w:ascii="宋体" w:hAnsi="宋体" w:hint="eastAsia"/>
                <w:b/>
                <w:sz w:val="24"/>
              </w:rPr>
              <w:t>201   年   月    日</w:t>
            </w:r>
          </w:p>
        </w:tc>
      </w:tr>
    </w:tbl>
    <w:p w:rsidR="00D3335D" w:rsidRDefault="00D3335D" w:rsidP="00D3335D">
      <w:pPr>
        <w:ind w:right="120"/>
        <w:jc w:val="right"/>
        <w:rPr>
          <w:rFonts w:ascii="宋体" w:hAnsi="宋体"/>
          <w:sz w:val="28"/>
          <w:szCs w:val="28"/>
        </w:rPr>
      </w:pPr>
      <w:r>
        <w:rPr>
          <w:rFonts w:ascii="宋体" w:hAnsi="宋体" w:hint="eastAsia"/>
          <w:b/>
          <w:sz w:val="24"/>
        </w:rPr>
        <w:t>华中师范大学第23届社团联合会秘书处制</w:t>
      </w:r>
    </w:p>
    <w:p w:rsidR="00D3335D" w:rsidRDefault="00D3335D" w:rsidP="00D3335D">
      <w:pPr>
        <w:autoSpaceDN w:val="0"/>
        <w:spacing w:line="360" w:lineRule="auto"/>
        <w:jc w:val="left"/>
        <w:rPr>
          <w:rFonts w:ascii="宋体" w:hAnsi="宋体"/>
          <w:sz w:val="28"/>
          <w:szCs w:val="28"/>
        </w:rPr>
      </w:pPr>
    </w:p>
    <w:p w:rsidR="00D3335D" w:rsidRDefault="00D3335D" w:rsidP="00D3335D">
      <w:pPr>
        <w:tabs>
          <w:tab w:val="left" w:pos="2196"/>
        </w:tabs>
        <w:jc w:val="left"/>
        <w:rPr>
          <w:rFonts w:ascii="宋体" w:hAnsi="宋体" w:cs="宋体"/>
          <w:szCs w:val="21"/>
        </w:rPr>
      </w:pPr>
    </w:p>
    <w:p w:rsidR="00D3335D" w:rsidRDefault="00D3335D" w:rsidP="00D3335D">
      <w:pPr>
        <w:pStyle w:val="3"/>
      </w:pPr>
      <w:bookmarkStart w:id="74" w:name="_Toc4264"/>
      <w:r>
        <w:rPr>
          <w:rFonts w:hint="eastAsia"/>
        </w:rPr>
        <w:t>三、特殊场地使用申请流程：</w:t>
      </w:r>
      <w:bookmarkEnd w:id="74"/>
    </w:p>
    <w:p w:rsidR="00D3335D" w:rsidRDefault="00D3335D" w:rsidP="00D3335D">
      <w:pPr>
        <w:autoSpaceDN w:val="0"/>
        <w:spacing w:line="360" w:lineRule="auto"/>
        <w:ind w:firstLineChars="200" w:firstLine="422"/>
        <w:jc w:val="left"/>
        <w:rPr>
          <w:rFonts w:ascii="Adobe 瀹嬩綋 Std L"/>
          <w:szCs w:val="21"/>
        </w:rPr>
      </w:pPr>
      <w:r>
        <w:rPr>
          <w:rFonts w:ascii="宋体" w:hAnsi="宋体" w:hint="eastAsia"/>
          <w:b/>
          <w:bCs/>
          <w:szCs w:val="21"/>
        </w:rPr>
        <w:t>1、场地使用申请表的获取:</w:t>
      </w:r>
      <w:r>
        <w:rPr>
          <w:rFonts w:ascii="宋体" w:hAnsi="宋体" w:hint="eastAsia"/>
          <w:szCs w:val="21"/>
        </w:rPr>
        <w:t>特殊场地使用申请表由申请单位自行到</w:t>
      </w:r>
      <w:proofErr w:type="gramStart"/>
      <w:r>
        <w:rPr>
          <w:rFonts w:ascii="宋体" w:hAnsi="宋体" w:hint="eastAsia"/>
          <w:szCs w:val="21"/>
        </w:rPr>
        <w:t>社联官网主页</w:t>
      </w:r>
      <w:proofErr w:type="gramEnd"/>
      <w:r>
        <w:rPr>
          <w:rFonts w:ascii="宋体" w:hAnsi="宋体" w:hint="eastAsia"/>
          <w:szCs w:val="21"/>
        </w:rPr>
        <w:t>下载，认真阅读使用说明并填写，社团需加盖社团公章或负责人签字并由相应社团部部长签字（院系请向校学生会申请，其他</w:t>
      </w:r>
      <w:proofErr w:type="gramStart"/>
      <w:r>
        <w:rPr>
          <w:rFonts w:ascii="宋体" w:hAnsi="宋体" w:hint="eastAsia"/>
          <w:szCs w:val="21"/>
        </w:rPr>
        <w:t>团学组织</w:t>
      </w:r>
      <w:proofErr w:type="gramEnd"/>
      <w:r>
        <w:rPr>
          <w:rFonts w:ascii="宋体" w:hAnsi="宋体" w:hint="eastAsia"/>
          <w:szCs w:val="21"/>
        </w:rPr>
        <w:t>请向校团委申请）。</w:t>
      </w:r>
    </w:p>
    <w:p w:rsidR="00D3335D" w:rsidRDefault="00D3335D" w:rsidP="00D3335D">
      <w:pPr>
        <w:autoSpaceDN w:val="0"/>
        <w:spacing w:line="360" w:lineRule="auto"/>
        <w:ind w:firstLineChars="200" w:firstLine="422"/>
        <w:jc w:val="left"/>
        <w:rPr>
          <w:rFonts w:ascii="Adobe 瀹嬩綋 Std L"/>
          <w:szCs w:val="21"/>
        </w:rPr>
      </w:pPr>
      <w:r>
        <w:rPr>
          <w:rFonts w:ascii="宋体" w:hAnsi="宋体" w:hint="eastAsia"/>
          <w:b/>
          <w:bCs/>
          <w:szCs w:val="21"/>
        </w:rPr>
        <w:t>2、认真填写申请表信息：</w:t>
      </w:r>
      <w:r>
        <w:rPr>
          <w:rFonts w:ascii="宋体" w:hAnsi="宋体" w:hint="eastAsia"/>
          <w:szCs w:val="21"/>
        </w:rPr>
        <w:t>申请单位于东区大学生服务中心场地申请受理时段，将填好并加盖相应公章的表和活动策划案交到值班点即</w:t>
      </w:r>
      <w:proofErr w:type="gramStart"/>
      <w:r>
        <w:rPr>
          <w:rFonts w:ascii="宋体" w:hAnsi="宋体" w:hint="eastAsia"/>
          <w:szCs w:val="21"/>
        </w:rPr>
        <w:t>值班台二进行</w:t>
      </w:r>
      <w:proofErr w:type="gramEnd"/>
      <w:r>
        <w:rPr>
          <w:rFonts w:ascii="宋体" w:hAnsi="宋体" w:hint="eastAsia"/>
          <w:szCs w:val="21"/>
        </w:rPr>
        <w:t>现场办理。</w:t>
      </w:r>
    </w:p>
    <w:p w:rsidR="00D3335D" w:rsidRDefault="00D3335D" w:rsidP="00D3335D">
      <w:pPr>
        <w:autoSpaceDN w:val="0"/>
        <w:spacing w:line="360" w:lineRule="auto"/>
        <w:ind w:firstLineChars="200" w:firstLine="422"/>
        <w:jc w:val="left"/>
        <w:rPr>
          <w:rFonts w:ascii="Adobe 瀹嬩綋 Std L"/>
          <w:szCs w:val="21"/>
        </w:rPr>
      </w:pPr>
      <w:r>
        <w:rPr>
          <w:rFonts w:ascii="宋体" w:hAnsi="宋体" w:hint="eastAsia"/>
          <w:b/>
          <w:bCs/>
          <w:szCs w:val="21"/>
        </w:rPr>
        <w:t>3、受理时间:</w:t>
      </w:r>
      <w:r>
        <w:rPr>
          <w:rFonts w:ascii="宋体" w:hAnsi="宋体" w:hint="eastAsia"/>
          <w:szCs w:val="21"/>
        </w:rPr>
        <w:t>特殊场地使用申请受理时间为周一至周四，12：30---13:30</w:t>
      </w:r>
    </w:p>
    <w:p w:rsidR="00D3335D" w:rsidRDefault="00D3335D" w:rsidP="00D3335D">
      <w:pPr>
        <w:autoSpaceDN w:val="0"/>
        <w:spacing w:line="360" w:lineRule="auto"/>
        <w:ind w:firstLineChars="200" w:firstLine="422"/>
        <w:jc w:val="left"/>
        <w:rPr>
          <w:rFonts w:ascii="Adobe 瀹嬩綋 Std L"/>
          <w:szCs w:val="21"/>
        </w:rPr>
      </w:pPr>
      <w:r>
        <w:rPr>
          <w:rFonts w:ascii="宋体" w:hAnsi="宋体" w:hint="eastAsia"/>
          <w:b/>
          <w:bCs/>
          <w:szCs w:val="21"/>
        </w:rPr>
        <w:t>4、申请时间：</w:t>
      </w:r>
      <w:r>
        <w:rPr>
          <w:rFonts w:ascii="宋体" w:hAnsi="宋体" w:hint="eastAsia"/>
          <w:szCs w:val="21"/>
        </w:rPr>
        <w:t>社团只能本周申请本周的东区小树林与西区桂香园等场地，周一（周二、三、四）只能申请周五、周六、周日的场地。</w:t>
      </w:r>
      <w:r>
        <w:rPr>
          <w:rFonts w:ascii="宋体" w:hAnsi="宋体" w:hint="eastAsia"/>
          <w:b/>
          <w:bCs/>
          <w:szCs w:val="21"/>
        </w:rPr>
        <w:t>如需借用九号楼、十号楼报告厅、大学生活动中心五楼等场地，请至少提前一个月申请。</w:t>
      </w:r>
      <w:r>
        <w:rPr>
          <w:rFonts w:ascii="宋体" w:hAnsi="宋体" w:hint="eastAsia"/>
          <w:szCs w:val="21"/>
        </w:rPr>
        <w:t>自觉排队，先到先得。</w:t>
      </w:r>
    </w:p>
    <w:p w:rsidR="00D3335D" w:rsidRDefault="00D3335D" w:rsidP="00D3335D">
      <w:pPr>
        <w:autoSpaceDN w:val="0"/>
        <w:spacing w:line="360" w:lineRule="auto"/>
        <w:ind w:firstLineChars="200" w:firstLine="422"/>
        <w:jc w:val="left"/>
        <w:rPr>
          <w:rFonts w:ascii="Adobe 瀹嬩綋 Std L"/>
          <w:szCs w:val="21"/>
        </w:rPr>
      </w:pPr>
      <w:r>
        <w:rPr>
          <w:rFonts w:ascii="宋体" w:hAnsi="宋体" w:hint="eastAsia"/>
          <w:b/>
          <w:bCs/>
          <w:szCs w:val="21"/>
        </w:rPr>
        <w:t>5、活动申请成功后，</w:t>
      </w:r>
      <w:r>
        <w:rPr>
          <w:rFonts w:ascii="宋体" w:hAnsi="宋体" w:hint="eastAsia"/>
          <w:szCs w:val="21"/>
        </w:rPr>
        <w:t>校社联将于周四统一将活动申请报备至保卫处，保卫处审核过后将发放场地使用单，校社联将于周四统一通知场地申请方，场地申请方于周五中午12：30---13:30到</w:t>
      </w:r>
      <w:proofErr w:type="gramStart"/>
      <w:r>
        <w:rPr>
          <w:rFonts w:ascii="宋体" w:hAnsi="宋体" w:hint="eastAsia"/>
          <w:szCs w:val="21"/>
        </w:rPr>
        <w:t>值班台二领取</w:t>
      </w:r>
      <w:proofErr w:type="gramEnd"/>
      <w:r>
        <w:rPr>
          <w:rFonts w:ascii="宋体" w:hAnsi="宋体" w:hint="eastAsia"/>
          <w:szCs w:val="21"/>
        </w:rPr>
        <w:t>场地使用单，场地申请方于申请的活动时间携带场地使用单使用场地。</w:t>
      </w:r>
    </w:p>
    <w:p w:rsidR="002C553E" w:rsidRPr="002C553E" w:rsidRDefault="00D3335D" w:rsidP="002C553E">
      <w:pPr>
        <w:autoSpaceDN w:val="0"/>
        <w:spacing w:line="360" w:lineRule="auto"/>
        <w:ind w:firstLineChars="200" w:firstLine="422"/>
        <w:jc w:val="left"/>
        <w:rPr>
          <w:szCs w:val="21"/>
        </w:rPr>
      </w:pPr>
      <w:r>
        <w:rPr>
          <w:rFonts w:ascii="宋体" w:hAnsi="宋体" w:hint="eastAsia"/>
          <w:b/>
          <w:bCs/>
          <w:szCs w:val="21"/>
        </w:rPr>
        <w:lastRenderedPageBreak/>
        <w:t>6、注意事项：</w:t>
      </w:r>
      <w:r>
        <w:rPr>
          <w:rFonts w:ascii="宋体" w:hAnsi="宋体" w:hint="eastAsia"/>
          <w:szCs w:val="21"/>
        </w:rPr>
        <w:t>活动单位做到文明活动，活动结束后，使用单位需组织人员清扫会场、检查物品，注意防火防电，保障场地的安全,请相关活动参与者自觉保护公物，爱护环境，遵守相关法律法规要求，发现违反相关规定的行为将予以处罚。不带走垃圾者，经发现证实后，下一周不得申请场地；损坏公物者，除追究责任外，下一周开始的四个周内不得申请场地；大声喧哗，影响他人正常活动者，予以警告并记录，累计达三次后下一周不得申请场地。</w:t>
      </w:r>
    </w:p>
    <w:p w:rsidR="00D3335D" w:rsidRDefault="00D3335D" w:rsidP="00D3335D">
      <w:pPr>
        <w:jc w:val="center"/>
        <w:rPr>
          <w:rFonts w:ascii="宋体" w:hAnsi="宋体"/>
          <w:b/>
          <w:sz w:val="44"/>
          <w:szCs w:val="44"/>
        </w:rPr>
      </w:pPr>
      <w:r>
        <w:rPr>
          <w:rFonts w:ascii="宋体" w:hAnsi="宋体" w:hint="eastAsia"/>
          <w:b/>
          <w:sz w:val="44"/>
          <w:szCs w:val="44"/>
        </w:rPr>
        <w:t>特殊场地使用申请表</w:t>
      </w:r>
    </w:p>
    <w:p w:rsidR="00D3335D" w:rsidRDefault="00D3335D" w:rsidP="00D3335D">
      <w:pPr>
        <w:wordWrap w:val="0"/>
        <w:jc w:val="right"/>
        <w:rPr>
          <w:rFonts w:ascii="宋体" w:hAnsi="宋体"/>
          <w:szCs w:val="21"/>
        </w:rPr>
      </w:pPr>
      <w:r>
        <w:rPr>
          <w:rFonts w:ascii="宋体" w:hAnsi="宋体" w:hint="eastAsia"/>
          <w:szCs w:val="21"/>
        </w:rPr>
        <w:t>校社联制表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1"/>
        <w:gridCol w:w="2029"/>
        <w:gridCol w:w="540"/>
        <w:gridCol w:w="1914"/>
        <w:gridCol w:w="66"/>
        <w:gridCol w:w="1260"/>
        <w:gridCol w:w="1286"/>
      </w:tblGrid>
      <w:tr w:rsidR="00D3335D" w:rsidTr="00D3335D">
        <w:trPr>
          <w:jc w:val="center"/>
        </w:trPr>
        <w:tc>
          <w:tcPr>
            <w:tcW w:w="2651" w:type="dxa"/>
            <w:tcBorders>
              <w:top w:val="single" w:sz="4" w:space="0" w:color="auto"/>
              <w:left w:val="single" w:sz="4" w:space="0" w:color="auto"/>
              <w:bottom w:val="single" w:sz="4" w:space="0" w:color="auto"/>
              <w:right w:val="single" w:sz="4" w:space="0" w:color="auto"/>
            </w:tcBorders>
            <w:vAlign w:val="center"/>
            <w:hideMark/>
          </w:tcPr>
          <w:p w:rsidR="00D3335D" w:rsidRDefault="00D3335D">
            <w:pPr>
              <w:spacing w:line="360" w:lineRule="auto"/>
              <w:jc w:val="center"/>
              <w:rPr>
                <w:rFonts w:ascii="宋体" w:hAnsi="宋体"/>
                <w:szCs w:val="21"/>
              </w:rPr>
            </w:pPr>
            <w:r>
              <w:rPr>
                <w:rFonts w:ascii="宋体" w:hAnsi="宋体" w:hint="eastAsia"/>
                <w:szCs w:val="21"/>
              </w:rPr>
              <w:t>借用单位</w:t>
            </w:r>
          </w:p>
        </w:tc>
        <w:tc>
          <w:tcPr>
            <w:tcW w:w="2569" w:type="dxa"/>
            <w:gridSpan w:val="2"/>
            <w:tcBorders>
              <w:top w:val="single" w:sz="4" w:space="0" w:color="auto"/>
              <w:left w:val="single" w:sz="4" w:space="0" w:color="auto"/>
              <w:bottom w:val="single" w:sz="4" w:space="0" w:color="auto"/>
              <w:right w:val="single" w:sz="4" w:space="0" w:color="auto"/>
            </w:tcBorders>
            <w:vAlign w:val="center"/>
          </w:tcPr>
          <w:p w:rsidR="00D3335D" w:rsidRDefault="00D3335D">
            <w:pPr>
              <w:spacing w:line="360" w:lineRule="auto"/>
              <w:jc w:val="center"/>
              <w:rPr>
                <w:rFonts w:ascii="宋体" w:hAnsi="宋体"/>
                <w:szCs w:val="21"/>
              </w:rPr>
            </w:pPr>
          </w:p>
        </w:tc>
        <w:tc>
          <w:tcPr>
            <w:tcW w:w="1980" w:type="dxa"/>
            <w:gridSpan w:val="2"/>
            <w:tcBorders>
              <w:top w:val="single" w:sz="4" w:space="0" w:color="auto"/>
              <w:left w:val="single" w:sz="4" w:space="0" w:color="auto"/>
              <w:bottom w:val="single" w:sz="4" w:space="0" w:color="auto"/>
              <w:right w:val="single" w:sz="4" w:space="0" w:color="auto"/>
            </w:tcBorders>
            <w:vAlign w:val="center"/>
            <w:hideMark/>
          </w:tcPr>
          <w:p w:rsidR="00D3335D" w:rsidRDefault="00D3335D">
            <w:pPr>
              <w:spacing w:line="360" w:lineRule="auto"/>
              <w:jc w:val="center"/>
              <w:rPr>
                <w:rFonts w:ascii="宋体" w:hAnsi="宋体"/>
                <w:szCs w:val="21"/>
              </w:rPr>
            </w:pPr>
            <w:r>
              <w:rPr>
                <w:rFonts w:ascii="宋体" w:hAnsi="宋体" w:hint="eastAsia"/>
                <w:szCs w:val="21"/>
              </w:rPr>
              <w:t>联系人</w:t>
            </w:r>
          </w:p>
        </w:tc>
        <w:tc>
          <w:tcPr>
            <w:tcW w:w="2546" w:type="dxa"/>
            <w:gridSpan w:val="2"/>
            <w:tcBorders>
              <w:top w:val="single" w:sz="4" w:space="0" w:color="auto"/>
              <w:left w:val="single" w:sz="4" w:space="0" w:color="auto"/>
              <w:bottom w:val="single" w:sz="4" w:space="0" w:color="auto"/>
              <w:right w:val="single" w:sz="4" w:space="0" w:color="auto"/>
            </w:tcBorders>
          </w:tcPr>
          <w:p w:rsidR="00D3335D" w:rsidRDefault="00D3335D">
            <w:pPr>
              <w:spacing w:line="360" w:lineRule="auto"/>
              <w:rPr>
                <w:rFonts w:ascii="宋体" w:hAnsi="宋体"/>
                <w:szCs w:val="21"/>
              </w:rPr>
            </w:pPr>
          </w:p>
        </w:tc>
      </w:tr>
      <w:tr w:rsidR="00D3335D" w:rsidTr="00D3335D">
        <w:trPr>
          <w:jc w:val="center"/>
        </w:trPr>
        <w:tc>
          <w:tcPr>
            <w:tcW w:w="2651" w:type="dxa"/>
            <w:tcBorders>
              <w:top w:val="single" w:sz="4" w:space="0" w:color="auto"/>
              <w:left w:val="single" w:sz="4" w:space="0" w:color="auto"/>
              <w:bottom w:val="single" w:sz="4" w:space="0" w:color="auto"/>
              <w:right w:val="single" w:sz="4" w:space="0" w:color="auto"/>
            </w:tcBorders>
            <w:vAlign w:val="center"/>
            <w:hideMark/>
          </w:tcPr>
          <w:p w:rsidR="00D3335D" w:rsidRDefault="00D3335D">
            <w:pPr>
              <w:spacing w:line="360" w:lineRule="auto"/>
              <w:jc w:val="center"/>
              <w:rPr>
                <w:rFonts w:ascii="宋体" w:hAnsi="宋体"/>
                <w:szCs w:val="21"/>
              </w:rPr>
            </w:pPr>
            <w:r>
              <w:rPr>
                <w:rFonts w:ascii="宋体" w:hAnsi="宋体" w:hint="eastAsia"/>
                <w:szCs w:val="21"/>
              </w:rPr>
              <w:t>联系电话</w:t>
            </w:r>
          </w:p>
        </w:tc>
        <w:tc>
          <w:tcPr>
            <w:tcW w:w="2569" w:type="dxa"/>
            <w:gridSpan w:val="2"/>
            <w:tcBorders>
              <w:top w:val="single" w:sz="4" w:space="0" w:color="auto"/>
              <w:left w:val="single" w:sz="4" w:space="0" w:color="auto"/>
              <w:bottom w:val="single" w:sz="4" w:space="0" w:color="auto"/>
              <w:right w:val="single" w:sz="4" w:space="0" w:color="auto"/>
            </w:tcBorders>
            <w:vAlign w:val="center"/>
          </w:tcPr>
          <w:p w:rsidR="00D3335D" w:rsidRDefault="00D3335D">
            <w:pPr>
              <w:spacing w:line="360" w:lineRule="auto"/>
              <w:jc w:val="center"/>
              <w:rPr>
                <w:rFonts w:ascii="宋体" w:hAnsi="宋体"/>
                <w:szCs w:val="21"/>
              </w:rPr>
            </w:pPr>
          </w:p>
        </w:tc>
        <w:tc>
          <w:tcPr>
            <w:tcW w:w="1980" w:type="dxa"/>
            <w:gridSpan w:val="2"/>
            <w:tcBorders>
              <w:top w:val="single" w:sz="4" w:space="0" w:color="auto"/>
              <w:left w:val="single" w:sz="4" w:space="0" w:color="auto"/>
              <w:bottom w:val="single" w:sz="4" w:space="0" w:color="auto"/>
              <w:right w:val="single" w:sz="4" w:space="0" w:color="auto"/>
            </w:tcBorders>
            <w:vAlign w:val="center"/>
            <w:hideMark/>
          </w:tcPr>
          <w:p w:rsidR="00D3335D" w:rsidRDefault="00D3335D">
            <w:pPr>
              <w:spacing w:line="360" w:lineRule="auto"/>
              <w:jc w:val="center"/>
              <w:rPr>
                <w:rFonts w:ascii="宋体" w:hAnsi="宋体"/>
                <w:szCs w:val="21"/>
              </w:rPr>
            </w:pPr>
            <w:r>
              <w:rPr>
                <w:rFonts w:ascii="宋体" w:hAnsi="宋体" w:hint="eastAsia"/>
                <w:szCs w:val="21"/>
              </w:rPr>
              <w:t>证件及号码</w:t>
            </w:r>
          </w:p>
        </w:tc>
        <w:tc>
          <w:tcPr>
            <w:tcW w:w="2546" w:type="dxa"/>
            <w:gridSpan w:val="2"/>
            <w:tcBorders>
              <w:top w:val="single" w:sz="4" w:space="0" w:color="auto"/>
              <w:left w:val="single" w:sz="4" w:space="0" w:color="auto"/>
              <w:bottom w:val="single" w:sz="4" w:space="0" w:color="auto"/>
              <w:right w:val="single" w:sz="4" w:space="0" w:color="auto"/>
            </w:tcBorders>
          </w:tcPr>
          <w:p w:rsidR="00D3335D" w:rsidRDefault="00D3335D">
            <w:pPr>
              <w:spacing w:line="360" w:lineRule="auto"/>
              <w:rPr>
                <w:rFonts w:ascii="宋体" w:hAnsi="宋体"/>
                <w:szCs w:val="21"/>
              </w:rPr>
            </w:pPr>
          </w:p>
        </w:tc>
      </w:tr>
      <w:tr w:rsidR="00D3335D" w:rsidTr="00D3335D">
        <w:trPr>
          <w:jc w:val="center"/>
        </w:trPr>
        <w:tc>
          <w:tcPr>
            <w:tcW w:w="2651" w:type="dxa"/>
            <w:tcBorders>
              <w:top w:val="single" w:sz="4" w:space="0" w:color="auto"/>
              <w:left w:val="single" w:sz="4" w:space="0" w:color="auto"/>
              <w:bottom w:val="single" w:sz="4" w:space="0" w:color="auto"/>
              <w:right w:val="single" w:sz="4" w:space="0" w:color="auto"/>
            </w:tcBorders>
            <w:vAlign w:val="center"/>
            <w:hideMark/>
          </w:tcPr>
          <w:p w:rsidR="00D3335D" w:rsidRDefault="00D3335D">
            <w:pPr>
              <w:spacing w:line="360" w:lineRule="auto"/>
              <w:jc w:val="center"/>
              <w:rPr>
                <w:rFonts w:ascii="宋体" w:hAnsi="宋体"/>
                <w:szCs w:val="21"/>
              </w:rPr>
            </w:pPr>
            <w:r>
              <w:rPr>
                <w:rFonts w:ascii="宋体" w:hAnsi="宋体" w:hint="eastAsia"/>
                <w:szCs w:val="21"/>
              </w:rPr>
              <w:t>申请场地</w:t>
            </w:r>
          </w:p>
        </w:tc>
        <w:tc>
          <w:tcPr>
            <w:tcW w:w="7095" w:type="dxa"/>
            <w:gridSpan w:val="6"/>
            <w:tcBorders>
              <w:top w:val="single" w:sz="4" w:space="0" w:color="auto"/>
              <w:left w:val="single" w:sz="4" w:space="0" w:color="auto"/>
              <w:bottom w:val="single" w:sz="4" w:space="0" w:color="auto"/>
              <w:right w:val="single" w:sz="4" w:space="0" w:color="auto"/>
            </w:tcBorders>
            <w:vAlign w:val="center"/>
            <w:hideMark/>
          </w:tcPr>
          <w:p w:rsidR="00D3335D" w:rsidRDefault="00D3335D">
            <w:pPr>
              <w:ind w:firstLineChars="100" w:firstLine="210"/>
              <w:rPr>
                <w:rFonts w:ascii="宋体" w:hAnsi="宋体"/>
                <w:szCs w:val="21"/>
              </w:rPr>
            </w:pPr>
            <w:r>
              <w:rPr>
                <w:rFonts w:ascii="宋体" w:hAnsi="宋体" w:hint="eastAsia"/>
                <w:szCs w:val="21"/>
              </w:rPr>
              <w:t>□科学会堂   □九号楼报告厅   □东区小树林</w:t>
            </w:r>
          </w:p>
          <w:p w:rsidR="00D3335D" w:rsidRDefault="00D3335D">
            <w:pPr>
              <w:rPr>
                <w:rFonts w:ascii="宋体" w:hAnsi="宋体"/>
                <w:szCs w:val="21"/>
              </w:rPr>
            </w:pPr>
            <w:r>
              <w:rPr>
                <w:rFonts w:ascii="宋体" w:hAnsi="宋体" w:hint="eastAsia"/>
                <w:szCs w:val="21"/>
              </w:rPr>
              <w:t xml:space="preserve">  □西区篮球场 □西区桂香园     □其他 </w:t>
            </w:r>
          </w:p>
        </w:tc>
      </w:tr>
      <w:tr w:rsidR="00D3335D" w:rsidTr="00D3335D">
        <w:trPr>
          <w:jc w:val="center"/>
        </w:trPr>
        <w:tc>
          <w:tcPr>
            <w:tcW w:w="2651" w:type="dxa"/>
            <w:vMerge w:val="restart"/>
            <w:tcBorders>
              <w:top w:val="single" w:sz="4" w:space="0" w:color="auto"/>
              <w:left w:val="single" w:sz="4" w:space="0" w:color="auto"/>
              <w:bottom w:val="single" w:sz="4" w:space="0" w:color="auto"/>
              <w:right w:val="single" w:sz="4" w:space="0" w:color="auto"/>
            </w:tcBorders>
            <w:vAlign w:val="center"/>
            <w:hideMark/>
          </w:tcPr>
          <w:p w:rsidR="00D3335D" w:rsidRDefault="00D3335D">
            <w:pPr>
              <w:spacing w:line="360" w:lineRule="auto"/>
              <w:jc w:val="center"/>
              <w:rPr>
                <w:rFonts w:ascii="宋体" w:hAnsi="宋体"/>
                <w:szCs w:val="21"/>
              </w:rPr>
            </w:pPr>
            <w:r>
              <w:rPr>
                <w:rFonts w:ascii="宋体" w:hAnsi="宋体" w:hint="eastAsia"/>
                <w:szCs w:val="21"/>
              </w:rPr>
              <w:t>借用时间</w:t>
            </w:r>
          </w:p>
        </w:tc>
        <w:tc>
          <w:tcPr>
            <w:tcW w:w="7095" w:type="dxa"/>
            <w:gridSpan w:val="6"/>
            <w:tcBorders>
              <w:top w:val="single" w:sz="4" w:space="0" w:color="auto"/>
              <w:left w:val="single" w:sz="4" w:space="0" w:color="auto"/>
              <w:bottom w:val="single" w:sz="4" w:space="0" w:color="auto"/>
              <w:right w:val="single" w:sz="4" w:space="0" w:color="auto"/>
            </w:tcBorders>
            <w:hideMark/>
          </w:tcPr>
          <w:p w:rsidR="00D3335D" w:rsidRDefault="00D3335D">
            <w:pPr>
              <w:spacing w:line="360" w:lineRule="auto"/>
              <w:ind w:firstLineChars="200" w:firstLine="420"/>
              <w:rPr>
                <w:rFonts w:ascii="宋体" w:hAnsi="宋体"/>
                <w:szCs w:val="21"/>
              </w:rPr>
            </w:pPr>
            <w:r>
              <w:rPr>
                <w:rFonts w:ascii="宋体" w:hAnsi="宋体" w:hint="eastAsia"/>
                <w:szCs w:val="21"/>
              </w:rPr>
              <w:t>年    月    日（星期     ）     ：   时――　　：　　时</w:t>
            </w:r>
          </w:p>
        </w:tc>
      </w:tr>
      <w:tr w:rsidR="00D3335D" w:rsidTr="00D3335D">
        <w:trPr>
          <w:jc w:val="center"/>
        </w:trPr>
        <w:tc>
          <w:tcPr>
            <w:tcW w:w="9746"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jc w:val="left"/>
              <w:rPr>
                <w:rFonts w:ascii="宋体" w:hAnsi="宋体"/>
                <w:szCs w:val="21"/>
              </w:rPr>
            </w:pPr>
          </w:p>
        </w:tc>
        <w:tc>
          <w:tcPr>
            <w:tcW w:w="7095" w:type="dxa"/>
            <w:gridSpan w:val="6"/>
            <w:tcBorders>
              <w:top w:val="single" w:sz="4" w:space="0" w:color="auto"/>
              <w:left w:val="single" w:sz="4" w:space="0" w:color="auto"/>
              <w:bottom w:val="single" w:sz="4" w:space="0" w:color="auto"/>
              <w:right w:val="single" w:sz="4" w:space="0" w:color="auto"/>
            </w:tcBorders>
          </w:tcPr>
          <w:p w:rsidR="00D3335D" w:rsidRDefault="00D3335D">
            <w:pPr>
              <w:spacing w:line="360" w:lineRule="auto"/>
              <w:rPr>
                <w:rFonts w:ascii="宋体" w:hAnsi="宋体"/>
                <w:szCs w:val="21"/>
              </w:rPr>
            </w:pPr>
            <w:r>
              <w:rPr>
                <w:rFonts w:ascii="宋体" w:hAnsi="宋体" w:hint="eastAsia"/>
                <w:szCs w:val="21"/>
              </w:rPr>
              <w:t>其他说明:</w:t>
            </w:r>
          </w:p>
          <w:p w:rsidR="00D3335D" w:rsidRDefault="00D3335D">
            <w:pPr>
              <w:spacing w:line="360" w:lineRule="auto"/>
              <w:rPr>
                <w:rFonts w:ascii="宋体" w:hAnsi="宋体"/>
                <w:szCs w:val="21"/>
              </w:rPr>
            </w:pPr>
          </w:p>
        </w:tc>
      </w:tr>
      <w:tr w:rsidR="00D3335D" w:rsidTr="00D3335D">
        <w:trPr>
          <w:jc w:val="center"/>
        </w:trPr>
        <w:tc>
          <w:tcPr>
            <w:tcW w:w="2651" w:type="dxa"/>
            <w:vMerge w:val="restart"/>
            <w:tcBorders>
              <w:top w:val="single" w:sz="4" w:space="0" w:color="auto"/>
              <w:left w:val="single" w:sz="4" w:space="0" w:color="auto"/>
              <w:bottom w:val="single" w:sz="4" w:space="0" w:color="auto"/>
              <w:right w:val="single" w:sz="4" w:space="0" w:color="auto"/>
            </w:tcBorders>
            <w:vAlign w:val="center"/>
            <w:hideMark/>
          </w:tcPr>
          <w:p w:rsidR="00D3335D" w:rsidRDefault="00D3335D">
            <w:pPr>
              <w:spacing w:line="360" w:lineRule="auto"/>
              <w:jc w:val="center"/>
              <w:rPr>
                <w:rFonts w:ascii="宋体" w:hAnsi="宋体"/>
                <w:szCs w:val="21"/>
              </w:rPr>
            </w:pPr>
            <w:r>
              <w:rPr>
                <w:rFonts w:ascii="宋体" w:hAnsi="宋体" w:hint="eastAsia"/>
                <w:szCs w:val="21"/>
              </w:rPr>
              <w:t>借用事由</w:t>
            </w:r>
          </w:p>
        </w:tc>
        <w:tc>
          <w:tcPr>
            <w:tcW w:w="4483" w:type="dxa"/>
            <w:gridSpan w:val="3"/>
            <w:vMerge w:val="restart"/>
            <w:tcBorders>
              <w:top w:val="single" w:sz="4" w:space="0" w:color="auto"/>
              <w:left w:val="single" w:sz="4" w:space="0" w:color="auto"/>
              <w:bottom w:val="single" w:sz="4" w:space="0" w:color="auto"/>
              <w:right w:val="single" w:sz="4" w:space="0" w:color="auto"/>
            </w:tcBorders>
          </w:tcPr>
          <w:p w:rsidR="00D3335D" w:rsidRDefault="00D3335D">
            <w:pPr>
              <w:spacing w:line="360" w:lineRule="auto"/>
              <w:rPr>
                <w:rFonts w:ascii="宋体" w:hAnsi="宋体"/>
                <w:szCs w:val="21"/>
              </w:rPr>
            </w:pPr>
          </w:p>
        </w:tc>
        <w:tc>
          <w:tcPr>
            <w:tcW w:w="1326" w:type="dxa"/>
            <w:gridSpan w:val="2"/>
            <w:vMerge w:val="restart"/>
            <w:tcBorders>
              <w:top w:val="single" w:sz="4" w:space="0" w:color="auto"/>
              <w:left w:val="single" w:sz="4" w:space="0" w:color="auto"/>
              <w:bottom w:val="single" w:sz="4" w:space="0" w:color="auto"/>
              <w:right w:val="single" w:sz="4" w:space="0" w:color="auto"/>
            </w:tcBorders>
            <w:hideMark/>
          </w:tcPr>
          <w:p w:rsidR="00D3335D" w:rsidRDefault="00D3335D">
            <w:pPr>
              <w:spacing w:line="360" w:lineRule="auto"/>
              <w:jc w:val="center"/>
              <w:rPr>
                <w:rFonts w:ascii="宋体" w:hAnsi="宋体"/>
                <w:szCs w:val="21"/>
              </w:rPr>
            </w:pPr>
            <w:r>
              <w:rPr>
                <w:rFonts w:ascii="宋体" w:hAnsi="宋体" w:hint="eastAsia"/>
                <w:szCs w:val="21"/>
              </w:rPr>
              <w:t>是否需用</w:t>
            </w:r>
          </w:p>
          <w:p w:rsidR="00D3335D" w:rsidRDefault="00D3335D">
            <w:pPr>
              <w:spacing w:line="360" w:lineRule="auto"/>
              <w:jc w:val="center"/>
              <w:rPr>
                <w:rFonts w:ascii="宋体" w:hAnsi="宋体"/>
                <w:szCs w:val="21"/>
              </w:rPr>
            </w:pPr>
            <w:r>
              <w:rPr>
                <w:rFonts w:ascii="宋体" w:hAnsi="宋体" w:hint="eastAsia"/>
                <w:szCs w:val="21"/>
              </w:rPr>
              <w:t>多媒体设备</w:t>
            </w:r>
          </w:p>
        </w:tc>
        <w:tc>
          <w:tcPr>
            <w:tcW w:w="1286" w:type="dxa"/>
            <w:tcBorders>
              <w:top w:val="single" w:sz="4" w:space="0" w:color="auto"/>
              <w:left w:val="single" w:sz="4" w:space="0" w:color="auto"/>
              <w:bottom w:val="single" w:sz="4" w:space="0" w:color="auto"/>
              <w:right w:val="single" w:sz="4" w:space="0" w:color="auto"/>
            </w:tcBorders>
            <w:hideMark/>
          </w:tcPr>
          <w:p w:rsidR="00D3335D" w:rsidRDefault="00D3335D">
            <w:pPr>
              <w:spacing w:line="360" w:lineRule="auto"/>
              <w:rPr>
                <w:rFonts w:ascii="宋体" w:hAnsi="宋体"/>
                <w:szCs w:val="21"/>
              </w:rPr>
            </w:pPr>
            <w:r>
              <w:rPr>
                <w:rFonts w:ascii="宋体" w:hAnsi="宋体" w:hint="eastAsia"/>
                <w:szCs w:val="21"/>
              </w:rPr>
              <w:t>是(    )</w:t>
            </w:r>
          </w:p>
        </w:tc>
      </w:tr>
      <w:tr w:rsidR="00D3335D" w:rsidTr="00D3335D">
        <w:trPr>
          <w:jc w:val="center"/>
        </w:trPr>
        <w:tc>
          <w:tcPr>
            <w:tcW w:w="9746"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jc w:val="left"/>
              <w:rPr>
                <w:rFonts w:ascii="宋体" w:hAnsi="宋体"/>
                <w:szCs w:val="21"/>
              </w:rPr>
            </w:pPr>
          </w:p>
        </w:tc>
        <w:tc>
          <w:tcPr>
            <w:tcW w:w="14141" w:type="dxa"/>
            <w:gridSpan w:val="3"/>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jc w:val="left"/>
              <w:rPr>
                <w:rFonts w:ascii="宋体" w:hAnsi="宋体"/>
                <w:szCs w:val="21"/>
              </w:rPr>
            </w:pPr>
          </w:p>
        </w:tc>
        <w:tc>
          <w:tcPr>
            <w:tcW w:w="3872"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jc w:val="left"/>
              <w:rPr>
                <w:rFonts w:ascii="宋体" w:hAnsi="宋体"/>
                <w:szCs w:val="21"/>
              </w:rPr>
            </w:pPr>
          </w:p>
        </w:tc>
        <w:tc>
          <w:tcPr>
            <w:tcW w:w="1286" w:type="dxa"/>
            <w:tcBorders>
              <w:top w:val="single" w:sz="4" w:space="0" w:color="auto"/>
              <w:left w:val="single" w:sz="4" w:space="0" w:color="auto"/>
              <w:bottom w:val="single" w:sz="4" w:space="0" w:color="auto"/>
              <w:right w:val="single" w:sz="4" w:space="0" w:color="auto"/>
            </w:tcBorders>
            <w:hideMark/>
          </w:tcPr>
          <w:p w:rsidR="00D3335D" w:rsidRDefault="00D3335D">
            <w:pPr>
              <w:spacing w:line="360" w:lineRule="auto"/>
              <w:rPr>
                <w:rFonts w:ascii="宋体" w:hAnsi="宋体"/>
                <w:szCs w:val="21"/>
              </w:rPr>
            </w:pPr>
            <w:r>
              <w:rPr>
                <w:rFonts w:ascii="宋体" w:hAnsi="宋体" w:hint="eastAsia"/>
                <w:szCs w:val="21"/>
              </w:rPr>
              <w:t>否(    )</w:t>
            </w:r>
          </w:p>
        </w:tc>
      </w:tr>
      <w:tr w:rsidR="00D3335D" w:rsidTr="00D3335D">
        <w:trPr>
          <w:jc w:val="center"/>
        </w:trPr>
        <w:tc>
          <w:tcPr>
            <w:tcW w:w="9746" w:type="dxa"/>
            <w:gridSpan w:val="7"/>
            <w:tcBorders>
              <w:top w:val="single" w:sz="4" w:space="0" w:color="auto"/>
              <w:left w:val="single" w:sz="4" w:space="0" w:color="auto"/>
              <w:bottom w:val="single" w:sz="4" w:space="0" w:color="auto"/>
              <w:right w:val="single" w:sz="4" w:space="0" w:color="auto"/>
            </w:tcBorders>
            <w:hideMark/>
          </w:tcPr>
          <w:p w:rsidR="00D3335D" w:rsidRDefault="00D3335D">
            <w:pPr>
              <w:spacing w:beforeLines="50" w:before="156"/>
              <w:rPr>
                <w:rFonts w:ascii="宋体" w:hAnsi="宋体"/>
                <w:sz w:val="24"/>
              </w:rPr>
            </w:pPr>
            <w:r>
              <w:rPr>
                <w:rFonts w:ascii="宋体" w:hAnsi="宋体" w:hint="eastAsia"/>
                <w:szCs w:val="21"/>
              </w:rPr>
              <w:t>注意事项</w:t>
            </w:r>
            <w:r>
              <w:rPr>
                <w:rFonts w:ascii="宋体" w:hAnsi="宋体" w:hint="eastAsia"/>
                <w:sz w:val="24"/>
              </w:rPr>
              <w:t>:</w:t>
            </w:r>
          </w:p>
          <w:p w:rsidR="00D3335D" w:rsidRDefault="00D3335D">
            <w:pPr>
              <w:numPr>
                <w:ilvl w:val="0"/>
                <w:numId w:val="24"/>
              </w:numPr>
              <w:ind w:left="0" w:firstLine="567"/>
              <w:rPr>
                <w:rFonts w:ascii="宋体" w:hAnsi="宋体"/>
                <w:sz w:val="18"/>
                <w:szCs w:val="18"/>
              </w:rPr>
            </w:pPr>
            <w:r>
              <w:rPr>
                <w:rFonts w:ascii="宋体" w:hAnsi="宋体" w:hint="eastAsia"/>
                <w:sz w:val="18"/>
                <w:szCs w:val="18"/>
              </w:rPr>
              <w:t>教室内只可开展教学活动及学生素质教育活动,严禁进行非法活动及任何盈利性活动。</w:t>
            </w:r>
          </w:p>
          <w:p w:rsidR="00D3335D" w:rsidRDefault="00D3335D">
            <w:pPr>
              <w:numPr>
                <w:ilvl w:val="0"/>
                <w:numId w:val="24"/>
              </w:numPr>
              <w:ind w:left="0" w:firstLine="567"/>
              <w:rPr>
                <w:rFonts w:ascii="宋体" w:hAnsi="宋体"/>
                <w:sz w:val="18"/>
                <w:szCs w:val="18"/>
              </w:rPr>
            </w:pPr>
            <w:r>
              <w:rPr>
                <w:rFonts w:ascii="宋体" w:hAnsi="宋体" w:hint="eastAsia"/>
                <w:sz w:val="18"/>
                <w:szCs w:val="18"/>
              </w:rPr>
              <w:t>经教务处批准借用的教室不得私下转借、调换。</w:t>
            </w:r>
          </w:p>
          <w:p w:rsidR="00D3335D" w:rsidRDefault="00D3335D">
            <w:pPr>
              <w:numPr>
                <w:ilvl w:val="0"/>
                <w:numId w:val="24"/>
              </w:numPr>
              <w:ind w:left="0" w:firstLine="567"/>
              <w:rPr>
                <w:rFonts w:ascii="宋体" w:hAnsi="宋体"/>
                <w:sz w:val="18"/>
                <w:szCs w:val="18"/>
              </w:rPr>
            </w:pPr>
            <w:r>
              <w:rPr>
                <w:rFonts w:ascii="宋体" w:hAnsi="宋体" w:hint="eastAsia"/>
                <w:sz w:val="18"/>
                <w:szCs w:val="18"/>
              </w:rPr>
              <w:t>若需使用多媒体设备,请与教学大楼管理人员联系。</w:t>
            </w:r>
          </w:p>
          <w:p w:rsidR="00D3335D" w:rsidRDefault="00D3335D">
            <w:pPr>
              <w:numPr>
                <w:ilvl w:val="0"/>
                <w:numId w:val="24"/>
              </w:numPr>
              <w:ind w:left="0" w:firstLine="567"/>
              <w:rPr>
                <w:rFonts w:ascii="宋体" w:hAnsi="宋体"/>
                <w:szCs w:val="21"/>
              </w:rPr>
            </w:pPr>
            <w:r>
              <w:rPr>
                <w:rFonts w:ascii="宋体" w:hAnsi="宋体" w:hint="eastAsia"/>
                <w:sz w:val="18"/>
                <w:szCs w:val="18"/>
              </w:rPr>
              <w:t>注意爱护公共设备.若发现恶意损坏设备,将追究相关人员责任</w:t>
            </w:r>
            <w:r>
              <w:rPr>
                <w:rFonts w:ascii="宋体" w:hAnsi="宋体" w:hint="eastAsia"/>
                <w:szCs w:val="21"/>
              </w:rPr>
              <w:t>。</w:t>
            </w:r>
          </w:p>
          <w:p w:rsidR="00D3335D" w:rsidRDefault="00D3335D">
            <w:pPr>
              <w:ind w:firstLineChars="2650" w:firstLine="6360"/>
              <w:rPr>
                <w:rFonts w:ascii="宋体" w:hAnsi="宋体"/>
                <w:sz w:val="24"/>
              </w:rPr>
            </w:pPr>
            <w:r>
              <w:rPr>
                <w:rFonts w:ascii="宋体" w:hAnsi="宋体" w:hint="eastAsia"/>
                <w:sz w:val="24"/>
              </w:rPr>
              <w:t>借用人签字:</w:t>
            </w:r>
          </w:p>
          <w:p w:rsidR="00D3335D" w:rsidRDefault="00D3335D">
            <w:pPr>
              <w:ind w:firstLineChars="2850" w:firstLine="6840"/>
              <w:rPr>
                <w:rFonts w:ascii="宋体" w:hAnsi="宋体"/>
                <w:sz w:val="24"/>
              </w:rPr>
            </w:pPr>
            <w:r>
              <w:rPr>
                <w:rFonts w:ascii="宋体" w:hAnsi="宋体" w:hint="eastAsia"/>
                <w:sz w:val="24"/>
              </w:rPr>
              <w:t>201  年  月   日</w:t>
            </w:r>
          </w:p>
        </w:tc>
      </w:tr>
      <w:tr w:rsidR="00D3335D" w:rsidTr="00D3335D">
        <w:trPr>
          <w:trHeight w:val="1599"/>
          <w:jc w:val="center"/>
        </w:trPr>
        <w:tc>
          <w:tcPr>
            <w:tcW w:w="4680" w:type="dxa"/>
            <w:gridSpan w:val="2"/>
            <w:tcBorders>
              <w:top w:val="single" w:sz="4" w:space="0" w:color="auto"/>
              <w:left w:val="single" w:sz="4" w:space="0" w:color="auto"/>
              <w:bottom w:val="single" w:sz="4" w:space="0" w:color="auto"/>
              <w:right w:val="single" w:sz="4" w:space="0" w:color="auto"/>
            </w:tcBorders>
          </w:tcPr>
          <w:p w:rsidR="00D3335D" w:rsidRDefault="00D3335D">
            <w:pPr>
              <w:ind w:firstLineChars="2700" w:firstLine="6480"/>
              <w:rPr>
                <w:rFonts w:ascii="宋体" w:hAnsi="宋体"/>
                <w:sz w:val="24"/>
              </w:rPr>
            </w:pPr>
          </w:p>
          <w:p w:rsidR="00D3335D" w:rsidRDefault="00D3335D">
            <w:pPr>
              <w:rPr>
                <w:rFonts w:ascii="宋体" w:hAnsi="宋体"/>
                <w:sz w:val="24"/>
              </w:rPr>
            </w:pPr>
            <w:r>
              <w:rPr>
                <w:rFonts w:ascii="宋体" w:hAnsi="宋体" w:hint="eastAsia"/>
                <w:sz w:val="24"/>
              </w:rPr>
              <w:t>社团负责人签字：</w:t>
            </w:r>
          </w:p>
          <w:p w:rsidR="00D3335D" w:rsidRDefault="00D3335D">
            <w:pPr>
              <w:rPr>
                <w:rFonts w:ascii="宋体" w:hAnsi="宋体"/>
                <w:sz w:val="24"/>
              </w:rPr>
            </w:pPr>
            <w:r>
              <w:rPr>
                <w:rFonts w:ascii="宋体" w:hAnsi="宋体" w:hint="eastAsia"/>
                <w:sz w:val="24"/>
              </w:rPr>
              <w:t xml:space="preserve">（社团盖章）  </w:t>
            </w:r>
          </w:p>
        </w:tc>
        <w:tc>
          <w:tcPr>
            <w:tcW w:w="5066" w:type="dxa"/>
            <w:gridSpan w:val="5"/>
            <w:tcBorders>
              <w:top w:val="single" w:sz="4" w:space="0" w:color="auto"/>
              <w:left w:val="single" w:sz="4" w:space="0" w:color="auto"/>
              <w:bottom w:val="single" w:sz="4" w:space="0" w:color="auto"/>
              <w:right w:val="single" w:sz="4" w:space="0" w:color="auto"/>
            </w:tcBorders>
          </w:tcPr>
          <w:p w:rsidR="00D3335D" w:rsidRDefault="00D3335D">
            <w:pPr>
              <w:rPr>
                <w:rFonts w:ascii="宋体" w:hAnsi="宋体"/>
                <w:sz w:val="24"/>
              </w:rPr>
            </w:pPr>
          </w:p>
          <w:p w:rsidR="00D3335D" w:rsidRDefault="00D3335D">
            <w:pPr>
              <w:rPr>
                <w:rFonts w:ascii="宋体" w:hAnsi="宋体"/>
                <w:sz w:val="24"/>
              </w:rPr>
            </w:pPr>
            <w:r>
              <w:rPr>
                <w:rFonts w:ascii="宋体" w:hAnsi="宋体" w:hint="eastAsia"/>
                <w:sz w:val="24"/>
              </w:rPr>
              <w:t xml:space="preserve">社团部部长签字：     </w:t>
            </w:r>
          </w:p>
          <w:p w:rsidR="00D3335D" w:rsidRDefault="00D3335D">
            <w:pPr>
              <w:rPr>
                <w:rFonts w:ascii="宋体" w:hAnsi="宋体"/>
                <w:sz w:val="24"/>
              </w:rPr>
            </w:pPr>
            <w:r>
              <w:rPr>
                <w:rFonts w:ascii="宋体" w:hAnsi="宋体" w:hint="eastAsia"/>
                <w:sz w:val="24"/>
              </w:rPr>
              <w:t>(如是院系</w:t>
            </w:r>
            <w:proofErr w:type="gramStart"/>
            <w:r>
              <w:rPr>
                <w:rFonts w:ascii="宋体" w:hAnsi="宋体" w:hint="eastAsia"/>
                <w:sz w:val="24"/>
              </w:rPr>
              <w:t>则要院团委</w:t>
            </w:r>
            <w:proofErr w:type="gramEnd"/>
            <w:r>
              <w:rPr>
                <w:rFonts w:ascii="宋体" w:hAnsi="宋体" w:hint="eastAsia"/>
                <w:sz w:val="24"/>
              </w:rPr>
              <w:t>盖章)</w:t>
            </w:r>
          </w:p>
          <w:p w:rsidR="00D3335D" w:rsidRDefault="00D3335D">
            <w:pPr>
              <w:ind w:left="240" w:hangingChars="100" w:hanging="240"/>
              <w:rPr>
                <w:rFonts w:ascii="宋体" w:hAnsi="宋体"/>
                <w:sz w:val="24"/>
              </w:rPr>
            </w:pPr>
          </w:p>
          <w:p w:rsidR="00D3335D" w:rsidRDefault="00D3335D">
            <w:pPr>
              <w:rPr>
                <w:rFonts w:ascii="宋体" w:hAnsi="宋体"/>
                <w:sz w:val="24"/>
              </w:rPr>
            </w:pPr>
          </w:p>
        </w:tc>
      </w:tr>
    </w:tbl>
    <w:p w:rsidR="00D3335D" w:rsidRDefault="00D3335D" w:rsidP="00D3335D">
      <w:pPr>
        <w:jc w:val="left"/>
        <w:rPr>
          <w:rFonts w:ascii="宋体" w:hAnsi="宋体"/>
          <w:dstrike/>
          <w:sz w:val="24"/>
        </w:rPr>
      </w:pPr>
      <w:r>
        <w:rPr>
          <w:rFonts w:ascii="宋体" w:hAnsi="宋体" w:hint="eastAsia"/>
          <w:sz w:val="24"/>
        </w:rPr>
        <w:t>=======================以下是校社联填写=======================</w:t>
      </w:r>
    </w:p>
    <w:p w:rsidR="00D3335D" w:rsidRDefault="00D3335D" w:rsidP="00D3335D">
      <w:pPr>
        <w:jc w:val="center"/>
        <w:rPr>
          <w:rFonts w:ascii="宋体" w:hAnsi="宋体"/>
          <w:b/>
          <w:sz w:val="32"/>
          <w:szCs w:val="32"/>
        </w:rPr>
      </w:pPr>
      <w:r>
        <w:rPr>
          <w:rFonts w:ascii="宋体" w:hAnsi="宋体" w:hint="eastAsia"/>
          <w:b/>
          <w:sz w:val="32"/>
          <w:szCs w:val="32"/>
        </w:rPr>
        <w:t>校社联处理意见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65"/>
      </w:tblGrid>
      <w:tr w:rsidR="00D3335D" w:rsidTr="00D3335D">
        <w:trPr>
          <w:jc w:val="center"/>
        </w:trPr>
        <w:tc>
          <w:tcPr>
            <w:tcW w:w="9765" w:type="dxa"/>
            <w:tcBorders>
              <w:top w:val="single" w:sz="4" w:space="0" w:color="auto"/>
              <w:left w:val="single" w:sz="4" w:space="0" w:color="auto"/>
              <w:bottom w:val="single" w:sz="4" w:space="0" w:color="auto"/>
              <w:right w:val="single" w:sz="4" w:space="0" w:color="auto"/>
            </w:tcBorders>
            <w:hideMark/>
          </w:tcPr>
          <w:p w:rsidR="00D3335D" w:rsidRDefault="00D3335D">
            <w:pPr>
              <w:spacing w:beforeLines="100" w:before="312" w:afterLines="100" w:after="312"/>
              <w:rPr>
                <w:rFonts w:ascii="宋体" w:hAnsi="宋体"/>
                <w:sz w:val="24"/>
              </w:rPr>
            </w:pPr>
            <w:r>
              <w:rPr>
                <w:rFonts w:ascii="宋体" w:hAnsi="宋体" w:hint="eastAsia"/>
                <w:sz w:val="24"/>
              </w:rPr>
              <w:lastRenderedPageBreak/>
              <w:t xml:space="preserve">同意借用：        【时间：   </w:t>
            </w:r>
            <w:r>
              <w:rPr>
                <w:rFonts w:ascii="宋体" w:hAnsi="宋体" w:hint="eastAsia"/>
                <w:szCs w:val="21"/>
              </w:rPr>
              <w:t>年    月    日</w:t>
            </w:r>
            <w:r>
              <w:rPr>
                <w:rFonts w:ascii="宋体" w:hAnsi="宋体" w:hint="eastAsia"/>
                <w:sz w:val="24"/>
              </w:rPr>
              <w:t xml:space="preserve"> </w:t>
            </w:r>
            <w:r>
              <w:rPr>
                <w:rFonts w:ascii="宋体" w:hAnsi="宋体" w:hint="eastAsia"/>
                <w:szCs w:val="21"/>
              </w:rPr>
              <w:t>（星期     ）    ：  时――　　：　时】</w:t>
            </w:r>
            <w:r>
              <w:rPr>
                <w:rFonts w:ascii="宋体" w:hAnsi="宋体" w:hint="eastAsia"/>
                <w:sz w:val="24"/>
              </w:rPr>
              <w:t xml:space="preserve">           </w:t>
            </w:r>
          </w:p>
          <w:p w:rsidR="00D3335D" w:rsidRDefault="00D3335D">
            <w:pPr>
              <w:ind w:firstLineChars="200" w:firstLine="480"/>
              <w:rPr>
                <w:rFonts w:ascii="宋体" w:hAnsi="宋体"/>
                <w:sz w:val="24"/>
              </w:rPr>
            </w:pPr>
            <w:r>
              <w:rPr>
                <w:rFonts w:ascii="宋体" w:hAnsi="宋体" w:hint="eastAsia"/>
                <w:sz w:val="24"/>
              </w:rPr>
              <w:t>1.此表交所借场地管理人员；</w:t>
            </w:r>
          </w:p>
          <w:p w:rsidR="00D3335D" w:rsidRDefault="00D3335D">
            <w:pPr>
              <w:ind w:firstLineChars="200" w:firstLine="480"/>
              <w:rPr>
                <w:rFonts w:ascii="宋体" w:hAnsi="宋体"/>
                <w:sz w:val="24"/>
              </w:rPr>
            </w:pPr>
            <w:r>
              <w:rPr>
                <w:rFonts w:ascii="宋体" w:hAnsi="宋体" w:hint="eastAsia"/>
                <w:sz w:val="24"/>
              </w:rPr>
              <w:t>2.请所借场地管理人员提供场地使用；</w:t>
            </w:r>
          </w:p>
          <w:p w:rsidR="00D3335D" w:rsidRDefault="00D3335D">
            <w:pPr>
              <w:ind w:firstLineChars="200" w:firstLine="480"/>
              <w:rPr>
                <w:rFonts w:ascii="宋体" w:hAnsi="宋体"/>
                <w:sz w:val="24"/>
              </w:rPr>
            </w:pPr>
            <w:r>
              <w:rPr>
                <w:rFonts w:ascii="宋体" w:hAnsi="宋体" w:hint="eastAsia"/>
                <w:sz w:val="24"/>
              </w:rPr>
              <w:t>3.备注:</w:t>
            </w:r>
          </w:p>
          <w:p w:rsidR="00D3335D" w:rsidRDefault="00D3335D">
            <w:pPr>
              <w:spacing w:beforeLines="200" w:before="624"/>
              <w:ind w:firstLineChars="2950" w:firstLine="7080"/>
              <w:rPr>
                <w:rFonts w:ascii="宋体" w:hAnsi="宋体"/>
                <w:sz w:val="24"/>
              </w:rPr>
            </w:pPr>
            <w:r>
              <w:rPr>
                <w:rFonts w:ascii="宋体" w:hAnsi="宋体" w:hint="eastAsia"/>
                <w:sz w:val="24"/>
              </w:rPr>
              <w:t>校社联（签章)</w:t>
            </w:r>
          </w:p>
          <w:p w:rsidR="00D3335D" w:rsidRDefault="00D3335D">
            <w:pPr>
              <w:ind w:firstLineChars="2900" w:firstLine="6960"/>
              <w:rPr>
                <w:rFonts w:ascii="宋体" w:hAnsi="宋体"/>
                <w:sz w:val="24"/>
              </w:rPr>
            </w:pPr>
            <w:r>
              <w:rPr>
                <w:rFonts w:ascii="宋体" w:hAnsi="宋体" w:hint="eastAsia"/>
                <w:sz w:val="24"/>
              </w:rPr>
              <w:t>201  年   月    日</w:t>
            </w:r>
          </w:p>
        </w:tc>
      </w:tr>
    </w:tbl>
    <w:p w:rsidR="00D3335D" w:rsidRDefault="00D3335D" w:rsidP="00D3335D">
      <w:pPr>
        <w:ind w:right="120"/>
        <w:jc w:val="right"/>
        <w:rPr>
          <w:b/>
          <w:bCs/>
          <w:sz w:val="28"/>
          <w:szCs w:val="28"/>
        </w:rPr>
      </w:pPr>
      <w:r>
        <w:rPr>
          <w:rFonts w:ascii="宋体" w:hAnsi="宋体" w:hint="eastAsia"/>
          <w:sz w:val="24"/>
        </w:rPr>
        <w:t>华中师范大学第23届社团联合会秘书处制</w:t>
      </w:r>
    </w:p>
    <w:p w:rsidR="00D3335D" w:rsidRDefault="00D3335D" w:rsidP="00D3335D">
      <w:pPr>
        <w:tabs>
          <w:tab w:val="left" w:pos="2196"/>
        </w:tabs>
        <w:jc w:val="left"/>
        <w:rPr>
          <w:rFonts w:ascii="宋体" w:hAnsi="宋体" w:cs="宋体"/>
          <w:szCs w:val="21"/>
        </w:rPr>
      </w:pPr>
    </w:p>
    <w:p w:rsidR="00D3335D" w:rsidRDefault="00D3335D" w:rsidP="00D3335D">
      <w:pPr>
        <w:pStyle w:val="2"/>
      </w:pPr>
      <w:bookmarkStart w:id="75" w:name="_Toc19923"/>
      <w:r>
        <w:rPr>
          <w:rFonts w:hint="eastAsia"/>
        </w:rPr>
        <w:t>教务处临时使用教室的申请程序及相关说明</w:t>
      </w:r>
      <w:bookmarkEnd w:id="75"/>
    </w:p>
    <w:p w:rsidR="00D3335D" w:rsidRDefault="00D3335D" w:rsidP="00D3335D">
      <w:pPr>
        <w:ind w:rightChars="-349" w:right="-733"/>
        <w:jc w:val="center"/>
        <w:rPr>
          <w:b/>
          <w:bCs/>
          <w:sz w:val="30"/>
          <w:szCs w:val="30"/>
        </w:rPr>
      </w:pPr>
    </w:p>
    <w:p w:rsidR="00D3335D" w:rsidRDefault="00D3335D" w:rsidP="00D3335D">
      <w:pPr>
        <w:spacing w:line="360" w:lineRule="auto"/>
        <w:jc w:val="left"/>
        <w:rPr>
          <w:szCs w:val="21"/>
        </w:rPr>
      </w:pPr>
      <w:r>
        <w:rPr>
          <w:b/>
          <w:szCs w:val="21"/>
        </w:rPr>
        <w:t xml:space="preserve">1. </w:t>
      </w:r>
      <w:r>
        <w:rPr>
          <w:rFonts w:hint="eastAsia"/>
          <w:b/>
          <w:szCs w:val="21"/>
        </w:rPr>
        <w:t>临时使用教室申请表的获取</w:t>
      </w:r>
      <w:r>
        <w:rPr>
          <w:rFonts w:hint="eastAsia"/>
          <w:szCs w:val="21"/>
        </w:rPr>
        <w:t>：进入教务处网站，点击“下载专区”，即可下载打印“临时使用教室申请表”</w:t>
      </w:r>
    </w:p>
    <w:p w:rsidR="00D3335D" w:rsidRDefault="00D3335D" w:rsidP="00D3335D">
      <w:pPr>
        <w:pStyle w:val="11"/>
        <w:spacing w:line="360" w:lineRule="auto"/>
        <w:ind w:firstLineChars="0" w:firstLine="0"/>
        <w:rPr>
          <w:szCs w:val="21"/>
        </w:rPr>
      </w:pPr>
      <w:r>
        <w:rPr>
          <w:rFonts w:ascii="Calibri" w:hAnsi="Calibri"/>
          <w:b/>
          <w:szCs w:val="21"/>
        </w:rPr>
        <w:t xml:space="preserve">2. </w:t>
      </w:r>
      <w:r>
        <w:rPr>
          <w:rFonts w:ascii="Calibri" w:hAnsi="Calibri" w:hint="eastAsia"/>
          <w:b/>
          <w:szCs w:val="21"/>
        </w:rPr>
        <w:t>认真填写申请表上的相关信息</w:t>
      </w:r>
      <w:r>
        <w:rPr>
          <w:rFonts w:hint="eastAsia"/>
          <w:szCs w:val="21"/>
        </w:rPr>
        <w:t>【借用单位、联系人、联系方式（最好是移动的电话或小灵通）、借用时间、借用理由、教室容量、是否使用多媒体等相关信息】，交各自所在的院系或主管部门审核并签字盖章（与教学相关的申请</w:t>
      </w:r>
      <w:proofErr w:type="gramStart"/>
      <w:r>
        <w:rPr>
          <w:rFonts w:hint="eastAsia"/>
          <w:szCs w:val="21"/>
        </w:rPr>
        <w:t>需所在院</w:t>
      </w:r>
      <w:proofErr w:type="gramEnd"/>
      <w:r>
        <w:rPr>
          <w:rFonts w:hint="eastAsia"/>
          <w:szCs w:val="21"/>
        </w:rPr>
        <w:t>系主管教学的</w:t>
      </w:r>
      <w:proofErr w:type="gramStart"/>
      <w:r>
        <w:rPr>
          <w:rFonts w:hint="eastAsia"/>
          <w:szCs w:val="21"/>
        </w:rPr>
        <w:t>的</w:t>
      </w:r>
      <w:proofErr w:type="gramEnd"/>
      <w:r>
        <w:rPr>
          <w:rFonts w:hint="eastAsia"/>
          <w:szCs w:val="21"/>
        </w:rPr>
        <w:t>副院长签字方为有效；学生活动用教室申请则需本院系负责学生工作的副书记签字生效）。</w:t>
      </w:r>
    </w:p>
    <w:p w:rsidR="00D3335D" w:rsidRDefault="00D3335D" w:rsidP="00D3335D">
      <w:pPr>
        <w:pStyle w:val="11"/>
        <w:spacing w:line="360" w:lineRule="auto"/>
        <w:ind w:firstLineChars="0" w:firstLine="0"/>
        <w:rPr>
          <w:szCs w:val="21"/>
        </w:rPr>
      </w:pPr>
      <w:r>
        <w:rPr>
          <w:rFonts w:ascii="Calibri" w:hAnsi="Calibri"/>
          <w:b/>
          <w:szCs w:val="21"/>
        </w:rPr>
        <w:t xml:space="preserve">3. </w:t>
      </w:r>
      <w:r>
        <w:rPr>
          <w:rFonts w:ascii="Calibri" w:hAnsi="Calibri" w:hint="eastAsia"/>
          <w:b/>
          <w:szCs w:val="21"/>
        </w:rPr>
        <w:t>学院审核通过后，</w:t>
      </w:r>
      <w:r>
        <w:rPr>
          <w:rFonts w:hint="eastAsia"/>
          <w:szCs w:val="21"/>
        </w:rPr>
        <w:t>与教学相关的活动，可直接将申请表</w:t>
      </w:r>
      <w:r>
        <w:rPr>
          <w:rFonts w:hint="eastAsia"/>
          <w:b/>
          <w:bCs/>
          <w:szCs w:val="21"/>
        </w:rPr>
        <w:t>投至老图书馆教学事务综合服务受理第八号窗口</w:t>
      </w:r>
      <w:r>
        <w:rPr>
          <w:rFonts w:hint="eastAsia"/>
          <w:szCs w:val="21"/>
        </w:rPr>
        <w:t>。</w:t>
      </w:r>
      <w:r>
        <w:rPr>
          <w:rFonts w:hint="eastAsia"/>
          <w:b/>
          <w:bCs/>
          <w:szCs w:val="21"/>
        </w:rPr>
        <w:t>申请表需提前一周递交</w:t>
      </w:r>
      <w:r>
        <w:rPr>
          <w:rFonts w:hint="eastAsia"/>
          <w:szCs w:val="21"/>
        </w:rPr>
        <w:t>，教务处会在二个工作日的时间内给出处理结果。届时，学生凭学生证或其它有效证件前往教学事务综合服务受理窗口领取教室使用通知单即可。讲座、学生活动类用教室需到校社联（大学生服务中心）办理。如</w:t>
      </w:r>
      <w:proofErr w:type="gramStart"/>
      <w:r>
        <w:rPr>
          <w:rFonts w:hint="eastAsia"/>
          <w:szCs w:val="21"/>
        </w:rPr>
        <w:t>遇大型</w:t>
      </w:r>
      <w:proofErr w:type="gramEnd"/>
      <w:r>
        <w:rPr>
          <w:rFonts w:hint="eastAsia"/>
          <w:szCs w:val="21"/>
        </w:rPr>
        <w:t>学生活动或其它类特殊活动临时用教室，可直接前往教学事务综合服务窗口申请教室借用手续。</w:t>
      </w:r>
    </w:p>
    <w:p w:rsidR="00D3335D" w:rsidRDefault="00D3335D" w:rsidP="00D3335D">
      <w:pPr>
        <w:pStyle w:val="11"/>
        <w:spacing w:line="360" w:lineRule="auto"/>
        <w:ind w:firstLineChars="0" w:firstLine="0"/>
        <w:rPr>
          <w:szCs w:val="21"/>
        </w:rPr>
      </w:pPr>
      <w:r>
        <w:rPr>
          <w:rFonts w:ascii="Calibri" w:hAnsi="Calibri"/>
          <w:b/>
          <w:szCs w:val="21"/>
        </w:rPr>
        <w:t xml:space="preserve">4. </w:t>
      </w:r>
      <w:r>
        <w:rPr>
          <w:rFonts w:ascii="Calibri" w:hAnsi="Calibri" w:hint="eastAsia"/>
          <w:b/>
          <w:szCs w:val="21"/>
        </w:rPr>
        <w:t>教室使用处理结果</w:t>
      </w:r>
      <w:r>
        <w:rPr>
          <w:rFonts w:hint="eastAsia"/>
          <w:szCs w:val="21"/>
        </w:rPr>
        <w:t>会发布在“</w:t>
      </w:r>
      <w:r>
        <w:rPr>
          <w:b/>
          <w:szCs w:val="21"/>
        </w:rPr>
        <w:t>CCNU</w:t>
      </w:r>
      <w:r>
        <w:rPr>
          <w:rFonts w:hint="eastAsia"/>
          <w:b/>
          <w:szCs w:val="21"/>
        </w:rPr>
        <w:t>教学事务综合服务</w:t>
      </w:r>
      <w:r>
        <w:rPr>
          <w:rFonts w:hint="eastAsia"/>
          <w:szCs w:val="21"/>
        </w:rPr>
        <w:t>”</w:t>
      </w:r>
      <w:r>
        <w:rPr>
          <w:szCs w:val="21"/>
        </w:rPr>
        <w:t xml:space="preserve">  </w:t>
      </w:r>
      <w:r>
        <w:rPr>
          <w:rFonts w:hint="eastAsia"/>
          <w:szCs w:val="21"/>
        </w:rPr>
        <w:t>（</w:t>
      </w:r>
      <w:r>
        <w:rPr>
          <w:szCs w:val="21"/>
        </w:rPr>
        <w:t>2235083965</w:t>
      </w:r>
      <w:r>
        <w:rPr>
          <w:rFonts w:hint="eastAsia"/>
          <w:szCs w:val="21"/>
        </w:rPr>
        <w:t>）</w:t>
      </w:r>
      <w:r>
        <w:rPr>
          <w:szCs w:val="21"/>
        </w:rPr>
        <w:t>QQ</w:t>
      </w:r>
      <w:r>
        <w:rPr>
          <w:rFonts w:hint="eastAsia"/>
          <w:szCs w:val="21"/>
        </w:rPr>
        <w:t>空间中，请及时查看。</w:t>
      </w:r>
    </w:p>
    <w:p w:rsidR="00D3335D" w:rsidRDefault="00D3335D" w:rsidP="00D3335D">
      <w:pPr>
        <w:pStyle w:val="11"/>
        <w:spacing w:line="360" w:lineRule="auto"/>
        <w:ind w:firstLineChars="0" w:firstLine="0"/>
        <w:rPr>
          <w:rFonts w:ascii="Calibri" w:hAnsi="Calibri"/>
          <w:bCs/>
          <w:szCs w:val="21"/>
        </w:rPr>
      </w:pPr>
      <w:r>
        <w:rPr>
          <w:rFonts w:ascii="Calibri" w:hAnsi="Calibri"/>
          <w:b/>
          <w:szCs w:val="21"/>
        </w:rPr>
        <w:t>5.</w:t>
      </w:r>
      <w:r>
        <w:rPr>
          <w:b/>
          <w:szCs w:val="21"/>
        </w:rPr>
        <w:t xml:space="preserve"> </w:t>
      </w:r>
      <w:r>
        <w:rPr>
          <w:rFonts w:ascii="Calibri" w:hAnsi="Calibri" w:hint="eastAsia"/>
          <w:b/>
          <w:szCs w:val="21"/>
        </w:rPr>
        <w:t>教务处可借教室范围</w:t>
      </w:r>
      <w:r>
        <w:rPr>
          <w:b/>
          <w:szCs w:val="21"/>
        </w:rPr>
        <w:t>:</w:t>
      </w:r>
      <w:r>
        <w:rPr>
          <w:rFonts w:hint="eastAsia"/>
          <w:bCs/>
          <w:szCs w:val="21"/>
        </w:rPr>
        <w:t>除九号楼报告厅、十号楼报告厅以及社联分管的教室外</w:t>
      </w:r>
      <w:r>
        <w:rPr>
          <w:bCs/>
          <w:szCs w:val="21"/>
        </w:rPr>
        <w:t>,</w:t>
      </w:r>
      <w:r>
        <w:rPr>
          <w:rFonts w:hint="eastAsia"/>
          <w:bCs/>
          <w:szCs w:val="21"/>
        </w:rPr>
        <w:t>其余的教学活动的教室均可。</w:t>
      </w:r>
    </w:p>
    <w:p w:rsidR="00D3335D" w:rsidRDefault="00D3335D" w:rsidP="002C553E">
      <w:pPr>
        <w:jc w:val="center"/>
        <w:rPr>
          <w:rFonts w:eastAsia="黑体"/>
          <w:sz w:val="44"/>
          <w:szCs w:val="44"/>
        </w:rPr>
      </w:pPr>
      <w:r>
        <w:rPr>
          <w:rFonts w:eastAsia="黑体" w:hint="eastAsia"/>
          <w:sz w:val="44"/>
          <w:szCs w:val="44"/>
        </w:rPr>
        <w:lastRenderedPageBreak/>
        <w:t>临时使用教室申请表</w:t>
      </w:r>
    </w:p>
    <w:p w:rsidR="00D3335D" w:rsidRDefault="00D3335D" w:rsidP="00D3335D">
      <w:pPr>
        <w:jc w:val="center"/>
        <w:rPr>
          <w:rFonts w:eastAsia="黑体"/>
          <w:sz w:val="18"/>
        </w:rPr>
      </w:pPr>
      <w:r>
        <w:rPr>
          <w:rFonts w:eastAsia="黑体"/>
          <w:sz w:val="18"/>
        </w:rPr>
        <w:t xml:space="preserve">                                                                                            </w:t>
      </w:r>
      <w:r>
        <w:rPr>
          <w:rFonts w:eastAsia="黑体" w:hint="eastAsia"/>
          <w:sz w:val="18"/>
        </w:rPr>
        <w:t>教务处制表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0"/>
        <w:gridCol w:w="13"/>
        <w:gridCol w:w="3684"/>
        <w:gridCol w:w="1191"/>
        <w:gridCol w:w="67"/>
        <w:gridCol w:w="1372"/>
        <w:gridCol w:w="1794"/>
      </w:tblGrid>
      <w:tr w:rsidR="00D3335D" w:rsidTr="00D3335D">
        <w:trPr>
          <w:trHeight w:val="448"/>
          <w:jc w:val="center"/>
        </w:trPr>
        <w:tc>
          <w:tcPr>
            <w:tcW w:w="1240" w:type="dxa"/>
            <w:tcBorders>
              <w:top w:val="single" w:sz="4" w:space="0" w:color="auto"/>
              <w:left w:val="single" w:sz="4" w:space="0" w:color="auto"/>
              <w:bottom w:val="single" w:sz="4" w:space="0" w:color="auto"/>
              <w:right w:val="single" w:sz="4" w:space="0" w:color="auto"/>
            </w:tcBorders>
            <w:vAlign w:val="center"/>
            <w:hideMark/>
          </w:tcPr>
          <w:p w:rsidR="00D3335D" w:rsidRDefault="00D3335D">
            <w:pPr>
              <w:jc w:val="center"/>
              <w:rPr>
                <w:sz w:val="24"/>
              </w:rPr>
            </w:pPr>
            <w:r>
              <w:rPr>
                <w:rFonts w:hint="eastAsia"/>
                <w:sz w:val="24"/>
              </w:rPr>
              <w:t>借用单位</w:t>
            </w:r>
          </w:p>
        </w:tc>
        <w:tc>
          <w:tcPr>
            <w:tcW w:w="3697" w:type="dxa"/>
            <w:gridSpan w:val="2"/>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sz w:val="24"/>
              </w:rPr>
            </w:pPr>
          </w:p>
        </w:tc>
        <w:tc>
          <w:tcPr>
            <w:tcW w:w="1258" w:type="dxa"/>
            <w:gridSpan w:val="2"/>
            <w:tcBorders>
              <w:top w:val="single" w:sz="4" w:space="0" w:color="auto"/>
              <w:left w:val="single" w:sz="4" w:space="0" w:color="auto"/>
              <w:bottom w:val="single" w:sz="4" w:space="0" w:color="auto"/>
              <w:right w:val="single" w:sz="4" w:space="0" w:color="auto"/>
            </w:tcBorders>
            <w:vAlign w:val="center"/>
            <w:hideMark/>
          </w:tcPr>
          <w:p w:rsidR="00D3335D" w:rsidRDefault="00D3335D">
            <w:pPr>
              <w:jc w:val="center"/>
              <w:rPr>
                <w:sz w:val="24"/>
              </w:rPr>
            </w:pPr>
            <w:r>
              <w:rPr>
                <w:rFonts w:hint="eastAsia"/>
                <w:sz w:val="24"/>
              </w:rPr>
              <w:t>联系人</w:t>
            </w:r>
          </w:p>
        </w:tc>
        <w:tc>
          <w:tcPr>
            <w:tcW w:w="3166" w:type="dxa"/>
            <w:gridSpan w:val="2"/>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sz w:val="24"/>
              </w:rPr>
            </w:pPr>
          </w:p>
        </w:tc>
      </w:tr>
      <w:tr w:rsidR="00D3335D" w:rsidTr="00D3335D">
        <w:trPr>
          <w:trHeight w:val="467"/>
          <w:jc w:val="center"/>
        </w:trPr>
        <w:tc>
          <w:tcPr>
            <w:tcW w:w="1240" w:type="dxa"/>
            <w:tcBorders>
              <w:top w:val="single" w:sz="4" w:space="0" w:color="auto"/>
              <w:left w:val="single" w:sz="4" w:space="0" w:color="auto"/>
              <w:bottom w:val="single" w:sz="4" w:space="0" w:color="auto"/>
              <w:right w:val="single" w:sz="4" w:space="0" w:color="auto"/>
            </w:tcBorders>
            <w:vAlign w:val="center"/>
            <w:hideMark/>
          </w:tcPr>
          <w:p w:rsidR="00D3335D" w:rsidRDefault="00D3335D">
            <w:pPr>
              <w:jc w:val="center"/>
              <w:rPr>
                <w:sz w:val="24"/>
              </w:rPr>
            </w:pPr>
            <w:r>
              <w:rPr>
                <w:rFonts w:hint="eastAsia"/>
                <w:sz w:val="24"/>
              </w:rPr>
              <w:t>联系电话</w:t>
            </w:r>
          </w:p>
        </w:tc>
        <w:tc>
          <w:tcPr>
            <w:tcW w:w="3697" w:type="dxa"/>
            <w:gridSpan w:val="2"/>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sz w:val="24"/>
              </w:rPr>
            </w:pPr>
          </w:p>
        </w:tc>
        <w:tc>
          <w:tcPr>
            <w:tcW w:w="1258" w:type="dxa"/>
            <w:gridSpan w:val="2"/>
            <w:tcBorders>
              <w:top w:val="single" w:sz="4" w:space="0" w:color="auto"/>
              <w:left w:val="single" w:sz="4" w:space="0" w:color="auto"/>
              <w:bottom w:val="single" w:sz="4" w:space="0" w:color="auto"/>
              <w:right w:val="single" w:sz="4" w:space="0" w:color="auto"/>
            </w:tcBorders>
            <w:vAlign w:val="center"/>
            <w:hideMark/>
          </w:tcPr>
          <w:p w:rsidR="00D3335D" w:rsidRDefault="00D3335D">
            <w:pPr>
              <w:jc w:val="center"/>
              <w:rPr>
                <w:sz w:val="24"/>
              </w:rPr>
            </w:pPr>
            <w:r>
              <w:rPr>
                <w:rFonts w:hint="eastAsia"/>
                <w:sz w:val="24"/>
              </w:rPr>
              <w:t>证件类别</w:t>
            </w:r>
          </w:p>
        </w:tc>
        <w:tc>
          <w:tcPr>
            <w:tcW w:w="3166" w:type="dxa"/>
            <w:gridSpan w:val="2"/>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sz w:val="24"/>
              </w:rPr>
            </w:pPr>
          </w:p>
        </w:tc>
      </w:tr>
      <w:tr w:rsidR="00D3335D" w:rsidTr="00D3335D">
        <w:trPr>
          <w:trHeight w:val="764"/>
          <w:jc w:val="center"/>
        </w:trPr>
        <w:tc>
          <w:tcPr>
            <w:tcW w:w="1240" w:type="dxa"/>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sz w:val="24"/>
              </w:rPr>
            </w:pPr>
          </w:p>
          <w:p w:rsidR="00D3335D" w:rsidRDefault="00D3335D">
            <w:pPr>
              <w:jc w:val="center"/>
              <w:rPr>
                <w:sz w:val="24"/>
              </w:rPr>
            </w:pPr>
          </w:p>
          <w:p w:rsidR="00D3335D" w:rsidRDefault="00D3335D">
            <w:pPr>
              <w:jc w:val="center"/>
              <w:rPr>
                <w:sz w:val="24"/>
              </w:rPr>
            </w:pPr>
            <w:r>
              <w:rPr>
                <w:rFonts w:hint="eastAsia"/>
                <w:sz w:val="24"/>
              </w:rPr>
              <w:t>借用时间</w:t>
            </w:r>
          </w:p>
          <w:p w:rsidR="00D3335D" w:rsidRDefault="00D3335D">
            <w:pPr>
              <w:jc w:val="center"/>
              <w:rPr>
                <w:sz w:val="24"/>
              </w:rPr>
            </w:pPr>
          </w:p>
          <w:p w:rsidR="00D3335D" w:rsidRDefault="00D3335D">
            <w:pPr>
              <w:jc w:val="center"/>
              <w:rPr>
                <w:sz w:val="24"/>
              </w:rPr>
            </w:pPr>
          </w:p>
        </w:tc>
        <w:tc>
          <w:tcPr>
            <w:tcW w:w="8121" w:type="dxa"/>
            <w:gridSpan w:val="6"/>
            <w:tcBorders>
              <w:top w:val="single" w:sz="4" w:space="0" w:color="auto"/>
              <w:left w:val="single" w:sz="4" w:space="0" w:color="auto"/>
              <w:bottom w:val="single" w:sz="4" w:space="0" w:color="auto"/>
              <w:right w:val="single" w:sz="4" w:space="0" w:color="auto"/>
            </w:tcBorders>
            <w:vAlign w:val="center"/>
            <w:hideMark/>
          </w:tcPr>
          <w:p w:rsidR="00D3335D" w:rsidRDefault="00D3335D">
            <w:pPr>
              <w:jc w:val="center"/>
              <w:rPr>
                <w:sz w:val="24"/>
              </w:rPr>
            </w:pPr>
            <w:r>
              <w:rPr>
                <w:rFonts w:hint="eastAsia"/>
                <w:sz w:val="24"/>
              </w:rPr>
              <w:t>年</w:t>
            </w:r>
            <w:r>
              <w:rPr>
                <w:sz w:val="24"/>
              </w:rPr>
              <w:t xml:space="preserve">    </w:t>
            </w:r>
            <w:r>
              <w:rPr>
                <w:rFonts w:hint="eastAsia"/>
                <w:sz w:val="24"/>
              </w:rPr>
              <w:t>月</w:t>
            </w:r>
            <w:r>
              <w:rPr>
                <w:sz w:val="24"/>
              </w:rPr>
              <w:t xml:space="preserve">    </w:t>
            </w:r>
            <w:r>
              <w:rPr>
                <w:rFonts w:hint="eastAsia"/>
                <w:sz w:val="24"/>
              </w:rPr>
              <w:t>日星期</w:t>
            </w:r>
            <w:r>
              <w:rPr>
                <w:sz w:val="24"/>
              </w:rPr>
              <w:t xml:space="preserve">    </w:t>
            </w:r>
            <w:r>
              <w:rPr>
                <w:rFonts w:hint="eastAsia"/>
                <w:sz w:val="24"/>
              </w:rPr>
              <w:t>第</w:t>
            </w:r>
            <w:r>
              <w:rPr>
                <w:sz w:val="24"/>
              </w:rPr>
              <w:t xml:space="preserve">    </w:t>
            </w:r>
            <w:r>
              <w:rPr>
                <w:rFonts w:hint="eastAsia"/>
                <w:sz w:val="24"/>
              </w:rPr>
              <w:t>节至第</w:t>
            </w:r>
            <w:r>
              <w:rPr>
                <w:sz w:val="24"/>
              </w:rPr>
              <w:t xml:space="preserve">    </w:t>
            </w:r>
            <w:r>
              <w:rPr>
                <w:rFonts w:hint="eastAsia"/>
                <w:sz w:val="24"/>
              </w:rPr>
              <w:t>节</w:t>
            </w:r>
          </w:p>
        </w:tc>
      </w:tr>
      <w:tr w:rsidR="00D3335D" w:rsidTr="00D3335D">
        <w:trPr>
          <w:trHeight w:val="945"/>
          <w:jc w:val="center"/>
        </w:trPr>
        <w:tc>
          <w:tcPr>
            <w:tcW w:w="9361" w:type="dxa"/>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jc w:val="left"/>
              <w:rPr>
                <w:sz w:val="24"/>
              </w:rPr>
            </w:pPr>
          </w:p>
        </w:tc>
        <w:tc>
          <w:tcPr>
            <w:tcW w:w="8121" w:type="dxa"/>
            <w:gridSpan w:val="6"/>
            <w:tcBorders>
              <w:top w:val="single" w:sz="4" w:space="0" w:color="auto"/>
              <w:left w:val="single" w:sz="4" w:space="0" w:color="auto"/>
              <w:bottom w:val="single" w:sz="4" w:space="0" w:color="auto"/>
              <w:right w:val="single" w:sz="4" w:space="0" w:color="auto"/>
            </w:tcBorders>
            <w:vAlign w:val="center"/>
          </w:tcPr>
          <w:p w:rsidR="00D3335D" w:rsidRDefault="00D3335D">
            <w:pPr>
              <w:widowControl/>
              <w:rPr>
                <w:sz w:val="24"/>
              </w:rPr>
            </w:pPr>
            <w:r>
              <w:rPr>
                <w:rFonts w:hint="eastAsia"/>
                <w:sz w:val="24"/>
              </w:rPr>
              <w:t>其它说明：</w:t>
            </w:r>
          </w:p>
          <w:p w:rsidR="00D3335D" w:rsidRDefault="00D3335D">
            <w:pPr>
              <w:rPr>
                <w:sz w:val="24"/>
              </w:rPr>
            </w:pPr>
          </w:p>
        </w:tc>
      </w:tr>
      <w:tr w:rsidR="00D3335D" w:rsidTr="00D3335D">
        <w:trPr>
          <w:trHeight w:val="596"/>
          <w:jc w:val="center"/>
        </w:trPr>
        <w:tc>
          <w:tcPr>
            <w:tcW w:w="1253" w:type="dxa"/>
            <w:gridSpan w:val="2"/>
            <w:vMerge w:val="restart"/>
            <w:tcBorders>
              <w:top w:val="single" w:sz="4" w:space="0" w:color="auto"/>
              <w:left w:val="single" w:sz="4" w:space="0" w:color="auto"/>
              <w:bottom w:val="single" w:sz="4" w:space="0" w:color="auto"/>
              <w:right w:val="single" w:sz="4" w:space="0" w:color="auto"/>
            </w:tcBorders>
            <w:vAlign w:val="center"/>
          </w:tcPr>
          <w:p w:rsidR="00D3335D" w:rsidRDefault="00D3335D">
            <w:pPr>
              <w:jc w:val="center"/>
              <w:rPr>
                <w:sz w:val="24"/>
              </w:rPr>
            </w:pPr>
          </w:p>
          <w:p w:rsidR="00D3335D" w:rsidRDefault="00D3335D">
            <w:pPr>
              <w:jc w:val="center"/>
              <w:rPr>
                <w:sz w:val="24"/>
              </w:rPr>
            </w:pPr>
            <w:r>
              <w:rPr>
                <w:rFonts w:hint="eastAsia"/>
                <w:sz w:val="24"/>
              </w:rPr>
              <w:t>借用事由</w:t>
            </w:r>
          </w:p>
          <w:p w:rsidR="00D3335D" w:rsidRDefault="00D3335D">
            <w:pPr>
              <w:jc w:val="center"/>
              <w:rPr>
                <w:sz w:val="24"/>
              </w:rPr>
            </w:pPr>
          </w:p>
        </w:tc>
        <w:tc>
          <w:tcPr>
            <w:tcW w:w="4875" w:type="dxa"/>
            <w:gridSpan w:val="2"/>
            <w:vMerge w:val="restart"/>
            <w:tcBorders>
              <w:top w:val="single" w:sz="4" w:space="0" w:color="auto"/>
              <w:left w:val="single" w:sz="4" w:space="0" w:color="auto"/>
              <w:bottom w:val="single" w:sz="4" w:space="0" w:color="auto"/>
              <w:right w:val="single" w:sz="4" w:space="0" w:color="auto"/>
            </w:tcBorders>
          </w:tcPr>
          <w:p w:rsidR="00D3335D" w:rsidRDefault="00D3335D">
            <w:pPr>
              <w:widowControl/>
              <w:jc w:val="left"/>
              <w:rPr>
                <w:sz w:val="24"/>
              </w:rPr>
            </w:pPr>
          </w:p>
          <w:p w:rsidR="00D3335D" w:rsidRDefault="00D3335D">
            <w:pPr>
              <w:widowControl/>
              <w:jc w:val="left"/>
              <w:rPr>
                <w:sz w:val="24"/>
              </w:rPr>
            </w:pPr>
          </w:p>
          <w:p w:rsidR="00D3335D" w:rsidRDefault="00D3335D">
            <w:pPr>
              <w:widowControl/>
              <w:jc w:val="left"/>
              <w:rPr>
                <w:sz w:val="24"/>
              </w:rPr>
            </w:pPr>
          </w:p>
          <w:p w:rsidR="00D3335D" w:rsidRDefault="00D3335D">
            <w:pPr>
              <w:rPr>
                <w:sz w:val="24"/>
              </w:rPr>
            </w:pPr>
          </w:p>
        </w:tc>
        <w:tc>
          <w:tcPr>
            <w:tcW w:w="1439" w:type="dxa"/>
            <w:gridSpan w:val="2"/>
            <w:vMerge w:val="restart"/>
            <w:tcBorders>
              <w:top w:val="single" w:sz="4" w:space="0" w:color="auto"/>
              <w:left w:val="single" w:sz="4" w:space="0" w:color="auto"/>
              <w:bottom w:val="single" w:sz="4" w:space="0" w:color="auto"/>
              <w:right w:val="single" w:sz="4" w:space="0" w:color="auto"/>
            </w:tcBorders>
          </w:tcPr>
          <w:p w:rsidR="00D3335D" w:rsidRDefault="00D3335D">
            <w:pPr>
              <w:widowControl/>
              <w:jc w:val="left"/>
              <w:rPr>
                <w:sz w:val="24"/>
              </w:rPr>
            </w:pPr>
          </w:p>
          <w:p w:rsidR="00D3335D" w:rsidRDefault="00D3335D">
            <w:pPr>
              <w:widowControl/>
              <w:jc w:val="center"/>
              <w:rPr>
                <w:sz w:val="24"/>
              </w:rPr>
            </w:pPr>
            <w:r>
              <w:rPr>
                <w:rFonts w:hint="eastAsia"/>
                <w:sz w:val="24"/>
              </w:rPr>
              <w:t>是否需用</w:t>
            </w:r>
          </w:p>
          <w:p w:rsidR="00D3335D" w:rsidRDefault="00D3335D">
            <w:pPr>
              <w:widowControl/>
              <w:jc w:val="center"/>
              <w:rPr>
                <w:sz w:val="24"/>
              </w:rPr>
            </w:pPr>
            <w:r>
              <w:rPr>
                <w:rFonts w:hint="eastAsia"/>
                <w:sz w:val="24"/>
              </w:rPr>
              <w:t>多媒体设备</w:t>
            </w:r>
          </w:p>
          <w:p w:rsidR="00D3335D" w:rsidRDefault="00D3335D">
            <w:pPr>
              <w:rPr>
                <w:sz w:val="24"/>
              </w:rPr>
            </w:pPr>
          </w:p>
        </w:tc>
        <w:tc>
          <w:tcPr>
            <w:tcW w:w="1794" w:type="dxa"/>
            <w:tcBorders>
              <w:top w:val="single" w:sz="4" w:space="0" w:color="auto"/>
              <w:left w:val="single" w:sz="4" w:space="0" w:color="auto"/>
              <w:bottom w:val="single" w:sz="4" w:space="0" w:color="auto"/>
              <w:right w:val="single" w:sz="4" w:space="0" w:color="auto"/>
            </w:tcBorders>
            <w:vAlign w:val="center"/>
            <w:hideMark/>
          </w:tcPr>
          <w:p w:rsidR="00D3335D" w:rsidRDefault="00D3335D">
            <w:pPr>
              <w:jc w:val="center"/>
              <w:rPr>
                <w:sz w:val="24"/>
              </w:rPr>
            </w:pPr>
            <w:r>
              <w:rPr>
                <w:rFonts w:hint="eastAsia"/>
                <w:sz w:val="24"/>
              </w:rPr>
              <w:t>是（</w:t>
            </w:r>
            <w:r>
              <w:rPr>
                <w:sz w:val="24"/>
              </w:rPr>
              <w:t xml:space="preserve">   </w:t>
            </w:r>
            <w:r>
              <w:rPr>
                <w:rFonts w:hint="eastAsia"/>
                <w:sz w:val="24"/>
              </w:rPr>
              <w:t>）</w:t>
            </w:r>
          </w:p>
        </w:tc>
      </w:tr>
      <w:tr w:rsidR="00D3335D" w:rsidTr="00D3335D">
        <w:trPr>
          <w:trHeight w:val="606"/>
          <w:jc w:val="center"/>
        </w:trPr>
        <w:tc>
          <w:tcPr>
            <w:tcW w:w="17482"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jc w:val="left"/>
              <w:rPr>
                <w:sz w:val="24"/>
              </w:rPr>
            </w:pPr>
          </w:p>
        </w:tc>
        <w:tc>
          <w:tcPr>
            <w:tcW w:w="6133"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jc w:val="left"/>
              <w:rPr>
                <w:sz w:val="24"/>
              </w:rPr>
            </w:pPr>
          </w:p>
        </w:tc>
        <w:tc>
          <w:tcPr>
            <w:tcW w:w="4605" w:type="dxa"/>
            <w:gridSpan w:val="2"/>
            <w:vMerge/>
            <w:tcBorders>
              <w:top w:val="single" w:sz="4" w:space="0" w:color="auto"/>
              <w:left w:val="single" w:sz="4" w:space="0" w:color="auto"/>
              <w:bottom w:val="single" w:sz="4" w:space="0" w:color="auto"/>
              <w:right w:val="single" w:sz="4" w:space="0" w:color="auto"/>
            </w:tcBorders>
            <w:vAlign w:val="center"/>
            <w:hideMark/>
          </w:tcPr>
          <w:p w:rsidR="00D3335D" w:rsidRDefault="00D3335D">
            <w:pPr>
              <w:widowControl/>
              <w:jc w:val="left"/>
              <w:rPr>
                <w:sz w:val="24"/>
              </w:rPr>
            </w:pPr>
          </w:p>
        </w:tc>
        <w:tc>
          <w:tcPr>
            <w:tcW w:w="1794" w:type="dxa"/>
            <w:tcBorders>
              <w:top w:val="single" w:sz="4" w:space="0" w:color="auto"/>
              <w:left w:val="single" w:sz="4" w:space="0" w:color="auto"/>
              <w:bottom w:val="single" w:sz="4" w:space="0" w:color="auto"/>
              <w:right w:val="single" w:sz="4" w:space="0" w:color="auto"/>
            </w:tcBorders>
            <w:vAlign w:val="center"/>
            <w:hideMark/>
          </w:tcPr>
          <w:p w:rsidR="00D3335D" w:rsidRDefault="00D3335D">
            <w:pPr>
              <w:jc w:val="center"/>
              <w:rPr>
                <w:sz w:val="24"/>
              </w:rPr>
            </w:pPr>
            <w:r>
              <w:rPr>
                <w:rFonts w:hint="eastAsia"/>
                <w:sz w:val="24"/>
              </w:rPr>
              <w:t>否（</w:t>
            </w:r>
            <w:r>
              <w:rPr>
                <w:sz w:val="24"/>
              </w:rPr>
              <w:t xml:space="preserve">   </w:t>
            </w:r>
            <w:r>
              <w:rPr>
                <w:rFonts w:hint="eastAsia"/>
                <w:sz w:val="24"/>
              </w:rPr>
              <w:t>）</w:t>
            </w:r>
          </w:p>
        </w:tc>
      </w:tr>
      <w:tr w:rsidR="00D3335D" w:rsidTr="00D3335D">
        <w:trPr>
          <w:trHeight w:val="2457"/>
          <w:jc w:val="center"/>
        </w:trPr>
        <w:tc>
          <w:tcPr>
            <w:tcW w:w="9361" w:type="dxa"/>
            <w:gridSpan w:val="7"/>
            <w:tcBorders>
              <w:top w:val="single" w:sz="4" w:space="0" w:color="auto"/>
              <w:left w:val="single" w:sz="4" w:space="0" w:color="auto"/>
              <w:bottom w:val="single" w:sz="4" w:space="0" w:color="auto"/>
              <w:right w:val="single" w:sz="4" w:space="0" w:color="auto"/>
            </w:tcBorders>
            <w:vAlign w:val="center"/>
            <w:hideMark/>
          </w:tcPr>
          <w:p w:rsidR="00D3335D" w:rsidRDefault="00D3335D">
            <w:pPr>
              <w:rPr>
                <w:sz w:val="24"/>
              </w:rPr>
            </w:pPr>
            <w:r>
              <w:rPr>
                <w:rFonts w:hint="eastAsia"/>
                <w:sz w:val="24"/>
              </w:rPr>
              <w:t>注意事项：</w:t>
            </w:r>
          </w:p>
          <w:p w:rsidR="00D3335D" w:rsidRDefault="00D3335D">
            <w:pPr>
              <w:numPr>
                <w:ilvl w:val="0"/>
                <w:numId w:val="26"/>
              </w:numPr>
            </w:pPr>
            <w:r>
              <w:rPr>
                <w:rFonts w:hint="eastAsia"/>
              </w:rPr>
              <w:t>教室内只可开展教学活动及学生素质教育活动，严禁进行非法活动及任何盈利性活动。</w:t>
            </w:r>
          </w:p>
          <w:p w:rsidR="00D3335D" w:rsidRDefault="00D3335D">
            <w:pPr>
              <w:numPr>
                <w:ilvl w:val="0"/>
                <w:numId w:val="26"/>
              </w:numPr>
            </w:pPr>
            <w:r>
              <w:rPr>
                <w:rFonts w:hint="eastAsia"/>
              </w:rPr>
              <w:t>经教务处批准借用的教室不得私下转借、调换。</w:t>
            </w:r>
          </w:p>
          <w:p w:rsidR="00D3335D" w:rsidRDefault="00D3335D">
            <w:pPr>
              <w:numPr>
                <w:ilvl w:val="0"/>
                <w:numId w:val="26"/>
              </w:numPr>
            </w:pPr>
            <w:r>
              <w:rPr>
                <w:rFonts w:hint="eastAsia"/>
              </w:rPr>
              <w:t>若需使用多媒体设备，请与教学大楼管理人员联系。</w:t>
            </w:r>
          </w:p>
          <w:p w:rsidR="00D3335D" w:rsidRDefault="00D3335D">
            <w:pPr>
              <w:numPr>
                <w:ilvl w:val="0"/>
                <w:numId w:val="26"/>
              </w:numPr>
            </w:pPr>
            <w:r>
              <w:rPr>
                <w:rFonts w:hint="eastAsia"/>
              </w:rPr>
              <w:t>注意爱护公共设备。若发现恶意损坏设备，将追究相关人员责任。</w:t>
            </w:r>
          </w:p>
          <w:p w:rsidR="00D3335D" w:rsidRDefault="00D3335D">
            <w:pPr>
              <w:wordWrap w:val="0"/>
              <w:jc w:val="center"/>
              <w:rPr>
                <w:sz w:val="24"/>
              </w:rPr>
            </w:pPr>
            <w:r>
              <w:t xml:space="preserve">                                                </w:t>
            </w:r>
            <w:r>
              <w:rPr>
                <w:rFonts w:hint="eastAsia"/>
                <w:sz w:val="24"/>
              </w:rPr>
              <w:t>借用人签名：</w:t>
            </w:r>
            <w:r>
              <w:rPr>
                <w:sz w:val="24"/>
              </w:rPr>
              <w:t xml:space="preserve">           </w:t>
            </w:r>
          </w:p>
          <w:p w:rsidR="00D3335D" w:rsidRDefault="00D3335D">
            <w:pPr>
              <w:wordWrap w:val="0"/>
              <w:jc w:val="center"/>
              <w:rPr>
                <w:sz w:val="24"/>
              </w:rPr>
            </w:pPr>
            <w:r>
              <w:rPr>
                <w:sz w:val="24"/>
              </w:rPr>
              <w:t xml:space="preserve">                                                200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tc>
      </w:tr>
      <w:tr w:rsidR="00D3335D" w:rsidTr="00D3335D">
        <w:trPr>
          <w:trHeight w:val="2008"/>
          <w:jc w:val="center"/>
        </w:trPr>
        <w:tc>
          <w:tcPr>
            <w:tcW w:w="9361" w:type="dxa"/>
            <w:gridSpan w:val="7"/>
            <w:tcBorders>
              <w:top w:val="single" w:sz="4" w:space="0" w:color="auto"/>
              <w:left w:val="single" w:sz="4" w:space="0" w:color="auto"/>
              <w:bottom w:val="single" w:sz="4" w:space="0" w:color="auto"/>
              <w:right w:val="single" w:sz="4" w:space="0" w:color="auto"/>
            </w:tcBorders>
            <w:vAlign w:val="center"/>
          </w:tcPr>
          <w:p w:rsidR="00D3335D" w:rsidRDefault="00D3335D">
            <w:pPr>
              <w:rPr>
                <w:sz w:val="24"/>
              </w:rPr>
            </w:pPr>
            <w:r>
              <w:rPr>
                <w:rFonts w:hint="eastAsia"/>
                <w:sz w:val="24"/>
              </w:rPr>
              <w:t>教室借用单位意见：</w:t>
            </w:r>
          </w:p>
          <w:p w:rsidR="00D3335D" w:rsidRDefault="00D3335D">
            <w:pPr>
              <w:rPr>
                <w:sz w:val="24"/>
              </w:rPr>
            </w:pPr>
          </w:p>
          <w:p w:rsidR="00D3335D" w:rsidRDefault="00D3335D">
            <w:pPr>
              <w:jc w:val="center"/>
              <w:rPr>
                <w:sz w:val="24"/>
              </w:rPr>
            </w:pPr>
            <w:r>
              <w:t xml:space="preserve">                    </w:t>
            </w:r>
            <w:r>
              <w:rPr>
                <w:sz w:val="24"/>
              </w:rPr>
              <w:t xml:space="preserve">                  </w:t>
            </w:r>
            <w:r>
              <w:rPr>
                <w:rFonts w:hint="eastAsia"/>
                <w:sz w:val="24"/>
              </w:rPr>
              <w:t>负责人签字：</w:t>
            </w:r>
          </w:p>
          <w:p w:rsidR="00D3335D" w:rsidRDefault="00D3335D">
            <w:pPr>
              <w:ind w:firstLine="2220"/>
              <w:jc w:val="center"/>
              <w:rPr>
                <w:sz w:val="24"/>
              </w:rPr>
            </w:pPr>
            <w:r>
              <w:rPr>
                <w:sz w:val="24"/>
              </w:rPr>
              <w:t xml:space="preserve">               </w:t>
            </w:r>
            <w:r>
              <w:rPr>
                <w:rFonts w:hint="eastAsia"/>
                <w:sz w:val="24"/>
              </w:rPr>
              <w:t>单位公章</w:t>
            </w:r>
          </w:p>
          <w:p w:rsidR="00D3335D" w:rsidRDefault="00D3335D">
            <w:pPr>
              <w:ind w:firstLine="2220"/>
              <w:jc w:val="center"/>
            </w:pPr>
            <w:r>
              <w:rPr>
                <w:sz w:val="24"/>
              </w:rPr>
              <w:t xml:space="preserve">                              200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tc>
      </w:tr>
    </w:tbl>
    <w:p w:rsidR="00D3335D" w:rsidRDefault="00D3335D" w:rsidP="00D3335D">
      <w:pPr>
        <w:jc w:val="center"/>
      </w:pPr>
    </w:p>
    <w:p w:rsidR="00D3335D" w:rsidRDefault="00D3335D" w:rsidP="00D3335D">
      <w:pPr>
        <w:jc w:val="center"/>
        <w:rPr>
          <w:b/>
          <w:bCs/>
          <w:sz w:val="32"/>
        </w:rPr>
      </w:pPr>
      <w:r>
        <w:rPr>
          <w:rFonts w:hint="eastAsia"/>
        </w:rPr>
        <w:t>＝＝＝＝＝＝＝＝＝＝＝＝＝＝＝＝＝＝以下由教务处填写＝＝＝＝＝＝＝＝＝＝＝＝＝＝＝＝＝＝</w:t>
      </w:r>
    </w:p>
    <w:p w:rsidR="00D3335D" w:rsidRDefault="00D3335D" w:rsidP="00D3335D">
      <w:pPr>
        <w:jc w:val="center"/>
        <w:rPr>
          <w:b/>
          <w:bCs/>
        </w:rPr>
      </w:pPr>
      <w:r>
        <w:rPr>
          <w:rFonts w:hint="eastAsia"/>
          <w:b/>
          <w:bCs/>
          <w:sz w:val="32"/>
        </w:rPr>
        <w:t>教务处处理意见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60"/>
      </w:tblGrid>
      <w:tr w:rsidR="00D3335D" w:rsidTr="00D3335D">
        <w:trPr>
          <w:trHeight w:val="2623"/>
          <w:jc w:val="center"/>
        </w:trPr>
        <w:tc>
          <w:tcPr>
            <w:tcW w:w="9360" w:type="dxa"/>
            <w:tcBorders>
              <w:top w:val="single" w:sz="4" w:space="0" w:color="auto"/>
              <w:left w:val="single" w:sz="4" w:space="0" w:color="auto"/>
              <w:bottom w:val="single" w:sz="4" w:space="0" w:color="auto"/>
              <w:right w:val="single" w:sz="4" w:space="0" w:color="auto"/>
            </w:tcBorders>
          </w:tcPr>
          <w:p w:rsidR="00D3335D" w:rsidRDefault="00D3335D"/>
          <w:p w:rsidR="00D3335D" w:rsidRDefault="00D3335D">
            <w:pPr>
              <w:rPr>
                <w:sz w:val="24"/>
              </w:rPr>
            </w:pPr>
            <w:r>
              <w:rPr>
                <w:rFonts w:hint="eastAsia"/>
                <w:sz w:val="24"/>
              </w:rPr>
              <w:t>同意</w:t>
            </w:r>
            <w:proofErr w:type="gramStart"/>
            <w:r>
              <w:rPr>
                <w:rFonts w:hint="eastAsia"/>
                <w:sz w:val="24"/>
              </w:rPr>
              <w:t>借用第</w:t>
            </w:r>
            <w:proofErr w:type="gramEnd"/>
            <w:r>
              <w:rPr>
                <w:sz w:val="24"/>
              </w:rPr>
              <w:t xml:space="preserve">         </w:t>
            </w:r>
            <w:r>
              <w:rPr>
                <w:rFonts w:hint="eastAsia"/>
                <w:sz w:val="24"/>
              </w:rPr>
              <w:t>教学楼</w:t>
            </w:r>
            <w:r>
              <w:rPr>
                <w:sz w:val="24"/>
              </w:rPr>
              <w:t xml:space="preserve">         </w:t>
            </w:r>
            <w:r>
              <w:rPr>
                <w:rFonts w:hint="eastAsia"/>
                <w:sz w:val="24"/>
              </w:rPr>
              <w:t>教室</w:t>
            </w:r>
          </w:p>
          <w:p w:rsidR="00D3335D" w:rsidRDefault="00D3335D">
            <w:pPr>
              <w:rPr>
                <w:sz w:val="24"/>
              </w:rPr>
            </w:pPr>
          </w:p>
          <w:p w:rsidR="00D3335D" w:rsidRDefault="00D3335D">
            <w:pPr>
              <w:numPr>
                <w:ilvl w:val="0"/>
                <w:numId w:val="28"/>
              </w:numPr>
              <w:rPr>
                <w:sz w:val="24"/>
              </w:rPr>
            </w:pPr>
            <w:r>
              <w:rPr>
                <w:rFonts w:hint="eastAsia"/>
                <w:sz w:val="24"/>
              </w:rPr>
              <w:t>此表交所借教学大楼管理人员；</w:t>
            </w:r>
          </w:p>
          <w:p w:rsidR="00D3335D" w:rsidRDefault="00D3335D">
            <w:pPr>
              <w:numPr>
                <w:ilvl w:val="0"/>
                <w:numId w:val="28"/>
              </w:numPr>
              <w:rPr>
                <w:sz w:val="24"/>
              </w:rPr>
            </w:pPr>
            <w:r>
              <w:rPr>
                <w:rFonts w:hint="eastAsia"/>
                <w:sz w:val="24"/>
              </w:rPr>
              <w:t>请物业管理部门提供教室使用；</w:t>
            </w:r>
          </w:p>
          <w:p w:rsidR="00D3335D" w:rsidRDefault="00D3335D">
            <w:pPr>
              <w:numPr>
                <w:ilvl w:val="0"/>
                <w:numId w:val="28"/>
              </w:numPr>
              <w:rPr>
                <w:sz w:val="24"/>
              </w:rPr>
            </w:pPr>
            <w:r>
              <w:rPr>
                <w:rFonts w:hint="eastAsia"/>
                <w:sz w:val="24"/>
              </w:rPr>
              <w:t>备注：</w:t>
            </w:r>
            <w:r>
              <w:rPr>
                <w:sz w:val="24"/>
              </w:rPr>
              <w:t xml:space="preserve">                          </w:t>
            </w:r>
          </w:p>
          <w:p w:rsidR="00D3335D" w:rsidRDefault="00D3335D">
            <w:pPr>
              <w:ind w:left="480"/>
              <w:rPr>
                <w:sz w:val="24"/>
              </w:rPr>
            </w:pPr>
          </w:p>
          <w:p w:rsidR="00D3335D" w:rsidRDefault="00D3335D">
            <w:pPr>
              <w:ind w:left="480"/>
              <w:jc w:val="center"/>
              <w:rPr>
                <w:sz w:val="24"/>
              </w:rPr>
            </w:pPr>
            <w:r>
              <w:rPr>
                <w:sz w:val="24"/>
              </w:rPr>
              <w:t xml:space="preserve">                                </w:t>
            </w:r>
            <w:r>
              <w:rPr>
                <w:rFonts w:hint="eastAsia"/>
                <w:sz w:val="24"/>
              </w:rPr>
              <w:t>教务处（签章）</w:t>
            </w:r>
            <w:r>
              <w:rPr>
                <w:sz w:val="24"/>
              </w:rPr>
              <w:t xml:space="preserve">           </w:t>
            </w:r>
          </w:p>
          <w:p w:rsidR="00D3335D" w:rsidRDefault="00D3335D">
            <w:pPr>
              <w:ind w:left="480"/>
              <w:jc w:val="center"/>
              <w:rPr>
                <w:sz w:val="24"/>
              </w:rPr>
            </w:pPr>
            <w:r>
              <w:t xml:space="preserve">                  </w:t>
            </w:r>
            <w:r>
              <w:rPr>
                <w:sz w:val="24"/>
              </w:rPr>
              <w:t xml:space="preserve">                          200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tc>
      </w:tr>
    </w:tbl>
    <w:p w:rsidR="00D3335D" w:rsidRDefault="00D3335D" w:rsidP="00D3335D">
      <w:pPr>
        <w:pStyle w:val="11"/>
        <w:ind w:firstLineChars="0" w:firstLine="0"/>
        <w:rPr>
          <w:sz w:val="28"/>
          <w:szCs w:val="28"/>
        </w:rPr>
      </w:pPr>
    </w:p>
    <w:p w:rsidR="00D3335D" w:rsidRDefault="00D3335D" w:rsidP="00D3335D">
      <w:pPr>
        <w:pStyle w:val="11"/>
        <w:ind w:firstLineChars="0" w:firstLine="0"/>
        <w:rPr>
          <w:sz w:val="28"/>
          <w:szCs w:val="28"/>
        </w:rPr>
      </w:pPr>
    </w:p>
    <w:p w:rsidR="00D3335D" w:rsidRDefault="00D3335D" w:rsidP="00D3335D">
      <w:pPr>
        <w:ind w:rightChars="-349" w:right="-733"/>
        <w:jc w:val="left"/>
        <w:rPr>
          <w:b/>
          <w:bCs/>
          <w:sz w:val="30"/>
          <w:szCs w:val="30"/>
        </w:rPr>
      </w:pPr>
    </w:p>
    <w:p w:rsidR="00D3335D" w:rsidRDefault="00D3335D" w:rsidP="00D3335D"/>
    <w:p w:rsidR="00D3335D" w:rsidRDefault="00D3335D" w:rsidP="00D3335D">
      <w:pPr>
        <w:tabs>
          <w:tab w:val="left" w:pos="2196"/>
        </w:tabs>
        <w:jc w:val="left"/>
        <w:rPr>
          <w:rFonts w:ascii="宋体" w:hAnsi="宋体" w:cs="宋体"/>
          <w:szCs w:val="21"/>
        </w:rPr>
      </w:pPr>
    </w:p>
    <w:p w:rsidR="00072868" w:rsidRDefault="00072868"/>
    <w:sectPr w:rsidR="000728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4DDF" w:rsidRDefault="00024DDF" w:rsidP="00BB6DFF">
      <w:r>
        <w:separator/>
      </w:r>
    </w:p>
  </w:endnote>
  <w:endnote w:type="continuationSeparator" w:id="0">
    <w:p w:rsidR="00024DDF" w:rsidRDefault="00024DDF" w:rsidP="00BB6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dobe 瀹嬩綋 Std L">
    <w:altName w:val="微软雅黑"/>
    <w:charset w:val="01"/>
    <w:family w:val="auto"/>
    <w:pitch w:val="default"/>
    <w:sig w:usb0="00000000" w:usb1="00000000" w:usb2="00000000" w:usb3="00000000" w:csb0="00040001" w:csb1="00000000"/>
  </w:font>
  <w:font w:name="楷体_GB2312">
    <w:altName w:val="楷体"/>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5674109"/>
      <w:docPartObj>
        <w:docPartGallery w:val="Page Numbers (Bottom of Page)"/>
        <w:docPartUnique/>
      </w:docPartObj>
    </w:sdtPr>
    <w:sdtEndPr/>
    <w:sdtContent>
      <w:p w:rsidR="00081D06" w:rsidRDefault="00081D06">
        <w:pPr>
          <w:pStyle w:val="a6"/>
          <w:jc w:val="center"/>
        </w:pPr>
        <w:r>
          <w:fldChar w:fldCharType="begin"/>
        </w:r>
        <w:r>
          <w:instrText>PAGE   \* MERGEFORMAT</w:instrText>
        </w:r>
        <w:r>
          <w:fldChar w:fldCharType="separate"/>
        </w:r>
        <w:r w:rsidR="0000117A" w:rsidRPr="0000117A">
          <w:rPr>
            <w:noProof/>
            <w:lang w:val="zh-CN"/>
          </w:rPr>
          <w:t>21</w:t>
        </w:r>
        <w:r>
          <w:fldChar w:fldCharType="end"/>
        </w:r>
      </w:p>
    </w:sdtContent>
  </w:sdt>
  <w:p w:rsidR="00081D06" w:rsidRDefault="00081D06">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4DDF" w:rsidRDefault="00024DDF" w:rsidP="00BB6DFF">
      <w:r>
        <w:separator/>
      </w:r>
    </w:p>
  </w:footnote>
  <w:footnote w:type="continuationSeparator" w:id="0">
    <w:p w:rsidR="00024DDF" w:rsidRDefault="00024DDF" w:rsidP="00BB6D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D06" w:rsidRDefault="00081D06">
    <w:pPr>
      <w:pStyle w:val="a5"/>
    </w:pPr>
  </w:p>
  <w:p w:rsidR="00081D06" w:rsidRDefault="00081D06" w:rsidP="00E0215C">
    <w:pPr>
      <w:pStyle w:val="a5"/>
      <w:jc w:val="left"/>
    </w:pPr>
    <w:r w:rsidRPr="00E0215C">
      <w:rPr>
        <w:noProof/>
      </w:rPr>
      <w:drawing>
        <wp:inline distT="0" distB="0" distL="0" distR="0" wp14:anchorId="21ED3E18" wp14:editId="2573E78D">
          <wp:extent cx="803868" cy="798184"/>
          <wp:effectExtent l="0" t="0" r="0" b="2540"/>
          <wp:docPr id="3" name="图片 3" descr="D:\qq\2771256863\FileRecv\MobileFile\284228957-6ccb6791292473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qq\2771256863\FileRecv\MobileFile\284228957-6ccb6791292473d5.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428" cy="821577"/>
                  </a:xfrm>
                  <a:prstGeom prst="rect">
                    <a:avLst/>
                  </a:prstGeom>
                  <a:noFill/>
                  <a:ln>
                    <a:noFill/>
                  </a:ln>
                </pic:spPr>
              </pic:pic>
            </a:graphicData>
          </a:graphic>
        </wp:inline>
      </w:drawing>
    </w:r>
    <w:r>
      <w:rPr>
        <w:rFonts w:hint="eastAsia"/>
        <w:sz w:val="21"/>
        <w:szCs w:val="21"/>
      </w:rPr>
      <w:t xml:space="preserve">    </w:t>
    </w:r>
    <w:r w:rsidRPr="00963546">
      <w:rPr>
        <w:sz w:val="28"/>
        <w:szCs w:val="28"/>
      </w:rPr>
      <w:t>华中师范大学心理学院青年志愿者协会</w:t>
    </w:r>
    <w:r>
      <w:rPr>
        <w:rFonts w:hint="eastAsia"/>
        <w:sz w:val="21"/>
        <w:szCs w:val="21"/>
      </w:rPr>
      <w:t xml:space="preserve"> </w:t>
    </w:r>
    <w:r>
      <w:rPr>
        <w:sz w:val="21"/>
        <w:szCs w:val="21"/>
      </w:rPr>
      <w:t xml:space="preserve">  </w:t>
    </w:r>
    <w:r>
      <w:rPr>
        <w:rFonts w:hint="eastAsia"/>
        <w:sz w:val="21"/>
        <w:szCs w:val="21"/>
      </w:rPr>
      <w:t xml:space="preserve">   </w:t>
    </w:r>
    <w:r w:rsidRPr="00E0215C">
      <w:rPr>
        <w:noProof/>
        <w:sz w:val="21"/>
        <w:szCs w:val="21"/>
      </w:rPr>
      <w:drawing>
        <wp:inline distT="0" distB="0" distL="0" distR="0">
          <wp:extent cx="773723" cy="773723"/>
          <wp:effectExtent l="0" t="0" r="7620" b="7620"/>
          <wp:docPr id="4" name="图片 4" descr="D:\qq\2771256863\FileRecv\MobileFile\362809376-791aa139d0ef40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qq\2771256863\FileRecv\MobileFile\362809376-791aa139d0ef402d.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87391" cy="78739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7"/>
    <w:multiLevelType w:val="multilevel"/>
    <w:tmpl w:val="00000007"/>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8"/>
    <w:multiLevelType w:val="singleLevel"/>
    <w:tmpl w:val="00000008"/>
    <w:lvl w:ilvl="0">
      <w:start w:val="1"/>
      <w:numFmt w:val="chineseCounting"/>
      <w:suff w:val="nothing"/>
      <w:lvlText w:val="（%1）"/>
      <w:lvlJc w:val="left"/>
      <w:pPr>
        <w:ind w:left="0" w:firstLine="0"/>
      </w:pPr>
    </w:lvl>
  </w:abstractNum>
  <w:abstractNum w:abstractNumId="2" w15:restartNumberingAfterBreak="0">
    <w:nsid w:val="0000000A"/>
    <w:multiLevelType w:val="singleLevel"/>
    <w:tmpl w:val="0000000A"/>
    <w:lvl w:ilvl="0">
      <w:start w:val="1"/>
      <w:numFmt w:val="chineseCounting"/>
      <w:suff w:val="nothing"/>
      <w:lvlText w:val="（%1）"/>
      <w:lvlJc w:val="left"/>
      <w:pPr>
        <w:ind w:left="0" w:firstLine="0"/>
      </w:pPr>
    </w:lvl>
  </w:abstractNum>
  <w:abstractNum w:abstractNumId="3" w15:restartNumberingAfterBreak="0">
    <w:nsid w:val="4C897729"/>
    <w:multiLevelType w:val="multilevel"/>
    <w:tmpl w:val="77C2D7C8"/>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4CD8494D"/>
    <w:multiLevelType w:val="multilevel"/>
    <w:tmpl w:val="4CD8494D"/>
    <w:lvl w:ilvl="0">
      <w:start w:val="1"/>
      <w:numFmt w:val="decimal"/>
      <w:lvlText w:val="%1．"/>
      <w:lvlJc w:val="left"/>
      <w:pPr>
        <w:tabs>
          <w:tab w:val="num" w:pos="839"/>
        </w:tabs>
        <w:ind w:left="839" w:hanging="360"/>
      </w:pPr>
    </w:lvl>
    <w:lvl w:ilvl="1">
      <w:start w:val="1"/>
      <w:numFmt w:val="lowerLetter"/>
      <w:lvlText w:val="%2)"/>
      <w:lvlJc w:val="left"/>
      <w:pPr>
        <w:tabs>
          <w:tab w:val="num" w:pos="1319"/>
        </w:tabs>
        <w:ind w:left="1319" w:hanging="420"/>
      </w:pPr>
    </w:lvl>
    <w:lvl w:ilvl="2">
      <w:start w:val="1"/>
      <w:numFmt w:val="lowerRoman"/>
      <w:lvlText w:val="%3."/>
      <w:lvlJc w:val="right"/>
      <w:pPr>
        <w:tabs>
          <w:tab w:val="num" w:pos="1739"/>
        </w:tabs>
        <w:ind w:left="1739" w:hanging="420"/>
      </w:pPr>
    </w:lvl>
    <w:lvl w:ilvl="3">
      <w:start w:val="1"/>
      <w:numFmt w:val="decimal"/>
      <w:lvlText w:val="%4."/>
      <w:lvlJc w:val="left"/>
      <w:pPr>
        <w:tabs>
          <w:tab w:val="num" w:pos="2159"/>
        </w:tabs>
        <w:ind w:left="2159" w:hanging="420"/>
      </w:pPr>
    </w:lvl>
    <w:lvl w:ilvl="4">
      <w:start w:val="1"/>
      <w:numFmt w:val="lowerLetter"/>
      <w:lvlText w:val="%5)"/>
      <w:lvlJc w:val="left"/>
      <w:pPr>
        <w:tabs>
          <w:tab w:val="num" w:pos="2579"/>
        </w:tabs>
        <w:ind w:left="2579" w:hanging="420"/>
      </w:pPr>
    </w:lvl>
    <w:lvl w:ilvl="5">
      <w:start w:val="1"/>
      <w:numFmt w:val="lowerRoman"/>
      <w:lvlText w:val="%6."/>
      <w:lvlJc w:val="right"/>
      <w:pPr>
        <w:tabs>
          <w:tab w:val="num" w:pos="2999"/>
        </w:tabs>
        <w:ind w:left="2999" w:hanging="420"/>
      </w:pPr>
    </w:lvl>
    <w:lvl w:ilvl="6">
      <w:start w:val="1"/>
      <w:numFmt w:val="decimal"/>
      <w:lvlText w:val="%7."/>
      <w:lvlJc w:val="left"/>
      <w:pPr>
        <w:tabs>
          <w:tab w:val="num" w:pos="3419"/>
        </w:tabs>
        <w:ind w:left="3419" w:hanging="420"/>
      </w:pPr>
    </w:lvl>
    <w:lvl w:ilvl="7">
      <w:start w:val="1"/>
      <w:numFmt w:val="lowerLetter"/>
      <w:lvlText w:val="%8)"/>
      <w:lvlJc w:val="left"/>
      <w:pPr>
        <w:tabs>
          <w:tab w:val="num" w:pos="3839"/>
        </w:tabs>
        <w:ind w:left="3839" w:hanging="420"/>
      </w:pPr>
    </w:lvl>
    <w:lvl w:ilvl="8">
      <w:start w:val="1"/>
      <w:numFmt w:val="lowerRoman"/>
      <w:lvlText w:val="%9."/>
      <w:lvlJc w:val="right"/>
      <w:pPr>
        <w:tabs>
          <w:tab w:val="num" w:pos="4259"/>
        </w:tabs>
        <w:ind w:left="4259" w:hanging="420"/>
      </w:pPr>
    </w:lvl>
  </w:abstractNum>
  <w:abstractNum w:abstractNumId="5" w15:restartNumberingAfterBreak="0">
    <w:nsid w:val="4E8C1A62"/>
    <w:multiLevelType w:val="multilevel"/>
    <w:tmpl w:val="4E8C1A62"/>
    <w:lvl w:ilvl="0">
      <w:start w:val="1"/>
      <w:numFmt w:val="decimalFullWidth"/>
      <w:lvlText w:val="%1．"/>
      <w:lvlJc w:val="left"/>
      <w:pPr>
        <w:tabs>
          <w:tab w:val="num" w:pos="960"/>
        </w:tabs>
        <w:ind w:left="960" w:hanging="480"/>
      </w:p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6" w15:restartNumberingAfterBreak="0">
    <w:nsid w:val="52540F30"/>
    <w:multiLevelType w:val="singleLevel"/>
    <w:tmpl w:val="52540F30"/>
    <w:lvl w:ilvl="0">
      <w:start w:val="1"/>
      <w:numFmt w:val="decimal"/>
      <w:suff w:val="nothing"/>
      <w:lvlText w:val="%1、"/>
      <w:lvlJc w:val="left"/>
      <w:pPr>
        <w:ind w:left="0" w:firstLine="0"/>
      </w:pPr>
    </w:lvl>
  </w:abstractNum>
  <w:abstractNum w:abstractNumId="7" w15:restartNumberingAfterBreak="0">
    <w:nsid w:val="52541CD0"/>
    <w:multiLevelType w:val="singleLevel"/>
    <w:tmpl w:val="52541CD0"/>
    <w:lvl w:ilvl="0">
      <w:start w:val="1"/>
      <w:numFmt w:val="decimal"/>
      <w:suff w:val="nothing"/>
      <w:lvlText w:val="%1、"/>
      <w:lvlJc w:val="left"/>
      <w:pPr>
        <w:ind w:left="0" w:firstLine="0"/>
      </w:pPr>
    </w:lvl>
  </w:abstractNum>
  <w:abstractNum w:abstractNumId="8" w15:restartNumberingAfterBreak="0">
    <w:nsid w:val="528F8123"/>
    <w:multiLevelType w:val="singleLevel"/>
    <w:tmpl w:val="528F8123"/>
    <w:lvl w:ilvl="0">
      <w:start w:val="16"/>
      <w:numFmt w:val="chineseCounting"/>
      <w:suff w:val="space"/>
      <w:lvlText w:val="第%1条"/>
      <w:lvlJc w:val="left"/>
      <w:pPr>
        <w:ind w:left="0" w:firstLine="0"/>
      </w:pPr>
    </w:lvl>
  </w:abstractNum>
  <w:abstractNum w:abstractNumId="9" w15:restartNumberingAfterBreak="0">
    <w:nsid w:val="528F924D"/>
    <w:multiLevelType w:val="singleLevel"/>
    <w:tmpl w:val="528F924D"/>
    <w:lvl w:ilvl="0">
      <w:start w:val="2"/>
      <w:numFmt w:val="chineseCounting"/>
      <w:suff w:val="nothing"/>
      <w:lvlText w:val="（%1）"/>
      <w:lvlJc w:val="left"/>
      <w:pPr>
        <w:ind w:left="0" w:firstLine="0"/>
      </w:pPr>
    </w:lvl>
  </w:abstractNum>
  <w:abstractNum w:abstractNumId="10" w15:restartNumberingAfterBreak="0">
    <w:nsid w:val="528F92B8"/>
    <w:multiLevelType w:val="singleLevel"/>
    <w:tmpl w:val="528F92B8"/>
    <w:lvl w:ilvl="0">
      <w:start w:val="1"/>
      <w:numFmt w:val="chineseCounting"/>
      <w:suff w:val="space"/>
      <w:lvlText w:val="第%1条"/>
      <w:lvlJc w:val="left"/>
      <w:pPr>
        <w:tabs>
          <w:tab w:val="num" w:pos="0"/>
        </w:tabs>
        <w:ind w:left="0" w:firstLine="0"/>
      </w:pPr>
      <w:rPr>
        <w:b/>
        <w:color w:val="auto"/>
        <w:sz w:val="21"/>
      </w:rPr>
    </w:lvl>
  </w:abstractNum>
  <w:abstractNum w:abstractNumId="11" w15:restartNumberingAfterBreak="0">
    <w:nsid w:val="528F944B"/>
    <w:multiLevelType w:val="singleLevel"/>
    <w:tmpl w:val="528F944B"/>
    <w:lvl w:ilvl="0">
      <w:start w:val="6"/>
      <w:numFmt w:val="chineseCounting"/>
      <w:suff w:val="space"/>
      <w:lvlText w:val="第%1条"/>
      <w:lvlJc w:val="left"/>
      <w:pPr>
        <w:ind w:left="0" w:firstLine="0"/>
      </w:pPr>
    </w:lvl>
  </w:abstractNum>
  <w:abstractNum w:abstractNumId="12" w15:restartNumberingAfterBreak="0">
    <w:nsid w:val="528F9465"/>
    <w:multiLevelType w:val="singleLevel"/>
    <w:tmpl w:val="528F9465"/>
    <w:lvl w:ilvl="0">
      <w:start w:val="7"/>
      <w:numFmt w:val="chineseCounting"/>
      <w:suff w:val="space"/>
      <w:lvlText w:val="第%1条"/>
      <w:lvlJc w:val="left"/>
      <w:pPr>
        <w:ind w:left="0" w:firstLine="0"/>
      </w:pPr>
    </w:lvl>
  </w:abstractNum>
  <w:abstractNum w:abstractNumId="13" w15:restartNumberingAfterBreak="0">
    <w:nsid w:val="5FD5287B"/>
    <w:multiLevelType w:val="multilevel"/>
    <w:tmpl w:val="5FD5287B"/>
    <w:lvl w:ilvl="0">
      <w:start w:val="1"/>
      <w:numFmt w:val="bullet"/>
      <w:lvlText w:val=""/>
      <w:lvlJc w:val="left"/>
      <w:pPr>
        <w:tabs>
          <w:tab w:val="num" w:pos="779"/>
        </w:tabs>
        <w:ind w:left="779" w:hanging="420"/>
      </w:pPr>
      <w:rPr>
        <w:rFonts w:ascii="Wingdings" w:hAnsi="Wingdings" w:hint="default"/>
      </w:rPr>
    </w:lvl>
    <w:lvl w:ilvl="1">
      <w:start w:val="1"/>
      <w:numFmt w:val="bullet"/>
      <w:lvlText w:val=""/>
      <w:lvlJc w:val="left"/>
      <w:pPr>
        <w:tabs>
          <w:tab w:val="num" w:pos="1199"/>
        </w:tabs>
        <w:ind w:left="1199" w:hanging="420"/>
      </w:pPr>
      <w:rPr>
        <w:rFonts w:ascii="Wingdings" w:hAnsi="Wingdings" w:hint="default"/>
      </w:rPr>
    </w:lvl>
    <w:lvl w:ilvl="2">
      <w:start w:val="1"/>
      <w:numFmt w:val="bullet"/>
      <w:lvlText w:val=""/>
      <w:lvlJc w:val="left"/>
      <w:pPr>
        <w:tabs>
          <w:tab w:val="num" w:pos="1619"/>
        </w:tabs>
        <w:ind w:left="1619" w:hanging="420"/>
      </w:pPr>
      <w:rPr>
        <w:rFonts w:ascii="Wingdings" w:hAnsi="Wingdings" w:hint="default"/>
      </w:rPr>
    </w:lvl>
    <w:lvl w:ilvl="3">
      <w:start w:val="1"/>
      <w:numFmt w:val="bullet"/>
      <w:lvlText w:val=""/>
      <w:lvlJc w:val="left"/>
      <w:pPr>
        <w:tabs>
          <w:tab w:val="num" w:pos="2039"/>
        </w:tabs>
        <w:ind w:left="2039" w:hanging="420"/>
      </w:pPr>
      <w:rPr>
        <w:rFonts w:ascii="Wingdings" w:hAnsi="Wingdings" w:hint="default"/>
      </w:rPr>
    </w:lvl>
    <w:lvl w:ilvl="4">
      <w:start w:val="1"/>
      <w:numFmt w:val="bullet"/>
      <w:lvlText w:val=""/>
      <w:lvlJc w:val="left"/>
      <w:pPr>
        <w:tabs>
          <w:tab w:val="num" w:pos="2459"/>
        </w:tabs>
        <w:ind w:left="2459" w:hanging="420"/>
      </w:pPr>
      <w:rPr>
        <w:rFonts w:ascii="Wingdings" w:hAnsi="Wingdings" w:hint="default"/>
      </w:rPr>
    </w:lvl>
    <w:lvl w:ilvl="5">
      <w:start w:val="1"/>
      <w:numFmt w:val="bullet"/>
      <w:lvlText w:val=""/>
      <w:lvlJc w:val="left"/>
      <w:pPr>
        <w:tabs>
          <w:tab w:val="num" w:pos="2879"/>
        </w:tabs>
        <w:ind w:left="2879" w:hanging="420"/>
      </w:pPr>
      <w:rPr>
        <w:rFonts w:ascii="Wingdings" w:hAnsi="Wingdings" w:hint="default"/>
      </w:rPr>
    </w:lvl>
    <w:lvl w:ilvl="6">
      <w:start w:val="1"/>
      <w:numFmt w:val="bullet"/>
      <w:lvlText w:val=""/>
      <w:lvlJc w:val="left"/>
      <w:pPr>
        <w:tabs>
          <w:tab w:val="num" w:pos="3299"/>
        </w:tabs>
        <w:ind w:left="3299" w:hanging="420"/>
      </w:pPr>
      <w:rPr>
        <w:rFonts w:ascii="Wingdings" w:hAnsi="Wingdings" w:hint="default"/>
      </w:rPr>
    </w:lvl>
    <w:lvl w:ilvl="7">
      <w:start w:val="1"/>
      <w:numFmt w:val="bullet"/>
      <w:lvlText w:val=""/>
      <w:lvlJc w:val="left"/>
      <w:pPr>
        <w:tabs>
          <w:tab w:val="num" w:pos="3719"/>
        </w:tabs>
        <w:ind w:left="3719" w:hanging="420"/>
      </w:pPr>
      <w:rPr>
        <w:rFonts w:ascii="Wingdings" w:hAnsi="Wingdings" w:hint="default"/>
      </w:rPr>
    </w:lvl>
    <w:lvl w:ilvl="8">
      <w:start w:val="1"/>
      <w:numFmt w:val="bullet"/>
      <w:lvlText w:val=""/>
      <w:lvlJc w:val="left"/>
      <w:pPr>
        <w:tabs>
          <w:tab w:val="num" w:pos="4139"/>
        </w:tabs>
        <w:ind w:left="4139" w:hanging="420"/>
      </w:pPr>
      <w:rPr>
        <w:rFonts w:ascii="Wingdings" w:hAnsi="Wingdings" w:hint="default"/>
      </w:rPr>
    </w:lvl>
  </w:abstractNum>
  <w:num w:numId="1">
    <w:abstractNumId w:val="10"/>
  </w:num>
  <w:num w:numId="2">
    <w:abstractNumId w:val="10"/>
    <w:lvlOverride w:ilvl="0">
      <w:startOverride w:val="1"/>
    </w:lvlOverride>
  </w:num>
  <w:num w:numId="3">
    <w:abstractNumId w:val="8"/>
  </w:num>
  <w:num w:numId="4">
    <w:abstractNumId w:val="8"/>
    <w:lvlOverride w:ilvl="0">
      <w:startOverride w:val="16"/>
    </w:lvlOverride>
  </w:num>
  <w:num w:numId="5">
    <w:abstractNumId w:val="1"/>
  </w:num>
  <w:num w:numId="6">
    <w:abstractNumId w:val="1"/>
    <w:lvlOverride w:ilvl="0">
      <w:startOverride w:val="1"/>
    </w:lvlOverride>
  </w:num>
  <w:num w:numId="7">
    <w:abstractNumId w:val="9"/>
  </w:num>
  <w:num w:numId="8">
    <w:abstractNumId w:val="9"/>
    <w:lvlOverride w:ilvl="0">
      <w:startOverride w:val="2"/>
    </w:lvlOverride>
  </w:num>
  <w:num w:numId="9">
    <w:abstractNumId w:val="2"/>
  </w:num>
  <w:num w:numId="10">
    <w:abstractNumId w:val="2"/>
    <w:lvlOverride w:ilvl="0">
      <w:startOverride w:val="1"/>
    </w:lvlOverride>
  </w:num>
  <w:num w:numId="11">
    <w:abstractNumId w:val="11"/>
  </w:num>
  <w:num w:numId="12">
    <w:abstractNumId w:val="11"/>
    <w:lvlOverride w:ilvl="0">
      <w:startOverride w:val="6"/>
    </w:lvlOverride>
  </w:num>
  <w:num w:numId="13">
    <w:abstractNumId w:val="12"/>
  </w:num>
  <w:num w:numId="14">
    <w:abstractNumId w:val="12"/>
    <w:lvlOverride w:ilvl="0">
      <w:startOverride w:val="7"/>
    </w:lvlOverride>
  </w:num>
  <w:num w:numId="15">
    <w:abstractNumId w:val="6"/>
  </w:num>
  <w:num w:numId="16">
    <w:abstractNumId w:val="6"/>
    <w:lvlOverride w:ilvl="0">
      <w:startOverride w:val="1"/>
    </w:lvlOverride>
  </w:num>
  <w:num w:numId="17">
    <w:abstractNumId w:val="7"/>
  </w:num>
  <w:num w:numId="18">
    <w:abstractNumId w:val="7"/>
    <w:lvlOverride w:ilvl="0">
      <w:startOverride w:val="1"/>
    </w:lvlOverride>
  </w:num>
  <w:num w:numId="19">
    <w:abstractNumId w:val="13"/>
  </w:num>
  <w:num w:numId="20">
    <w:abstractNumId w:val="13"/>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95D"/>
    <w:rsid w:val="0000117A"/>
    <w:rsid w:val="00021D60"/>
    <w:rsid w:val="00024DDF"/>
    <w:rsid w:val="00055B90"/>
    <w:rsid w:val="00072868"/>
    <w:rsid w:val="00081D06"/>
    <w:rsid w:val="0009195D"/>
    <w:rsid w:val="00123522"/>
    <w:rsid w:val="00135B73"/>
    <w:rsid w:val="001639DD"/>
    <w:rsid w:val="002C1FAA"/>
    <w:rsid w:val="002C553E"/>
    <w:rsid w:val="00322D2C"/>
    <w:rsid w:val="00581B23"/>
    <w:rsid w:val="005C18A0"/>
    <w:rsid w:val="006F6914"/>
    <w:rsid w:val="007C1973"/>
    <w:rsid w:val="007D53A5"/>
    <w:rsid w:val="007F7BD0"/>
    <w:rsid w:val="00845859"/>
    <w:rsid w:val="00957F2E"/>
    <w:rsid w:val="00963546"/>
    <w:rsid w:val="0097541A"/>
    <w:rsid w:val="00A156BA"/>
    <w:rsid w:val="00B42675"/>
    <w:rsid w:val="00BB6DFF"/>
    <w:rsid w:val="00C60F5A"/>
    <w:rsid w:val="00CD6B7F"/>
    <w:rsid w:val="00D3335D"/>
    <w:rsid w:val="00D86722"/>
    <w:rsid w:val="00E0215C"/>
    <w:rsid w:val="00E30722"/>
    <w:rsid w:val="00EF1FB2"/>
    <w:rsid w:val="00FD4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2DC1B4-5DB3-4AB4-B9C9-AF47DDCD7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335D"/>
    <w:pPr>
      <w:widowControl w:val="0"/>
      <w:jc w:val="both"/>
    </w:pPr>
    <w:rPr>
      <w:rFonts w:ascii="Times New Roman" w:eastAsia="宋体" w:hAnsi="Times New Roman" w:cs="Times New Roman"/>
      <w:szCs w:val="20"/>
    </w:rPr>
  </w:style>
  <w:style w:type="paragraph" w:styleId="1">
    <w:name w:val="heading 1"/>
    <w:basedOn w:val="a"/>
    <w:next w:val="a"/>
    <w:link w:val="1Char"/>
    <w:qFormat/>
    <w:rsid w:val="00D3335D"/>
    <w:pPr>
      <w:keepNext/>
      <w:keepLines/>
      <w:spacing w:before="340" w:after="330" w:line="576" w:lineRule="auto"/>
      <w:outlineLvl w:val="0"/>
    </w:pPr>
    <w:rPr>
      <w:b/>
      <w:kern w:val="44"/>
      <w:sz w:val="44"/>
    </w:rPr>
  </w:style>
  <w:style w:type="paragraph" w:styleId="2">
    <w:name w:val="heading 2"/>
    <w:basedOn w:val="a"/>
    <w:next w:val="a"/>
    <w:link w:val="2Char"/>
    <w:semiHidden/>
    <w:unhideWhenUsed/>
    <w:qFormat/>
    <w:rsid w:val="00D3335D"/>
    <w:pPr>
      <w:keepNext/>
      <w:keepLines/>
      <w:spacing w:before="260" w:after="260" w:line="412" w:lineRule="auto"/>
      <w:jc w:val="center"/>
      <w:outlineLvl w:val="1"/>
    </w:pPr>
    <w:rPr>
      <w:rFonts w:ascii="Arial" w:eastAsia="黑体" w:hAnsi="Arial"/>
      <w:b/>
      <w:sz w:val="32"/>
    </w:rPr>
  </w:style>
  <w:style w:type="paragraph" w:styleId="3">
    <w:name w:val="heading 3"/>
    <w:basedOn w:val="a"/>
    <w:next w:val="a"/>
    <w:link w:val="3Char"/>
    <w:semiHidden/>
    <w:unhideWhenUsed/>
    <w:qFormat/>
    <w:rsid w:val="00D3335D"/>
    <w:pPr>
      <w:keepNext/>
      <w:keepLines/>
      <w:spacing w:before="260" w:after="260" w:line="412"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D3335D"/>
    <w:rPr>
      <w:rFonts w:ascii="Times New Roman" w:eastAsia="宋体" w:hAnsi="Times New Roman" w:cs="Times New Roman"/>
      <w:b/>
      <w:kern w:val="44"/>
      <w:sz w:val="44"/>
      <w:szCs w:val="20"/>
    </w:rPr>
  </w:style>
  <w:style w:type="character" w:customStyle="1" w:styleId="2Char">
    <w:name w:val="标题 2 Char"/>
    <w:basedOn w:val="a0"/>
    <w:link w:val="2"/>
    <w:semiHidden/>
    <w:rsid w:val="00D3335D"/>
    <w:rPr>
      <w:rFonts w:ascii="Arial" w:eastAsia="黑体" w:hAnsi="Arial" w:cs="Times New Roman"/>
      <w:b/>
      <w:sz w:val="32"/>
      <w:szCs w:val="20"/>
    </w:rPr>
  </w:style>
  <w:style w:type="character" w:customStyle="1" w:styleId="3Char">
    <w:name w:val="标题 3 Char"/>
    <w:basedOn w:val="a0"/>
    <w:link w:val="3"/>
    <w:semiHidden/>
    <w:rsid w:val="00D3335D"/>
    <w:rPr>
      <w:rFonts w:ascii="Times New Roman" w:eastAsia="宋体" w:hAnsi="Times New Roman" w:cs="Times New Roman"/>
      <w:b/>
      <w:sz w:val="32"/>
      <w:szCs w:val="20"/>
    </w:rPr>
  </w:style>
  <w:style w:type="character" w:styleId="a3">
    <w:name w:val="Hyperlink"/>
    <w:basedOn w:val="a0"/>
    <w:semiHidden/>
    <w:unhideWhenUsed/>
    <w:rsid w:val="00D3335D"/>
    <w:rPr>
      <w:color w:val="0000FF"/>
      <w:u w:val="single"/>
    </w:rPr>
  </w:style>
  <w:style w:type="paragraph" w:styleId="a4">
    <w:name w:val="Normal (Web)"/>
    <w:basedOn w:val="a"/>
    <w:semiHidden/>
    <w:unhideWhenUsed/>
    <w:rsid w:val="00D3335D"/>
    <w:pPr>
      <w:widowControl/>
      <w:spacing w:before="100" w:beforeAutospacing="1" w:after="100" w:afterAutospacing="1"/>
      <w:jc w:val="left"/>
    </w:pPr>
    <w:rPr>
      <w:rFonts w:ascii="宋体" w:hAnsi="宋体" w:cs="宋体"/>
      <w:kern w:val="0"/>
      <w:sz w:val="24"/>
    </w:rPr>
  </w:style>
  <w:style w:type="paragraph" w:styleId="10">
    <w:name w:val="toc 1"/>
    <w:basedOn w:val="a"/>
    <w:next w:val="a"/>
    <w:autoRedefine/>
    <w:uiPriority w:val="39"/>
    <w:unhideWhenUsed/>
    <w:rsid w:val="00963546"/>
    <w:pPr>
      <w:tabs>
        <w:tab w:val="right" w:leader="dot" w:pos="8306"/>
      </w:tabs>
      <w:spacing w:line="360" w:lineRule="auto"/>
      <w:jc w:val="center"/>
    </w:pPr>
    <w:rPr>
      <w:b/>
      <w:sz w:val="32"/>
      <w:szCs w:val="32"/>
    </w:rPr>
  </w:style>
  <w:style w:type="paragraph" w:styleId="20">
    <w:name w:val="toc 2"/>
    <w:basedOn w:val="a"/>
    <w:next w:val="a"/>
    <w:autoRedefine/>
    <w:uiPriority w:val="39"/>
    <w:unhideWhenUsed/>
    <w:rsid w:val="00D3335D"/>
    <w:pPr>
      <w:ind w:leftChars="200" w:left="420"/>
    </w:pPr>
  </w:style>
  <w:style w:type="paragraph" w:styleId="30">
    <w:name w:val="toc 3"/>
    <w:basedOn w:val="a"/>
    <w:next w:val="a"/>
    <w:autoRedefine/>
    <w:uiPriority w:val="39"/>
    <w:unhideWhenUsed/>
    <w:rsid w:val="00D3335D"/>
    <w:pPr>
      <w:ind w:leftChars="400" w:left="840"/>
    </w:pPr>
  </w:style>
  <w:style w:type="character" w:customStyle="1" w:styleId="Char">
    <w:name w:val="页眉 Char"/>
    <w:basedOn w:val="a0"/>
    <w:link w:val="a5"/>
    <w:uiPriority w:val="99"/>
    <w:rsid w:val="00D3335D"/>
    <w:rPr>
      <w:rFonts w:ascii="Times New Roman" w:eastAsia="宋体" w:hAnsi="Times New Roman" w:cs="Times New Roman"/>
      <w:sz w:val="18"/>
      <w:szCs w:val="20"/>
    </w:rPr>
  </w:style>
  <w:style w:type="paragraph" w:styleId="a5">
    <w:name w:val="header"/>
    <w:basedOn w:val="a"/>
    <w:link w:val="Char"/>
    <w:uiPriority w:val="99"/>
    <w:unhideWhenUsed/>
    <w:rsid w:val="00D3335D"/>
    <w:pPr>
      <w:tabs>
        <w:tab w:val="center" w:pos="4153"/>
        <w:tab w:val="right" w:pos="8306"/>
      </w:tabs>
      <w:snapToGrid w:val="0"/>
    </w:pPr>
    <w:rPr>
      <w:sz w:val="18"/>
    </w:rPr>
  </w:style>
  <w:style w:type="character" w:customStyle="1" w:styleId="Char0">
    <w:name w:val="页脚 Char"/>
    <w:basedOn w:val="a0"/>
    <w:link w:val="a6"/>
    <w:uiPriority w:val="99"/>
    <w:rsid w:val="00D3335D"/>
    <w:rPr>
      <w:rFonts w:ascii="Times New Roman" w:eastAsia="宋体" w:hAnsi="Times New Roman" w:cs="Times New Roman"/>
      <w:sz w:val="18"/>
      <w:szCs w:val="20"/>
    </w:rPr>
  </w:style>
  <w:style w:type="paragraph" w:styleId="a6">
    <w:name w:val="footer"/>
    <w:basedOn w:val="a"/>
    <w:link w:val="Char0"/>
    <w:uiPriority w:val="99"/>
    <w:unhideWhenUsed/>
    <w:rsid w:val="00D3335D"/>
    <w:pPr>
      <w:tabs>
        <w:tab w:val="center" w:pos="4153"/>
        <w:tab w:val="right" w:pos="8306"/>
      </w:tabs>
      <w:snapToGrid w:val="0"/>
      <w:jc w:val="left"/>
    </w:pPr>
    <w:rPr>
      <w:sz w:val="18"/>
    </w:rPr>
  </w:style>
  <w:style w:type="paragraph" w:customStyle="1" w:styleId="NewNewNewNewNewNew">
    <w:name w:val="正文 New New New New New New"/>
    <w:rsid w:val="00D3335D"/>
    <w:pPr>
      <w:widowControl w:val="0"/>
      <w:jc w:val="both"/>
    </w:pPr>
    <w:rPr>
      <w:rFonts w:ascii="Times New Roman" w:eastAsia="宋体" w:hAnsi="Times New Roman" w:cs="Times New Roman"/>
      <w:szCs w:val="20"/>
    </w:rPr>
  </w:style>
  <w:style w:type="paragraph" w:customStyle="1" w:styleId="NewNewNew">
    <w:name w:val="正文 New New New"/>
    <w:rsid w:val="00D3335D"/>
    <w:pPr>
      <w:widowControl w:val="0"/>
      <w:jc w:val="both"/>
    </w:pPr>
    <w:rPr>
      <w:rFonts w:ascii="Times New Roman" w:eastAsia="宋体" w:hAnsi="Times New Roman" w:cs="Times New Roman"/>
      <w:szCs w:val="24"/>
    </w:rPr>
  </w:style>
  <w:style w:type="paragraph" w:customStyle="1" w:styleId="New">
    <w:name w:val="正文 New"/>
    <w:rsid w:val="00D3335D"/>
    <w:pPr>
      <w:widowControl w:val="0"/>
      <w:jc w:val="both"/>
    </w:pPr>
    <w:rPr>
      <w:rFonts w:ascii="Times New Roman" w:eastAsia="宋体" w:hAnsi="Times New Roman" w:cs="Times New Roman"/>
      <w:szCs w:val="20"/>
    </w:rPr>
  </w:style>
  <w:style w:type="paragraph" w:customStyle="1" w:styleId="11">
    <w:name w:val="列出段落1"/>
    <w:basedOn w:val="a"/>
    <w:rsid w:val="00D3335D"/>
    <w:pPr>
      <w:ind w:firstLineChars="200" w:firstLine="420"/>
    </w:pPr>
  </w:style>
  <w:style w:type="paragraph" w:styleId="TOC">
    <w:name w:val="TOC Heading"/>
    <w:basedOn w:val="1"/>
    <w:next w:val="a"/>
    <w:uiPriority w:val="39"/>
    <w:unhideWhenUsed/>
    <w:qFormat/>
    <w:rsid w:val="007D53A5"/>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a7">
    <w:name w:val="List Paragraph"/>
    <w:basedOn w:val="a"/>
    <w:uiPriority w:val="34"/>
    <w:qFormat/>
    <w:rsid w:val="002C553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37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2BBC86-567A-4300-8FDE-2D1369C34F1D}">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0DECF-F326-488D-9B10-07DAE4525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50</Pages>
  <Words>3821</Words>
  <Characters>21785</Characters>
  <Application>Microsoft Office Word</Application>
  <DocSecurity>0</DocSecurity>
  <Lines>181</Lines>
  <Paragraphs>51</Paragraphs>
  <ScaleCrop>false</ScaleCrop>
  <Company/>
  <LinksUpToDate>false</LinksUpToDate>
  <CharactersWithSpaces>25555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郭旭东</dc:creator>
  <cp:keywords/>
  <dc:description/>
  <cp:lastModifiedBy>郭旭东</cp:lastModifiedBy>
  <cp:revision>14</cp:revision>
  <dcterms:created xsi:type="dcterms:W3CDTF">2016-02-15T02:15:00Z</dcterms:created>
  <dcterms:modified xsi:type="dcterms:W3CDTF">2016-05-18T07:18:00Z</dcterms:modified>
</cp:coreProperties>
</file>